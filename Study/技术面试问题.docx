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326F4" w14:textId="77777777" w:rsidR="00B34653" w:rsidRPr="00201DA1" w:rsidRDefault="00DE4CA4" w:rsidP="00201DA1">
      <w:pPr>
        <w:jc w:val="center"/>
        <w:rPr>
          <w:rFonts w:ascii="宋体" w:eastAsia="宋体" w:hAnsi="宋体" w:cs="宋体"/>
          <w:sz w:val="40"/>
          <w:szCs w:val="40"/>
        </w:rPr>
      </w:pPr>
      <w:r w:rsidRPr="00201DA1">
        <w:rPr>
          <w:rFonts w:hint="eastAsia"/>
          <w:sz w:val="40"/>
          <w:szCs w:val="40"/>
        </w:rPr>
        <w:t>技</w:t>
      </w:r>
      <w:r w:rsidRPr="00201DA1">
        <w:rPr>
          <w:rFonts w:ascii="宋体" w:eastAsia="宋体" w:hAnsi="宋体" w:cs="宋体" w:hint="eastAsia"/>
          <w:sz w:val="40"/>
          <w:szCs w:val="40"/>
        </w:rPr>
        <w:t>术</w:t>
      </w:r>
      <w:r w:rsidRPr="00201DA1">
        <w:rPr>
          <w:rFonts w:hint="eastAsia"/>
          <w:sz w:val="40"/>
          <w:szCs w:val="40"/>
        </w:rPr>
        <w:t>面</w:t>
      </w:r>
      <w:r w:rsidRPr="00201DA1">
        <w:rPr>
          <w:rFonts w:ascii="宋体" w:eastAsia="宋体" w:hAnsi="宋体" w:cs="宋体" w:hint="eastAsia"/>
          <w:sz w:val="40"/>
          <w:szCs w:val="40"/>
        </w:rPr>
        <w:t>试问题</w:t>
      </w:r>
    </w:p>
    <w:p w14:paraId="17B8E338" w14:textId="77777777" w:rsidR="00201DA1" w:rsidRDefault="00201DA1"/>
    <w:p w14:paraId="085A45F8" w14:textId="77777777" w:rsidR="00DE4CA4" w:rsidRPr="00201DA1" w:rsidRDefault="00DE4CA4">
      <w:pPr>
        <w:rPr>
          <w:rFonts w:ascii="宋体" w:eastAsia="宋体" w:hAnsi="宋体" w:cs="宋体"/>
          <w:sz w:val="32"/>
          <w:szCs w:val="32"/>
        </w:rPr>
      </w:pPr>
      <w:r w:rsidRPr="00201DA1">
        <w:rPr>
          <w:rFonts w:hint="eastAsia"/>
          <w:sz w:val="32"/>
          <w:szCs w:val="32"/>
        </w:rPr>
        <w:t>一、</w:t>
      </w:r>
      <w:r w:rsidRPr="00201DA1">
        <w:rPr>
          <w:rFonts w:ascii="宋体" w:eastAsia="宋体" w:hAnsi="宋体" w:cs="宋体" w:hint="eastAsia"/>
          <w:sz w:val="32"/>
          <w:szCs w:val="32"/>
        </w:rPr>
        <w:t>请挑一个你觉得做的最好的项目讲一下</w:t>
      </w:r>
    </w:p>
    <w:p w14:paraId="0A3B0115" w14:textId="77777777" w:rsidR="00DE4CA4" w:rsidRDefault="00DE4CA4">
      <w:pPr>
        <w:rPr>
          <w:rFonts w:ascii="宋体" w:eastAsia="宋体" w:hAnsi="宋体" w:cs="宋体"/>
        </w:rPr>
      </w:pPr>
      <w:r>
        <w:rPr>
          <w:rFonts w:ascii="宋体" w:eastAsia="宋体" w:hAnsi="宋体" w:cs="宋体" w:hint="eastAsia"/>
        </w:rPr>
        <w:t>1.趣工作</w:t>
      </w:r>
    </w:p>
    <w:p w14:paraId="14A528C5" w14:textId="77777777" w:rsidR="0035662E" w:rsidRDefault="000470ED">
      <w:pPr>
        <w:rPr>
          <w:rFonts w:ascii="宋体" w:eastAsia="宋体" w:hAnsi="宋体" w:cs="宋体"/>
        </w:rPr>
      </w:pPr>
      <w:r>
        <w:rPr>
          <w:rFonts w:ascii="宋体" w:eastAsia="宋体" w:hAnsi="宋体" w:cs="宋体" w:hint="eastAsia"/>
        </w:rPr>
        <w:t>*</w:t>
      </w:r>
      <w:r>
        <w:rPr>
          <w:rFonts w:ascii="宋体" w:eastAsia="宋体" w:hAnsi="宋体" w:cs="宋体" w:hint="eastAsia"/>
        </w:rPr>
        <w:tab/>
      </w:r>
      <w:r w:rsidR="0035662E">
        <w:rPr>
          <w:rFonts w:ascii="宋体" w:eastAsia="宋体" w:hAnsi="宋体" w:cs="宋体" w:hint="eastAsia"/>
        </w:rPr>
        <w:t>项目是：</w:t>
      </w:r>
      <w:r w:rsidR="00C36BCE">
        <w:rPr>
          <w:rFonts w:ascii="宋体" w:eastAsia="宋体" w:hAnsi="宋体" w:cs="宋体" w:hint="eastAsia"/>
        </w:rPr>
        <w:t>一款面向中小企业的轻量级协同办公软件，主要包含日常办公和企业内部聊天两大功能。</w:t>
      </w:r>
    </w:p>
    <w:p w14:paraId="1F19D281" w14:textId="77777777" w:rsidR="00C36BCE" w:rsidRDefault="00C36BCE">
      <w:pPr>
        <w:rPr>
          <w:rFonts w:ascii="宋体" w:eastAsia="宋体" w:hAnsi="宋体" w:cs="宋体"/>
        </w:rPr>
      </w:pPr>
    </w:p>
    <w:p w14:paraId="3CAD5689" w14:textId="77777777" w:rsidR="00C36BCE" w:rsidRDefault="000470ED">
      <w:pPr>
        <w:rPr>
          <w:rFonts w:ascii="宋体" w:eastAsia="宋体" w:hAnsi="宋体" w:cs="宋体"/>
        </w:rPr>
      </w:pPr>
      <w:r>
        <w:rPr>
          <w:rFonts w:ascii="宋体" w:eastAsia="宋体" w:hAnsi="宋体" w:cs="宋体" w:hint="eastAsia"/>
        </w:rPr>
        <w:t>*</w:t>
      </w:r>
      <w:r>
        <w:rPr>
          <w:rFonts w:ascii="宋体" w:eastAsia="宋体" w:hAnsi="宋体" w:cs="宋体" w:hint="eastAsia"/>
        </w:rPr>
        <w:tab/>
      </w:r>
      <w:r w:rsidR="00C36BCE">
        <w:rPr>
          <w:rFonts w:ascii="宋体" w:eastAsia="宋体" w:hAnsi="宋体" w:cs="宋体" w:hint="eastAsia"/>
        </w:rPr>
        <w:t>职责：研究新技术（XMPP</w:t>
      </w:r>
      <w:r>
        <w:rPr>
          <w:rFonts w:ascii="宋体" w:eastAsia="宋体" w:hAnsi="宋体" w:cs="宋体" w:hint="eastAsia"/>
        </w:rPr>
        <w:t>协议</w:t>
      </w:r>
      <w:r w:rsidR="00C36BCE">
        <w:rPr>
          <w:rFonts w:ascii="宋体" w:eastAsia="宋体" w:hAnsi="宋体" w:cs="宋体" w:hint="eastAsia"/>
        </w:rPr>
        <w:t>)，</w:t>
      </w:r>
      <w:proofErr w:type="spellStart"/>
      <w:r>
        <w:rPr>
          <w:rFonts w:ascii="宋体" w:eastAsia="宋体" w:hAnsi="宋体" w:cs="宋体" w:hint="eastAsia"/>
        </w:rPr>
        <w:t>scoket</w:t>
      </w:r>
      <w:proofErr w:type="spellEnd"/>
      <w:r>
        <w:rPr>
          <w:rFonts w:ascii="宋体" w:eastAsia="宋体" w:hAnsi="宋体" w:cs="宋体" w:hint="eastAsia"/>
        </w:rPr>
        <w:t>传输，文件（图片和语音）上传</w:t>
      </w:r>
      <w:r w:rsidR="00A36DF1">
        <w:rPr>
          <w:rFonts w:ascii="宋体" w:eastAsia="宋体" w:hAnsi="宋体" w:cs="宋体" w:hint="eastAsia"/>
        </w:rPr>
        <w:t>，富文本处理，关键字匹配算法</w:t>
      </w:r>
      <w:r>
        <w:rPr>
          <w:rFonts w:ascii="宋体" w:eastAsia="宋体" w:hAnsi="宋体" w:cs="宋体" w:hint="eastAsia"/>
        </w:rPr>
        <w:t>，数据存储，以及其他业务逻辑处理</w:t>
      </w:r>
    </w:p>
    <w:p w14:paraId="31049810" w14:textId="77777777" w:rsidR="0035662E" w:rsidRDefault="0035662E">
      <w:pPr>
        <w:rPr>
          <w:rFonts w:ascii="宋体" w:eastAsia="宋体" w:hAnsi="宋体" w:cs="宋体"/>
        </w:rPr>
      </w:pPr>
    </w:p>
    <w:p w14:paraId="184A5AA8" w14:textId="77777777" w:rsidR="00DE4CA4" w:rsidRDefault="00DE4CA4">
      <w:pPr>
        <w:rPr>
          <w:rFonts w:ascii="宋体" w:eastAsia="宋体" w:hAnsi="宋体" w:cs="宋体"/>
        </w:rPr>
      </w:pPr>
      <w:r>
        <w:rPr>
          <w:rFonts w:ascii="宋体" w:eastAsia="宋体" w:hAnsi="宋体" w:cs="宋体" w:hint="eastAsia"/>
        </w:rPr>
        <w:t>2.七色追</w:t>
      </w:r>
    </w:p>
    <w:p w14:paraId="7784A563" w14:textId="77777777" w:rsidR="000470ED" w:rsidRDefault="000470ED" w:rsidP="000470ED">
      <w:pPr>
        <w:tabs>
          <w:tab w:val="left" w:pos="720"/>
          <w:tab w:val="left" w:pos="1440"/>
          <w:tab w:val="left" w:pos="2331"/>
        </w:tabs>
        <w:rPr>
          <w:rFonts w:ascii="宋体" w:eastAsia="宋体" w:hAnsi="宋体" w:cs="宋体"/>
        </w:rPr>
      </w:pPr>
      <w:r>
        <w:rPr>
          <w:rFonts w:ascii="宋体" w:eastAsia="宋体" w:hAnsi="宋体" w:cs="宋体" w:hint="eastAsia"/>
        </w:rPr>
        <w:t>*</w:t>
      </w:r>
      <w:r>
        <w:rPr>
          <w:rFonts w:ascii="宋体" w:eastAsia="宋体" w:hAnsi="宋体" w:cs="宋体" w:hint="eastAsia"/>
        </w:rPr>
        <w:tab/>
        <w:t>项目是：一个追剧的视频聚合类的app</w:t>
      </w:r>
    </w:p>
    <w:p w14:paraId="36C9B64F" w14:textId="77777777" w:rsidR="000470ED" w:rsidRDefault="000470ED" w:rsidP="000470ED">
      <w:pPr>
        <w:tabs>
          <w:tab w:val="left" w:pos="720"/>
          <w:tab w:val="left" w:pos="1440"/>
          <w:tab w:val="left" w:pos="2331"/>
        </w:tabs>
        <w:rPr>
          <w:rFonts w:ascii="宋体" w:eastAsia="宋体" w:hAnsi="宋体" w:cs="宋体"/>
        </w:rPr>
      </w:pPr>
      <w:r>
        <w:rPr>
          <w:rFonts w:ascii="宋体" w:eastAsia="宋体" w:hAnsi="宋体" w:cs="宋体" w:hint="eastAsia"/>
        </w:rPr>
        <w:t>*</w:t>
      </w:r>
      <w:r>
        <w:rPr>
          <w:rFonts w:ascii="宋体" w:eastAsia="宋体" w:hAnsi="宋体" w:cs="宋体" w:hint="eastAsia"/>
        </w:rPr>
        <w:tab/>
        <w:t>职责：</w:t>
      </w:r>
      <w:r w:rsidR="007B4A86">
        <w:rPr>
          <w:rFonts w:ascii="宋体" w:eastAsia="宋体" w:cs="宋体" w:hint="eastAsia"/>
          <w:color w:val="434343"/>
        </w:rPr>
        <w:t>在线视频下载，视频同步播放，</w:t>
      </w:r>
      <w:proofErr w:type="spellStart"/>
      <w:r w:rsidR="007B4A86">
        <w:rPr>
          <w:rFonts w:ascii="宋体" w:eastAsia="宋体" w:cs="宋体"/>
          <w:color w:val="434343"/>
        </w:rPr>
        <w:t>coredata</w:t>
      </w:r>
      <w:proofErr w:type="spellEnd"/>
      <w:r w:rsidR="007B4A86">
        <w:rPr>
          <w:rFonts w:ascii="宋体" w:eastAsia="宋体" w:cs="宋体" w:hint="eastAsia"/>
          <w:color w:val="434343"/>
        </w:rPr>
        <w:t>数据库处理，播放链接解析</w:t>
      </w:r>
    </w:p>
    <w:p w14:paraId="7363CB8A" w14:textId="77777777" w:rsidR="00DE4CA4" w:rsidRDefault="00DE4CA4">
      <w:pPr>
        <w:rPr>
          <w:rFonts w:ascii="宋体" w:eastAsia="宋体" w:hAnsi="宋体" w:cs="宋体"/>
        </w:rPr>
      </w:pPr>
    </w:p>
    <w:p w14:paraId="56845AFA" w14:textId="77777777" w:rsidR="00DE4CA4" w:rsidRPr="00201DA1" w:rsidRDefault="00DE4CA4" w:rsidP="00DE4CA4">
      <w:pPr>
        <w:widowControl w:val="0"/>
        <w:autoSpaceDE w:val="0"/>
        <w:autoSpaceDN w:val="0"/>
        <w:adjustRightInd w:val="0"/>
        <w:rPr>
          <w:rFonts w:ascii="宋体" w:eastAsia="宋体" w:hAnsi="宋体" w:cs="宋体"/>
          <w:sz w:val="32"/>
          <w:szCs w:val="32"/>
        </w:rPr>
      </w:pPr>
      <w:r w:rsidRPr="00201DA1">
        <w:rPr>
          <w:rFonts w:ascii="宋体" w:eastAsia="宋体" w:hAnsi="宋体" w:cs="宋体" w:hint="eastAsia"/>
          <w:sz w:val="32"/>
          <w:szCs w:val="32"/>
        </w:rPr>
        <w:t>二、你觉得在项目中遇到的最困难的问题</w:t>
      </w:r>
      <w:r w:rsidR="00185F07" w:rsidRPr="00201DA1">
        <w:rPr>
          <w:rFonts w:ascii="宋体" w:eastAsia="宋体" w:hAnsi="宋体" w:cs="宋体" w:hint="eastAsia"/>
          <w:sz w:val="32"/>
          <w:szCs w:val="32"/>
        </w:rPr>
        <w:t>，如何解决</w:t>
      </w:r>
      <w:r w:rsidRPr="00201DA1">
        <w:rPr>
          <w:rFonts w:ascii="宋体" w:eastAsia="宋体" w:hAnsi="宋体" w:cs="宋体" w:hint="eastAsia"/>
          <w:sz w:val="32"/>
          <w:szCs w:val="32"/>
        </w:rPr>
        <w:t>？</w:t>
      </w:r>
    </w:p>
    <w:p w14:paraId="2EA30DC0" w14:textId="77777777" w:rsidR="00DE4CA4" w:rsidRDefault="00DE4CA4" w:rsidP="00DE4CA4">
      <w:pPr>
        <w:widowControl w:val="0"/>
        <w:autoSpaceDE w:val="0"/>
        <w:autoSpaceDN w:val="0"/>
        <w:adjustRightInd w:val="0"/>
        <w:rPr>
          <w:rFonts w:ascii="宋体" w:eastAsia="宋体" w:hAnsi="宋体" w:cs="宋体"/>
        </w:rPr>
      </w:pPr>
      <w:r>
        <w:rPr>
          <w:rFonts w:ascii="宋体" w:eastAsia="宋体" w:hAnsi="宋体" w:cs="宋体" w:hint="eastAsia"/>
        </w:rPr>
        <w:t>1.</w:t>
      </w:r>
      <w:r w:rsidR="00C22773">
        <w:rPr>
          <w:rFonts w:ascii="宋体" w:eastAsia="宋体" w:hAnsi="宋体" w:cs="宋体" w:hint="eastAsia"/>
        </w:rPr>
        <w:t>NSTimer线程阻塞</w:t>
      </w:r>
    </w:p>
    <w:p w14:paraId="40534BED" w14:textId="77777777" w:rsidR="00C22773" w:rsidRDefault="00C22773" w:rsidP="00DE4CA4">
      <w:pPr>
        <w:widowControl w:val="0"/>
        <w:autoSpaceDE w:val="0"/>
        <w:autoSpaceDN w:val="0"/>
        <w:adjustRightInd w:val="0"/>
        <w:rPr>
          <w:rFonts w:ascii="宋体" w:eastAsia="宋体" w:hAnsi="宋体" w:cs="宋体"/>
        </w:rPr>
      </w:pPr>
      <w:r>
        <w:rPr>
          <w:rFonts w:ascii="宋体" w:eastAsia="宋体" w:hAnsi="宋体" w:cs="宋体" w:hint="eastAsia"/>
        </w:rPr>
        <w:t>闪购特卖倒计时：</w:t>
      </w:r>
    </w:p>
    <w:p w14:paraId="5694A062" w14:textId="77777777" w:rsidR="00C22773" w:rsidRPr="00C22773" w:rsidRDefault="00C22773" w:rsidP="00C22773">
      <w:pPr>
        <w:pStyle w:val="ListParagraph"/>
        <w:widowControl w:val="0"/>
        <w:numPr>
          <w:ilvl w:val="0"/>
          <w:numId w:val="1"/>
        </w:numPr>
        <w:autoSpaceDE w:val="0"/>
        <w:autoSpaceDN w:val="0"/>
        <w:adjustRightInd w:val="0"/>
        <w:rPr>
          <w:rFonts w:ascii="Verdana" w:hAnsi="Verdana" w:cs="Verdana"/>
          <w:sz w:val="26"/>
          <w:szCs w:val="26"/>
        </w:rPr>
      </w:pPr>
      <w:r w:rsidRPr="00C22773">
        <w:rPr>
          <w:rFonts w:ascii="Verdana" w:hAnsi="Verdana" w:cs="Verdana"/>
          <w:sz w:val="26"/>
          <w:szCs w:val="26"/>
        </w:rPr>
        <w:t>将定</w:t>
      </w:r>
      <w:r w:rsidRPr="00C22773">
        <w:rPr>
          <w:rFonts w:ascii="宋体" w:eastAsia="宋体" w:hAnsi="宋体" w:cs="宋体" w:hint="eastAsia"/>
          <w:sz w:val="26"/>
          <w:szCs w:val="26"/>
        </w:rPr>
        <w:t>时</w:t>
      </w:r>
      <w:r w:rsidRPr="00C22773">
        <w:rPr>
          <w:rFonts w:ascii="Verdana" w:hAnsi="Verdana" w:cs="Verdana"/>
          <w:sz w:val="26"/>
          <w:szCs w:val="26"/>
        </w:rPr>
        <w:t>器放在非主</w:t>
      </w:r>
      <w:r w:rsidRPr="00C22773">
        <w:rPr>
          <w:rFonts w:ascii="宋体" w:eastAsia="宋体" w:hAnsi="宋体" w:cs="宋体" w:hint="eastAsia"/>
          <w:sz w:val="26"/>
          <w:szCs w:val="26"/>
        </w:rPr>
        <w:t>线</w:t>
      </w:r>
      <w:r w:rsidRPr="00C22773">
        <w:rPr>
          <w:rFonts w:ascii="Verdana" w:hAnsi="Verdana" w:cs="Verdana"/>
          <w:sz w:val="26"/>
          <w:szCs w:val="26"/>
        </w:rPr>
        <w:t>程</w:t>
      </w:r>
      <w:r>
        <w:rPr>
          <w:rFonts w:ascii="Verdana" w:hAnsi="Verdana" w:cs="Verdana" w:hint="eastAsia"/>
          <w:sz w:val="26"/>
          <w:szCs w:val="26"/>
        </w:rPr>
        <w:t>（</w:t>
      </w:r>
      <w:proofErr w:type="spellStart"/>
      <w:r>
        <w:rPr>
          <w:rFonts w:ascii="Courier New" w:hAnsi="Courier New" w:cs="Courier New"/>
        </w:rPr>
        <w:t>NSThread</w:t>
      </w:r>
      <w:proofErr w:type="spellEnd"/>
      <w:r>
        <w:rPr>
          <w:rFonts w:ascii="Verdana" w:hAnsi="Verdana" w:cs="Verdana" w:hint="eastAsia"/>
          <w:sz w:val="26"/>
          <w:szCs w:val="26"/>
        </w:rPr>
        <w:t>）</w:t>
      </w:r>
      <w:r w:rsidRPr="00C22773">
        <w:rPr>
          <w:rFonts w:ascii="Verdana" w:hAnsi="Verdana" w:cs="Verdana"/>
          <w:sz w:val="26"/>
          <w:szCs w:val="26"/>
        </w:rPr>
        <w:t>中</w:t>
      </w:r>
      <w:r w:rsidRPr="00C22773">
        <w:rPr>
          <w:rFonts w:ascii="宋体" w:eastAsia="宋体" w:hAnsi="宋体" w:cs="宋体" w:hint="eastAsia"/>
          <w:sz w:val="26"/>
          <w:szCs w:val="26"/>
        </w:rPr>
        <w:t>执</w:t>
      </w:r>
      <w:r w:rsidRPr="00C22773">
        <w:rPr>
          <w:rFonts w:ascii="Verdana" w:hAnsi="Verdana" w:cs="Verdana"/>
          <w:sz w:val="26"/>
          <w:szCs w:val="26"/>
        </w:rPr>
        <w:t>行将更新</w:t>
      </w:r>
      <w:r w:rsidRPr="00C22773">
        <w:rPr>
          <w:rFonts w:ascii="Verdana" w:hAnsi="Verdana" w:cs="Verdana"/>
          <w:sz w:val="26"/>
          <w:szCs w:val="26"/>
        </w:rPr>
        <w:t>UI</w:t>
      </w:r>
      <w:r w:rsidRPr="00C22773">
        <w:rPr>
          <w:rFonts w:ascii="Verdana" w:hAnsi="Verdana" w:cs="Verdana"/>
          <w:sz w:val="26"/>
          <w:szCs w:val="26"/>
        </w:rPr>
        <w:t>的操作放到主</w:t>
      </w:r>
      <w:r w:rsidRPr="00C22773">
        <w:rPr>
          <w:rFonts w:ascii="宋体" w:eastAsia="宋体" w:hAnsi="宋体" w:cs="宋体" w:hint="eastAsia"/>
          <w:sz w:val="26"/>
          <w:szCs w:val="26"/>
        </w:rPr>
        <w:t>线</w:t>
      </w:r>
      <w:r w:rsidRPr="00C22773">
        <w:rPr>
          <w:rFonts w:ascii="Verdana" w:hAnsi="Verdana" w:cs="Verdana"/>
          <w:sz w:val="26"/>
          <w:szCs w:val="26"/>
        </w:rPr>
        <w:t>程</w:t>
      </w:r>
    </w:p>
    <w:p w14:paraId="1ED9AEEA" w14:textId="77777777" w:rsidR="00C22773" w:rsidRPr="0006574C" w:rsidRDefault="00C22773" w:rsidP="00C22773">
      <w:pPr>
        <w:pStyle w:val="ListParagraph"/>
        <w:widowControl w:val="0"/>
        <w:numPr>
          <w:ilvl w:val="0"/>
          <w:numId w:val="1"/>
        </w:numPr>
        <w:autoSpaceDE w:val="0"/>
        <w:autoSpaceDN w:val="0"/>
        <w:adjustRightInd w:val="0"/>
        <w:rPr>
          <w:rFonts w:ascii="宋体" w:eastAsia="宋体" w:hAnsi="宋体" w:cs="宋体"/>
        </w:rPr>
      </w:pPr>
      <w:proofErr w:type="spellStart"/>
      <w:r>
        <w:rPr>
          <w:rFonts w:ascii="宋体" w:eastAsia="宋体" w:hAnsi="宋体" w:cs="宋体" w:hint="eastAsia"/>
          <w:sz w:val="26"/>
          <w:szCs w:val="26"/>
        </w:rPr>
        <w:t>NSTimer</w:t>
      </w:r>
      <w:proofErr w:type="spellEnd"/>
      <w:r>
        <w:rPr>
          <w:rFonts w:ascii="宋体" w:eastAsia="宋体" w:hAnsi="宋体" w:cs="宋体" w:hint="eastAsia"/>
          <w:sz w:val="26"/>
          <w:szCs w:val="26"/>
        </w:rPr>
        <w:t xml:space="preserve"> + </w:t>
      </w:r>
      <w:proofErr w:type="spellStart"/>
      <w:r>
        <w:rPr>
          <w:rFonts w:ascii="Verdana" w:hAnsi="Verdana" w:cs="Verdana"/>
          <w:sz w:val="26"/>
          <w:szCs w:val="26"/>
        </w:rPr>
        <w:t>NSRunLoop</w:t>
      </w:r>
      <w:proofErr w:type="spellEnd"/>
      <w:r>
        <w:rPr>
          <w:rFonts w:ascii="Verdana" w:hAnsi="Verdana" w:cs="Verdana"/>
          <w:sz w:val="26"/>
          <w:szCs w:val="26"/>
        </w:rPr>
        <w:t xml:space="preserve"> (</w:t>
      </w:r>
      <w:r>
        <w:rPr>
          <w:rFonts w:ascii="宋体" w:eastAsia="宋体" w:hAnsi="宋体" w:cs="宋体" w:hint="eastAsia"/>
          <w:sz w:val="26"/>
          <w:szCs w:val="26"/>
        </w:rPr>
        <w:t>这样</w:t>
      </w:r>
      <w:r>
        <w:rPr>
          <w:rFonts w:ascii="Verdana" w:hAnsi="Verdana" w:cs="Verdana"/>
          <w:sz w:val="26"/>
          <w:szCs w:val="26"/>
        </w:rPr>
        <w:t>,</w:t>
      </w:r>
      <w:r>
        <w:rPr>
          <w:rFonts w:ascii="Verdana" w:hAnsi="Verdana" w:cs="Verdana"/>
          <w:sz w:val="26"/>
          <w:szCs w:val="26"/>
        </w:rPr>
        <w:t>即使用</w:t>
      </w:r>
      <w:r>
        <w:rPr>
          <w:rFonts w:ascii="宋体" w:eastAsia="宋体" w:hAnsi="宋体" w:cs="宋体" w:hint="eastAsia"/>
          <w:sz w:val="26"/>
          <w:szCs w:val="26"/>
        </w:rPr>
        <w:t>户</w:t>
      </w:r>
      <w:r>
        <w:rPr>
          <w:rFonts w:ascii="Verdana" w:hAnsi="Verdana" w:cs="Verdana"/>
          <w:sz w:val="26"/>
          <w:szCs w:val="26"/>
        </w:rPr>
        <w:t>触摸了屏幕</w:t>
      </w:r>
      <w:r>
        <w:rPr>
          <w:rFonts w:ascii="Verdana" w:hAnsi="Verdana" w:cs="Verdana"/>
          <w:sz w:val="26"/>
          <w:szCs w:val="26"/>
        </w:rPr>
        <w:t>,</w:t>
      </w:r>
      <w:r>
        <w:rPr>
          <w:rFonts w:ascii="Verdana" w:hAnsi="Verdana" w:cs="Verdana"/>
          <w:sz w:val="26"/>
          <w:szCs w:val="26"/>
        </w:rPr>
        <w:t>也不会</w:t>
      </w:r>
      <w:r>
        <w:rPr>
          <w:rFonts w:ascii="宋体" w:eastAsia="宋体" w:hAnsi="宋体" w:cs="宋体" w:hint="eastAsia"/>
          <w:sz w:val="26"/>
          <w:szCs w:val="26"/>
        </w:rPr>
        <w:t>导</w:t>
      </w:r>
      <w:r>
        <w:rPr>
          <w:rFonts w:ascii="Verdana" w:hAnsi="Verdana" w:cs="Verdana"/>
          <w:sz w:val="26"/>
          <w:szCs w:val="26"/>
        </w:rPr>
        <w:t>致</w:t>
      </w:r>
      <w:r>
        <w:rPr>
          <w:rFonts w:ascii="Verdana" w:hAnsi="Verdana" w:cs="Verdana"/>
          <w:sz w:val="26"/>
          <w:szCs w:val="26"/>
        </w:rPr>
        <w:t>timer</w:t>
      </w:r>
      <w:r>
        <w:rPr>
          <w:rFonts w:ascii="宋体" w:eastAsia="宋体" w:hAnsi="宋体" w:cs="宋体" w:hint="eastAsia"/>
          <w:sz w:val="26"/>
          <w:szCs w:val="26"/>
        </w:rPr>
        <w:t>暂</w:t>
      </w:r>
      <w:r>
        <w:rPr>
          <w:rFonts w:ascii="Verdana" w:hAnsi="Verdana" w:cs="Verdana"/>
          <w:sz w:val="26"/>
          <w:szCs w:val="26"/>
        </w:rPr>
        <w:t>停界面刷新</w:t>
      </w:r>
      <w:r>
        <w:rPr>
          <w:rFonts w:ascii="Verdana" w:hAnsi="Verdana" w:cs="Verdana"/>
          <w:sz w:val="26"/>
          <w:szCs w:val="26"/>
        </w:rPr>
        <w:t>.)--</w:t>
      </w:r>
      <w:r w:rsidRPr="00C22773">
        <w:rPr>
          <w:rFonts w:ascii="Verdana" w:hAnsi="Verdana" w:cs="Verdana"/>
          <w:sz w:val="26"/>
          <w:szCs w:val="26"/>
        </w:rPr>
        <w:sym w:font="Wingdings" w:char="F0E0"/>
      </w:r>
      <w:r>
        <w:rPr>
          <w:rFonts w:ascii="Verdana" w:hAnsi="Verdana" w:cs="Verdana"/>
          <w:sz w:val="26"/>
          <w:szCs w:val="26"/>
        </w:rPr>
        <w:t xml:space="preserve">  [[</w:t>
      </w:r>
      <w:proofErr w:type="spellStart"/>
      <w:r>
        <w:rPr>
          <w:rFonts w:ascii="Verdana" w:hAnsi="Verdana" w:cs="Verdana"/>
          <w:sz w:val="26"/>
          <w:szCs w:val="26"/>
        </w:rPr>
        <w:t>NSRunLoop</w:t>
      </w:r>
      <w:proofErr w:type="spellEnd"/>
      <w:r>
        <w:rPr>
          <w:rFonts w:ascii="Verdana" w:hAnsi="Verdana" w:cs="Verdana"/>
          <w:sz w:val="26"/>
          <w:szCs w:val="26"/>
        </w:rPr>
        <w:t xml:space="preserve"> </w:t>
      </w:r>
      <w:proofErr w:type="spellStart"/>
      <w:r>
        <w:rPr>
          <w:rFonts w:ascii="Verdana" w:hAnsi="Verdana" w:cs="Verdana"/>
          <w:sz w:val="26"/>
          <w:szCs w:val="26"/>
        </w:rPr>
        <w:t>currentRunLoop</w:t>
      </w:r>
      <w:proofErr w:type="spellEnd"/>
      <w:r>
        <w:rPr>
          <w:rFonts w:ascii="Verdana" w:hAnsi="Verdana" w:cs="Verdana"/>
          <w:sz w:val="26"/>
          <w:szCs w:val="26"/>
        </w:rPr>
        <w:t xml:space="preserve">] </w:t>
      </w:r>
      <w:proofErr w:type="spellStart"/>
      <w:r>
        <w:rPr>
          <w:rFonts w:ascii="Verdana" w:hAnsi="Verdana" w:cs="Verdana"/>
          <w:sz w:val="26"/>
          <w:szCs w:val="26"/>
        </w:rPr>
        <w:t>addTimer</w:t>
      </w:r>
      <w:proofErr w:type="gramStart"/>
      <w:r>
        <w:rPr>
          <w:rFonts w:ascii="Verdana" w:hAnsi="Verdana" w:cs="Verdana"/>
          <w:sz w:val="26"/>
          <w:szCs w:val="26"/>
        </w:rPr>
        <w:t>:timer</w:t>
      </w:r>
      <w:proofErr w:type="spellEnd"/>
      <w:proofErr w:type="gramEnd"/>
      <w:r>
        <w:rPr>
          <w:rFonts w:ascii="Verdana" w:hAnsi="Verdana" w:cs="Verdana"/>
          <w:sz w:val="26"/>
          <w:szCs w:val="26"/>
        </w:rPr>
        <w:t xml:space="preserve"> </w:t>
      </w:r>
      <w:proofErr w:type="spellStart"/>
      <w:r>
        <w:rPr>
          <w:rFonts w:ascii="Verdana" w:hAnsi="Verdana" w:cs="Verdana"/>
          <w:sz w:val="26"/>
          <w:szCs w:val="26"/>
        </w:rPr>
        <w:t>forMode:UITrackingRunLoopMode</w:t>
      </w:r>
      <w:proofErr w:type="spellEnd"/>
      <w:r>
        <w:rPr>
          <w:rFonts w:ascii="Verdana" w:hAnsi="Verdana" w:cs="Verdana"/>
          <w:sz w:val="26"/>
          <w:szCs w:val="26"/>
        </w:rPr>
        <w:t>];</w:t>
      </w:r>
    </w:p>
    <w:p w14:paraId="2017FC49" w14:textId="77777777" w:rsidR="0006574C" w:rsidRDefault="0006574C" w:rsidP="0006574C">
      <w:pPr>
        <w:widowControl w:val="0"/>
        <w:autoSpaceDE w:val="0"/>
        <w:autoSpaceDN w:val="0"/>
        <w:adjustRightInd w:val="0"/>
        <w:rPr>
          <w:rFonts w:ascii="宋体" w:eastAsia="宋体" w:hAnsi="宋体" w:cs="宋体"/>
        </w:rPr>
      </w:pPr>
      <w:r>
        <w:rPr>
          <w:rFonts w:ascii="宋体" w:eastAsia="宋体" w:hAnsi="宋体" w:cs="宋体"/>
        </w:rPr>
        <w:t>2.</w:t>
      </w:r>
      <w:r w:rsidR="001B2657">
        <w:rPr>
          <w:rFonts w:ascii="宋体" w:eastAsia="宋体" w:hAnsi="宋体" w:cs="宋体" w:hint="eastAsia"/>
        </w:rPr>
        <w:t>xmpp登录</w:t>
      </w:r>
      <w:r w:rsidR="00BB7EBE">
        <w:rPr>
          <w:rFonts w:ascii="宋体" w:eastAsia="宋体" w:hAnsi="宋体" w:cs="宋体" w:hint="eastAsia"/>
        </w:rPr>
        <w:t>保持先获取roster，后更新在线状态：</w:t>
      </w:r>
    </w:p>
    <w:p w14:paraId="5336359D" w14:textId="7D995373" w:rsidR="00BB7EBE" w:rsidRDefault="00BB7EBE" w:rsidP="0006574C">
      <w:pPr>
        <w:widowControl w:val="0"/>
        <w:autoSpaceDE w:val="0"/>
        <w:autoSpaceDN w:val="0"/>
        <w:adjustRightInd w:val="0"/>
        <w:rPr>
          <w:rFonts w:ascii="宋体" w:eastAsia="宋体" w:hAnsi="宋体" w:cs="宋体"/>
        </w:rPr>
      </w:pPr>
      <w:r>
        <w:rPr>
          <w:rFonts w:ascii="宋体" w:eastAsia="宋体" w:hAnsi="宋体" w:cs="宋体" w:hint="eastAsia"/>
        </w:rPr>
        <w:t>*</w:t>
      </w:r>
      <w:r>
        <w:rPr>
          <w:rFonts w:ascii="宋体" w:eastAsia="宋体" w:hAnsi="宋体" w:cs="宋体" w:hint="eastAsia"/>
        </w:rPr>
        <w:tab/>
        <w:t>fetch roster但未返回所有的</w:t>
      </w:r>
      <w:proofErr w:type="spellStart"/>
      <w:r>
        <w:rPr>
          <w:rFonts w:ascii="宋体" w:eastAsia="宋体" w:hAnsi="宋体" w:cs="宋体" w:hint="eastAsia"/>
        </w:rPr>
        <w:t>vcard</w:t>
      </w:r>
      <w:proofErr w:type="spellEnd"/>
      <w:r>
        <w:rPr>
          <w:rFonts w:ascii="宋体" w:eastAsia="宋体" w:hAnsi="宋体" w:cs="宋体" w:hint="eastAsia"/>
        </w:rPr>
        <w:t>，此时</w:t>
      </w:r>
      <w:r w:rsidR="00211462">
        <w:rPr>
          <w:rFonts w:ascii="宋体" w:eastAsia="宋体" w:hAnsi="宋体" w:cs="宋体" w:hint="eastAsia"/>
        </w:rPr>
        <w:t>收</w:t>
      </w:r>
      <w:bookmarkStart w:id="0" w:name="_GoBack"/>
      <w:bookmarkEnd w:id="0"/>
      <w:r>
        <w:rPr>
          <w:rFonts w:ascii="宋体" w:eastAsia="宋体" w:hAnsi="宋体" w:cs="宋体" w:hint="eastAsia"/>
        </w:rPr>
        <w:t>到在线状态，保持到数组中，收到</w:t>
      </w:r>
      <w:proofErr w:type="spellStart"/>
      <w:r>
        <w:rPr>
          <w:rFonts w:ascii="宋体" w:eastAsia="宋体" w:hAnsi="宋体" w:cs="宋体" w:hint="eastAsia"/>
        </w:rPr>
        <w:t>vcard</w:t>
      </w:r>
      <w:proofErr w:type="spellEnd"/>
      <w:r>
        <w:rPr>
          <w:rFonts w:ascii="宋体" w:eastAsia="宋体" w:hAnsi="宋体" w:cs="宋体" w:hint="eastAsia"/>
        </w:rPr>
        <w:t>后，根据数组中的对象更新状态</w:t>
      </w:r>
    </w:p>
    <w:p w14:paraId="61B3B19B" w14:textId="77777777" w:rsidR="00BB7EBE" w:rsidRPr="0006574C" w:rsidRDefault="00BB7EBE" w:rsidP="0006574C">
      <w:pPr>
        <w:widowControl w:val="0"/>
        <w:autoSpaceDE w:val="0"/>
        <w:autoSpaceDN w:val="0"/>
        <w:adjustRightInd w:val="0"/>
        <w:rPr>
          <w:rFonts w:ascii="宋体" w:eastAsia="宋体" w:hAnsi="宋体" w:cs="宋体"/>
        </w:rPr>
      </w:pPr>
      <w:r>
        <w:rPr>
          <w:rFonts w:ascii="宋体" w:eastAsia="宋体" w:hAnsi="宋体" w:cs="宋体" w:hint="eastAsia"/>
        </w:rPr>
        <w:t>*</w:t>
      </w:r>
      <w:r>
        <w:rPr>
          <w:rFonts w:ascii="宋体" w:eastAsia="宋体" w:hAnsi="宋体" w:cs="宋体" w:hint="eastAsia"/>
        </w:rPr>
        <w:tab/>
        <w:t>用信号量+串行队列（创建信号量，等待，收到在线状态加入串行队列，收到</w:t>
      </w:r>
      <w:proofErr w:type="spellStart"/>
      <w:r>
        <w:rPr>
          <w:rFonts w:ascii="宋体" w:eastAsia="宋体" w:hAnsi="宋体" w:cs="宋体" w:hint="eastAsia"/>
        </w:rPr>
        <w:t>vcard</w:t>
      </w:r>
      <w:proofErr w:type="spellEnd"/>
      <w:r>
        <w:rPr>
          <w:rFonts w:ascii="宋体" w:eastAsia="宋体" w:hAnsi="宋体" w:cs="宋体" w:hint="eastAsia"/>
        </w:rPr>
        <w:t>后发送signal，执行队列中的操作）</w:t>
      </w:r>
    </w:p>
    <w:p w14:paraId="45B184E3" w14:textId="77777777" w:rsidR="00DE4CA4" w:rsidRDefault="00DE4CA4" w:rsidP="00DE4CA4">
      <w:pPr>
        <w:widowControl w:val="0"/>
        <w:autoSpaceDE w:val="0"/>
        <w:autoSpaceDN w:val="0"/>
        <w:adjustRightInd w:val="0"/>
        <w:rPr>
          <w:rFonts w:ascii="宋体" w:eastAsia="宋体" w:hAnsi="宋体" w:cs="宋体"/>
        </w:rPr>
      </w:pPr>
    </w:p>
    <w:p w14:paraId="4643E2CA" w14:textId="77777777" w:rsidR="00DE4CA4" w:rsidRPr="00201DA1" w:rsidRDefault="00DE4CA4" w:rsidP="00DE4CA4">
      <w:pPr>
        <w:widowControl w:val="0"/>
        <w:autoSpaceDE w:val="0"/>
        <w:autoSpaceDN w:val="0"/>
        <w:adjustRightInd w:val="0"/>
        <w:rPr>
          <w:rFonts w:ascii="Heiti SC Light" w:eastAsia="Heiti SC Light" w:cs="Heiti SC Light"/>
          <w:color w:val="262626"/>
          <w:sz w:val="32"/>
          <w:szCs w:val="32"/>
        </w:rPr>
      </w:pPr>
      <w:r w:rsidRPr="00201DA1">
        <w:rPr>
          <w:rFonts w:ascii="宋体" w:eastAsia="宋体" w:hAnsi="宋体" w:cs="宋体" w:hint="eastAsia"/>
          <w:sz w:val="32"/>
          <w:szCs w:val="32"/>
        </w:rPr>
        <w:t>三、</w:t>
      </w:r>
      <w:r w:rsidRPr="00201DA1">
        <w:rPr>
          <w:rFonts w:ascii="Heiti SC Light" w:eastAsia="Heiti SC Light" w:cs="Heiti SC Light" w:hint="eastAsia"/>
          <w:color w:val="262626"/>
          <w:sz w:val="32"/>
          <w:szCs w:val="32"/>
        </w:rPr>
        <w:t>如果遇到不同意见，你如何处理？</w:t>
      </w:r>
    </w:p>
    <w:p w14:paraId="35602F8F" w14:textId="77777777" w:rsidR="00C63C8A" w:rsidRPr="00C725D9" w:rsidRDefault="00C63C8A" w:rsidP="00DE4CA4">
      <w:pPr>
        <w:widowControl w:val="0"/>
        <w:autoSpaceDE w:val="0"/>
        <w:autoSpaceDN w:val="0"/>
        <w:adjustRightInd w:val="0"/>
        <w:rPr>
          <w:rFonts w:ascii="Heiti SC Light" w:eastAsia="Heiti SC Light" w:cs="Heiti SC Light"/>
          <w:color w:val="262626"/>
        </w:rPr>
      </w:pPr>
      <w:r w:rsidRPr="00C725D9">
        <w:rPr>
          <w:rFonts w:ascii="Heiti SC Light" w:eastAsia="Heiti SC Light" w:cs="Heiti SC Light" w:hint="eastAsia"/>
          <w:color w:val="262626"/>
        </w:rPr>
        <w:t>在团队利益的基础上坚持己见</w:t>
      </w:r>
    </w:p>
    <w:p w14:paraId="460D4210" w14:textId="77777777" w:rsidR="00C63C8A" w:rsidRPr="00C725D9" w:rsidRDefault="00C725D9" w:rsidP="00DE4CA4">
      <w:pPr>
        <w:widowControl w:val="0"/>
        <w:autoSpaceDE w:val="0"/>
        <w:autoSpaceDN w:val="0"/>
        <w:adjustRightInd w:val="0"/>
        <w:rPr>
          <w:rFonts w:ascii="Heiti SC Light" w:eastAsia="Heiti SC Light" w:cs="Heiti SC Light"/>
          <w:color w:val="262626"/>
        </w:rPr>
      </w:pPr>
      <w:r w:rsidRPr="00C725D9">
        <w:rPr>
          <w:rFonts w:ascii="Heiti SC Light" w:eastAsia="Heiti SC Light" w:cs="Heiti SC Light" w:hint="eastAsia"/>
          <w:color w:val="262626"/>
        </w:rPr>
        <w:t>首先</w:t>
      </w:r>
      <w:r w:rsidR="00C63C8A" w:rsidRPr="00C725D9">
        <w:rPr>
          <w:rFonts w:ascii="Heiti SC Light" w:eastAsia="Heiti SC Light" w:cs="Heiti SC Light" w:hint="eastAsia"/>
          <w:color w:val="262626"/>
        </w:rPr>
        <w:t>我们的出发点都是为了做好项目，那么</w:t>
      </w:r>
      <w:r w:rsidRPr="00C725D9">
        <w:rPr>
          <w:rFonts w:ascii="Heiti SC Light" w:eastAsia="Heiti SC Light" w:cs="Heiti SC Light" w:hint="eastAsia"/>
          <w:color w:val="262626"/>
        </w:rPr>
        <w:t>我们只需要认真倾听对方的观点，真诚的沟通，为团队利益为重进行协商。</w:t>
      </w:r>
    </w:p>
    <w:p w14:paraId="05AC33BC" w14:textId="77777777" w:rsidR="002D3066" w:rsidRDefault="002D3066" w:rsidP="00DE4CA4">
      <w:pPr>
        <w:widowControl w:val="0"/>
        <w:autoSpaceDE w:val="0"/>
        <w:autoSpaceDN w:val="0"/>
        <w:adjustRightInd w:val="0"/>
        <w:rPr>
          <w:rFonts w:ascii="Heiti SC Light" w:eastAsia="Heiti SC Light" w:cs="Heiti SC Light"/>
          <w:color w:val="262626"/>
          <w:sz w:val="32"/>
          <w:szCs w:val="32"/>
        </w:rPr>
      </w:pPr>
    </w:p>
    <w:p w14:paraId="3A49778F" w14:textId="77777777" w:rsidR="002D3066" w:rsidRPr="00201DA1" w:rsidRDefault="002D3066" w:rsidP="00DE4CA4">
      <w:pPr>
        <w:widowControl w:val="0"/>
        <w:autoSpaceDE w:val="0"/>
        <w:autoSpaceDN w:val="0"/>
        <w:adjustRightInd w:val="0"/>
        <w:rPr>
          <w:rFonts w:ascii="Heiti SC Light" w:eastAsia="Heiti SC Light" w:cs="Heiti SC Light"/>
          <w:color w:val="262626"/>
          <w:sz w:val="32"/>
          <w:szCs w:val="32"/>
        </w:rPr>
      </w:pPr>
      <w:r w:rsidRPr="00201DA1">
        <w:rPr>
          <w:rFonts w:ascii="Heiti SC Light" w:eastAsia="Heiti SC Light" w:cs="Heiti SC Light" w:hint="eastAsia"/>
          <w:color w:val="262626"/>
          <w:sz w:val="32"/>
          <w:szCs w:val="32"/>
        </w:rPr>
        <w:t>四、新技术学习方式/渠道</w:t>
      </w:r>
    </w:p>
    <w:p w14:paraId="2F7C6EA2" w14:textId="77777777" w:rsidR="00E95E86" w:rsidRPr="00201DA1" w:rsidRDefault="00E95E86" w:rsidP="00DE4CA4">
      <w:pPr>
        <w:widowControl w:val="0"/>
        <w:autoSpaceDE w:val="0"/>
        <w:autoSpaceDN w:val="0"/>
        <w:adjustRightInd w:val="0"/>
        <w:rPr>
          <w:rFonts w:ascii="Heiti SC Light" w:eastAsia="Heiti SC Light" w:cs="Heiti SC Light"/>
          <w:color w:val="262626"/>
        </w:rPr>
      </w:pPr>
      <w:r w:rsidRPr="00201DA1">
        <w:rPr>
          <w:rFonts w:ascii="Heiti SC Light" w:eastAsia="Heiti SC Light" w:cs="Heiti SC Light" w:hint="eastAsia"/>
          <w:color w:val="262626"/>
        </w:rPr>
        <w:t>1、技术文档：</w:t>
      </w:r>
    </w:p>
    <w:p w14:paraId="53AD13D8" w14:textId="77777777" w:rsidR="002D3066" w:rsidRPr="00201DA1" w:rsidRDefault="00E95E86" w:rsidP="00DE4CA4">
      <w:pPr>
        <w:widowControl w:val="0"/>
        <w:autoSpaceDE w:val="0"/>
        <w:autoSpaceDN w:val="0"/>
        <w:adjustRightInd w:val="0"/>
        <w:rPr>
          <w:rFonts w:ascii="Heiti SC Light" w:eastAsia="Heiti SC Light" w:cs="Heiti SC Light"/>
          <w:color w:val="262626"/>
        </w:rPr>
      </w:pPr>
      <w:proofErr w:type="gramStart"/>
      <w:r w:rsidRPr="00201DA1">
        <w:rPr>
          <w:rFonts w:ascii="Heiti SC Light" w:eastAsia="Heiti SC Light" w:cs="Heiti SC Light" w:hint="eastAsia"/>
          <w:color w:val="262626"/>
        </w:rPr>
        <w:t>apple</w:t>
      </w:r>
      <w:proofErr w:type="gramEnd"/>
      <w:r w:rsidRPr="00201DA1">
        <w:rPr>
          <w:rFonts w:ascii="Heiti SC Light" w:eastAsia="Heiti SC Light" w:cs="Heiti SC Light" w:hint="eastAsia"/>
          <w:color w:val="262626"/>
        </w:rPr>
        <w:t xml:space="preserve"> document</w:t>
      </w:r>
    </w:p>
    <w:p w14:paraId="31DF1AE3" w14:textId="77777777" w:rsidR="00E95E86" w:rsidRPr="00201DA1" w:rsidRDefault="00E95E86" w:rsidP="00DE4CA4">
      <w:pPr>
        <w:widowControl w:val="0"/>
        <w:autoSpaceDE w:val="0"/>
        <w:autoSpaceDN w:val="0"/>
        <w:adjustRightInd w:val="0"/>
        <w:rPr>
          <w:rFonts w:ascii="Heiti SC Light" w:eastAsia="Heiti SC Light" w:cs="Heiti SC Light"/>
          <w:color w:val="262626"/>
        </w:rPr>
      </w:pPr>
    </w:p>
    <w:p w14:paraId="57175300" w14:textId="77777777" w:rsidR="00E95E86" w:rsidRPr="00201DA1" w:rsidRDefault="00E95E86" w:rsidP="00DE4CA4">
      <w:pPr>
        <w:widowControl w:val="0"/>
        <w:autoSpaceDE w:val="0"/>
        <w:autoSpaceDN w:val="0"/>
        <w:adjustRightInd w:val="0"/>
        <w:rPr>
          <w:rFonts w:ascii="Heiti SC Light" w:eastAsia="Heiti SC Light" w:cs="Heiti SC Light"/>
          <w:color w:val="262626"/>
        </w:rPr>
      </w:pPr>
      <w:r w:rsidRPr="00201DA1">
        <w:rPr>
          <w:rFonts w:ascii="Heiti SC Light" w:eastAsia="Heiti SC Light" w:cs="Heiti SC Light" w:hint="eastAsia"/>
          <w:color w:val="262626"/>
        </w:rPr>
        <w:t>2、社区/论坛</w:t>
      </w:r>
    </w:p>
    <w:p w14:paraId="34D80D5A" w14:textId="77777777" w:rsidR="00E95E86" w:rsidRPr="00201DA1" w:rsidRDefault="00E95E86" w:rsidP="00DE4CA4">
      <w:pPr>
        <w:widowControl w:val="0"/>
        <w:autoSpaceDE w:val="0"/>
        <w:autoSpaceDN w:val="0"/>
        <w:adjustRightInd w:val="0"/>
        <w:rPr>
          <w:rFonts w:ascii="Heiti SC Light" w:eastAsia="Heiti SC Light" w:cs="Heiti SC Light"/>
          <w:color w:val="262626"/>
        </w:rPr>
      </w:pPr>
      <w:r w:rsidRPr="00201DA1">
        <w:rPr>
          <w:rFonts w:ascii="Heiti SC Light" w:eastAsia="Heiti SC Light" w:cs="Heiti SC Light" w:hint="eastAsia"/>
          <w:color w:val="262626"/>
        </w:rPr>
        <w:t>CSDN、博客园、</w:t>
      </w:r>
      <w:proofErr w:type="spellStart"/>
      <w:r w:rsidRPr="00201DA1">
        <w:rPr>
          <w:rFonts w:ascii="Heiti SC Light" w:eastAsia="Heiti SC Light" w:cs="Heiti SC Light" w:hint="eastAsia"/>
          <w:color w:val="262626"/>
        </w:rPr>
        <w:t>CocoaChina</w:t>
      </w:r>
      <w:proofErr w:type="spellEnd"/>
      <w:r w:rsidRPr="00201DA1">
        <w:rPr>
          <w:rFonts w:ascii="Heiti SC Light" w:eastAsia="Heiti SC Light" w:cs="Heiti SC Light" w:hint="eastAsia"/>
          <w:color w:val="262626"/>
        </w:rPr>
        <w:t>、51CTO</w:t>
      </w:r>
    </w:p>
    <w:p w14:paraId="5F85142E" w14:textId="77777777" w:rsidR="00D77C8A" w:rsidRPr="00201DA1" w:rsidRDefault="00D77C8A" w:rsidP="00DE4CA4">
      <w:pPr>
        <w:widowControl w:val="0"/>
        <w:autoSpaceDE w:val="0"/>
        <w:autoSpaceDN w:val="0"/>
        <w:adjustRightInd w:val="0"/>
        <w:rPr>
          <w:rFonts w:ascii="Heiti SC Light" w:eastAsia="Heiti SC Light" w:cs="Heiti SC Light"/>
          <w:color w:val="262626"/>
        </w:rPr>
      </w:pPr>
    </w:p>
    <w:p w14:paraId="0F64046D" w14:textId="77777777" w:rsidR="00D77C8A" w:rsidRPr="00201DA1" w:rsidRDefault="00D77C8A" w:rsidP="00DE4CA4">
      <w:pPr>
        <w:widowControl w:val="0"/>
        <w:autoSpaceDE w:val="0"/>
        <w:autoSpaceDN w:val="0"/>
        <w:adjustRightInd w:val="0"/>
        <w:rPr>
          <w:rFonts w:ascii="Heiti SC Light" w:eastAsia="Heiti SC Light" w:cs="Heiti SC Light"/>
          <w:color w:val="262626"/>
        </w:rPr>
      </w:pPr>
      <w:r w:rsidRPr="00201DA1">
        <w:rPr>
          <w:rFonts w:ascii="Heiti SC Light" w:eastAsia="Heiti SC Light" w:cs="Heiti SC Light" w:hint="eastAsia"/>
          <w:color w:val="262626"/>
        </w:rPr>
        <w:lastRenderedPageBreak/>
        <w:t>3、问答</w:t>
      </w:r>
    </w:p>
    <w:p w14:paraId="0B0A89AA" w14:textId="77777777" w:rsidR="00D77C8A" w:rsidRPr="00201DA1" w:rsidRDefault="00D77C8A" w:rsidP="00DE4CA4">
      <w:pPr>
        <w:widowControl w:val="0"/>
        <w:autoSpaceDE w:val="0"/>
        <w:autoSpaceDN w:val="0"/>
        <w:adjustRightInd w:val="0"/>
        <w:rPr>
          <w:rFonts w:ascii="Heiti SC Light" w:eastAsia="Heiti SC Light" w:cs="Heiti SC Light"/>
          <w:color w:val="262626"/>
        </w:rPr>
      </w:pPr>
      <w:r w:rsidRPr="00201DA1">
        <w:rPr>
          <w:rFonts w:ascii="Heiti SC Light" w:eastAsia="Heiti SC Light" w:cs="Heiti SC Light" w:hint="eastAsia"/>
          <w:color w:val="262626"/>
        </w:rPr>
        <w:t>Stack Overflow</w:t>
      </w:r>
    </w:p>
    <w:p w14:paraId="2E4FFDD9" w14:textId="77777777" w:rsidR="00D77C8A" w:rsidRPr="00201DA1" w:rsidRDefault="00D77C8A" w:rsidP="00DE4CA4">
      <w:pPr>
        <w:widowControl w:val="0"/>
        <w:autoSpaceDE w:val="0"/>
        <w:autoSpaceDN w:val="0"/>
        <w:adjustRightInd w:val="0"/>
        <w:rPr>
          <w:rFonts w:ascii="Heiti SC Light" w:eastAsia="Heiti SC Light" w:cs="Heiti SC Light"/>
          <w:color w:val="262626"/>
        </w:rPr>
      </w:pPr>
    </w:p>
    <w:p w14:paraId="4DCA456C" w14:textId="77777777" w:rsidR="00D77C8A" w:rsidRPr="00201DA1" w:rsidRDefault="00D77C8A" w:rsidP="00DE4CA4">
      <w:pPr>
        <w:widowControl w:val="0"/>
        <w:autoSpaceDE w:val="0"/>
        <w:autoSpaceDN w:val="0"/>
        <w:adjustRightInd w:val="0"/>
        <w:rPr>
          <w:rFonts w:ascii="Heiti SC Light" w:eastAsia="Heiti SC Light" w:cs="Heiti SC Light"/>
          <w:color w:val="262626"/>
        </w:rPr>
      </w:pPr>
      <w:r w:rsidRPr="00201DA1">
        <w:rPr>
          <w:rFonts w:ascii="Heiti SC Light" w:eastAsia="Heiti SC Light" w:cs="Heiti SC Light" w:hint="eastAsia"/>
          <w:color w:val="262626"/>
        </w:rPr>
        <w:t>4、资源类</w:t>
      </w:r>
    </w:p>
    <w:p w14:paraId="63D62709" w14:textId="77777777" w:rsidR="00D77C8A" w:rsidRPr="00201DA1" w:rsidRDefault="00D77C8A" w:rsidP="00DE4CA4">
      <w:pPr>
        <w:widowControl w:val="0"/>
        <w:autoSpaceDE w:val="0"/>
        <w:autoSpaceDN w:val="0"/>
        <w:adjustRightInd w:val="0"/>
        <w:rPr>
          <w:rFonts w:ascii="Heiti SC Light" w:eastAsia="Heiti SC Light" w:cs="Heiti SC Light"/>
          <w:color w:val="262626"/>
        </w:rPr>
      </w:pPr>
      <w:proofErr w:type="spellStart"/>
      <w:r w:rsidRPr="00201DA1">
        <w:rPr>
          <w:rFonts w:ascii="Heiti SC Light" w:eastAsia="Heiti SC Light" w:cs="Heiti SC Light" w:hint="eastAsia"/>
          <w:color w:val="262626"/>
        </w:rPr>
        <w:t>Github</w:t>
      </w:r>
      <w:proofErr w:type="spellEnd"/>
      <w:r w:rsidRPr="00201DA1">
        <w:rPr>
          <w:rFonts w:ascii="Heiti SC Light" w:eastAsia="Heiti SC Light" w:cs="Heiti SC Light" w:hint="eastAsia"/>
          <w:color w:val="262626"/>
        </w:rPr>
        <w:t>、Code4App、</w:t>
      </w:r>
      <w:proofErr w:type="spellStart"/>
      <w:r w:rsidRPr="00201DA1">
        <w:rPr>
          <w:rFonts w:ascii="Heiti SC Light" w:eastAsia="Heiti SC Light" w:cs="Heiti SC Light" w:hint="eastAsia"/>
          <w:color w:val="262626"/>
        </w:rPr>
        <w:t>CocoaControls</w:t>
      </w:r>
      <w:proofErr w:type="spellEnd"/>
      <w:r w:rsidRPr="00201DA1">
        <w:rPr>
          <w:rFonts w:ascii="Heiti SC Light" w:eastAsia="Heiti SC Light" w:cs="Heiti SC Light" w:hint="eastAsia"/>
          <w:color w:val="262626"/>
        </w:rPr>
        <w:t>、开源中国</w:t>
      </w:r>
    </w:p>
    <w:p w14:paraId="29A46634" w14:textId="77777777" w:rsidR="00D77C8A" w:rsidRPr="00201DA1" w:rsidRDefault="00D77C8A" w:rsidP="00DE4CA4">
      <w:pPr>
        <w:widowControl w:val="0"/>
        <w:autoSpaceDE w:val="0"/>
        <w:autoSpaceDN w:val="0"/>
        <w:adjustRightInd w:val="0"/>
        <w:rPr>
          <w:rFonts w:ascii="Heiti SC Light" w:eastAsia="Heiti SC Light" w:cs="Heiti SC Light"/>
          <w:color w:val="262626"/>
        </w:rPr>
      </w:pPr>
    </w:p>
    <w:p w14:paraId="22F19BE1" w14:textId="77777777" w:rsidR="00D77C8A" w:rsidRPr="00201DA1" w:rsidRDefault="00D77C8A" w:rsidP="00DE4CA4">
      <w:pPr>
        <w:widowControl w:val="0"/>
        <w:autoSpaceDE w:val="0"/>
        <w:autoSpaceDN w:val="0"/>
        <w:adjustRightInd w:val="0"/>
        <w:rPr>
          <w:rFonts w:ascii="Heiti SC Light" w:eastAsia="Heiti SC Light" w:cs="Heiti SC Light"/>
          <w:color w:val="262626"/>
        </w:rPr>
      </w:pPr>
      <w:r w:rsidRPr="00201DA1">
        <w:rPr>
          <w:rFonts w:ascii="Heiti SC Light" w:eastAsia="Heiti SC Light" w:cs="Heiti SC Light" w:hint="eastAsia"/>
          <w:color w:val="262626"/>
        </w:rPr>
        <w:t>5、博客</w:t>
      </w:r>
    </w:p>
    <w:p w14:paraId="29F5C90D" w14:textId="77777777" w:rsidR="00D77C8A" w:rsidRPr="00201DA1" w:rsidRDefault="00D77C8A" w:rsidP="00DE4CA4">
      <w:pPr>
        <w:widowControl w:val="0"/>
        <w:autoSpaceDE w:val="0"/>
        <w:autoSpaceDN w:val="0"/>
        <w:adjustRightInd w:val="0"/>
        <w:rPr>
          <w:rFonts w:ascii="Heiti SC Light" w:eastAsia="Heiti SC Light" w:cs="Heiti SC Light"/>
          <w:color w:val="262626"/>
        </w:rPr>
      </w:pPr>
      <w:r w:rsidRPr="00201DA1">
        <w:rPr>
          <w:rFonts w:ascii="Heiti SC Light" w:eastAsia="Heiti SC Light" w:cs="Heiti SC Light" w:hint="eastAsia"/>
          <w:color w:val="262626"/>
        </w:rPr>
        <w:t>唐巧、破船自由博客</w:t>
      </w:r>
    </w:p>
    <w:p w14:paraId="552EC80B" w14:textId="77777777" w:rsidR="00D77C8A" w:rsidRPr="00201DA1" w:rsidRDefault="00D77C8A" w:rsidP="00DE4CA4">
      <w:pPr>
        <w:widowControl w:val="0"/>
        <w:autoSpaceDE w:val="0"/>
        <w:autoSpaceDN w:val="0"/>
        <w:adjustRightInd w:val="0"/>
        <w:rPr>
          <w:rFonts w:ascii="Heiti SC Light" w:eastAsia="Heiti SC Light" w:cs="Heiti SC Light"/>
          <w:color w:val="262626"/>
        </w:rPr>
      </w:pPr>
    </w:p>
    <w:p w14:paraId="7EBD4368" w14:textId="77777777" w:rsidR="00D77C8A" w:rsidRPr="00201DA1" w:rsidRDefault="00D77C8A" w:rsidP="00DE4CA4">
      <w:pPr>
        <w:widowControl w:val="0"/>
        <w:autoSpaceDE w:val="0"/>
        <w:autoSpaceDN w:val="0"/>
        <w:adjustRightInd w:val="0"/>
        <w:rPr>
          <w:rFonts w:ascii="Heiti SC Light" w:eastAsia="Heiti SC Light" w:cs="Heiti SC Light"/>
          <w:color w:val="262626"/>
        </w:rPr>
      </w:pPr>
      <w:r w:rsidRPr="00201DA1">
        <w:rPr>
          <w:rFonts w:ascii="Heiti SC Light" w:eastAsia="Heiti SC Light" w:cs="Heiti SC Light" w:hint="eastAsia"/>
          <w:color w:val="262626"/>
        </w:rPr>
        <w:t>6、产品</w:t>
      </w:r>
    </w:p>
    <w:p w14:paraId="3DCFDED3" w14:textId="77777777" w:rsidR="00D77C8A" w:rsidRPr="00201DA1" w:rsidRDefault="00D77C8A" w:rsidP="00DE4CA4">
      <w:pPr>
        <w:widowControl w:val="0"/>
        <w:autoSpaceDE w:val="0"/>
        <w:autoSpaceDN w:val="0"/>
        <w:adjustRightInd w:val="0"/>
        <w:rPr>
          <w:rFonts w:ascii="Heiti SC Light" w:eastAsia="Heiti SC Light" w:cs="Heiti SC Light"/>
          <w:color w:val="262626"/>
        </w:rPr>
      </w:pPr>
      <w:r w:rsidRPr="00201DA1">
        <w:rPr>
          <w:rFonts w:ascii="Heiti SC Light" w:eastAsia="Heiti SC Light" w:cs="Heiti SC Light" w:hint="eastAsia"/>
          <w:color w:val="262626"/>
        </w:rPr>
        <w:t>知乎、虎嗅、36氪、福布斯</w:t>
      </w:r>
    </w:p>
    <w:p w14:paraId="6AA409CF" w14:textId="77777777" w:rsidR="00E95E86" w:rsidRDefault="00E95E86" w:rsidP="00DE4CA4">
      <w:pPr>
        <w:widowControl w:val="0"/>
        <w:autoSpaceDE w:val="0"/>
        <w:autoSpaceDN w:val="0"/>
        <w:adjustRightInd w:val="0"/>
        <w:rPr>
          <w:rFonts w:ascii="Heiti SC Light" w:eastAsia="Heiti SC Light" w:cs="Heiti SC Light"/>
          <w:color w:val="262626"/>
          <w:sz w:val="32"/>
          <w:szCs w:val="32"/>
        </w:rPr>
      </w:pPr>
    </w:p>
    <w:p w14:paraId="32193D24" w14:textId="77777777" w:rsidR="002D3066" w:rsidRPr="00201DA1" w:rsidRDefault="002D3066" w:rsidP="00DE4CA4">
      <w:pPr>
        <w:widowControl w:val="0"/>
        <w:autoSpaceDE w:val="0"/>
        <w:autoSpaceDN w:val="0"/>
        <w:adjustRightInd w:val="0"/>
        <w:rPr>
          <w:rFonts w:ascii="Arial" w:hAnsi="Arial" w:cs="Arial"/>
          <w:b/>
          <w:bCs/>
          <w:color w:val="262626"/>
          <w:sz w:val="32"/>
          <w:szCs w:val="32"/>
        </w:rPr>
      </w:pPr>
      <w:r w:rsidRPr="00201DA1">
        <w:rPr>
          <w:rFonts w:ascii="Heiti SC Light" w:eastAsia="Heiti SC Light" w:cs="Heiti SC Light" w:hint="eastAsia"/>
          <w:color w:val="262626"/>
          <w:sz w:val="32"/>
          <w:szCs w:val="32"/>
        </w:rPr>
        <w:t>五、</w:t>
      </w:r>
      <w:r w:rsidRPr="00201DA1">
        <w:rPr>
          <w:rFonts w:ascii="Arial" w:hAnsi="Arial" w:cs="Arial"/>
          <w:b/>
          <w:bCs/>
          <w:color w:val="262626"/>
          <w:sz w:val="32"/>
          <w:szCs w:val="32"/>
        </w:rPr>
        <w:t>你</w:t>
      </w:r>
      <w:r w:rsidRPr="00201DA1">
        <w:rPr>
          <w:rFonts w:ascii="宋体" w:eastAsia="宋体" w:hAnsi="宋体" w:cs="宋体" w:hint="eastAsia"/>
          <w:b/>
          <w:bCs/>
          <w:color w:val="262626"/>
          <w:sz w:val="32"/>
          <w:szCs w:val="32"/>
        </w:rPr>
        <w:t>负责</w:t>
      </w:r>
      <w:r w:rsidRPr="00201DA1">
        <w:rPr>
          <w:rFonts w:ascii="Arial" w:hAnsi="Arial" w:cs="Arial"/>
          <w:b/>
          <w:bCs/>
          <w:color w:val="262626"/>
          <w:sz w:val="32"/>
          <w:szCs w:val="32"/>
        </w:rPr>
        <w:t>了哪一</w:t>
      </w:r>
      <w:r w:rsidRPr="00201DA1">
        <w:rPr>
          <w:rFonts w:ascii="宋体" w:eastAsia="宋体" w:hAnsi="宋体" w:cs="宋体" w:hint="eastAsia"/>
          <w:b/>
          <w:bCs/>
          <w:color w:val="262626"/>
          <w:sz w:val="32"/>
          <w:szCs w:val="32"/>
        </w:rPr>
        <w:t>块</w:t>
      </w:r>
      <w:r w:rsidRPr="00201DA1">
        <w:rPr>
          <w:rFonts w:ascii="Arial" w:hAnsi="Arial" w:cs="Arial"/>
          <w:b/>
          <w:bCs/>
          <w:color w:val="262626"/>
          <w:sz w:val="32"/>
          <w:szCs w:val="32"/>
        </w:rPr>
        <w:t>？</w:t>
      </w:r>
    </w:p>
    <w:p w14:paraId="0D4B59FC" w14:textId="77777777" w:rsidR="002D3066" w:rsidRDefault="002D3066" w:rsidP="00DE4CA4">
      <w:pPr>
        <w:widowControl w:val="0"/>
        <w:autoSpaceDE w:val="0"/>
        <w:autoSpaceDN w:val="0"/>
        <w:adjustRightInd w:val="0"/>
        <w:rPr>
          <w:rFonts w:ascii="Arial" w:hAnsi="Arial" w:cs="Arial"/>
          <w:b/>
          <w:bCs/>
          <w:color w:val="262626"/>
          <w:sz w:val="28"/>
          <w:szCs w:val="28"/>
        </w:rPr>
      </w:pPr>
    </w:p>
    <w:p w14:paraId="1EC7CC1A" w14:textId="77777777" w:rsidR="002D3066" w:rsidRPr="00201DA1" w:rsidRDefault="002D3066" w:rsidP="00DE4CA4">
      <w:pPr>
        <w:widowControl w:val="0"/>
        <w:autoSpaceDE w:val="0"/>
        <w:autoSpaceDN w:val="0"/>
        <w:adjustRightInd w:val="0"/>
        <w:rPr>
          <w:rFonts w:ascii="Arial" w:hAnsi="Arial" w:cs="Arial"/>
          <w:b/>
          <w:bCs/>
          <w:color w:val="262626"/>
          <w:sz w:val="32"/>
          <w:szCs w:val="32"/>
        </w:rPr>
      </w:pPr>
      <w:r w:rsidRPr="00201DA1">
        <w:rPr>
          <w:rFonts w:ascii="Arial" w:hAnsi="Arial" w:cs="Arial" w:hint="eastAsia"/>
          <w:b/>
          <w:bCs/>
          <w:color w:val="262626"/>
          <w:sz w:val="32"/>
          <w:szCs w:val="32"/>
        </w:rPr>
        <w:t>六、</w:t>
      </w:r>
      <w:r w:rsidRPr="00201DA1">
        <w:rPr>
          <w:rFonts w:ascii="Arial" w:hAnsi="Arial" w:cs="Arial"/>
          <w:b/>
          <w:bCs/>
          <w:color w:val="262626"/>
          <w:sz w:val="32"/>
          <w:szCs w:val="32"/>
        </w:rPr>
        <w:t>你用到了哪些技</w:t>
      </w:r>
      <w:r w:rsidRPr="00201DA1">
        <w:rPr>
          <w:rFonts w:ascii="宋体" w:eastAsia="宋体" w:hAnsi="宋体" w:cs="宋体" w:hint="eastAsia"/>
          <w:b/>
          <w:bCs/>
          <w:color w:val="262626"/>
          <w:sz w:val="32"/>
          <w:szCs w:val="32"/>
        </w:rPr>
        <w:t>术</w:t>
      </w:r>
      <w:r w:rsidRPr="00201DA1">
        <w:rPr>
          <w:rFonts w:ascii="Arial" w:hAnsi="Arial" w:cs="Arial"/>
          <w:b/>
          <w:bCs/>
          <w:color w:val="262626"/>
          <w:sz w:val="32"/>
          <w:szCs w:val="32"/>
        </w:rPr>
        <w:t>？</w:t>
      </w:r>
    </w:p>
    <w:p w14:paraId="71EDB3B8" w14:textId="77777777" w:rsidR="002D3066" w:rsidRPr="00201DA1" w:rsidRDefault="002D3066" w:rsidP="00DE4CA4">
      <w:pPr>
        <w:widowControl w:val="0"/>
        <w:autoSpaceDE w:val="0"/>
        <w:autoSpaceDN w:val="0"/>
        <w:adjustRightInd w:val="0"/>
        <w:rPr>
          <w:rFonts w:ascii="宋体" w:eastAsia="宋体" w:hAnsi="宋体" w:cs="宋体"/>
          <w:b/>
          <w:bCs/>
          <w:color w:val="262626"/>
        </w:rPr>
      </w:pPr>
      <w:r w:rsidRPr="00201DA1">
        <w:rPr>
          <w:rFonts w:ascii="Arial" w:hAnsi="Arial" w:cs="Arial"/>
          <w:b/>
          <w:bCs/>
          <w:color w:val="262626"/>
        </w:rPr>
        <w:t>1.</w:t>
      </w:r>
      <w:r w:rsidRPr="00201DA1">
        <w:rPr>
          <w:rFonts w:ascii="宋体" w:eastAsia="宋体" w:hAnsi="宋体" w:cs="宋体" w:hint="eastAsia"/>
          <w:b/>
          <w:bCs/>
          <w:color w:val="262626"/>
        </w:rPr>
        <w:t>开源库</w:t>
      </w:r>
    </w:p>
    <w:p w14:paraId="4714957A" w14:textId="77777777" w:rsidR="00C725D9" w:rsidRPr="00201DA1" w:rsidRDefault="00C725D9" w:rsidP="00DE4CA4">
      <w:pPr>
        <w:widowControl w:val="0"/>
        <w:autoSpaceDE w:val="0"/>
        <w:autoSpaceDN w:val="0"/>
        <w:adjustRightInd w:val="0"/>
        <w:rPr>
          <w:rFonts w:ascii="宋体" w:eastAsia="宋体" w:hAnsi="宋体" w:cs="宋体"/>
          <w:bCs/>
          <w:color w:val="262626"/>
        </w:rPr>
      </w:pPr>
      <w:proofErr w:type="spellStart"/>
      <w:r w:rsidRPr="00201DA1">
        <w:rPr>
          <w:rFonts w:ascii="宋体" w:eastAsia="宋体" w:hAnsi="宋体" w:cs="宋体" w:hint="eastAsia"/>
          <w:bCs/>
          <w:color w:val="262626"/>
        </w:rPr>
        <w:t>ASIHttpRequest</w:t>
      </w:r>
      <w:proofErr w:type="spellEnd"/>
      <w:r w:rsidRPr="00201DA1">
        <w:rPr>
          <w:rFonts w:ascii="宋体" w:eastAsia="宋体" w:hAnsi="宋体" w:cs="宋体" w:hint="eastAsia"/>
          <w:bCs/>
          <w:color w:val="262626"/>
        </w:rPr>
        <w:t>、</w:t>
      </w:r>
      <w:proofErr w:type="spellStart"/>
      <w:r w:rsidRPr="00201DA1">
        <w:rPr>
          <w:rFonts w:ascii="宋体" w:eastAsia="宋体" w:hAnsi="宋体" w:cs="宋体" w:hint="eastAsia"/>
          <w:bCs/>
          <w:color w:val="262626"/>
        </w:rPr>
        <w:t>SBJson</w:t>
      </w:r>
      <w:proofErr w:type="spellEnd"/>
      <w:r w:rsidRPr="00201DA1">
        <w:rPr>
          <w:rFonts w:ascii="宋体" w:eastAsia="宋体" w:hAnsi="宋体" w:cs="宋体" w:hint="eastAsia"/>
          <w:bCs/>
          <w:color w:val="262626"/>
        </w:rPr>
        <w:t>、</w:t>
      </w:r>
      <w:proofErr w:type="spellStart"/>
      <w:r w:rsidRPr="00201DA1">
        <w:rPr>
          <w:rFonts w:ascii="宋体" w:eastAsia="宋体" w:hAnsi="宋体" w:cs="宋体" w:hint="eastAsia"/>
          <w:bCs/>
          <w:color w:val="262626"/>
        </w:rPr>
        <w:t>MBProgressHUD</w:t>
      </w:r>
      <w:proofErr w:type="spellEnd"/>
      <w:r w:rsidR="00933081" w:rsidRPr="00201DA1">
        <w:rPr>
          <w:rFonts w:ascii="宋体" w:eastAsia="宋体" w:hAnsi="宋体" w:cs="宋体" w:hint="eastAsia"/>
          <w:bCs/>
          <w:color w:val="262626"/>
        </w:rPr>
        <w:t>、</w:t>
      </w:r>
      <w:proofErr w:type="spellStart"/>
      <w:r w:rsidR="00933081" w:rsidRPr="00201DA1">
        <w:rPr>
          <w:rFonts w:ascii="宋体" w:eastAsia="宋体" w:hAnsi="宋体" w:cs="宋体" w:hint="eastAsia"/>
          <w:bCs/>
          <w:color w:val="262626"/>
        </w:rPr>
        <w:t>Ziparchive</w:t>
      </w:r>
      <w:proofErr w:type="spellEnd"/>
      <w:r w:rsidR="00933081" w:rsidRPr="00201DA1">
        <w:rPr>
          <w:rFonts w:ascii="宋体" w:eastAsia="宋体" w:hAnsi="宋体" w:cs="宋体" w:hint="eastAsia"/>
          <w:bCs/>
          <w:color w:val="262626"/>
        </w:rPr>
        <w:t>、</w:t>
      </w:r>
      <w:proofErr w:type="spellStart"/>
      <w:r w:rsidR="00933081" w:rsidRPr="00201DA1">
        <w:rPr>
          <w:rFonts w:ascii="宋体" w:eastAsia="宋体" w:hAnsi="宋体" w:cs="宋体" w:hint="eastAsia"/>
          <w:bCs/>
          <w:color w:val="262626"/>
        </w:rPr>
        <w:t>MagicalRecord</w:t>
      </w:r>
      <w:proofErr w:type="spellEnd"/>
      <w:r w:rsidR="00933081" w:rsidRPr="00201DA1">
        <w:rPr>
          <w:rFonts w:ascii="宋体" w:eastAsia="宋体" w:hAnsi="宋体" w:cs="宋体" w:hint="eastAsia"/>
          <w:bCs/>
          <w:color w:val="262626"/>
        </w:rPr>
        <w:t>以及其他具体业务上的框架</w:t>
      </w:r>
    </w:p>
    <w:p w14:paraId="7BB73811" w14:textId="77777777" w:rsidR="00C725D9" w:rsidRPr="00201DA1" w:rsidRDefault="00C725D9" w:rsidP="00DE4CA4">
      <w:pPr>
        <w:widowControl w:val="0"/>
        <w:autoSpaceDE w:val="0"/>
        <w:autoSpaceDN w:val="0"/>
        <w:adjustRightInd w:val="0"/>
        <w:rPr>
          <w:rFonts w:ascii="宋体" w:eastAsia="宋体" w:hAnsi="宋体" w:cs="宋体"/>
          <w:bCs/>
          <w:color w:val="262626"/>
        </w:rPr>
      </w:pPr>
    </w:p>
    <w:p w14:paraId="3EEEE0B5" w14:textId="77777777" w:rsidR="002D3066" w:rsidRPr="00201DA1" w:rsidRDefault="002D3066" w:rsidP="00DE4CA4">
      <w:pPr>
        <w:widowControl w:val="0"/>
        <w:autoSpaceDE w:val="0"/>
        <w:autoSpaceDN w:val="0"/>
        <w:adjustRightInd w:val="0"/>
        <w:rPr>
          <w:rFonts w:ascii="宋体" w:eastAsia="宋体" w:hAnsi="宋体" w:cs="宋体"/>
          <w:b/>
          <w:bCs/>
          <w:color w:val="262626"/>
        </w:rPr>
      </w:pPr>
      <w:r w:rsidRPr="00201DA1">
        <w:rPr>
          <w:rFonts w:ascii="宋体" w:eastAsia="宋体" w:hAnsi="宋体" w:cs="宋体" w:hint="eastAsia"/>
          <w:b/>
          <w:bCs/>
          <w:color w:val="262626"/>
        </w:rPr>
        <w:t>2.</w:t>
      </w:r>
      <w:r w:rsidR="00185F07" w:rsidRPr="00201DA1">
        <w:rPr>
          <w:rFonts w:ascii="宋体" w:eastAsia="宋体" w:hAnsi="宋体" w:cs="宋体" w:hint="eastAsia"/>
          <w:b/>
          <w:bCs/>
          <w:color w:val="262626"/>
        </w:rPr>
        <w:t>工具</w:t>
      </w:r>
    </w:p>
    <w:p w14:paraId="6D2F5565" w14:textId="77777777" w:rsidR="00933081" w:rsidRPr="00201DA1" w:rsidRDefault="00933081" w:rsidP="00DE4CA4">
      <w:pPr>
        <w:widowControl w:val="0"/>
        <w:autoSpaceDE w:val="0"/>
        <w:autoSpaceDN w:val="0"/>
        <w:adjustRightInd w:val="0"/>
        <w:rPr>
          <w:rFonts w:ascii="宋体" w:eastAsia="宋体" w:hAnsi="宋体" w:cs="宋体"/>
          <w:bCs/>
          <w:color w:val="262626"/>
        </w:rPr>
      </w:pPr>
      <w:r w:rsidRPr="00201DA1">
        <w:rPr>
          <w:rFonts w:ascii="宋体" w:eastAsia="宋体" w:hAnsi="宋体" w:cs="宋体" w:hint="eastAsia"/>
          <w:bCs/>
          <w:color w:val="262626"/>
        </w:rPr>
        <w:t>版本控制：</w:t>
      </w:r>
      <w:proofErr w:type="spellStart"/>
      <w:r w:rsidRPr="00201DA1">
        <w:rPr>
          <w:rFonts w:ascii="宋体" w:eastAsia="宋体" w:hAnsi="宋体" w:cs="宋体" w:hint="eastAsia"/>
          <w:bCs/>
          <w:color w:val="262626"/>
        </w:rPr>
        <w:t>Github</w:t>
      </w:r>
      <w:proofErr w:type="spellEnd"/>
      <w:r w:rsidRPr="00201DA1">
        <w:rPr>
          <w:rFonts w:ascii="宋体" w:eastAsia="宋体" w:hAnsi="宋体" w:cs="宋体" w:hint="eastAsia"/>
          <w:bCs/>
          <w:color w:val="262626"/>
        </w:rPr>
        <w:t>、</w:t>
      </w:r>
      <w:proofErr w:type="spellStart"/>
      <w:r w:rsidRPr="00201DA1">
        <w:rPr>
          <w:rFonts w:ascii="宋体" w:eastAsia="宋体" w:hAnsi="宋体" w:cs="宋体" w:hint="eastAsia"/>
          <w:bCs/>
          <w:color w:val="262626"/>
        </w:rPr>
        <w:t>SourceTree</w:t>
      </w:r>
      <w:proofErr w:type="spellEnd"/>
      <w:r w:rsidRPr="00201DA1">
        <w:rPr>
          <w:rFonts w:ascii="宋体" w:eastAsia="宋体" w:hAnsi="宋体" w:cs="宋体" w:hint="eastAsia"/>
          <w:bCs/>
          <w:color w:val="262626"/>
        </w:rPr>
        <w:t>、Versions</w:t>
      </w:r>
    </w:p>
    <w:p w14:paraId="4BEBF522" w14:textId="77777777" w:rsidR="00933081" w:rsidRPr="00201DA1" w:rsidRDefault="00933081" w:rsidP="00DE4CA4">
      <w:pPr>
        <w:widowControl w:val="0"/>
        <w:autoSpaceDE w:val="0"/>
        <w:autoSpaceDN w:val="0"/>
        <w:adjustRightInd w:val="0"/>
        <w:rPr>
          <w:rFonts w:ascii="宋体" w:eastAsia="宋体" w:hAnsi="宋体" w:cs="宋体"/>
          <w:bCs/>
          <w:color w:val="262626"/>
        </w:rPr>
      </w:pPr>
      <w:r w:rsidRPr="00201DA1">
        <w:rPr>
          <w:rFonts w:ascii="宋体" w:eastAsia="宋体" w:hAnsi="宋体" w:cs="宋体" w:hint="eastAsia"/>
          <w:bCs/>
          <w:color w:val="262626"/>
        </w:rPr>
        <w:t>优化：Resizer、数码测色计、</w:t>
      </w:r>
      <w:proofErr w:type="spellStart"/>
      <w:r w:rsidRPr="00201DA1">
        <w:rPr>
          <w:rFonts w:ascii="宋体" w:eastAsia="宋体" w:hAnsi="宋体" w:cs="宋体" w:hint="eastAsia"/>
          <w:bCs/>
          <w:color w:val="262626"/>
        </w:rPr>
        <w:t>ImageOptim</w:t>
      </w:r>
      <w:proofErr w:type="spellEnd"/>
      <w:r w:rsidRPr="00201DA1">
        <w:rPr>
          <w:rFonts w:ascii="宋体" w:eastAsia="宋体" w:hAnsi="宋体" w:cs="宋体" w:hint="eastAsia"/>
          <w:bCs/>
          <w:color w:val="262626"/>
        </w:rPr>
        <w:t>、Charles</w:t>
      </w:r>
      <w:r w:rsidR="004F56C1" w:rsidRPr="00201DA1">
        <w:rPr>
          <w:rFonts w:ascii="宋体" w:eastAsia="宋体" w:hAnsi="宋体" w:cs="宋体" w:hint="eastAsia"/>
          <w:bCs/>
          <w:color w:val="262626"/>
        </w:rPr>
        <w:t>、静态分析、Profile</w:t>
      </w:r>
    </w:p>
    <w:p w14:paraId="3627F37E" w14:textId="77777777" w:rsidR="00933081" w:rsidRPr="00201DA1" w:rsidRDefault="00933081" w:rsidP="00DE4CA4">
      <w:pPr>
        <w:widowControl w:val="0"/>
        <w:autoSpaceDE w:val="0"/>
        <w:autoSpaceDN w:val="0"/>
        <w:adjustRightInd w:val="0"/>
        <w:rPr>
          <w:rFonts w:ascii="宋体" w:eastAsia="宋体" w:hAnsi="宋体" w:cs="宋体"/>
          <w:bCs/>
          <w:color w:val="262626"/>
        </w:rPr>
      </w:pPr>
      <w:r w:rsidRPr="00201DA1">
        <w:rPr>
          <w:rFonts w:ascii="宋体" w:eastAsia="宋体" w:hAnsi="宋体" w:cs="宋体" w:hint="eastAsia"/>
          <w:bCs/>
          <w:color w:val="262626"/>
        </w:rPr>
        <w:t>开发：</w:t>
      </w:r>
      <w:proofErr w:type="spellStart"/>
      <w:r w:rsidR="00540BD8" w:rsidRPr="00201DA1">
        <w:rPr>
          <w:rFonts w:ascii="宋体" w:eastAsia="宋体" w:hAnsi="宋体" w:cs="宋体"/>
          <w:bCs/>
          <w:color w:val="262626"/>
        </w:rPr>
        <w:t>CodeRunner</w:t>
      </w:r>
      <w:proofErr w:type="spellEnd"/>
      <w:r w:rsidR="00540BD8" w:rsidRPr="00201DA1">
        <w:rPr>
          <w:rFonts w:ascii="宋体" w:eastAsia="宋体" w:hAnsi="宋体" w:cs="宋体"/>
          <w:bCs/>
          <w:color w:val="262626"/>
        </w:rPr>
        <w:t>(</w:t>
      </w:r>
      <w:r w:rsidR="00540BD8" w:rsidRPr="00201DA1">
        <w:rPr>
          <w:rFonts w:ascii="宋体" w:eastAsia="宋体" w:hAnsi="宋体" w:cs="宋体" w:hint="eastAsia"/>
          <w:bCs/>
          <w:color w:val="262626"/>
        </w:rPr>
        <w:t>轻量级编译器</w:t>
      </w:r>
      <w:r w:rsidR="00540BD8" w:rsidRPr="00201DA1">
        <w:rPr>
          <w:rFonts w:ascii="宋体" w:eastAsia="宋体" w:hAnsi="宋体" w:cs="宋体"/>
          <w:bCs/>
          <w:color w:val="262626"/>
        </w:rPr>
        <w:t>)</w:t>
      </w:r>
      <w:r w:rsidR="00540BD8" w:rsidRPr="00201DA1">
        <w:rPr>
          <w:rFonts w:ascii="宋体" w:eastAsia="宋体" w:hAnsi="宋体" w:cs="宋体" w:hint="eastAsia"/>
          <w:bCs/>
          <w:color w:val="262626"/>
        </w:rPr>
        <w:t>、</w:t>
      </w:r>
      <w:r w:rsidR="00540BD8" w:rsidRPr="00201DA1">
        <w:rPr>
          <w:rFonts w:ascii="宋体" w:eastAsia="宋体" w:hAnsi="宋体" w:cs="宋体"/>
          <w:bCs/>
          <w:color w:val="262626"/>
        </w:rPr>
        <w:t>Alcatraz</w:t>
      </w:r>
      <w:r w:rsidR="00540BD8" w:rsidRPr="00201DA1">
        <w:rPr>
          <w:rFonts w:ascii="宋体" w:eastAsia="宋体" w:hAnsi="宋体" w:cs="宋体" w:hint="eastAsia"/>
          <w:bCs/>
          <w:color w:val="262626"/>
        </w:rPr>
        <w:t>、</w:t>
      </w:r>
      <w:proofErr w:type="spellStart"/>
      <w:r w:rsidR="00540BD8" w:rsidRPr="00201DA1">
        <w:rPr>
          <w:rFonts w:ascii="宋体" w:eastAsia="宋体" w:hAnsi="宋体" w:cs="宋体" w:hint="eastAsia"/>
          <w:bCs/>
          <w:color w:val="262626"/>
        </w:rPr>
        <w:t>Xcode</w:t>
      </w:r>
      <w:proofErr w:type="spellEnd"/>
      <w:r w:rsidR="00540BD8" w:rsidRPr="00201DA1">
        <w:rPr>
          <w:rFonts w:ascii="宋体" w:eastAsia="宋体" w:hAnsi="宋体" w:cs="宋体" w:hint="eastAsia"/>
          <w:bCs/>
          <w:color w:val="262626"/>
        </w:rPr>
        <w:t xml:space="preserve"> Colors</w:t>
      </w:r>
      <w:r w:rsidR="004F56C1" w:rsidRPr="00201DA1">
        <w:rPr>
          <w:rFonts w:ascii="宋体" w:eastAsia="宋体" w:hAnsi="宋体" w:cs="宋体" w:hint="eastAsia"/>
          <w:bCs/>
          <w:color w:val="262626"/>
        </w:rPr>
        <w:t>、</w:t>
      </w:r>
      <w:proofErr w:type="spellStart"/>
      <w:r w:rsidR="004F56C1" w:rsidRPr="00201DA1">
        <w:rPr>
          <w:rFonts w:ascii="宋体" w:eastAsia="宋体" w:hAnsi="宋体" w:cs="宋体" w:hint="eastAsia"/>
          <w:bCs/>
          <w:color w:val="262626"/>
        </w:rPr>
        <w:t>Crashlytics</w:t>
      </w:r>
      <w:proofErr w:type="spellEnd"/>
    </w:p>
    <w:p w14:paraId="35B4EFF5" w14:textId="77777777" w:rsidR="00185F07" w:rsidRDefault="00185F07" w:rsidP="00DE4CA4">
      <w:pPr>
        <w:widowControl w:val="0"/>
        <w:autoSpaceDE w:val="0"/>
        <w:autoSpaceDN w:val="0"/>
        <w:adjustRightInd w:val="0"/>
        <w:rPr>
          <w:rFonts w:ascii="宋体" w:eastAsia="宋体" w:hAnsi="宋体" w:cs="宋体"/>
          <w:b/>
          <w:bCs/>
          <w:color w:val="262626"/>
          <w:sz w:val="28"/>
          <w:szCs w:val="28"/>
        </w:rPr>
      </w:pPr>
    </w:p>
    <w:p w14:paraId="21EE3B3A" w14:textId="2BBBD81E" w:rsidR="003A7852" w:rsidRDefault="003A7852" w:rsidP="00DE4CA4">
      <w:pPr>
        <w:widowControl w:val="0"/>
        <w:autoSpaceDE w:val="0"/>
        <w:autoSpaceDN w:val="0"/>
        <w:adjustRightInd w:val="0"/>
        <w:rPr>
          <w:rFonts w:ascii="宋体" w:eastAsia="宋体" w:hAnsi="宋体" w:cs="宋体"/>
          <w:b/>
          <w:bCs/>
          <w:color w:val="008000"/>
          <w:sz w:val="28"/>
          <w:szCs w:val="28"/>
          <w:u w:val="single"/>
        </w:rPr>
      </w:pPr>
      <w:r w:rsidRPr="00201DA1">
        <w:rPr>
          <w:rFonts w:ascii="宋体" w:eastAsia="宋体" w:hAnsi="宋体" w:cs="宋体" w:hint="eastAsia"/>
          <w:b/>
          <w:bCs/>
          <w:color w:val="008000"/>
          <w:sz w:val="28"/>
          <w:szCs w:val="28"/>
          <w:u w:val="single"/>
        </w:rPr>
        <w:t>性能优化</w:t>
      </w:r>
    </w:p>
    <w:p w14:paraId="2AF187B4" w14:textId="77777777" w:rsidR="00201DA1" w:rsidRPr="00201DA1" w:rsidRDefault="00201DA1" w:rsidP="00DE4CA4">
      <w:pPr>
        <w:widowControl w:val="0"/>
        <w:autoSpaceDE w:val="0"/>
        <w:autoSpaceDN w:val="0"/>
        <w:adjustRightInd w:val="0"/>
        <w:rPr>
          <w:rFonts w:ascii="宋体" w:eastAsia="宋体" w:hAnsi="宋体" w:cs="宋体"/>
          <w:b/>
          <w:bCs/>
          <w:color w:val="008000"/>
          <w:sz w:val="28"/>
          <w:szCs w:val="28"/>
          <w:u w:val="single"/>
        </w:rPr>
      </w:pPr>
    </w:p>
    <w:p w14:paraId="796652E8" w14:textId="77777777" w:rsidR="00BD0138" w:rsidRPr="00201DA1" w:rsidRDefault="00BD0138" w:rsidP="00DE4CA4">
      <w:pPr>
        <w:widowControl w:val="0"/>
        <w:autoSpaceDE w:val="0"/>
        <w:autoSpaceDN w:val="0"/>
        <w:adjustRightInd w:val="0"/>
        <w:rPr>
          <w:rFonts w:ascii="宋体" w:eastAsia="宋体" w:hAnsi="宋体" w:cs="宋体"/>
          <w:b/>
          <w:bCs/>
          <w:color w:val="262626"/>
          <w:sz w:val="32"/>
          <w:szCs w:val="32"/>
        </w:rPr>
      </w:pPr>
      <w:r w:rsidRPr="00201DA1">
        <w:rPr>
          <w:rFonts w:ascii="宋体" w:eastAsia="宋体" w:hAnsi="宋体" w:cs="宋体" w:hint="eastAsia"/>
          <w:b/>
          <w:bCs/>
          <w:color w:val="262626"/>
          <w:sz w:val="32"/>
          <w:szCs w:val="32"/>
        </w:rPr>
        <w:t>七、优缺点</w:t>
      </w:r>
    </w:p>
    <w:p w14:paraId="6587845E" w14:textId="0FB76843" w:rsidR="00FE3756" w:rsidRDefault="003A7852" w:rsidP="00DE4CA4">
      <w:pPr>
        <w:widowControl w:val="0"/>
        <w:autoSpaceDE w:val="0"/>
        <w:autoSpaceDN w:val="0"/>
        <w:adjustRightInd w:val="0"/>
        <w:rPr>
          <w:rFonts w:ascii="宋体" w:eastAsia="宋体" w:hAnsi="宋体" w:cs="宋体"/>
          <w:b/>
          <w:bCs/>
          <w:color w:val="262626"/>
          <w:sz w:val="28"/>
          <w:szCs w:val="28"/>
        </w:rPr>
      </w:pPr>
      <w:r>
        <w:rPr>
          <w:rFonts w:ascii="宋体" w:eastAsia="宋体" w:hAnsi="宋体" w:cs="宋体" w:hint="eastAsia"/>
          <w:b/>
          <w:bCs/>
          <w:color w:val="262626"/>
          <w:sz w:val="28"/>
          <w:szCs w:val="28"/>
        </w:rPr>
        <w:t>优点：个人： 有强烈责任心，目标明确；工作：熟练掌握OC语法，多个不同类型的项目经验，对新技术的热情</w:t>
      </w:r>
    </w:p>
    <w:p w14:paraId="0A277C4E" w14:textId="46BF62B1" w:rsidR="003A7852" w:rsidRDefault="003A7852" w:rsidP="00DE4CA4">
      <w:pPr>
        <w:widowControl w:val="0"/>
        <w:autoSpaceDE w:val="0"/>
        <w:autoSpaceDN w:val="0"/>
        <w:adjustRightInd w:val="0"/>
        <w:rPr>
          <w:rFonts w:ascii="宋体" w:eastAsia="宋体" w:hAnsi="宋体" w:cs="宋体"/>
          <w:b/>
          <w:bCs/>
          <w:color w:val="262626"/>
          <w:sz w:val="28"/>
          <w:szCs w:val="28"/>
        </w:rPr>
      </w:pPr>
      <w:r>
        <w:rPr>
          <w:rFonts w:ascii="宋体" w:eastAsia="宋体" w:hAnsi="宋体" w:cs="宋体" w:hint="eastAsia"/>
          <w:b/>
          <w:bCs/>
          <w:color w:val="262626"/>
          <w:sz w:val="28"/>
          <w:szCs w:val="28"/>
        </w:rPr>
        <w:t>缺点：平时话不是很多，但开发上话想法比较多</w:t>
      </w:r>
    </w:p>
    <w:p w14:paraId="1AEDEE2E" w14:textId="77777777" w:rsidR="00BD0138" w:rsidRDefault="00BD0138" w:rsidP="00DE4CA4">
      <w:pPr>
        <w:widowControl w:val="0"/>
        <w:autoSpaceDE w:val="0"/>
        <w:autoSpaceDN w:val="0"/>
        <w:adjustRightInd w:val="0"/>
        <w:rPr>
          <w:rFonts w:ascii="宋体" w:eastAsia="宋体" w:hAnsi="宋体" w:cs="宋体"/>
          <w:b/>
          <w:bCs/>
          <w:color w:val="262626"/>
          <w:sz w:val="28"/>
          <w:szCs w:val="28"/>
        </w:rPr>
      </w:pPr>
    </w:p>
    <w:p w14:paraId="34D720FF" w14:textId="77777777" w:rsidR="00BD0138" w:rsidRDefault="00BD0138" w:rsidP="00DE4CA4">
      <w:pPr>
        <w:widowControl w:val="0"/>
        <w:autoSpaceDE w:val="0"/>
        <w:autoSpaceDN w:val="0"/>
        <w:adjustRightInd w:val="0"/>
        <w:rPr>
          <w:rFonts w:ascii="宋体" w:eastAsia="宋体" w:hAnsi="宋体" w:cs="宋体"/>
          <w:color w:val="262626"/>
          <w:sz w:val="34"/>
          <w:szCs w:val="34"/>
        </w:rPr>
      </w:pPr>
      <w:r>
        <w:rPr>
          <w:rFonts w:ascii="宋体" w:eastAsia="宋体" w:hAnsi="宋体" w:cs="宋体" w:hint="eastAsia"/>
          <w:b/>
          <w:bCs/>
          <w:color w:val="262626"/>
          <w:sz w:val="28"/>
          <w:szCs w:val="28"/>
        </w:rPr>
        <w:t>八、</w:t>
      </w:r>
      <w:r>
        <w:rPr>
          <w:rFonts w:ascii="Times" w:hAnsi="Times" w:cs="Times"/>
          <w:color w:val="262626"/>
          <w:sz w:val="34"/>
          <w:szCs w:val="34"/>
        </w:rPr>
        <w:t>你</w:t>
      </w:r>
      <w:r>
        <w:rPr>
          <w:rFonts w:ascii="宋体" w:eastAsia="宋体" w:hAnsi="宋体" w:cs="宋体" w:hint="eastAsia"/>
          <w:color w:val="262626"/>
          <w:sz w:val="34"/>
          <w:szCs w:val="34"/>
        </w:rPr>
        <w:t>对</w:t>
      </w:r>
      <w:r>
        <w:rPr>
          <w:rFonts w:ascii="Times" w:hAnsi="Times" w:cs="Times"/>
          <w:color w:val="262626"/>
          <w:sz w:val="34"/>
          <w:szCs w:val="34"/>
        </w:rPr>
        <w:t>公司有什么</w:t>
      </w:r>
      <w:r>
        <w:rPr>
          <w:rFonts w:ascii="宋体" w:eastAsia="宋体" w:hAnsi="宋体" w:cs="宋体" w:hint="eastAsia"/>
          <w:color w:val="262626"/>
          <w:sz w:val="34"/>
          <w:szCs w:val="34"/>
        </w:rPr>
        <w:t>问题</w:t>
      </w:r>
      <w:r>
        <w:rPr>
          <w:rFonts w:ascii="Times" w:hAnsi="Times" w:cs="Times"/>
          <w:color w:val="262626"/>
          <w:sz w:val="34"/>
          <w:szCs w:val="34"/>
        </w:rPr>
        <w:t>要</w:t>
      </w:r>
      <w:r>
        <w:rPr>
          <w:rFonts w:ascii="宋体" w:eastAsia="宋体" w:hAnsi="宋体" w:cs="宋体" w:hint="eastAsia"/>
          <w:color w:val="262626"/>
          <w:sz w:val="34"/>
          <w:szCs w:val="34"/>
        </w:rPr>
        <w:t>问吗</w:t>
      </w:r>
    </w:p>
    <w:p w14:paraId="373A0D06" w14:textId="555C471D" w:rsidR="003A7852" w:rsidRPr="00201DA1" w:rsidRDefault="003A7852" w:rsidP="00DE4CA4">
      <w:pPr>
        <w:widowControl w:val="0"/>
        <w:autoSpaceDE w:val="0"/>
        <w:autoSpaceDN w:val="0"/>
        <w:adjustRightInd w:val="0"/>
        <w:rPr>
          <w:rFonts w:ascii="Times" w:hAnsi="Times" w:cs="Times"/>
          <w:color w:val="262626"/>
        </w:rPr>
      </w:pPr>
      <w:r w:rsidRPr="00201DA1">
        <w:rPr>
          <w:rFonts w:ascii="宋体" w:eastAsia="宋体" w:hAnsi="宋体" w:cs="宋体" w:hint="eastAsia"/>
          <w:color w:val="262626"/>
        </w:rPr>
        <w:t>应聘职位的详情信息(部门、项目)</w:t>
      </w:r>
    </w:p>
    <w:p w14:paraId="3C1998A6" w14:textId="77777777" w:rsidR="00BD0138" w:rsidRDefault="00BD0138" w:rsidP="00DE4CA4">
      <w:pPr>
        <w:widowControl w:val="0"/>
        <w:autoSpaceDE w:val="0"/>
        <w:autoSpaceDN w:val="0"/>
        <w:adjustRightInd w:val="0"/>
        <w:rPr>
          <w:rFonts w:ascii="Times" w:hAnsi="Times" w:cs="Times"/>
          <w:color w:val="262626"/>
          <w:sz w:val="34"/>
          <w:szCs w:val="34"/>
        </w:rPr>
      </w:pPr>
    </w:p>
    <w:p w14:paraId="3D01F31E" w14:textId="77777777" w:rsidR="00BD0138" w:rsidRDefault="00BD0138" w:rsidP="00DE4CA4">
      <w:pPr>
        <w:widowControl w:val="0"/>
        <w:autoSpaceDE w:val="0"/>
        <w:autoSpaceDN w:val="0"/>
        <w:adjustRightInd w:val="0"/>
        <w:rPr>
          <w:rFonts w:ascii="Times" w:hAnsi="Times" w:cs="Times"/>
          <w:color w:val="262626"/>
          <w:sz w:val="34"/>
          <w:szCs w:val="34"/>
        </w:rPr>
      </w:pPr>
      <w:r>
        <w:rPr>
          <w:rFonts w:ascii="Times" w:hAnsi="Times" w:cs="Times" w:hint="eastAsia"/>
          <w:color w:val="262626"/>
          <w:sz w:val="34"/>
          <w:szCs w:val="34"/>
        </w:rPr>
        <w:t>九、自我介</w:t>
      </w:r>
      <w:r>
        <w:rPr>
          <w:rFonts w:ascii="宋体" w:eastAsia="宋体" w:hAnsi="宋体" w:cs="宋体" w:hint="eastAsia"/>
          <w:color w:val="262626"/>
          <w:sz w:val="34"/>
          <w:szCs w:val="34"/>
        </w:rPr>
        <w:t>绍</w:t>
      </w:r>
    </w:p>
    <w:p w14:paraId="0ED8A56F" w14:textId="1E6805F2" w:rsidR="00BD0138" w:rsidRPr="00201DA1" w:rsidRDefault="00201DA1" w:rsidP="00DE4CA4">
      <w:pPr>
        <w:widowControl w:val="0"/>
        <w:autoSpaceDE w:val="0"/>
        <w:autoSpaceDN w:val="0"/>
        <w:adjustRightInd w:val="0"/>
        <w:rPr>
          <w:rFonts w:ascii="宋体" w:eastAsia="宋体" w:hAnsi="宋体" w:cs="宋体"/>
          <w:color w:val="262626"/>
        </w:rPr>
      </w:pPr>
      <w:r w:rsidRPr="00201DA1">
        <w:rPr>
          <w:rFonts w:ascii="宋体" w:eastAsia="宋体" w:hAnsi="宋体" w:cs="宋体" w:hint="eastAsia"/>
          <w:color w:val="262626"/>
        </w:rPr>
        <w:t>我来自四川南充的农村，毕业于成都大学，大学学的是手机上的客户端开发。我11年初自学了IOS，然后出来工作。至今工作了3年，积累了大量的项目经验，带领过</w:t>
      </w:r>
      <w:proofErr w:type="spellStart"/>
      <w:r w:rsidRPr="00201DA1">
        <w:rPr>
          <w:rFonts w:ascii="宋体" w:eastAsia="宋体" w:hAnsi="宋体" w:cs="宋体" w:hint="eastAsia"/>
          <w:color w:val="262626"/>
        </w:rPr>
        <w:t>ios</w:t>
      </w:r>
      <w:proofErr w:type="spellEnd"/>
      <w:r w:rsidRPr="00201DA1">
        <w:rPr>
          <w:rFonts w:ascii="宋体" w:eastAsia="宋体" w:hAnsi="宋体" w:cs="宋体" w:hint="eastAsia"/>
          <w:color w:val="262626"/>
        </w:rPr>
        <w:t>团队，现在任职于京东商城，从事IOS客户端的开发与维护工作。</w:t>
      </w:r>
    </w:p>
    <w:p w14:paraId="284F5D81" w14:textId="77777777" w:rsidR="00BD0138" w:rsidRPr="002D3066" w:rsidRDefault="00BD0138" w:rsidP="00DE4CA4">
      <w:pPr>
        <w:widowControl w:val="0"/>
        <w:autoSpaceDE w:val="0"/>
        <w:autoSpaceDN w:val="0"/>
        <w:adjustRightInd w:val="0"/>
        <w:rPr>
          <w:rFonts w:ascii="宋体" w:eastAsia="宋体" w:hAnsi="宋体" w:cs="宋体"/>
          <w:b/>
          <w:bCs/>
          <w:color w:val="262626"/>
          <w:sz w:val="28"/>
          <w:szCs w:val="28"/>
        </w:rPr>
      </w:pPr>
    </w:p>
    <w:p w14:paraId="07C2F0F6" w14:textId="77777777" w:rsidR="00FE3756" w:rsidRDefault="00FE3756" w:rsidP="00DE4CA4">
      <w:pPr>
        <w:widowControl w:val="0"/>
        <w:autoSpaceDE w:val="0"/>
        <w:autoSpaceDN w:val="0"/>
        <w:adjustRightInd w:val="0"/>
        <w:rPr>
          <w:rFonts w:ascii="Heiti SC Light" w:eastAsia="Heiti SC Light" w:cs="Heiti SC Light"/>
          <w:color w:val="262626"/>
          <w:sz w:val="32"/>
          <w:szCs w:val="32"/>
        </w:rPr>
        <w:sectPr w:rsidR="00FE3756" w:rsidSect="00B34653">
          <w:pgSz w:w="11900" w:h="16840"/>
          <w:pgMar w:top="1440" w:right="1800" w:bottom="1440" w:left="1800" w:header="708" w:footer="708" w:gutter="0"/>
          <w:cols w:space="708"/>
          <w:docGrid w:linePitch="360"/>
        </w:sectPr>
      </w:pPr>
    </w:p>
    <w:p w14:paraId="5CA2D1B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在开</w:t>
      </w:r>
      <w:r>
        <w:rPr>
          <w:rFonts w:ascii="宋体" w:eastAsia="宋体" w:hAnsi="宋体" w:cs="宋体" w:hint="eastAsia"/>
          <w:color w:val="262626"/>
          <w:sz w:val="28"/>
          <w:szCs w:val="28"/>
        </w:rPr>
        <w:t>发</w:t>
      </w:r>
      <w:proofErr w:type="spellStart"/>
      <w:r>
        <w:rPr>
          <w:rFonts w:ascii="Helvetica Neue" w:hAnsi="Helvetica Neue" w:cs="Helvetica Neue"/>
          <w:color w:val="262626"/>
          <w:sz w:val="28"/>
          <w:szCs w:val="28"/>
        </w:rPr>
        <w:t>iOS</w:t>
      </w:r>
      <w:proofErr w:type="spellEnd"/>
      <w:r>
        <w:rPr>
          <w:rFonts w:ascii="宋体" w:eastAsia="宋体" w:hAnsi="宋体" w:cs="宋体" w:hint="eastAsia"/>
          <w:color w:val="262626"/>
          <w:sz w:val="28"/>
          <w:szCs w:val="28"/>
        </w:rPr>
        <w:t>应</w:t>
      </w:r>
      <w:r>
        <w:rPr>
          <w:rFonts w:ascii="Helvetica Neue" w:hAnsi="Helvetica Neue" w:cs="Helvetica Neue"/>
          <w:color w:val="262626"/>
          <w:sz w:val="28"/>
          <w:szCs w:val="28"/>
        </w:rPr>
        <w:t>用程序</w:t>
      </w:r>
      <w:r>
        <w:rPr>
          <w:rFonts w:ascii="宋体" w:eastAsia="宋体" w:hAnsi="宋体" w:cs="宋体" w:hint="eastAsia"/>
          <w:color w:val="262626"/>
          <w:sz w:val="28"/>
          <w:szCs w:val="28"/>
        </w:rPr>
        <w:t>时</w:t>
      </w:r>
      <w:r>
        <w:rPr>
          <w:rFonts w:ascii="Helvetica Neue" w:hAnsi="Helvetica Neue" w:cs="Helvetica Neue"/>
          <w:color w:val="262626"/>
          <w:sz w:val="28"/>
          <w:szCs w:val="28"/>
        </w:rPr>
        <w:t>，</w:t>
      </w:r>
      <w:r>
        <w:rPr>
          <w:rFonts w:ascii="宋体" w:eastAsia="宋体" w:hAnsi="宋体" w:cs="宋体" w:hint="eastAsia"/>
          <w:color w:val="262626"/>
          <w:sz w:val="28"/>
          <w:szCs w:val="28"/>
        </w:rPr>
        <w:t>让</w:t>
      </w:r>
      <w:r>
        <w:rPr>
          <w:rFonts w:ascii="Helvetica Neue" w:hAnsi="Helvetica Neue" w:cs="Helvetica Neue"/>
          <w:color w:val="262626"/>
          <w:sz w:val="28"/>
          <w:szCs w:val="28"/>
        </w:rPr>
        <w:t>程序具有良好的性能是非常关</w:t>
      </w:r>
      <w:r>
        <w:rPr>
          <w:rFonts w:ascii="宋体" w:eastAsia="宋体" w:hAnsi="宋体" w:cs="宋体" w:hint="eastAsia"/>
          <w:color w:val="262626"/>
          <w:sz w:val="28"/>
          <w:szCs w:val="28"/>
        </w:rPr>
        <w:t>键</w:t>
      </w:r>
      <w:r>
        <w:rPr>
          <w:rFonts w:ascii="Helvetica Neue" w:hAnsi="Helvetica Neue" w:cs="Helvetica Neue"/>
          <w:color w:val="262626"/>
          <w:sz w:val="28"/>
          <w:szCs w:val="28"/>
        </w:rPr>
        <w:t>的。</w:t>
      </w:r>
      <w:r>
        <w:rPr>
          <w:rFonts w:ascii="宋体" w:eastAsia="宋体" w:hAnsi="宋体" w:cs="宋体" w:hint="eastAsia"/>
          <w:color w:val="262626"/>
          <w:sz w:val="28"/>
          <w:szCs w:val="28"/>
        </w:rPr>
        <w:t>这</w:t>
      </w:r>
      <w:r>
        <w:rPr>
          <w:rFonts w:ascii="Helvetica Neue" w:hAnsi="Helvetica Neue" w:cs="Helvetica Neue"/>
          <w:color w:val="262626"/>
          <w:sz w:val="28"/>
          <w:szCs w:val="28"/>
        </w:rPr>
        <w:t>也是用</w:t>
      </w:r>
      <w:r>
        <w:rPr>
          <w:rFonts w:ascii="宋体" w:eastAsia="宋体" w:hAnsi="宋体" w:cs="宋体" w:hint="eastAsia"/>
          <w:color w:val="262626"/>
          <w:sz w:val="28"/>
          <w:szCs w:val="28"/>
        </w:rPr>
        <w:t>户</w:t>
      </w:r>
      <w:r>
        <w:rPr>
          <w:rFonts w:ascii="Helvetica Neue" w:hAnsi="Helvetica Neue" w:cs="Helvetica Neue"/>
          <w:color w:val="262626"/>
          <w:sz w:val="28"/>
          <w:szCs w:val="28"/>
        </w:rPr>
        <w:t>所期望的，如果你的程序运行</w:t>
      </w:r>
      <w:r>
        <w:rPr>
          <w:rFonts w:ascii="宋体" w:eastAsia="宋体" w:hAnsi="宋体" w:cs="宋体" w:hint="eastAsia"/>
          <w:color w:val="262626"/>
          <w:sz w:val="28"/>
          <w:szCs w:val="28"/>
        </w:rPr>
        <w:t>迟钝</w:t>
      </w:r>
      <w:r>
        <w:rPr>
          <w:rFonts w:ascii="Helvetica Neue" w:hAnsi="Helvetica Neue" w:cs="Helvetica Neue"/>
          <w:color w:val="262626"/>
          <w:sz w:val="28"/>
          <w:szCs w:val="28"/>
        </w:rPr>
        <w:t>或</w:t>
      </w:r>
      <w:r>
        <w:rPr>
          <w:rFonts w:ascii="宋体" w:eastAsia="宋体" w:hAnsi="宋体" w:cs="宋体" w:hint="eastAsia"/>
          <w:color w:val="262626"/>
          <w:sz w:val="28"/>
          <w:szCs w:val="28"/>
        </w:rPr>
        <w:t>缓</w:t>
      </w:r>
      <w:r>
        <w:rPr>
          <w:rFonts w:ascii="Helvetica Neue" w:hAnsi="Helvetica Neue" w:cs="Helvetica Neue"/>
          <w:color w:val="262626"/>
          <w:sz w:val="28"/>
          <w:szCs w:val="28"/>
        </w:rPr>
        <w:t>慢，会招致用</w:t>
      </w:r>
      <w:r>
        <w:rPr>
          <w:rFonts w:ascii="宋体" w:eastAsia="宋体" w:hAnsi="宋体" w:cs="宋体" w:hint="eastAsia"/>
          <w:color w:val="262626"/>
          <w:sz w:val="28"/>
          <w:szCs w:val="28"/>
        </w:rPr>
        <w:t>户</w:t>
      </w:r>
      <w:r>
        <w:rPr>
          <w:rFonts w:ascii="Helvetica Neue" w:hAnsi="Helvetica Neue" w:cs="Helvetica Neue"/>
          <w:color w:val="262626"/>
          <w:sz w:val="28"/>
          <w:szCs w:val="28"/>
        </w:rPr>
        <w:t>的差</w:t>
      </w:r>
      <w:r>
        <w:rPr>
          <w:rFonts w:ascii="宋体" w:eastAsia="宋体" w:hAnsi="宋体" w:cs="宋体" w:hint="eastAsia"/>
          <w:color w:val="262626"/>
          <w:sz w:val="28"/>
          <w:szCs w:val="28"/>
        </w:rPr>
        <w:t>评</w:t>
      </w:r>
      <w:r>
        <w:rPr>
          <w:rFonts w:ascii="Helvetica Neue" w:hAnsi="Helvetica Neue" w:cs="Helvetica Neue"/>
          <w:color w:val="262626"/>
          <w:sz w:val="28"/>
          <w:szCs w:val="28"/>
        </w:rPr>
        <w:t>。然而由于</w:t>
      </w:r>
      <w:proofErr w:type="spellStart"/>
      <w:r>
        <w:rPr>
          <w:rFonts w:ascii="Helvetica Neue" w:hAnsi="Helvetica Neue" w:cs="Helvetica Neue"/>
          <w:color w:val="262626"/>
          <w:sz w:val="28"/>
          <w:szCs w:val="28"/>
        </w:rPr>
        <w:t>iOS</w:t>
      </w:r>
      <w:proofErr w:type="spellEnd"/>
      <w:r>
        <w:rPr>
          <w:rFonts w:ascii="宋体" w:eastAsia="宋体" w:hAnsi="宋体" w:cs="宋体" w:hint="eastAsia"/>
          <w:color w:val="262626"/>
          <w:sz w:val="28"/>
          <w:szCs w:val="28"/>
        </w:rPr>
        <w:t>设备</w:t>
      </w:r>
      <w:r>
        <w:rPr>
          <w:rFonts w:ascii="Helvetica Neue" w:hAnsi="Helvetica Neue" w:cs="Helvetica Neue"/>
          <w:color w:val="262626"/>
          <w:sz w:val="28"/>
          <w:szCs w:val="28"/>
        </w:rPr>
        <w:t>的局限性，有</w:t>
      </w:r>
      <w:r>
        <w:rPr>
          <w:rFonts w:ascii="宋体" w:eastAsia="宋体" w:hAnsi="宋体" w:cs="宋体" w:hint="eastAsia"/>
          <w:color w:val="262626"/>
          <w:sz w:val="28"/>
          <w:szCs w:val="28"/>
        </w:rPr>
        <w:t>时</w:t>
      </w:r>
      <w:r>
        <w:rPr>
          <w:rFonts w:ascii="Helvetica Neue" w:hAnsi="Helvetica Neue" w:cs="Helvetica Neue"/>
          <w:color w:val="262626"/>
          <w:sz w:val="28"/>
          <w:szCs w:val="28"/>
        </w:rPr>
        <w:t>候要想</w:t>
      </w:r>
      <w:r>
        <w:rPr>
          <w:rFonts w:ascii="宋体" w:eastAsia="宋体" w:hAnsi="宋体" w:cs="宋体" w:hint="eastAsia"/>
          <w:color w:val="262626"/>
          <w:sz w:val="28"/>
          <w:szCs w:val="28"/>
        </w:rPr>
        <w:t>获</w:t>
      </w:r>
      <w:r>
        <w:rPr>
          <w:rFonts w:ascii="Helvetica Neue" w:hAnsi="Helvetica Neue" w:cs="Helvetica Neue"/>
          <w:color w:val="262626"/>
          <w:sz w:val="28"/>
          <w:szCs w:val="28"/>
        </w:rPr>
        <w:t>得良好的性能，是很困</w:t>
      </w:r>
      <w:r>
        <w:rPr>
          <w:rFonts w:ascii="宋体" w:eastAsia="宋体" w:hAnsi="宋体" w:cs="宋体" w:hint="eastAsia"/>
          <w:color w:val="262626"/>
          <w:sz w:val="28"/>
          <w:szCs w:val="28"/>
        </w:rPr>
        <w:t>难</w:t>
      </w:r>
      <w:r>
        <w:rPr>
          <w:rFonts w:ascii="Helvetica Neue" w:hAnsi="Helvetica Neue" w:cs="Helvetica Neue"/>
          <w:color w:val="262626"/>
          <w:sz w:val="28"/>
          <w:szCs w:val="28"/>
        </w:rPr>
        <w:t>的。在开</w:t>
      </w:r>
      <w:r>
        <w:rPr>
          <w:rFonts w:ascii="宋体" w:eastAsia="宋体" w:hAnsi="宋体" w:cs="宋体" w:hint="eastAsia"/>
          <w:color w:val="262626"/>
          <w:sz w:val="28"/>
          <w:szCs w:val="28"/>
        </w:rPr>
        <w:t>发过</w:t>
      </w:r>
      <w:r>
        <w:rPr>
          <w:rFonts w:ascii="Helvetica Neue" w:hAnsi="Helvetica Neue" w:cs="Helvetica Neue"/>
          <w:color w:val="262626"/>
          <w:sz w:val="28"/>
          <w:szCs w:val="28"/>
        </w:rPr>
        <w:t>程中，有</w:t>
      </w:r>
      <w:r>
        <w:rPr>
          <w:rFonts w:ascii="宋体" w:eastAsia="宋体" w:hAnsi="宋体" w:cs="宋体" w:hint="eastAsia"/>
          <w:color w:val="262626"/>
          <w:sz w:val="28"/>
          <w:szCs w:val="28"/>
        </w:rPr>
        <w:t>许</w:t>
      </w:r>
      <w:r>
        <w:rPr>
          <w:rFonts w:ascii="Helvetica Neue" w:hAnsi="Helvetica Neue" w:cs="Helvetica Neue"/>
          <w:color w:val="262626"/>
          <w:sz w:val="28"/>
          <w:szCs w:val="28"/>
        </w:rPr>
        <w:t>多事</w:t>
      </w:r>
      <w:r>
        <w:rPr>
          <w:rFonts w:ascii="宋体" w:eastAsia="宋体" w:hAnsi="宋体" w:cs="宋体" w:hint="eastAsia"/>
          <w:color w:val="262626"/>
          <w:sz w:val="28"/>
          <w:szCs w:val="28"/>
        </w:rPr>
        <w:t>项</w:t>
      </w:r>
      <w:r>
        <w:rPr>
          <w:rFonts w:ascii="Helvetica Neue" w:hAnsi="Helvetica Neue" w:cs="Helvetica Neue"/>
          <w:color w:val="262626"/>
          <w:sz w:val="28"/>
          <w:szCs w:val="28"/>
        </w:rPr>
        <w:t>需要</w:t>
      </w:r>
      <w:r>
        <w:rPr>
          <w:rFonts w:ascii="宋体" w:eastAsia="宋体" w:hAnsi="宋体" w:cs="宋体" w:hint="eastAsia"/>
          <w:color w:val="262626"/>
          <w:sz w:val="28"/>
          <w:szCs w:val="28"/>
        </w:rPr>
        <w:t>记</w:t>
      </w:r>
      <w:r>
        <w:rPr>
          <w:rFonts w:ascii="Helvetica Neue" w:hAnsi="Helvetica Neue" w:cs="Helvetica Neue"/>
          <w:color w:val="262626"/>
          <w:sz w:val="28"/>
          <w:szCs w:val="28"/>
        </w:rPr>
        <w:t>住，并且关于性能影响很容易就忘</w:t>
      </w:r>
      <w:r>
        <w:rPr>
          <w:rFonts w:ascii="宋体" w:eastAsia="宋体" w:hAnsi="宋体" w:cs="宋体" w:hint="eastAsia"/>
          <w:color w:val="262626"/>
          <w:sz w:val="28"/>
          <w:szCs w:val="28"/>
        </w:rPr>
        <w:t>记</w:t>
      </w:r>
      <w:r>
        <w:rPr>
          <w:rFonts w:ascii="Helvetica Neue" w:hAnsi="Helvetica Neue" w:cs="Helvetica Neue"/>
          <w:color w:val="262626"/>
          <w:sz w:val="28"/>
          <w:szCs w:val="28"/>
        </w:rPr>
        <w:t>。</w:t>
      </w:r>
    </w:p>
    <w:p w14:paraId="6D53B30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F087FD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本文收集了</w:t>
      </w:r>
      <w:r>
        <w:rPr>
          <w:rFonts w:ascii="Helvetica Neue" w:hAnsi="Helvetica Neue" w:cs="Helvetica Neue"/>
          <w:color w:val="262626"/>
          <w:sz w:val="28"/>
          <w:szCs w:val="28"/>
        </w:rPr>
        <w:t>25</w:t>
      </w:r>
      <w:r>
        <w:rPr>
          <w:rFonts w:ascii="Helvetica Neue" w:hAnsi="Helvetica Neue" w:cs="Helvetica Neue"/>
          <w:color w:val="262626"/>
          <w:sz w:val="28"/>
          <w:szCs w:val="28"/>
        </w:rPr>
        <w:t>个关于可以提升程序性能的提示和技巧，把性能</w:t>
      </w:r>
      <w:r>
        <w:rPr>
          <w:rFonts w:ascii="宋体" w:eastAsia="宋体" w:hAnsi="宋体" w:cs="宋体" w:hint="eastAsia"/>
          <w:color w:val="262626"/>
          <w:sz w:val="28"/>
          <w:szCs w:val="28"/>
        </w:rPr>
        <w:t>优</w:t>
      </w:r>
      <w:r>
        <w:rPr>
          <w:rFonts w:ascii="Helvetica Neue" w:hAnsi="Helvetica Neue" w:cs="Helvetica Neue"/>
          <w:color w:val="262626"/>
          <w:sz w:val="28"/>
          <w:szCs w:val="28"/>
        </w:rPr>
        <w:t>化技巧分</w:t>
      </w:r>
      <w:r>
        <w:rPr>
          <w:rFonts w:ascii="宋体" w:eastAsia="宋体" w:hAnsi="宋体" w:cs="宋体" w:hint="eastAsia"/>
          <w:color w:val="262626"/>
          <w:sz w:val="28"/>
          <w:szCs w:val="28"/>
        </w:rPr>
        <w:t>为</w:t>
      </w:r>
      <w:r>
        <w:rPr>
          <w:rFonts w:ascii="Helvetica Neue" w:hAnsi="Helvetica Neue" w:cs="Helvetica Neue"/>
          <w:color w:val="262626"/>
          <w:sz w:val="28"/>
          <w:szCs w:val="28"/>
        </w:rPr>
        <w:t>3</w:t>
      </w:r>
      <w:r>
        <w:rPr>
          <w:rFonts w:ascii="Helvetica Neue" w:hAnsi="Helvetica Neue" w:cs="Helvetica Neue"/>
          <w:color w:val="262626"/>
          <w:sz w:val="28"/>
          <w:szCs w:val="28"/>
        </w:rPr>
        <w:t>个不同的等</w:t>
      </w:r>
      <w:r>
        <w:rPr>
          <w:rFonts w:ascii="宋体" w:eastAsia="宋体" w:hAnsi="宋体" w:cs="宋体" w:hint="eastAsia"/>
          <w:color w:val="262626"/>
          <w:sz w:val="28"/>
          <w:szCs w:val="28"/>
        </w:rPr>
        <w:t>级</w:t>
      </w:r>
      <w:r>
        <w:rPr>
          <w:rFonts w:ascii="Helvetica Neue" w:hAnsi="Helvetica Neue" w:cs="Helvetica Neue"/>
          <w:color w:val="262626"/>
          <w:sz w:val="28"/>
          <w:szCs w:val="28"/>
        </w:rPr>
        <w:t>：初</w:t>
      </w:r>
      <w:r>
        <w:rPr>
          <w:rFonts w:ascii="宋体" w:eastAsia="宋体" w:hAnsi="宋体" w:cs="宋体" w:hint="eastAsia"/>
          <w:color w:val="262626"/>
          <w:sz w:val="28"/>
          <w:szCs w:val="28"/>
        </w:rPr>
        <w:t>级</w:t>
      </w:r>
      <w:r>
        <w:rPr>
          <w:rFonts w:ascii="Helvetica Neue" w:hAnsi="Helvetica Neue" w:cs="Helvetica Neue"/>
          <w:color w:val="262626"/>
          <w:sz w:val="28"/>
          <w:szCs w:val="28"/>
        </w:rPr>
        <w:t>、中</w:t>
      </w:r>
      <w:r>
        <w:rPr>
          <w:rFonts w:ascii="宋体" w:eastAsia="宋体" w:hAnsi="宋体" w:cs="宋体" w:hint="eastAsia"/>
          <w:color w:val="262626"/>
          <w:sz w:val="28"/>
          <w:szCs w:val="28"/>
        </w:rPr>
        <w:t>级</w:t>
      </w:r>
      <w:r>
        <w:rPr>
          <w:rFonts w:ascii="Helvetica Neue" w:hAnsi="Helvetica Neue" w:cs="Helvetica Neue"/>
          <w:color w:val="262626"/>
          <w:sz w:val="28"/>
          <w:szCs w:val="28"/>
        </w:rPr>
        <w:t>和高</w:t>
      </w:r>
      <w:r>
        <w:rPr>
          <w:rFonts w:ascii="宋体" w:eastAsia="宋体" w:hAnsi="宋体" w:cs="宋体" w:hint="eastAsia"/>
          <w:color w:val="262626"/>
          <w:sz w:val="28"/>
          <w:szCs w:val="28"/>
        </w:rPr>
        <w:t>级</w:t>
      </w:r>
    </w:p>
    <w:p w14:paraId="441E3D9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72DB0C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初</w:t>
      </w:r>
      <w:r>
        <w:rPr>
          <w:rFonts w:ascii="宋体" w:eastAsia="宋体" w:hAnsi="宋体" w:cs="宋体" w:hint="eastAsia"/>
          <w:b/>
          <w:bCs/>
          <w:color w:val="262626"/>
          <w:sz w:val="28"/>
          <w:szCs w:val="28"/>
        </w:rPr>
        <w:t>级</w:t>
      </w:r>
    </w:p>
    <w:p w14:paraId="0EE4BEB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在开</w:t>
      </w:r>
      <w:r>
        <w:rPr>
          <w:rFonts w:ascii="宋体" w:eastAsia="宋体" w:hAnsi="宋体" w:cs="宋体" w:hint="eastAsia"/>
          <w:color w:val="262626"/>
          <w:sz w:val="28"/>
          <w:szCs w:val="28"/>
        </w:rPr>
        <w:t>发过</w:t>
      </w:r>
      <w:r>
        <w:rPr>
          <w:rFonts w:ascii="Helvetica Neue" w:hAnsi="Helvetica Neue" w:cs="Helvetica Neue"/>
          <w:color w:val="262626"/>
          <w:sz w:val="28"/>
          <w:szCs w:val="28"/>
        </w:rPr>
        <w:t>程中，下面</w:t>
      </w:r>
      <w:r>
        <w:rPr>
          <w:rFonts w:ascii="宋体" w:eastAsia="宋体" w:hAnsi="宋体" w:cs="宋体" w:hint="eastAsia"/>
          <w:color w:val="262626"/>
          <w:sz w:val="28"/>
          <w:szCs w:val="28"/>
        </w:rPr>
        <w:t>这</w:t>
      </w:r>
      <w:r>
        <w:rPr>
          <w:rFonts w:ascii="Helvetica Neue" w:hAnsi="Helvetica Neue" w:cs="Helvetica Neue"/>
          <w:color w:val="262626"/>
          <w:sz w:val="28"/>
          <w:szCs w:val="28"/>
        </w:rPr>
        <w:t>些初</w:t>
      </w:r>
      <w:r>
        <w:rPr>
          <w:rFonts w:ascii="宋体" w:eastAsia="宋体" w:hAnsi="宋体" w:cs="宋体" w:hint="eastAsia"/>
          <w:color w:val="262626"/>
          <w:sz w:val="28"/>
          <w:szCs w:val="28"/>
        </w:rPr>
        <w:t>级</w:t>
      </w:r>
      <w:r>
        <w:rPr>
          <w:rFonts w:ascii="Helvetica Neue" w:hAnsi="Helvetica Neue" w:cs="Helvetica Neue"/>
          <w:color w:val="262626"/>
          <w:sz w:val="28"/>
          <w:szCs w:val="28"/>
        </w:rPr>
        <w:t>技巧需要</w:t>
      </w:r>
      <w:r>
        <w:rPr>
          <w:rFonts w:ascii="宋体" w:eastAsia="宋体" w:hAnsi="宋体" w:cs="宋体" w:hint="eastAsia"/>
          <w:color w:val="262626"/>
          <w:sz w:val="28"/>
          <w:szCs w:val="28"/>
        </w:rPr>
        <w:t>时</w:t>
      </w:r>
      <w:r>
        <w:rPr>
          <w:rFonts w:ascii="Helvetica Neue" w:hAnsi="Helvetica Neue" w:cs="Helvetica Neue"/>
          <w:color w:val="262626"/>
          <w:sz w:val="28"/>
          <w:szCs w:val="28"/>
        </w:rPr>
        <w:t>刻注意：</w:t>
      </w:r>
    </w:p>
    <w:p w14:paraId="7874E07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6D5519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1.</w:t>
      </w:r>
      <w:r>
        <w:rPr>
          <w:rFonts w:ascii="Helvetica Neue" w:hAnsi="Helvetica Neue" w:cs="Helvetica Neue"/>
          <w:color w:val="262626"/>
          <w:sz w:val="28"/>
          <w:szCs w:val="28"/>
        </w:rPr>
        <w:t>使用</w:t>
      </w:r>
      <w:r>
        <w:rPr>
          <w:rFonts w:ascii="Helvetica Neue" w:hAnsi="Helvetica Neue" w:cs="Helvetica Neue"/>
          <w:color w:val="262626"/>
          <w:sz w:val="28"/>
          <w:szCs w:val="28"/>
        </w:rPr>
        <w:t>ARC</w:t>
      </w:r>
      <w:r>
        <w:rPr>
          <w:rFonts w:ascii="宋体" w:eastAsia="宋体" w:hAnsi="宋体" w:cs="宋体" w:hint="eastAsia"/>
          <w:color w:val="262626"/>
          <w:sz w:val="28"/>
          <w:szCs w:val="28"/>
        </w:rPr>
        <w:t>进</w:t>
      </w:r>
      <w:r>
        <w:rPr>
          <w:rFonts w:ascii="Helvetica Neue" w:hAnsi="Helvetica Neue" w:cs="Helvetica Neue"/>
          <w:color w:val="262626"/>
          <w:sz w:val="28"/>
          <w:szCs w:val="28"/>
        </w:rPr>
        <w:t>行内存管理</w:t>
      </w:r>
      <w:r>
        <w:rPr>
          <w:rFonts w:ascii="Helvetica Neue" w:hAnsi="Helvetica Neue" w:cs="Helvetica Neue"/>
          <w:color w:val="262626"/>
          <w:sz w:val="28"/>
          <w:szCs w:val="28"/>
        </w:rPr>
        <w:t> 2.</w:t>
      </w:r>
      <w:r>
        <w:rPr>
          <w:rFonts w:ascii="Helvetica Neue" w:hAnsi="Helvetica Neue" w:cs="Helvetica Neue"/>
          <w:color w:val="262626"/>
          <w:sz w:val="28"/>
          <w:szCs w:val="28"/>
        </w:rPr>
        <w:t>在适当的情况下使用</w:t>
      </w:r>
      <w:proofErr w:type="spellStart"/>
      <w:r>
        <w:rPr>
          <w:rFonts w:ascii="Helvetica Neue" w:hAnsi="Helvetica Neue" w:cs="Helvetica Neue"/>
          <w:color w:val="262626"/>
          <w:sz w:val="28"/>
          <w:szCs w:val="28"/>
        </w:rPr>
        <w:t>reuseIdentifier</w:t>
      </w:r>
      <w:proofErr w:type="spellEnd"/>
      <w:r>
        <w:rPr>
          <w:rFonts w:ascii="Helvetica Neue" w:hAnsi="Helvetica Neue" w:cs="Helvetica Neue"/>
          <w:color w:val="262626"/>
          <w:sz w:val="28"/>
          <w:szCs w:val="28"/>
        </w:rPr>
        <w:t> 3.</w:t>
      </w:r>
      <w:r>
        <w:rPr>
          <w:rFonts w:ascii="Helvetica Neue" w:hAnsi="Helvetica Neue" w:cs="Helvetica Neue"/>
          <w:color w:val="262626"/>
          <w:sz w:val="28"/>
          <w:szCs w:val="28"/>
        </w:rPr>
        <w:t>尽可能将</w:t>
      </w:r>
      <w:r>
        <w:rPr>
          <w:rFonts w:ascii="Helvetica Neue" w:hAnsi="Helvetica Neue" w:cs="Helvetica Neue"/>
          <w:color w:val="262626"/>
          <w:sz w:val="28"/>
          <w:szCs w:val="28"/>
        </w:rPr>
        <w:t>View</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r>
        <w:rPr>
          <w:rFonts w:ascii="宋体" w:eastAsia="宋体" w:hAnsi="宋体" w:cs="宋体" w:hint="eastAsia"/>
          <w:color w:val="262626"/>
          <w:sz w:val="28"/>
          <w:szCs w:val="28"/>
        </w:rPr>
        <w:t>为</w:t>
      </w:r>
      <w:r>
        <w:rPr>
          <w:rFonts w:ascii="Helvetica Neue" w:hAnsi="Helvetica Neue" w:cs="Helvetica Neue"/>
          <w:color w:val="262626"/>
          <w:sz w:val="28"/>
          <w:szCs w:val="28"/>
        </w:rPr>
        <w:t>不透明（</w:t>
      </w:r>
      <w:r>
        <w:rPr>
          <w:rFonts w:ascii="Helvetica Neue" w:hAnsi="Helvetica Neue" w:cs="Helvetica Neue"/>
          <w:color w:val="262626"/>
          <w:sz w:val="28"/>
          <w:szCs w:val="28"/>
        </w:rPr>
        <w:t>Opaque</w:t>
      </w:r>
      <w:r>
        <w:rPr>
          <w:rFonts w:ascii="Helvetica Neue" w:hAnsi="Helvetica Neue" w:cs="Helvetica Neue"/>
          <w:color w:val="262626"/>
          <w:sz w:val="28"/>
          <w:szCs w:val="28"/>
        </w:rPr>
        <w:t>）</w:t>
      </w:r>
      <w:r>
        <w:rPr>
          <w:rFonts w:ascii="Helvetica Neue" w:hAnsi="Helvetica Neue" w:cs="Helvetica Neue"/>
          <w:color w:val="262626"/>
          <w:sz w:val="28"/>
          <w:szCs w:val="28"/>
        </w:rPr>
        <w:t> 4.</w:t>
      </w:r>
      <w:r>
        <w:rPr>
          <w:rFonts w:ascii="Helvetica Neue" w:hAnsi="Helvetica Neue" w:cs="Helvetica Neue"/>
          <w:color w:val="262626"/>
          <w:sz w:val="28"/>
          <w:szCs w:val="28"/>
        </w:rPr>
        <w:t>避免臃</w:t>
      </w:r>
      <w:r>
        <w:rPr>
          <w:rFonts w:ascii="宋体" w:eastAsia="宋体" w:hAnsi="宋体" w:cs="宋体" w:hint="eastAsia"/>
          <w:color w:val="262626"/>
          <w:sz w:val="28"/>
          <w:szCs w:val="28"/>
        </w:rPr>
        <w:t>肿</w:t>
      </w:r>
      <w:r>
        <w:rPr>
          <w:rFonts w:ascii="Helvetica Neue" w:hAnsi="Helvetica Neue" w:cs="Helvetica Neue"/>
          <w:color w:val="262626"/>
          <w:sz w:val="28"/>
          <w:szCs w:val="28"/>
        </w:rPr>
        <w:t>的</w:t>
      </w:r>
      <w:r>
        <w:rPr>
          <w:rFonts w:ascii="Helvetica Neue" w:hAnsi="Helvetica Neue" w:cs="Helvetica Neue"/>
          <w:color w:val="262626"/>
          <w:sz w:val="28"/>
          <w:szCs w:val="28"/>
        </w:rPr>
        <w:t>XIBs 5.</w:t>
      </w:r>
      <w:r>
        <w:rPr>
          <w:rFonts w:ascii="Helvetica Neue" w:hAnsi="Helvetica Neue" w:cs="Helvetica Neue"/>
          <w:color w:val="262626"/>
          <w:sz w:val="28"/>
          <w:szCs w:val="28"/>
        </w:rPr>
        <w:t>不要阻塞主</w:t>
      </w:r>
      <w:r>
        <w:rPr>
          <w:rFonts w:ascii="宋体" w:eastAsia="宋体" w:hAnsi="宋体" w:cs="宋体" w:hint="eastAsia"/>
          <w:color w:val="262626"/>
          <w:sz w:val="28"/>
          <w:szCs w:val="28"/>
        </w:rPr>
        <w:t>线</w:t>
      </w:r>
      <w:r>
        <w:rPr>
          <w:rFonts w:ascii="Helvetica Neue" w:hAnsi="Helvetica Neue" w:cs="Helvetica Neue"/>
          <w:color w:val="262626"/>
          <w:sz w:val="28"/>
          <w:szCs w:val="28"/>
        </w:rPr>
        <w:t>程</w:t>
      </w:r>
    </w:p>
    <w:p w14:paraId="30A6CAA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6.</w:t>
      </w:r>
      <w:r>
        <w:rPr>
          <w:rFonts w:ascii="宋体" w:eastAsia="宋体" w:hAnsi="宋体" w:cs="宋体" w:hint="eastAsia"/>
          <w:color w:val="262626"/>
          <w:sz w:val="28"/>
          <w:szCs w:val="28"/>
        </w:rPr>
        <w:t>让图</w:t>
      </w:r>
      <w:r>
        <w:rPr>
          <w:rFonts w:ascii="Helvetica Neue" w:hAnsi="Helvetica Neue" w:cs="Helvetica Neue"/>
          <w:color w:val="262626"/>
          <w:sz w:val="28"/>
          <w:szCs w:val="28"/>
        </w:rPr>
        <w:t>片的大小跟</w:t>
      </w:r>
      <w:proofErr w:type="spellStart"/>
      <w:r>
        <w:rPr>
          <w:rFonts w:ascii="Helvetica Neue" w:hAnsi="Helvetica Neue" w:cs="Helvetica Neue"/>
          <w:color w:val="262626"/>
          <w:sz w:val="28"/>
          <w:szCs w:val="28"/>
        </w:rPr>
        <w:t>UIImageView</w:t>
      </w:r>
      <w:proofErr w:type="spellEnd"/>
      <w:r>
        <w:rPr>
          <w:rFonts w:ascii="Helvetica Neue" w:hAnsi="Helvetica Neue" w:cs="Helvetica Neue"/>
          <w:color w:val="262626"/>
          <w:sz w:val="28"/>
          <w:szCs w:val="28"/>
        </w:rPr>
        <w:t>一</w:t>
      </w:r>
      <w:r>
        <w:rPr>
          <w:rFonts w:ascii="宋体" w:eastAsia="宋体" w:hAnsi="宋体" w:cs="宋体" w:hint="eastAsia"/>
          <w:color w:val="262626"/>
          <w:sz w:val="28"/>
          <w:szCs w:val="28"/>
        </w:rPr>
        <w:t>样</w:t>
      </w:r>
      <w:r>
        <w:rPr>
          <w:rFonts w:ascii="Helvetica Neue" w:hAnsi="Helvetica Neue" w:cs="Helvetica Neue"/>
          <w:color w:val="262626"/>
          <w:sz w:val="28"/>
          <w:szCs w:val="28"/>
        </w:rPr>
        <w:t> 7.</w:t>
      </w:r>
      <w:r>
        <w:rPr>
          <w:rFonts w:ascii="宋体" w:eastAsia="宋体" w:hAnsi="宋体" w:cs="宋体" w:hint="eastAsia"/>
          <w:color w:val="262626"/>
          <w:sz w:val="28"/>
          <w:szCs w:val="28"/>
        </w:rPr>
        <w:t>选择</w:t>
      </w:r>
      <w:r>
        <w:rPr>
          <w:rFonts w:ascii="Helvetica Neue" w:hAnsi="Helvetica Neue" w:cs="Helvetica Neue"/>
          <w:color w:val="262626"/>
          <w:sz w:val="28"/>
          <w:szCs w:val="28"/>
        </w:rPr>
        <w:t>正确的集合</w:t>
      </w:r>
      <w:r>
        <w:rPr>
          <w:rFonts w:ascii="Helvetica Neue" w:hAnsi="Helvetica Neue" w:cs="Helvetica Neue"/>
          <w:color w:val="262626"/>
          <w:sz w:val="28"/>
          <w:szCs w:val="28"/>
        </w:rPr>
        <w:t> 8.</w:t>
      </w:r>
      <w:r>
        <w:rPr>
          <w:rFonts w:ascii="Helvetica Neue" w:hAnsi="Helvetica Neue" w:cs="Helvetica Neue"/>
          <w:color w:val="262626"/>
          <w:sz w:val="28"/>
          <w:szCs w:val="28"/>
        </w:rPr>
        <w:t>使用</w:t>
      </w:r>
      <w:r>
        <w:rPr>
          <w:rFonts w:ascii="Helvetica Neue" w:hAnsi="Helvetica Neue" w:cs="Helvetica Neue"/>
          <w:color w:val="262626"/>
          <w:sz w:val="28"/>
          <w:szCs w:val="28"/>
        </w:rPr>
        <w:t>GZIP</w:t>
      </w:r>
      <w:r>
        <w:rPr>
          <w:rFonts w:ascii="宋体" w:eastAsia="宋体" w:hAnsi="宋体" w:cs="宋体" w:hint="eastAsia"/>
          <w:color w:val="262626"/>
          <w:sz w:val="28"/>
          <w:szCs w:val="28"/>
        </w:rPr>
        <w:t>压缩</w:t>
      </w:r>
    </w:p>
    <w:p w14:paraId="09B9D54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938698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 xml:space="preserve">1) </w:t>
      </w:r>
      <w:r>
        <w:rPr>
          <w:rFonts w:ascii="Helvetica Neue" w:hAnsi="Helvetica Neue" w:cs="Helvetica Neue"/>
          <w:b/>
          <w:bCs/>
          <w:color w:val="262626"/>
          <w:sz w:val="28"/>
          <w:szCs w:val="28"/>
        </w:rPr>
        <w:t>使用</w:t>
      </w:r>
      <w:r>
        <w:rPr>
          <w:rFonts w:ascii="Helvetica Neue" w:hAnsi="Helvetica Neue" w:cs="Helvetica Neue"/>
          <w:b/>
          <w:bCs/>
          <w:color w:val="262626"/>
          <w:sz w:val="28"/>
          <w:szCs w:val="28"/>
        </w:rPr>
        <w:t>ARC</w:t>
      </w:r>
      <w:r>
        <w:rPr>
          <w:rFonts w:ascii="宋体" w:eastAsia="宋体" w:hAnsi="宋体" w:cs="宋体" w:hint="eastAsia"/>
          <w:b/>
          <w:bCs/>
          <w:color w:val="262626"/>
          <w:sz w:val="28"/>
          <w:szCs w:val="28"/>
        </w:rPr>
        <w:t>进</w:t>
      </w:r>
      <w:r>
        <w:rPr>
          <w:rFonts w:ascii="Helvetica Neue" w:hAnsi="Helvetica Neue" w:cs="Helvetica Neue"/>
          <w:b/>
          <w:bCs/>
          <w:color w:val="262626"/>
          <w:sz w:val="28"/>
          <w:szCs w:val="28"/>
        </w:rPr>
        <w:t>行内存管理</w:t>
      </w:r>
    </w:p>
    <w:p w14:paraId="44360EC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ARC</w:t>
      </w:r>
      <w:r>
        <w:rPr>
          <w:rFonts w:ascii="Helvetica Neue" w:hAnsi="Helvetica Neue" w:cs="Helvetica Neue"/>
          <w:color w:val="262626"/>
          <w:sz w:val="28"/>
          <w:szCs w:val="28"/>
        </w:rPr>
        <w:t>是在</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5</w:t>
      </w:r>
      <w:r>
        <w:rPr>
          <w:rFonts w:ascii="Helvetica Neue" w:hAnsi="Helvetica Neue" w:cs="Helvetica Neue"/>
          <w:color w:val="262626"/>
          <w:sz w:val="28"/>
          <w:szCs w:val="28"/>
        </w:rPr>
        <w:t>中</w:t>
      </w:r>
      <w:r>
        <w:rPr>
          <w:rFonts w:ascii="宋体" w:eastAsia="宋体" w:hAnsi="宋体" w:cs="宋体" w:hint="eastAsia"/>
          <w:color w:val="262626"/>
          <w:sz w:val="28"/>
          <w:szCs w:val="28"/>
        </w:rPr>
        <w:t>发</w:t>
      </w:r>
      <w:r>
        <w:rPr>
          <w:rFonts w:ascii="Helvetica Neue" w:hAnsi="Helvetica Neue" w:cs="Helvetica Neue"/>
          <w:color w:val="262626"/>
          <w:sz w:val="28"/>
          <w:szCs w:val="28"/>
        </w:rPr>
        <w:t>布的，它解决了最常</w:t>
      </w:r>
      <w:r>
        <w:rPr>
          <w:rFonts w:ascii="宋体" w:eastAsia="宋体" w:hAnsi="宋体" w:cs="宋体" w:hint="eastAsia"/>
          <w:color w:val="262626"/>
          <w:sz w:val="28"/>
          <w:szCs w:val="28"/>
        </w:rPr>
        <w:t>见</w:t>
      </w:r>
      <w:r>
        <w:rPr>
          <w:rFonts w:ascii="Helvetica Neue" w:hAnsi="Helvetica Neue" w:cs="Helvetica Neue"/>
          <w:color w:val="262626"/>
          <w:sz w:val="28"/>
          <w:szCs w:val="28"/>
        </w:rPr>
        <w:t>的内存泄露</w:t>
      </w:r>
      <w:r>
        <w:rPr>
          <w:rFonts w:ascii="宋体" w:eastAsia="宋体" w:hAnsi="宋体" w:cs="宋体" w:hint="eastAsia"/>
          <w:color w:val="262626"/>
          <w:sz w:val="28"/>
          <w:szCs w:val="28"/>
        </w:rPr>
        <w:t>问题</w:t>
      </w:r>
      <w:r>
        <w:rPr>
          <w:rFonts w:ascii="Helvetica Neue" w:hAnsi="Helvetica Neue" w:cs="Helvetica Neue"/>
          <w:color w:val="262626"/>
          <w:sz w:val="28"/>
          <w:szCs w:val="28"/>
        </w:rPr>
        <w:t>——</w:t>
      </w:r>
      <w:r>
        <w:rPr>
          <w:rFonts w:ascii="Helvetica Neue" w:hAnsi="Helvetica Neue" w:cs="Helvetica Neue"/>
          <w:color w:val="262626"/>
          <w:sz w:val="28"/>
          <w:szCs w:val="28"/>
        </w:rPr>
        <w:t>也是开</w:t>
      </w:r>
      <w:r>
        <w:rPr>
          <w:rFonts w:ascii="宋体" w:eastAsia="宋体" w:hAnsi="宋体" w:cs="宋体" w:hint="eastAsia"/>
          <w:color w:val="262626"/>
          <w:sz w:val="28"/>
          <w:szCs w:val="28"/>
        </w:rPr>
        <w:t>发</w:t>
      </w:r>
      <w:r>
        <w:rPr>
          <w:rFonts w:ascii="Helvetica Neue" w:hAnsi="Helvetica Neue" w:cs="Helvetica Neue"/>
          <w:color w:val="262626"/>
          <w:sz w:val="28"/>
          <w:szCs w:val="28"/>
        </w:rPr>
        <w:t>者最容易健忘的。</w:t>
      </w:r>
      <w:r>
        <w:rPr>
          <w:rFonts w:ascii="Helvetica Neue" w:hAnsi="Helvetica Neue" w:cs="Helvetica Neue"/>
          <w:color w:val="262626"/>
          <w:sz w:val="28"/>
          <w:szCs w:val="28"/>
        </w:rPr>
        <w:t>ARC</w:t>
      </w:r>
      <w:r>
        <w:rPr>
          <w:rFonts w:ascii="Helvetica Neue" w:hAnsi="Helvetica Neue" w:cs="Helvetica Neue"/>
          <w:color w:val="262626"/>
          <w:sz w:val="28"/>
          <w:szCs w:val="28"/>
        </w:rPr>
        <w:t>的全称是</w:t>
      </w:r>
      <w:r>
        <w:rPr>
          <w:rFonts w:ascii="Helvetica Neue" w:hAnsi="Helvetica Neue" w:cs="Helvetica Neue"/>
          <w:color w:val="262626"/>
          <w:sz w:val="28"/>
          <w:szCs w:val="28"/>
        </w:rPr>
        <w:t>“Automatic Reference Counting”——</w:t>
      </w:r>
      <w:r>
        <w:rPr>
          <w:rFonts w:ascii="Helvetica Neue" w:hAnsi="Helvetica Neue" w:cs="Helvetica Neue"/>
          <w:color w:val="262626"/>
          <w:sz w:val="28"/>
          <w:szCs w:val="28"/>
        </w:rPr>
        <w:t>自</w:t>
      </w:r>
      <w:r>
        <w:rPr>
          <w:rFonts w:ascii="宋体" w:eastAsia="宋体" w:hAnsi="宋体" w:cs="宋体" w:hint="eastAsia"/>
          <w:color w:val="262626"/>
          <w:sz w:val="28"/>
          <w:szCs w:val="28"/>
        </w:rPr>
        <w:t>动</w:t>
      </w:r>
      <w:r>
        <w:rPr>
          <w:rFonts w:ascii="Helvetica Neue" w:hAnsi="Helvetica Neue" w:cs="Helvetica Neue"/>
          <w:color w:val="262626"/>
          <w:sz w:val="28"/>
          <w:szCs w:val="28"/>
        </w:rPr>
        <w:t>引用</w:t>
      </w:r>
      <w:r>
        <w:rPr>
          <w:rFonts w:ascii="宋体" w:eastAsia="宋体" w:hAnsi="宋体" w:cs="宋体" w:hint="eastAsia"/>
          <w:color w:val="262626"/>
          <w:sz w:val="28"/>
          <w:szCs w:val="28"/>
        </w:rPr>
        <w:t>计</w:t>
      </w:r>
      <w:r>
        <w:rPr>
          <w:rFonts w:ascii="Helvetica Neue" w:hAnsi="Helvetica Neue" w:cs="Helvetica Neue"/>
          <w:color w:val="262626"/>
          <w:sz w:val="28"/>
          <w:szCs w:val="28"/>
        </w:rPr>
        <w:t>数，它会自</w:t>
      </w:r>
      <w:r>
        <w:rPr>
          <w:rFonts w:ascii="宋体" w:eastAsia="宋体" w:hAnsi="宋体" w:cs="宋体" w:hint="eastAsia"/>
          <w:color w:val="262626"/>
          <w:sz w:val="28"/>
          <w:szCs w:val="28"/>
        </w:rPr>
        <w:t>动</w:t>
      </w:r>
      <w:r>
        <w:rPr>
          <w:rFonts w:ascii="Helvetica Neue" w:hAnsi="Helvetica Neue" w:cs="Helvetica Neue"/>
          <w:color w:val="262626"/>
          <w:sz w:val="28"/>
          <w:szCs w:val="28"/>
        </w:rPr>
        <w:t>的在代</w:t>
      </w:r>
      <w:r>
        <w:rPr>
          <w:rFonts w:ascii="宋体" w:eastAsia="宋体" w:hAnsi="宋体" w:cs="宋体" w:hint="eastAsia"/>
          <w:color w:val="262626"/>
          <w:sz w:val="28"/>
          <w:szCs w:val="28"/>
        </w:rPr>
        <w:t>码</w:t>
      </w:r>
      <w:r>
        <w:rPr>
          <w:rFonts w:ascii="Helvetica Neue" w:hAnsi="Helvetica Neue" w:cs="Helvetica Neue"/>
          <w:color w:val="262626"/>
          <w:sz w:val="28"/>
          <w:szCs w:val="28"/>
        </w:rPr>
        <w:t>中做</w:t>
      </w:r>
      <w:r>
        <w:rPr>
          <w:rFonts w:ascii="Helvetica Neue" w:hAnsi="Helvetica Neue" w:cs="Helvetica Neue"/>
          <w:color w:val="262626"/>
          <w:sz w:val="28"/>
          <w:szCs w:val="28"/>
        </w:rPr>
        <w:t>retain/release</w:t>
      </w:r>
      <w:r>
        <w:rPr>
          <w:rFonts w:ascii="Helvetica Neue" w:hAnsi="Helvetica Neue" w:cs="Helvetica Neue"/>
          <w:color w:val="262626"/>
          <w:sz w:val="28"/>
          <w:szCs w:val="28"/>
        </w:rPr>
        <w:t>工作，开</w:t>
      </w:r>
      <w:r>
        <w:rPr>
          <w:rFonts w:ascii="宋体" w:eastAsia="宋体" w:hAnsi="宋体" w:cs="宋体" w:hint="eastAsia"/>
          <w:color w:val="262626"/>
          <w:sz w:val="28"/>
          <w:szCs w:val="28"/>
        </w:rPr>
        <w:t>发</w:t>
      </w:r>
      <w:r>
        <w:rPr>
          <w:rFonts w:ascii="Helvetica Neue" w:hAnsi="Helvetica Neue" w:cs="Helvetica Neue"/>
          <w:color w:val="262626"/>
          <w:sz w:val="28"/>
          <w:szCs w:val="28"/>
        </w:rPr>
        <w:t>者不用再手</w:t>
      </w:r>
      <w:r>
        <w:rPr>
          <w:rFonts w:ascii="宋体" w:eastAsia="宋体" w:hAnsi="宋体" w:cs="宋体" w:hint="eastAsia"/>
          <w:color w:val="262626"/>
          <w:sz w:val="28"/>
          <w:szCs w:val="28"/>
        </w:rPr>
        <w:t>动处</w:t>
      </w:r>
      <w:r>
        <w:rPr>
          <w:rFonts w:ascii="Helvetica Neue" w:hAnsi="Helvetica Neue" w:cs="Helvetica Neue"/>
          <w:color w:val="262626"/>
          <w:sz w:val="28"/>
          <w:szCs w:val="28"/>
        </w:rPr>
        <w:t>理。</w:t>
      </w:r>
    </w:p>
    <w:p w14:paraId="68E0D55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465FCB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下面是</w:t>
      </w:r>
      <w:r>
        <w:rPr>
          <w:rFonts w:ascii="宋体" w:eastAsia="宋体" w:hAnsi="宋体" w:cs="宋体" w:hint="eastAsia"/>
          <w:color w:val="262626"/>
          <w:sz w:val="28"/>
          <w:szCs w:val="28"/>
        </w:rPr>
        <w:t>创</w:t>
      </w:r>
      <w:r>
        <w:rPr>
          <w:rFonts w:ascii="Helvetica Neue" w:hAnsi="Helvetica Neue" w:cs="Helvetica Neue"/>
          <w:color w:val="262626"/>
          <w:sz w:val="28"/>
          <w:szCs w:val="28"/>
        </w:rPr>
        <w:t>建一个</w:t>
      </w:r>
      <w:r>
        <w:rPr>
          <w:rFonts w:ascii="Helvetica Neue" w:hAnsi="Helvetica Neue" w:cs="Helvetica Neue"/>
          <w:color w:val="262626"/>
          <w:sz w:val="28"/>
          <w:szCs w:val="28"/>
        </w:rPr>
        <w:t>View</w:t>
      </w:r>
      <w:r>
        <w:rPr>
          <w:rFonts w:ascii="Helvetica Neue" w:hAnsi="Helvetica Neue" w:cs="Helvetica Neue"/>
          <w:color w:val="262626"/>
          <w:sz w:val="28"/>
          <w:szCs w:val="28"/>
        </w:rPr>
        <w:t>通用的一些代</w:t>
      </w:r>
      <w:r>
        <w:rPr>
          <w:rFonts w:ascii="宋体" w:eastAsia="宋体" w:hAnsi="宋体" w:cs="宋体" w:hint="eastAsia"/>
          <w:color w:val="262626"/>
          <w:sz w:val="28"/>
          <w:szCs w:val="28"/>
        </w:rPr>
        <w:t>码块</w:t>
      </w:r>
      <w:r>
        <w:rPr>
          <w:rFonts w:ascii="Helvetica Neue" w:hAnsi="Helvetica Neue" w:cs="Helvetica Neue"/>
          <w:color w:val="262626"/>
          <w:sz w:val="28"/>
          <w:szCs w:val="28"/>
        </w:rPr>
        <w:t>：</w:t>
      </w:r>
    </w:p>
    <w:p w14:paraId="279BFD13"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proofErr w:type="spellStart"/>
      <w:r>
        <w:rPr>
          <w:rFonts w:ascii="Courier New" w:hAnsi="Courier New" w:cs="Courier New"/>
        </w:rPr>
        <w:t>UIView</w:t>
      </w:r>
      <w:proofErr w:type="spellEnd"/>
      <w:r>
        <w:rPr>
          <w:rFonts w:ascii="Courier New" w:hAnsi="Courier New" w:cs="Courier New"/>
        </w:rPr>
        <w:t> *view = [[</w:t>
      </w:r>
      <w:proofErr w:type="spellStart"/>
      <w:r>
        <w:rPr>
          <w:rFonts w:ascii="Courier New" w:hAnsi="Courier New" w:cs="Courier New"/>
        </w:rPr>
        <w:t>UIView</w:t>
      </w:r>
      <w:proofErr w:type="spellEnd"/>
      <w:r>
        <w:rPr>
          <w:rFonts w:ascii="Courier New" w:hAnsi="Courier New" w:cs="Courier New"/>
        </w:rPr>
        <w:t> </w:t>
      </w:r>
      <w:proofErr w:type="spellStart"/>
      <w:r>
        <w:rPr>
          <w:rFonts w:ascii="Courier New" w:hAnsi="Courier New" w:cs="Courier New"/>
        </w:rPr>
        <w:t>alloc</w:t>
      </w:r>
      <w:proofErr w:type="spellEnd"/>
      <w:r>
        <w:rPr>
          <w:rFonts w:ascii="Courier New" w:hAnsi="Courier New" w:cs="Courier New"/>
        </w:rPr>
        <w:t>] </w:t>
      </w:r>
      <w:proofErr w:type="spellStart"/>
      <w:r>
        <w:rPr>
          <w:rFonts w:ascii="Courier New" w:hAnsi="Courier New" w:cs="Courier New"/>
        </w:rPr>
        <w:t>init</w:t>
      </w:r>
      <w:proofErr w:type="spellEnd"/>
      <w:r>
        <w:rPr>
          <w:rFonts w:ascii="Courier New" w:hAnsi="Courier New" w:cs="Courier New"/>
        </w:rPr>
        <w:t>];  </w:t>
      </w:r>
    </w:p>
    <w:p w14:paraId="26489586"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xml:space="preserve">// ... </w:t>
      </w:r>
      <w:r>
        <w:rPr>
          <w:rFonts w:ascii="Courier New" w:hAnsi="Courier New" w:cs="Courier New"/>
        </w:rPr>
        <w:t> </w:t>
      </w:r>
    </w:p>
    <w:p w14:paraId="499D046E"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w:t>
      </w:r>
      <w:proofErr w:type="spellStart"/>
      <w:proofErr w:type="gramStart"/>
      <w:r>
        <w:rPr>
          <w:rFonts w:ascii="Courier New" w:hAnsi="Courier New" w:cs="Courier New"/>
        </w:rPr>
        <w:t>self.view</w:t>
      </w:r>
      <w:proofErr w:type="spellEnd"/>
      <w:proofErr w:type="gramEnd"/>
      <w:r>
        <w:rPr>
          <w:rFonts w:ascii="Courier New" w:hAnsi="Courier New" w:cs="Courier New"/>
        </w:rPr>
        <w:t> </w:t>
      </w:r>
      <w:proofErr w:type="spellStart"/>
      <w:r>
        <w:rPr>
          <w:rFonts w:ascii="Courier New" w:hAnsi="Courier New" w:cs="Courier New"/>
        </w:rPr>
        <w:t>addSubview:view</w:t>
      </w:r>
      <w:proofErr w:type="spellEnd"/>
      <w:r>
        <w:rPr>
          <w:rFonts w:ascii="Courier New" w:hAnsi="Courier New" w:cs="Courier New"/>
        </w:rPr>
        <w:t>];  </w:t>
      </w:r>
    </w:p>
    <w:p w14:paraId="27BFC621"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w:t>
      </w:r>
      <w:proofErr w:type="gramStart"/>
      <w:r>
        <w:rPr>
          <w:rFonts w:ascii="Courier New" w:hAnsi="Courier New" w:cs="Courier New"/>
        </w:rPr>
        <w:t>view</w:t>
      </w:r>
      <w:proofErr w:type="gramEnd"/>
      <w:r>
        <w:rPr>
          <w:rFonts w:ascii="Courier New" w:hAnsi="Courier New" w:cs="Courier New"/>
        </w:rPr>
        <w:t> release]; </w:t>
      </w:r>
    </w:p>
    <w:p w14:paraId="0320B57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在上面代</w:t>
      </w:r>
      <w:r>
        <w:rPr>
          <w:rFonts w:ascii="宋体" w:eastAsia="宋体" w:hAnsi="宋体" w:cs="宋体" w:hint="eastAsia"/>
          <w:color w:val="262626"/>
          <w:sz w:val="28"/>
          <w:szCs w:val="28"/>
        </w:rPr>
        <w:t>码结</w:t>
      </w:r>
      <w:r>
        <w:rPr>
          <w:rFonts w:ascii="Helvetica Neue" w:hAnsi="Helvetica Neue" w:cs="Helvetica Neue"/>
          <w:color w:val="262626"/>
          <w:sz w:val="28"/>
          <w:szCs w:val="28"/>
        </w:rPr>
        <w:t>束的地方很容易会忘</w:t>
      </w:r>
      <w:r>
        <w:rPr>
          <w:rFonts w:ascii="宋体" w:eastAsia="宋体" w:hAnsi="宋体" w:cs="宋体" w:hint="eastAsia"/>
          <w:color w:val="262626"/>
          <w:sz w:val="28"/>
          <w:szCs w:val="28"/>
        </w:rPr>
        <w:t>记调</w:t>
      </w:r>
      <w:r>
        <w:rPr>
          <w:rFonts w:ascii="Helvetica Neue" w:hAnsi="Helvetica Neue" w:cs="Helvetica Neue"/>
          <w:color w:val="262626"/>
          <w:sz w:val="28"/>
          <w:szCs w:val="28"/>
        </w:rPr>
        <w:t>用</w:t>
      </w:r>
      <w:r>
        <w:rPr>
          <w:rFonts w:ascii="Helvetica Neue" w:hAnsi="Helvetica Neue" w:cs="Helvetica Neue"/>
          <w:color w:val="262626"/>
          <w:sz w:val="28"/>
          <w:szCs w:val="28"/>
        </w:rPr>
        <w:t>release</w:t>
      </w:r>
      <w:r>
        <w:rPr>
          <w:rFonts w:ascii="Helvetica Neue" w:hAnsi="Helvetica Neue" w:cs="Helvetica Neue"/>
          <w:color w:val="262626"/>
          <w:sz w:val="28"/>
          <w:szCs w:val="28"/>
        </w:rPr>
        <w:t>。不</w:t>
      </w:r>
      <w:r>
        <w:rPr>
          <w:rFonts w:ascii="宋体" w:eastAsia="宋体" w:hAnsi="宋体" w:cs="宋体" w:hint="eastAsia"/>
          <w:color w:val="262626"/>
          <w:sz w:val="28"/>
          <w:szCs w:val="28"/>
        </w:rPr>
        <w:t>过</w:t>
      </w:r>
      <w:r>
        <w:rPr>
          <w:rFonts w:ascii="Helvetica Neue" w:hAnsi="Helvetica Neue" w:cs="Helvetica Neue"/>
          <w:color w:val="262626"/>
          <w:sz w:val="28"/>
          <w:szCs w:val="28"/>
        </w:rPr>
        <w:t>当使用</w:t>
      </w:r>
      <w:r>
        <w:rPr>
          <w:rFonts w:ascii="Helvetica Neue" w:hAnsi="Helvetica Neue" w:cs="Helvetica Neue"/>
          <w:color w:val="262626"/>
          <w:sz w:val="28"/>
          <w:szCs w:val="28"/>
        </w:rPr>
        <w:t>ARC</w:t>
      </w:r>
      <w:r>
        <w:rPr>
          <w:rFonts w:ascii="宋体" w:eastAsia="宋体" w:hAnsi="宋体" w:cs="宋体" w:hint="eastAsia"/>
          <w:color w:val="262626"/>
          <w:sz w:val="28"/>
          <w:szCs w:val="28"/>
        </w:rPr>
        <w:t>时</w:t>
      </w:r>
      <w:r>
        <w:rPr>
          <w:rFonts w:ascii="Helvetica Neue" w:hAnsi="Helvetica Neue" w:cs="Helvetica Neue"/>
          <w:color w:val="262626"/>
          <w:sz w:val="28"/>
          <w:szCs w:val="28"/>
        </w:rPr>
        <w:t>，</w:t>
      </w:r>
      <w:r>
        <w:rPr>
          <w:rFonts w:ascii="Helvetica Neue" w:hAnsi="Helvetica Neue" w:cs="Helvetica Neue"/>
          <w:color w:val="262626"/>
          <w:sz w:val="28"/>
          <w:szCs w:val="28"/>
        </w:rPr>
        <w:t>ARC</w:t>
      </w:r>
      <w:r>
        <w:rPr>
          <w:rFonts w:ascii="Helvetica Neue" w:hAnsi="Helvetica Neue" w:cs="Helvetica Neue"/>
          <w:color w:val="262626"/>
          <w:sz w:val="28"/>
          <w:szCs w:val="28"/>
        </w:rPr>
        <w:t>会在后台自</w:t>
      </w:r>
      <w:r>
        <w:rPr>
          <w:rFonts w:ascii="宋体" w:eastAsia="宋体" w:hAnsi="宋体" w:cs="宋体" w:hint="eastAsia"/>
          <w:color w:val="262626"/>
          <w:sz w:val="28"/>
          <w:szCs w:val="28"/>
        </w:rPr>
        <w:t>动</w:t>
      </w:r>
      <w:r>
        <w:rPr>
          <w:rFonts w:ascii="Helvetica Neue" w:hAnsi="Helvetica Neue" w:cs="Helvetica Neue"/>
          <w:color w:val="262626"/>
          <w:sz w:val="28"/>
          <w:szCs w:val="28"/>
        </w:rPr>
        <w:t>的帮你</w:t>
      </w:r>
      <w:r>
        <w:rPr>
          <w:rFonts w:ascii="宋体" w:eastAsia="宋体" w:hAnsi="宋体" w:cs="宋体" w:hint="eastAsia"/>
          <w:color w:val="262626"/>
          <w:sz w:val="28"/>
          <w:szCs w:val="28"/>
        </w:rPr>
        <w:t>调</w:t>
      </w:r>
      <w:r>
        <w:rPr>
          <w:rFonts w:ascii="Helvetica Neue" w:hAnsi="Helvetica Neue" w:cs="Helvetica Neue"/>
          <w:color w:val="262626"/>
          <w:sz w:val="28"/>
          <w:szCs w:val="28"/>
        </w:rPr>
        <w:t>用</w:t>
      </w:r>
      <w:r>
        <w:rPr>
          <w:rFonts w:ascii="Helvetica Neue" w:hAnsi="Helvetica Neue" w:cs="Helvetica Neue"/>
          <w:color w:val="262626"/>
          <w:sz w:val="28"/>
          <w:szCs w:val="28"/>
        </w:rPr>
        <w:t>release</w:t>
      </w:r>
      <w:r>
        <w:rPr>
          <w:rFonts w:ascii="Helvetica Neue" w:hAnsi="Helvetica Neue" w:cs="Helvetica Neue"/>
          <w:color w:val="262626"/>
          <w:sz w:val="28"/>
          <w:szCs w:val="28"/>
        </w:rPr>
        <w:t>。</w:t>
      </w:r>
    </w:p>
    <w:p w14:paraId="18DF133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40EFFAA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ARC</w:t>
      </w:r>
      <w:r>
        <w:rPr>
          <w:rFonts w:ascii="Helvetica Neue" w:hAnsi="Helvetica Neue" w:cs="Helvetica Neue"/>
          <w:color w:val="262626"/>
          <w:sz w:val="28"/>
          <w:szCs w:val="28"/>
        </w:rPr>
        <w:t>除了能避免内存泄露外，</w:t>
      </w:r>
      <w:r>
        <w:rPr>
          <w:rFonts w:ascii="宋体" w:eastAsia="宋体" w:hAnsi="宋体" w:cs="宋体" w:hint="eastAsia"/>
          <w:color w:val="262626"/>
          <w:sz w:val="28"/>
          <w:szCs w:val="28"/>
        </w:rPr>
        <w:t>还</w:t>
      </w:r>
      <w:r>
        <w:rPr>
          <w:rFonts w:ascii="Helvetica Neue" w:hAnsi="Helvetica Neue" w:cs="Helvetica Neue"/>
          <w:color w:val="262626"/>
          <w:sz w:val="28"/>
          <w:szCs w:val="28"/>
        </w:rPr>
        <w:t>有助于程序性能的提升：当程序中的</w:t>
      </w:r>
      <w:r>
        <w:rPr>
          <w:rFonts w:ascii="宋体" w:eastAsia="宋体" w:hAnsi="宋体" w:cs="宋体" w:hint="eastAsia"/>
          <w:color w:val="262626"/>
          <w:sz w:val="28"/>
          <w:szCs w:val="28"/>
        </w:rPr>
        <w:t>对</w:t>
      </w:r>
      <w:r>
        <w:rPr>
          <w:rFonts w:ascii="Helvetica Neue" w:hAnsi="Helvetica Neue" w:cs="Helvetica Neue"/>
          <w:color w:val="262626"/>
          <w:sz w:val="28"/>
          <w:szCs w:val="28"/>
        </w:rPr>
        <w:t>象不再需要的</w:t>
      </w:r>
      <w:r>
        <w:rPr>
          <w:rFonts w:ascii="宋体" w:eastAsia="宋体" w:hAnsi="宋体" w:cs="宋体" w:hint="eastAsia"/>
          <w:color w:val="262626"/>
          <w:sz w:val="28"/>
          <w:szCs w:val="28"/>
        </w:rPr>
        <w:t>时</w:t>
      </w:r>
      <w:r>
        <w:rPr>
          <w:rFonts w:ascii="Helvetica Neue" w:hAnsi="Helvetica Neue" w:cs="Helvetica Neue"/>
          <w:color w:val="262626"/>
          <w:sz w:val="28"/>
          <w:szCs w:val="28"/>
        </w:rPr>
        <w:t>候，</w:t>
      </w:r>
      <w:r>
        <w:rPr>
          <w:rFonts w:ascii="Helvetica Neue" w:hAnsi="Helvetica Neue" w:cs="Helvetica Neue"/>
          <w:color w:val="262626"/>
          <w:sz w:val="28"/>
          <w:szCs w:val="28"/>
        </w:rPr>
        <w:t>ARC</w:t>
      </w:r>
      <w:r>
        <w:rPr>
          <w:rFonts w:ascii="Helvetica Neue" w:hAnsi="Helvetica Neue" w:cs="Helvetica Neue"/>
          <w:color w:val="262626"/>
          <w:sz w:val="28"/>
          <w:szCs w:val="28"/>
        </w:rPr>
        <w:t>会自</w:t>
      </w:r>
      <w:r>
        <w:rPr>
          <w:rFonts w:ascii="宋体" w:eastAsia="宋体" w:hAnsi="宋体" w:cs="宋体" w:hint="eastAsia"/>
          <w:color w:val="262626"/>
          <w:sz w:val="28"/>
          <w:szCs w:val="28"/>
        </w:rPr>
        <w:t>动销毁对</w:t>
      </w:r>
      <w:r>
        <w:rPr>
          <w:rFonts w:ascii="Helvetica Neue" w:hAnsi="Helvetica Neue" w:cs="Helvetica Neue"/>
          <w:color w:val="262626"/>
          <w:sz w:val="28"/>
          <w:szCs w:val="28"/>
        </w:rPr>
        <w:t>象。所以，你</w:t>
      </w:r>
      <w:r>
        <w:rPr>
          <w:rFonts w:ascii="宋体" w:eastAsia="宋体" w:hAnsi="宋体" w:cs="宋体" w:hint="eastAsia"/>
          <w:color w:val="262626"/>
          <w:sz w:val="28"/>
          <w:szCs w:val="28"/>
        </w:rPr>
        <w:t>应该</w:t>
      </w:r>
      <w:r>
        <w:rPr>
          <w:rFonts w:ascii="Helvetica Neue" w:hAnsi="Helvetica Neue" w:cs="Helvetica Neue"/>
          <w:color w:val="262626"/>
          <w:sz w:val="28"/>
          <w:szCs w:val="28"/>
        </w:rPr>
        <w:t>在工程中使用</w:t>
      </w:r>
      <w:r>
        <w:rPr>
          <w:rFonts w:ascii="Helvetica Neue" w:hAnsi="Helvetica Neue" w:cs="Helvetica Neue"/>
          <w:color w:val="262626"/>
          <w:sz w:val="28"/>
          <w:szCs w:val="28"/>
        </w:rPr>
        <w:t>ARC</w:t>
      </w:r>
      <w:r>
        <w:rPr>
          <w:rFonts w:ascii="Helvetica Neue" w:hAnsi="Helvetica Neue" w:cs="Helvetica Neue"/>
          <w:color w:val="262626"/>
          <w:sz w:val="28"/>
          <w:szCs w:val="28"/>
        </w:rPr>
        <w:t>。</w:t>
      </w:r>
    </w:p>
    <w:p w14:paraId="517067F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051FDA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下面是学</w:t>
      </w:r>
      <w:r>
        <w:rPr>
          <w:rFonts w:ascii="宋体" w:eastAsia="宋体" w:hAnsi="宋体" w:cs="宋体" w:hint="eastAsia"/>
          <w:color w:val="262626"/>
          <w:sz w:val="28"/>
          <w:szCs w:val="28"/>
        </w:rPr>
        <w:t>习</w:t>
      </w:r>
      <w:r>
        <w:rPr>
          <w:rFonts w:ascii="Helvetica Neue" w:hAnsi="Helvetica Neue" w:cs="Helvetica Neue"/>
          <w:color w:val="262626"/>
          <w:sz w:val="28"/>
          <w:szCs w:val="28"/>
        </w:rPr>
        <w:t>ARC</w:t>
      </w:r>
      <w:r>
        <w:rPr>
          <w:rFonts w:ascii="Helvetica Neue" w:hAnsi="Helvetica Neue" w:cs="Helvetica Neue"/>
          <w:color w:val="262626"/>
          <w:sz w:val="28"/>
          <w:szCs w:val="28"/>
        </w:rPr>
        <w:t>的一些</w:t>
      </w:r>
      <w:r>
        <w:rPr>
          <w:rFonts w:ascii="宋体" w:eastAsia="宋体" w:hAnsi="宋体" w:cs="宋体" w:hint="eastAsia"/>
          <w:color w:val="262626"/>
          <w:sz w:val="28"/>
          <w:szCs w:val="28"/>
        </w:rPr>
        <w:t>资</w:t>
      </w:r>
      <w:r>
        <w:rPr>
          <w:rFonts w:ascii="Helvetica Neue" w:hAnsi="Helvetica Neue" w:cs="Helvetica Neue"/>
          <w:color w:val="262626"/>
          <w:sz w:val="28"/>
          <w:szCs w:val="28"/>
        </w:rPr>
        <w:t>源：</w:t>
      </w:r>
    </w:p>
    <w:p w14:paraId="447D8221" w14:textId="77777777" w:rsidR="00FE3756" w:rsidRDefault="00211462" w:rsidP="00FE3756">
      <w:pPr>
        <w:widowControl w:val="0"/>
        <w:autoSpaceDE w:val="0"/>
        <w:autoSpaceDN w:val="0"/>
        <w:adjustRightInd w:val="0"/>
        <w:rPr>
          <w:rFonts w:ascii="Helvetica Neue" w:hAnsi="Helvetica Neue" w:cs="Helvetica Neue"/>
          <w:color w:val="262626"/>
          <w:sz w:val="28"/>
          <w:szCs w:val="28"/>
        </w:rPr>
      </w:pPr>
      <w:hyperlink r:id="rId6" w:anchor="releasenotes/ObjectiveC/RN-TransitioningToARC/Introduction/Introduction.html" w:history="1">
        <w:r w:rsidR="00FE3756">
          <w:rPr>
            <w:rFonts w:ascii="Helvetica Neue" w:hAnsi="Helvetica Neue" w:cs="Helvetica Neue"/>
            <w:color w:val="0000FF"/>
          </w:rPr>
          <w:t>苹果的官方文档</w:t>
        </w:r>
      </w:hyperlink>
    </w:p>
    <w:p w14:paraId="1DF6133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roofErr w:type="spellStart"/>
      <w:r w:rsidR="00211462">
        <w:fldChar w:fldCharType="begin"/>
      </w:r>
      <w:r w:rsidR="00211462">
        <w:instrText xml:space="preserve"> HYPERLINK "http://www.raywenderlich.com/5677/beginning-arc-in-ios-5-part-1" </w:instrText>
      </w:r>
      <w:r w:rsidR="00211462">
        <w:fldChar w:fldCharType="separate"/>
      </w:r>
      <w:r>
        <w:rPr>
          <w:rFonts w:ascii="Helvetica Neue" w:hAnsi="Helvetica Neue" w:cs="Helvetica Neue"/>
          <w:color w:val="0000FF"/>
        </w:rPr>
        <w:t>Matthijs</w:t>
      </w:r>
      <w:proofErr w:type="spellEnd"/>
      <w:r>
        <w:rPr>
          <w:rFonts w:ascii="Helvetica Neue" w:hAnsi="Helvetica Neue" w:cs="Helvetica Neue"/>
          <w:color w:val="0000FF"/>
        </w:rPr>
        <w:t xml:space="preserve"> </w:t>
      </w:r>
      <w:proofErr w:type="spellStart"/>
      <w:r>
        <w:rPr>
          <w:rFonts w:ascii="Helvetica Neue" w:hAnsi="Helvetica Neue" w:cs="Helvetica Neue"/>
          <w:color w:val="0000FF"/>
        </w:rPr>
        <w:t>Hollemans</w:t>
      </w:r>
      <w:proofErr w:type="spellEnd"/>
      <w:r>
        <w:rPr>
          <w:rFonts w:ascii="Helvetica Neue" w:hAnsi="Helvetica Neue" w:cs="Helvetica Neue"/>
          <w:color w:val="0000FF"/>
        </w:rPr>
        <w:t>的初</w:t>
      </w:r>
      <w:r>
        <w:rPr>
          <w:rFonts w:ascii="宋体" w:eastAsia="宋体" w:hAnsi="宋体" w:cs="宋体" w:hint="eastAsia"/>
          <w:color w:val="0000FF"/>
        </w:rPr>
        <w:t>级</w:t>
      </w:r>
      <w:r>
        <w:rPr>
          <w:rFonts w:ascii="Helvetica Neue" w:hAnsi="Helvetica Neue" w:cs="Helvetica Neue"/>
          <w:color w:val="0000FF"/>
        </w:rPr>
        <w:t>ARC</w:t>
      </w:r>
      <w:r w:rsidR="00211462">
        <w:rPr>
          <w:rFonts w:ascii="Helvetica Neue" w:hAnsi="Helvetica Neue" w:cs="Helvetica Neue"/>
          <w:color w:val="0000FF"/>
        </w:rPr>
        <w:fldChar w:fldCharType="end"/>
      </w:r>
    </w:p>
    <w:p w14:paraId="044CF08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 Tony </w:t>
      </w:r>
      <w:proofErr w:type="spellStart"/>
      <w:r>
        <w:rPr>
          <w:rFonts w:ascii="Helvetica Neue" w:hAnsi="Helvetica Neue" w:cs="Helvetica Neue"/>
          <w:color w:val="262626"/>
          <w:sz w:val="28"/>
          <w:szCs w:val="28"/>
        </w:rPr>
        <w:t>Dahbura</w:t>
      </w:r>
      <w:proofErr w:type="spellEnd"/>
      <w:r>
        <w:rPr>
          <w:rFonts w:ascii="Helvetica Neue" w:hAnsi="Helvetica Neue" w:cs="Helvetica Neue"/>
          <w:color w:val="262626"/>
          <w:sz w:val="28"/>
          <w:szCs w:val="28"/>
        </w:rPr>
        <w:t>的</w:t>
      </w:r>
      <w:r w:rsidR="00211462">
        <w:fldChar w:fldCharType="begin"/>
      </w:r>
      <w:r w:rsidR="00211462">
        <w:instrText xml:space="preserve"> HYPERLINK "http://www.raywenderlich.com/23854/arc-and-cocos2d-v2-x" </w:instrText>
      </w:r>
      <w:r w:rsidR="00211462">
        <w:fldChar w:fldCharType="separate"/>
      </w:r>
      <w:r>
        <w:rPr>
          <w:rFonts w:ascii="Helvetica Neue" w:hAnsi="Helvetica Neue" w:cs="Helvetica Neue"/>
          <w:color w:val="0000FF"/>
        </w:rPr>
        <w:t>如何在</w:t>
      </w:r>
      <w:r>
        <w:rPr>
          <w:rFonts w:ascii="Helvetica Neue" w:hAnsi="Helvetica Neue" w:cs="Helvetica Neue"/>
          <w:color w:val="0000FF"/>
        </w:rPr>
        <w:t>Cocos2D 2.X</w:t>
      </w:r>
      <w:r>
        <w:rPr>
          <w:rFonts w:ascii="Helvetica Neue" w:hAnsi="Helvetica Neue" w:cs="Helvetica Neue"/>
          <w:color w:val="0000FF"/>
        </w:rPr>
        <w:t>工程中使用</w:t>
      </w:r>
      <w:r>
        <w:rPr>
          <w:rFonts w:ascii="Helvetica Neue" w:hAnsi="Helvetica Neue" w:cs="Helvetica Neue"/>
          <w:color w:val="0000FF"/>
        </w:rPr>
        <w:t>ARC</w:t>
      </w:r>
      <w:r w:rsidR="00211462">
        <w:rPr>
          <w:rFonts w:ascii="Helvetica Neue" w:hAnsi="Helvetica Neue" w:cs="Helvetica Neue"/>
          <w:color w:val="0000FF"/>
        </w:rPr>
        <w:fldChar w:fldCharType="end"/>
      </w:r>
    </w:p>
    <w:p w14:paraId="16B4AEC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color w:val="262626"/>
          <w:sz w:val="28"/>
          <w:szCs w:val="28"/>
        </w:rPr>
        <w:t>如果你仍然不确定</w:t>
      </w:r>
      <w:r>
        <w:rPr>
          <w:rFonts w:ascii="Helvetica Neue" w:hAnsi="Helvetica Neue" w:cs="Helvetica Neue"/>
          <w:color w:val="262626"/>
          <w:sz w:val="28"/>
          <w:szCs w:val="28"/>
        </w:rPr>
        <w:t>ARC</w:t>
      </w:r>
      <w:r>
        <w:rPr>
          <w:rFonts w:ascii="宋体" w:eastAsia="宋体" w:hAnsi="宋体" w:cs="宋体" w:hint="eastAsia"/>
          <w:color w:val="262626"/>
          <w:sz w:val="28"/>
          <w:szCs w:val="28"/>
        </w:rPr>
        <w:t>带</w:t>
      </w:r>
      <w:r>
        <w:rPr>
          <w:rFonts w:ascii="Helvetica Neue" w:hAnsi="Helvetica Neue" w:cs="Helvetica Neue"/>
          <w:color w:val="262626"/>
          <w:sz w:val="28"/>
          <w:szCs w:val="28"/>
        </w:rPr>
        <w:t>来的好</w:t>
      </w:r>
      <w:r>
        <w:rPr>
          <w:rFonts w:ascii="宋体" w:eastAsia="宋体" w:hAnsi="宋体" w:cs="宋体" w:hint="eastAsia"/>
          <w:color w:val="262626"/>
          <w:sz w:val="28"/>
          <w:szCs w:val="28"/>
        </w:rPr>
        <w:t>处</w:t>
      </w:r>
      <w:r>
        <w:rPr>
          <w:rFonts w:ascii="Helvetica Neue" w:hAnsi="Helvetica Neue" w:cs="Helvetica Neue"/>
          <w:color w:val="262626"/>
          <w:sz w:val="28"/>
          <w:szCs w:val="28"/>
        </w:rPr>
        <w:t>，那么看一些</w:t>
      </w:r>
      <w:r>
        <w:rPr>
          <w:rFonts w:ascii="宋体" w:eastAsia="宋体" w:hAnsi="宋体" w:cs="宋体" w:hint="eastAsia"/>
          <w:color w:val="262626"/>
          <w:sz w:val="28"/>
          <w:szCs w:val="28"/>
        </w:rPr>
        <w:t>这</w:t>
      </w:r>
      <w:r>
        <w:rPr>
          <w:rFonts w:ascii="Helvetica Neue" w:hAnsi="Helvetica Neue" w:cs="Helvetica Neue"/>
          <w:color w:val="262626"/>
          <w:sz w:val="28"/>
          <w:szCs w:val="28"/>
        </w:rPr>
        <w:t>篇文章：</w:t>
      </w:r>
      <w:r w:rsidR="00211462">
        <w:fldChar w:fldCharType="begin"/>
      </w:r>
      <w:r w:rsidR="00211462">
        <w:instrText xml:space="preserve"> HYPERLINK "http://www.learn-cocos2d.com/2012/06/mythbusting-8-reasons-arc/" </w:instrText>
      </w:r>
      <w:r w:rsidR="00211462">
        <w:fldChar w:fldCharType="separate"/>
      </w:r>
      <w:r>
        <w:rPr>
          <w:rFonts w:ascii="Helvetica Neue" w:hAnsi="Helvetica Neue" w:cs="Helvetica Neue"/>
          <w:color w:val="0000FF"/>
        </w:rPr>
        <w:t>8</w:t>
      </w:r>
      <w:r>
        <w:rPr>
          <w:rFonts w:ascii="Helvetica Neue" w:hAnsi="Helvetica Neue" w:cs="Helvetica Neue"/>
          <w:color w:val="0000FF"/>
        </w:rPr>
        <w:t>个关于</w:t>
      </w:r>
      <w:r>
        <w:rPr>
          <w:rFonts w:ascii="Helvetica Neue" w:hAnsi="Helvetica Neue" w:cs="Helvetica Neue"/>
          <w:color w:val="0000FF"/>
        </w:rPr>
        <w:t>ARC</w:t>
      </w:r>
      <w:r>
        <w:rPr>
          <w:rFonts w:ascii="Helvetica Neue" w:hAnsi="Helvetica Neue" w:cs="Helvetica Neue"/>
          <w:color w:val="0000FF"/>
        </w:rPr>
        <w:t>的神</w:t>
      </w:r>
      <w:r>
        <w:rPr>
          <w:rFonts w:ascii="宋体" w:eastAsia="宋体" w:hAnsi="宋体" w:cs="宋体" w:hint="eastAsia"/>
          <w:color w:val="0000FF"/>
        </w:rPr>
        <w:t>话</w:t>
      </w:r>
      <w:r w:rsidR="00211462">
        <w:rPr>
          <w:rFonts w:ascii="宋体" w:eastAsia="宋体" w:hAnsi="宋体" w:cs="宋体"/>
          <w:color w:val="0000FF"/>
        </w:rPr>
        <w:fldChar w:fldCharType="end"/>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能</w:t>
      </w:r>
      <w:r>
        <w:rPr>
          <w:rFonts w:ascii="宋体" w:eastAsia="宋体" w:hAnsi="宋体" w:cs="宋体" w:hint="eastAsia"/>
          <w:color w:val="262626"/>
          <w:sz w:val="28"/>
          <w:szCs w:val="28"/>
        </w:rPr>
        <w:t>够让</w:t>
      </w:r>
      <w:r>
        <w:rPr>
          <w:rFonts w:ascii="Helvetica Neue" w:hAnsi="Helvetica Neue" w:cs="Helvetica Neue"/>
          <w:color w:val="262626"/>
          <w:sz w:val="28"/>
          <w:szCs w:val="28"/>
        </w:rPr>
        <w:t>你相信你</w:t>
      </w:r>
      <w:r>
        <w:rPr>
          <w:rFonts w:ascii="宋体" w:eastAsia="宋体" w:hAnsi="宋体" w:cs="宋体" w:hint="eastAsia"/>
          <w:color w:val="262626"/>
          <w:sz w:val="28"/>
          <w:szCs w:val="28"/>
        </w:rPr>
        <w:t>应该</w:t>
      </w:r>
      <w:r>
        <w:rPr>
          <w:rFonts w:ascii="Helvetica Neue" w:hAnsi="Helvetica Neue" w:cs="Helvetica Neue"/>
          <w:color w:val="262626"/>
          <w:sz w:val="28"/>
          <w:szCs w:val="28"/>
        </w:rPr>
        <w:t>在工程中使用</w:t>
      </w:r>
      <w:r>
        <w:rPr>
          <w:rFonts w:ascii="Helvetica Neue" w:hAnsi="Helvetica Neue" w:cs="Helvetica Neue"/>
          <w:color w:val="262626"/>
          <w:sz w:val="28"/>
          <w:szCs w:val="28"/>
        </w:rPr>
        <w:t>ARC</w:t>
      </w:r>
      <w:r>
        <w:rPr>
          <w:rFonts w:ascii="Helvetica Neue" w:hAnsi="Helvetica Neue" w:cs="Helvetica Neue"/>
          <w:color w:val="262626"/>
          <w:sz w:val="28"/>
          <w:szCs w:val="28"/>
        </w:rPr>
        <w:t>！</w:t>
      </w:r>
    </w:p>
    <w:p w14:paraId="2CA10D0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宋体" w:eastAsia="宋体" w:hAnsi="宋体" w:cs="宋体" w:hint="eastAsia"/>
          <w:color w:val="262626"/>
          <w:sz w:val="28"/>
          <w:szCs w:val="28"/>
        </w:rPr>
        <w:t>值</w:t>
      </w:r>
      <w:r>
        <w:rPr>
          <w:rFonts w:ascii="Helvetica Neue" w:hAnsi="Helvetica Neue" w:cs="Helvetica Neue"/>
          <w:color w:val="262626"/>
          <w:sz w:val="28"/>
          <w:szCs w:val="28"/>
        </w:rPr>
        <w:t>得注意的是，</w:t>
      </w:r>
      <w:r>
        <w:rPr>
          <w:rFonts w:ascii="Helvetica Neue" w:hAnsi="Helvetica Neue" w:cs="Helvetica Neue"/>
          <w:color w:val="262626"/>
          <w:sz w:val="28"/>
          <w:szCs w:val="28"/>
        </w:rPr>
        <w:t>ARC</w:t>
      </w:r>
      <w:r>
        <w:rPr>
          <w:rFonts w:ascii="Helvetica Neue" w:hAnsi="Helvetica Neue" w:cs="Helvetica Neue"/>
          <w:color w:val="262626"/>
          <w:sz w:val="28"/>
          <w:szCs w:val="28"/>
        </w:rPr>
        <w:t>并不能避免所有的内存泄露。使用</w:t>
      </w:r>
      <w:r>
        <w:rPr>
          <w:rFonts w:ascii="Helvetica Neue" w:hAnsi="Helvetica Neue" w:cs="Helvetica Neue"/>
          <w:color w:val="262626"/>
          <w:sz w:val="28"/>
          <w:szCs w:val="28"/>
        </w:rPr>
        <w:t>ARC</w:t>
      </w:r>
      <w:r>
        <w:rPr>
          <w:rFonts w:ascii="Helvetica Neue" w:hAnsi="Helvetica Neue" w:cs="Helvetica Neue"/>
          <w:color w:val="262626"/>
          <w:sz w:val="28"/>
          <w:szCs w:val="28"/>
        </w:rPr>
        <w:t>之后，工程中可能</w:t>
      </w:r>
      <w:r>
        <w:rPr>
          <w:rFonts w:ascii="宋体" w:eastAsia="宋体" w:hAnsi="宋体" w:cs="宋体" w:hint="eastAsia"/>
          <w:color w:val="262626"/>
          <w:sz w:val="28"/>
          <w:szCs w:val="28"/>
        </w:rPr>
        <w:t>还</w:t>
      </w:r>
      <w:r>
        <w:rPr>
          <w:rFonts w:ascii="Helvetica Neue" w:hAnsi="Helvetica Neue" w:cs="Helvetica Neue"/>
          <w:color w:val="262626"/>
          <w:sz w:val="28"/>
          <w:szCs w:val="28"/>
        </w:rPr>
        <w:t>会有内存泄露，不</w:t>
      </w:r>
      <w:r>
        <w:rPr>
          <w:rFonts w:ascii="宋体" w:eastAsia="宋体" w:hAnsi="宋体" w:cs="宋体" w:hint="eastAsia"/>
          <w:color w:val="262626"/>
          <w:sz w:val="28"/>
          <w:szCs w:val="28"/>
        </w:rPr>
        <w:t>过</w:t>
      </w:r>
      <w:r>
        <w:rPr>
          <w:rFonts w:ascii="Helvetica Neue" w:hAnsi="Helvetica Neue" w:cs="Helvetica Neue"/>
          <w:color w:val="262626"/>
          <w:sz w:val="28"/>
          <w:szCs w:val="28"/>
        </w:rPr>
        <w:t>引起</w:t>
      </w:r>
      <w:r>
        <w:rPr>
          <w:rFonts w:ascii="宋体" w:eastAsia="宋体" w:hAnsi="宋体" w:cs="宋体" w:hint="eastAsia"/>
          <w:color w:val="262626"/>
          <w:sz w:val="28"/>
          <w:szCs w:val="28"/>
        </w:rPr>
        <w:t>这</w:t>
      </w:r>
      <w:r>
        <w:rPr>
          <w:rFonts w:ascii="Helvetica Neue" w:hAnsi="Helvetica Neue" w:cs="Helvetica Neue"/>
          <w:color w:val="262626"/>
          <w:sz w:val="28"/>
          <w:szCs w:val="28"/>
        </w:rPr>
        <w:t>些内存泄露的主要原因是：</w:t>
      </w:r>
      <w:r>
        <w:rPr>
          <w:rFonts w:ascii="Helvetica Neue" w:hAnsi="Helvetica Neue" w:cs="Helvetica Neue"/>
          <w:color w:val="262626"/>
          <w:sz w:val="28"/>
          <w:szCs w:val="28"/>
        </w:rPr>
        <w:t>block</w:t>
      </w:r>
      <w:r>
        <w:rPr>
          <w:rFonts w:ascii="Helvetica Neue" w:hAnsi="Helvetica Neue" w:cs="Helvetica Neue"/>
          <w:color w:val="262626"/>
          <w:sz w:val="28"/>
          <w:szCs w:val="28"/>
        </w:rPr>
        <w:t>，</w:t>
      </w:r>
      <w:r>
        <w:rPr>
          <w:rFonts w:ascii="Helvetica Neue" w:hAnsi="Helvetica Neue" w:cs="Helvetica Neue"/>
          <w:color w:val="262626"/>
          <w:sz w:val="28"/>
          <w:szCs w:val="28"/>
        </w:rPr>
        <w:t>retain</w:t>
      </w:r>
      <w:r>
        <w:rPr>
          <w:rFonts w:ascii="Helvetica Neue" w:hAnsi="Helvetica Neue" w:cs="Helvetica Neue"/>
          <w:color w:val="262626"/>
          <w:sz w:val="28"/>
          <w:szCs w:val="28"/>
        </w:rPr>
        <w:t>循</w:t>
      </w:r>
      <w:r>
        <w:rPr>
          <w:rFonts w:ascii="宋体" w:eastAsia="宋体" w:hAnsi="宋体" w:cs="宋体" w:hint="eastAsia"/>
          <w:color w:val="262626"/>
          <w:sz w:val="28"/>
          <w:szCs w:val="28"/>
        </w:rPr>
        <w:t>环</w:t>
      </w:r>
      <w:r>
        <w:rPr>
          <w:rFonts w:ascii="Helvetica Neue" w:hAnsi="Helvetica Neue" w:cs="Helvetica Neue"/>
          <w:color w:val="262626"/>
          <w:sz w:val="28"/>
          <w:szCs w:val="28"/>
        </w:rPr>
        <w:t>，</w:t>
      </w:r>
      <w:r>
        <w:rPr>
          <w:rFonts w:ascii="宋体" w:eastAsia="宋体" w:hAnsi="宋体" w:cs="宋体" w:hint="eastAsia"/>
          <w:color w:val="262626"/>
          <w:sz w:val="28"/>
          <w:szCs w:val="28"/>
        </w:rPr>
        <w:t>对</w:t>
      </w:r>
      <w:proofErr w:type="spellStart"/>
      <w:r>
        <w:rPr>
          <w:rFonts w:ascii="Helvetica Neue" w:hAnsi="Helvetica Neue" w:cs="Helvetica Neue"/>
          <w:color w:val="262626"/>
          <w:sz w:val="28"/>
          <w:szCs w:val="28"/>
        </w:rPr>
        <w:t>CoreFoundation</w:t>
      </w:r>
      <w:proofErr w:type="spellEnd"/>
      <w:r>
        <w:rPr>
          <w:rFonts w:ascii="宋体" w:eastAsia="宋体" w:hAnsi="宋体" w:cs="宋体" w:hint="eastAsia"/>
          <w:color w:val="262626"/>
          <w:sz w:val="28"/>
          <w:szCs w:val="28"/>
        </w:rPr>
        <w:t>对</w:t>
      </w:r>
      <w:r>
        <w:rPr>
          <w:rFonts w:ascii="Helvetica Neue" w:hAnsi="Helvetica Neue" w:cs="Helvetica Neue"/>
          <w:color w:val="262626"/>
          <w:sz w:val="28"/>
          <w:szCs w:val="28"/>
        </w:rPr>
        <w:t>象（通常是</w:t>
      </w:r>
      <w:r>
        <w:rPr>
          <w:rFonts w:ascii="Helvetica Neue" w:hAnsi="Helvetica Neue" w:cs="Helvetica Neue"/>
          <w:color w:val="262626"/>
          <w:sz w:val="28"/>
          <w:szCs w:val="28"/>
        </w:rPr>
        <w:t>C</w:t>
      </w:r>
      <w:r>
        <w:rPr>
          <w:rFonts w:ascii="宋体" w:eastAsia="宋体" w:hAnsi="宋体" w:cs="宋体" w:hint="eastAsia"/>
          <w:color w:val="262626"/>
          <w:sz w:val="28"/>
          <w:szCs w:val="28"/>
        </w:rPr>
        <w:t>结</w:t>
      </w:r>
      <w:r>
        <w:rPr>
          <w:rFonts w:ascii="Helvetica Neue" w:hAnsi="Helvetica Neue" w:cs="Helvetica Neue"/>
          <w:color w:val="262626"/>
          <w:sz w:val="28"/>
          <w:szCs w:val="28"/>
        </w:rPr>
        <w:t>构）管理不善，以及真的是代</w:t>
      </w:r>
      <w:r>
        <w:rPr>
          <w:rFonts w:ascii="宋体" w:eastAsia="宋体" w:hAnsi="宋体" w:cs="宋体" w:hint="eastAsia"/>
          <w:color w:val="262626"/>
          <w:sz w:val="28"/>
          <w:szCs w:val="28"/>
        </w:rPr>
        <w:t>码</w:t>
      </w:r>
      <w:r>
        <w:rPr>
          <w:rFonts w:ascii="Helvetica Neue" w:hAnsi="Helvetica Neue" w:cs="Helvetica Neue"/>
          <w:color w:val="262626"/>
          <w:sz w:val="28"/>
          <w:szCs w:val="28"/>
        </w:rPr>
        <w:t>没写好。</w:t>
      </w:r>
    </w:p>
    <w:p w14:paraId="397DF3D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宋体" w:eastAsia="宋体" w:hAnsi="宋体" w:cs="宋体" w:hint="eastAsia"/>
          <w:color w:val="262626"/>
          <w:sz w:val="28"/>
          <w:szCs w:val="28"/>
        </w:rPr>
        <w:t>这</w:t>
      </w:r>
      <w:r>
        <w:rPr>
          <w:rFonts w:ascii="Helvetica Neue" w:hAnsi="Helvetica Neue" w:cs="Helvetica Neue"/>
          <w:color w:val="262626"/>
          <w:sz w:val="28"/>
          <w:szCs w:val="28"/>
        </w:rPr>
        <w:t>里有一篇文章是介</w:t>
      </w:r>
      <w:r>
        <w:rPr>
          <w:rFonts w:ascii="宋体" w:eastAsia="宋体" w:hAnsi="宋体" w:cs="宋体" w:hint="eastAsia"/>
          <w:color w:val="262626"/>
          <w:sz w:val="28"/>
          <w:szCs w:val="28"/>
        </w:rPr>
        <w:t>绍</w:t>
      </w:r>
      <w:r w:rsidR="00211462">
        <w:fldChar w:fldCharType="begin"/>
      </w:r>
      <w:r w:rsidR="00211462">
        <w:instrText xml:space="preserve"> HYPERLINK "http://conradstoll.com/blog/2013/1/19/blocks-operations-and-retain-cycles.html" </w:instrText>
      </w:r>
      <w:r w:rsidR="00211462">
        <w:fldChar w:fldCharType="separate"/>
      </w:r>
      <w:r>
        <w:rPr>
          <w:rFonts w:ascii="Helvetica Neue" w:hAnsi="Helvetica Neue" w:cs="Helvetica Neue"/>
          <w:color w:val="0000FF"/>
        </w:rPr>
        <w:t>哪些</w:t>
      </w:r>
      <w:r>
        <w:rPr>
          <w:rFonts w:ascii="宋体" w:eastAsia="宋体" w:hAnsi="宋体" w:cs="宋体" w:hint="eastAsia"/>
          <w:color w:val="0000FF"/>
        </w:rPr>
        <w:t>问题</w:t>
      </w:r>
      <w:r>
        <w:rPr>
          <w:rFonts w:ascii="Helvetica Neue" w:hAnsi="Helvetica Neue" w:cs="Helvetica Neue"/>
          <w:color w:val="0000FF"/>
        </w:rPr>
        <w:t>是</w:t>
      </w:r>
      <w:r>
        <w:rPr>
          <w:rFonts w:ascii="Helvetica Neue" w:hAnsi="Helvetica Neue" w:cs="Helvetica Neue"/>
          <w:color w:val="0000FF"/>
        </w:rPr>
        <w:t>ARC</w:t>
      </w:r>
      <w:r>
        <w:rPr>
          <w:rFonts w:ascii="Helvetica Neue" w:hAnsi="Helvetica Neue" w:cs="Helvetica Neue"/>
          <w:color w:val="0000FF"/>
        </w:rPr>
        <w:t>不能解决的</w:t>
      </w:r>
      <w:r w:rsidR="00211462">
        <w:rPr>
          <w:rFonts w:ascii="Helvetica Neue" w:hAnsi="Helvetica Neue" w:cs="Helvetica Neue"/>
          <w:color w:val="0000FF"/>
        </w:rPr>
        <w:fldChar w:fldCharType="end"/>
      </w:r>
      <w:r>
        <w:rPr>
          <w:rFonts w:ascii="Helvetica Neue" w:hAnsi="Helvetica Neue" w:cs="Helvetica Neue"/>
          <w:color w:val="262626"/>
          <w:sz w:val="28"/>
          <w:szCs w:val="28"/>
        </w:rPr>
        <w:t xml:space="preserve"> — </w:t>
      </w:r>
      <w:r>
        <w:rPr>
          <w:rFonts w:ascii="Helvetica Neue" w:hAnsi="Helvetica Neue" w:cs="Helvetica Neue"/>
          <w:color w:val="262626"/>
          <w:sz w:val="28"/>
          <w:szCs w:val="28"/>
        </w:rPr>
        <w:t>以及如何</w:t>
      </w:r>
      <w:r>
        <w:rPr>
          <w:rFonts w:ascii="宋体" w:eastAsia="宋体" w:hAnsi="宋体" w:cs="宋体" w:hint="eastAsia"/>
          <w:color w:val="262626"/>
          <w:sz w:val="28"/>
          <w:szCs w:val="28"/>
        </w:rPr>
        <w:t>处</w:t>
      </w:r>
      <w:r>
        <w:rPr>
          <w:rFonts w:ascii="Helvetica Neue" w:hAnsi="Helvetica Neue" w:cs="Helvetica Neue"/>
          <w:color w:val="262626"/>
          <w:sz w:val="28"/>
          <w:szCs w:val="28"/>
        </w:rPr>
        <w:t>理</w:t>
      </w:r>
      <w:r>
        <w:rPr>
          <w:rFonts w:ascii="宋体" w:eastAsia="宋体" w:hAnsi="宋体" w:cs="宋体" w:hint="eastAsia"/>
          <w:color w:val="262626"/>
          <w:sz w:val="28"/>
          <w:szCs w:val="28"/>
        </w:rPr>
        <w:t>这</w:t>
      </w:r>
      <w:r>
        <w:rPr>
          <w:rFonts w:ascii="Helvetica Neue" w:hAnsi="Helvetica Neue" w:cs="Helvetica Neue"/>
          <w:color w:val="262626"/>
          <w:sz w:val="28"/>
          <w:szCs w:val="28"/>
        </w:rPr>
        <w:t>些</w:t>
      </w:r>
      <w:r>
        <w:rPr>
          <w:rFonts w:ascii="宋体" w:eastAsia="宋体" w:hAnsi="宋体" w:cs="宋体" w:hint="eastAsia"/>
          <w:color w:val="262626"/>
          <w:sz w:val="28"/>
          <w:szCs w:val="28"/>
        </w:rPr>
        <w:t>问题</w:t>
      </w:r>
      <w:r>
        <w:rPr>
          <w:rFonts w:ascii="Helvetica Neue" w:hAnsi="Helvetica Neue" w:cs="Helvetica Neue"/>
          <w:color w:val="262626"/>
          <w:sz w:val="28"/>
          <w:szCs w:val="28"/>
        </w:rPr>
        <w:t>。</w:t>
      </w:r>
    </w:p>
    <w:p w14:paraId="2FFFD28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43C359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 xml:space="preserve">2) </w:t>
      </w:r>
      <w:r>
        <w:rPr>
          <w:rFonts w:ascii="Helvetica Neue" w:hAnsi="Helvetica Neue" w:cs="Helvetica Neue"/>
          <w:b/>
          <w:bCs/>
          <w:color w:val="262626"/>
          <w:sz w:val="28"/>
          <w:szCs w:val="28"/>
        </w:rPr>
        <w:t>在适当的情况下使用</w:t>
      </w:r>
      <w:proofErr w:type="spellStart"/>
      <w:r>
        <w:rPr>
          <w:rFonts w:ascii="Helvetica Neue" w:hAnsi="Helvetica Neue" w:cs="Helvetica Neue"/>
          <w:b/>
          <w:bCs/>
          <w:color w:val="262626"/>
          <w:sz w:val="28"/>
          <w:szCs w:val="28"/>
        </w:rPr>
        <w:t>reuseIdentifier</w:t>
      </w:r>
      <w:proofErr w:type="spellEnd"/>
    </w:p>
    <w:p w14:paraId="14E0FD0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3B3FD6FD" wp14:editId="1B2774CA">
            <wp:extent cx="3176905" cy="28594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6905" cy="2859405"/>
                    </a:xfrm>
                    <a:prstGeom prst="rect">
                      <a:avLst/>
                    </a:prstGeom>
                    <a:noFill/>
                    <a:ln>
                      <a:noFill/>
                    </a:ln>
                  </pic:spPr>
                </pic:pic>
              </a:graphicData>
            </a:graphic>
          </wp:inline>
        </w:drawing>
      </w:r>
    </w:p>
    <w:p w14:paraId="1657FC9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在适当的情况使用</w:t>
      </w:r>
      <w:proofErr w:type="spellStart"/>
      <w:r>
        <w:rPr>
          <w:rFonts w:ascii="Helvetica Neue" w:hAnsi="Helvetica Neue" w:cs="Helvetica Neue"/>
          <w:color w:val="262626"/>
          <w:sz w:val="28"/>
          <w:szCs w:val="28"/>
        </w:rPr>
        <w:t>reuseIdentifier</w:t>
      </w:r>
      <w:proofErr w:type="spellEnd"/>
    </w:p>
    <w:p w14:paraId="4881064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
    <w:p w14:paraId="18DB26E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程序开</w:t>
      </w:r>
      <w:r>
        <w:rPr>
          <w:rFonts w:ascii="宋体" w:eastAsia="宋体" w:hAnsi="宋体" w:cs="宋体" w:hint="eastAsia"/>
          <w:color w:val="262626"/>
          <w:sz w:val="28"/>
          <w:szCs w:val="28"/>
        </w:rPr>
        <w:t>发</w:t>
      </w:r>
      <w:r>
        <w:rPr>
          <w:rFonts w:ascii="Helvetica Neue" w:hAnsi="Helvetica Neue" w:cs="Helvetica Neue"/>
          <w:color w:val="262626"/>
          <w:sz w:val="28"/>
          <w:szCs w:val="28"/>
        </w:rPr>
        <w:t>中一个普遍性的</w:t>
      </w:r>
      <w:r>
        <w:rPr>
          <w:rFonts w:ascii="宋体" w:eastAsia="宋体" w:hAnsi="宋体" w:cs="宋体" w:hint="eastAsia"/>
          <w:color w:val="262626"/>
          <w:sz w:val="28"/>
          <w:szCs w:val="28"/>
        </w:rPr>
        <w:t>错误</w:t>
      </w:r>
      <w:r>
        <w:rPr>
          <w:rFonts w:ascii="Helvetica Neue" w:hAnsi="Helvetica Neue" w:cs="Helvetica Neue"/>
          <w:color w:val="262626"/>
          <w:sz w:val="28"/>
          <w:szCs w:val="28"/>
        </w:rPr>
        <w:t>就是没有正确的</w:t>
      </w:r>
      <w:r>
        <w:rPr>
          <w:rFonts w:ascii="宋体" w:eastAsia="宋体" w:hAnsi="宋体" w:cs="宋体" w:hint="eastAsia"/>
          <w:color w:val="262626"/>
          <w:sz w:val="28"/>
          <w:szCs w:val="28"/>
        </w:rPr>
        <w:t>为</w:t>
      </w:r>
      <w:proofErr w:type="spellStart"/>
      <w:r>
        <w:rPr>
          <w:rFonts w:ascii="Helvetica Neue" w:hAnsi="Helvetica Neue" w:cs="Helvetica Neue"/>
          <w:color w:val="262626"/>
          <w:sz w:val="28"/>
          <w:szCs w:val="28"/>
        </w:rPr>
        <w:t>UITableViewCells</w:t>
      </w:r>
      <w:proofErr w:type="spellEnd"/>
      <w:r>
        <w:rPr>
          <w:rFonts w:ascii="Helvetica Neue" w:hAnsi="Helvetica Neue" w:cs="Helvetica Neue"/>
          <w:color w:val="262626"/>
          <w:sz w:val="28"/>
          <w:szCs w:val="28"/>
        </w:rPr>
        <w:t>、</w:t>
      </w:r>
      <w:proofErr w:type="spellStart"/>
      <w:r>
        <w:rPr>
          <w:rFonts w:ascii="Helvetica Neue" w:hAnsi="Helvetica Neue" w:cs="Helvetica Neue"/>
          <w:color w:val="262626"/>
          <w:sz w:val="28"/>
          <w:szCs w:val="28"/>
        </w:rPr>
        <w:t>UICollectionViewCells</w:t>
      </w:r>
      <w:proofErr w:type="spellEnd"/>
      <w:r>
        <w:rPr>
          <w:rFonts w:ascii="Helvetica Neue" w:hAnsi="Helvetica Neue" w:cs="Helvetica Neue"/>
          <w:color w:val="262626"/>
          <w:sz w:val="28"/>
          <w:szCs w:val="28"/>
        </w:rPr>
        <w:t>和</w:t>
      </w:r>
      <w:proofErr w:type="spellStart"/>
      <w:r>
        <w:rPr>
          <w:rFonts w:ascii="Helvetica Neue" w:hAnsi="Helvetica Neue" w:cs="Helvetica Neue"/>
          <w:color w:val="262626"/>
          <w:sz w:val="28"/>
          <w:szCs w:val="28"/>
        </w:rPr>
        <w:t>UITableViewHeaderFooterViews</w:t>
      </w:r>
      <w:proofErr w:type="spellEnd"/>
      <w:r>
        <w:rPr>
          <w:rFonts w:ascii="宋体" w:eastAsia="宋体" w:hAnsi="宋体" w:cs="宋体" w:hint="eastAsia"/>
          <w:color w:val="262626"/>
          <w:sz w:val="28"/>
          <w:szCs w:val="28"/>
        </w:rPr>
        <w:t>设</w:t>
      </w:r>
      <w:r>
        <w:rPr>
          <w:rFonts w:ascii="Helvetica Neue" w:hAnsi="Helvetica Neue" w:cs="Helvetica Neue"/>
          <w:color w:val="262626"/>
          <w:sz w:val="28"/>
          <w:szCs w:val="28"/>
        </w:rPr>
        <w:t>置</w:t>
      </w:r>
      <w:proofErr w:type="spellStart"/>
      <w:r>
        <w:rPr>
          <w:rFonts w:ascii="Helvetica Neue" w:hAnsi="Helvetica Neue" w:cs="Helvetica Neue"/>
          <w:color w:val="262626"/>
          <w:sz w:val="28"/>
          <w:szCs w:val="28"/>
        </w:rPr>
        <w:t>reuseIdentifier</w:t>
      </w:r>
      <w:proofErr w:type="spellEnd"/>
      <w:r>
        <w:rPr>
          <w:rFonts w:ascii="Helvetica Neue" w:hAnsi="Helvetica Neue" w:cs="Helvetica Neue"/>
          <w:color w:val="262626"/>
          <w:sz w:val="28"/>
          <w:szCs w:val="28"/>
        </w:rPr>
        <w:t>。</w:t>
      </w:r>
    </w:p>
    <w:p w14:paraId="2A6FC2C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C90573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为</w:t>
      </w:r>
      <w:r>
        <w:rPr>
          <w:rFonts w:ascii="Helvetica Neue" w:hAnsi="Helvetica Neue" w:cs="Helvetica Neue"/>
          <w:color w:val="262626"/>
          <w:sz w:val="28"/>
          <w:szCs w:val="28"/>
        </w:rPr>
        <w:t>了</w:t>
      </w:r>
      <w:r>
        <w:rPr>
          <w:rFonts w:ascii="宋体" w:eastAsia="宋体" w:hAnsi="宋体" w:cs="宋体" w:hint="eastAsia"/>
          <w:color w:val="262626"/>
          <w:sz w:val="28"/>
          <w:szCs w:val="28"/>
        </w:rPr>
        <w:t>获</w:t>
      </w:r>
      <w:r>
        <w:rPr>
          <w:rFonts w:ascii="Helvetica Neue" w:hAnsi="Helvetica Neue" w:cs="Helvetica Neue"/>
          <w:color w:val="262626"/>
          <w:sz w:val="28"/>
          <w:szCs w:val="28"/>
        </w:rPr>
        <w:t>得最佳性能，当在</w:t>
      </w:r>
      <w:proofErr w:type="spellStart"/>
      <w:r>
        <w:rPr>
          <w:rFonts w:ascii="Helvetica Neue" w:hAnsi="Helvetica Neue" w:cs="Helvetica Neue"/>
          <w:color w:val="262626"/>
          <w:sz w:val="28"/>
          <w:szCs w:val="28"/>
        </w:rPr>
        <w:t>tableView:cellForRowAtIndexPath</w:t>
      </w:r>
      <w:proofErr w:type="spellEnd"/>
      <w:r>
        <w:rPr>
          <w:rFonts w:ascii="Helvetica Neue" w:hAnsi="Helvetica Neue" w:cs="Helvetica Neue"/>
          <w:color w:val="262626"/>
          <w:sz w:val="28"/>
          <w:szCs w:val="28"/>
        </w:rPr>
        <w:t>:</w:t>
      </w:r>
      <w:r>
        <w:rPr>
          <w:rFonts w:ascii="Helvetica Neue" w:hAnsi="Helvetica Neue" w:cs="Helvetica Neue"/>
          <w:color w:val="262626"/>
          <w:sz w:val="28"/>
          <w:szCs w:val="28"/>
        </w:rPr>
        <w:t>方法中返回</w:t>
      </w:r>
      <w:r>
        <w:rPr>
          <w:rFonts w:ascii="Helvetica Neue" w:hAnsi="Helvetica Neue" w:cs="Helvetica Neue"/>
          <w:color w:val="262626"/>
          <w:sz w:val="28"/>
          <w:szCs w:val="28"/>
        </w:rPr>
        <w:t>cell</w:t>
      </w:r>
      <w:r>
        <w:rPr>
          <w:rFonts w:ascii="宋体" w:eastAsia="宋体" w:hAnsi="宋体" w:cs="宋体" w:hint="eastAsia"/>
          <w:color w:val="262626"/>
          <w:sz w:val="28"/>
          <w:szCs w:val="28"/>
        </w:rPr>
        <w:t>时</w:t>
      </w:r>
      <w:r>
        <w:rPr>
          <w:rFonts w:ascii="Helvetica Neue" w:hAnsi="Helvetica Neue" w:cs="Helvetica Neue"/>
          <w:color w:val="262626"/>
          <w:sz w:val="28"/>
          <w:szCs w:val="28"/>
        </w:rPr>
        <w:t>，</w:t>
      </w:r>
      <w:r>
        <w:rPr>
          <w:rFonts w:ascii="Helvetica Neue" w:hAnsi="Helvetica Neue" w:cs="Helvetica Neue"/>
          <w:color w:val="262626"/>
          <w:sz w:val="28"/>
          <w:szCs w:val="28"/>
        </w:rPr>
        <w:t>table view</w:t>
      </w:r>
      <w:r>
        <w:rPr>
          <w:rFonts w:ascii="Helvetica Neue" w:hAnsi="Helvetica Neue" w:cs="Helvetica Neue"/>
          <w:color w:val="262626"/>
          <w:sz w:val="28"/>
          <w:szCs w:val="28"/>
        </w:rPr>
        <w:t>的数据源一般会重用</w:t>
      </w:r>
      <w:proofErr w:type="spellStart"/>
      <w:r>
        <w:rPr>
          <w:rFonts w:ascii="Helvetica Neue" w:hAnsi="Helvetica Neue" w:cs="Helvetica Neue"/>
          <w:color w:val="262626"/>
          <w:sz w:val="28"/>
          <w:szCs w:val="28"/>
        </w:rPr>
        <w:t>UITableViewCell</w:t>
      </w:r>
      <w:proofErr w:type="spellEnd"/>
      <w:r>
        <w:rPr>
          <w:rFonts w:ascii="宋体" w:eastAsia="宋体" w:hAnsi="宋体" w:cs="宋体" w:hint="eastAsia"/>
          <w:color w:val="262626"/>
          <w:sz w:val="28"/>
          <w:szCs w:val="28"/>
        </w:rPr>
        <w:t>对</w:t>
      </w:r>
      <w:r>
        <w:rPr>
          <w:rFonts w:ascii="Helvetica Neue" w:hAnsi="Helvetica Neue" w:cs="Helvetica Neue"/>
          <w:color w:val="262626"/>
          <w:sz w:val="28"/>
          <w:szCs w:val="28"/>
        </w:rPr>
        <w:t>象。</w:t>
      </w:r>
      <w:r>
        <w:rPr>
          <w:rFonts w:ascii="Helvetica Neue" w:hAnsi="Helvetica Neue" w:cs="Helvetica Neue"/>
          <w:color w:val="262626"/>
          <w:sz w:val="28"/>
          <w:szCs w:val="28"/>
        </w:rPr>
        <w:t>table view</w:t>
      </w:r>
      <w:r>
        <w:rPr>
          <w:rFonts w:ascii="宋体" w:eastAsia="宋体" w:hAnsi="宋体" w:cs="宋体" w:hint="eastAsia"/>
          <w:color w:val="262626"/>
          <w:sz w:val="28"/>
          <w:szCs w:val="28"/>
        </w:rPr>
        <w:t>维护</w:t>
      </w:r>
      <w:r>
        <w:rPr>
          <w:rFonts w:ascii="Helvetica Neue" w:hAnsi="Helvetica Neue" w:cs="Helvetica Neue"/>
          <w:color w:val="262626"/>
          <w:sz w:val="28"/>
          <w:szCs w:val="28"/>
        </w:rPr>
        <w:t>着</w:t>
      </w:r>
      <w:proofErr w:type="spellStart"/>
      <w:r>
        <w:rPr>
          <w:rFonts w:ascii="Helvetica Neue" w:hAnsi="Helvetica Neue" w:cs="Helvetica Neue"/>
          <w:color w:val="262626"/>
          <w:sz w:val="28"/>
          <w:szCs w:val="28"/>
        </w:rPr>
        <w:t>UITableViewCell</w:t>
      </w:r>
      <w:proofErr w:type="spellEnd"/>
      <w:r>
        <w:rPr>
          <w:rFonts w:ascii="宋体" w:eastAsia="宋体" w:hAnsi="宋体" w:cs="宋体" w:hint="eastAsia"/>
          <w:color w:val="262626"/>
          <w:sz w:val="28"/>
          <w:szCs w:val="28"/>
        </w:rPr>
        <w:t>对</w:t>
      </w:r>
      <w:r>
        <w:rPr>
          <w:rFonts w:ascii="Helvetica Neue" w:hAnsi="Helvetica Neue" w:cs="Helvetica Neue"/>
          <w:color w:val="262626"/>
          <w:sz w:val="28"/>
          <w:szCs w:val="28"/>
        </w:rPr>
        <w:t>象的一个</w:t>
      </w:r>
      <w:r>
        <w:rPr>
          <w:rFonts w:ascii="宋体" w:eastAsia="宋体" w:hAnsi="宋体" w:cs="宋体" w:hint="eastAsia"/>
          <w:color w:val="262626"/>
          <w:sz w:val="28"/>
          <w:szCs w:val="28"/>
        </w:rPr>
        <w:t>队</w:t>
      </w:r>
      <w:r>
        <w:rPr>
          <w:rFonts w:ascii="Helvetica Neue" w:hAnsi="Helvetica Neue" w:cs="Helvetica Neue"/>
          <w:color w:val="262626"/>
          <w:sz w:val="28"/>
          <w:szCs w:val="28"/>
        </w:rPr>
        <w:t>列或者列表，</w:t>
      </w:r>
      <w:r>
        <w:rPr>
          <w:rFonts w:ascii="宋体" w:eastAsia="宋体" w:hAnsi="宋体" w:cs="宋体" w:hint="eastAsia"/>
          <w:color w:val="262626"/>
          <w:sz w:val="28"/>
          <w:szCs w:val="28"/>
        </w:rPr>
        <w:t>这</w:t>
      </w:r>
      <w:r>
        <w:rPr>
          <w:rFonts w:ascii="Helvetica Neue" w:hAnsi="Helvetica Neue" w:cs="Helvetica Neue"/>
          <w:color w:val="262626"/>
          <w:sz w:val="28"/>
          <w:szCs w:val="28"/>
        </w:rPr>
        <w:t>些数据源已</w:t>
      </w:r>
      <w:r>
        <w:rPr>
          <w:rFonts w:ascii="宋体" w:eastAsia="宋体" w:hAnsi="宋体" w:cs="宋体" w:hint="eastAsia"/>
          <w:color w:val="262626"/>
          <w:sz w:val="28"/>
          <w:szCs w:val="28"/>
        </w:rPr>
        <w:t>经</w:t>
      </w:r>
      <w:r>
        <w:rPr>
          <w:rFonts w:ascii="Helvetica Neue" w:hAnsi="Helvetica Neue" w:cs="Helvetica Neue"/>
          <w:color w:val="262626"/>
          <w:sz w:val="28"/>
          <w:szCs w:val="28"/>
        </w:rPr>
        <w:t>被</w:t>
      </w:r>
      <w:r>
        <w:rPr>
          <w:rFonts w:ascii="宋体" w:eastAsia="宋体" w:hAnsi="宋体" w:cs="宋体" w:hint="eastAsia"/>
          <w:color w:val="262626"/>
          <w:sz w:val="28"/>
          <w:szCs w:val="28"/>
        </w:rPr>
        <w:t>标记为</w:t>
      </w:r>
      <w:r>
        <w:rPr>
          <w:rFonts w:ascii="Helvetica Neue" w:hAnsi="Helvetica Neue" w:cs="Helvetica Neue"/>
          <w:color w:val="262626"/>
          <w:sz w:val="28"/>
          <w:szCs w:val="28"/>
        </w:rPr>
        <w:t>重用了。</w:t>
      </w:r>
    </w:p>
    <w:p w14:paraId="686E835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2B085F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如果没有使用</w:t>
      </w:r>
      <w:proofErr w:type="spellStart"/>
      <w:r>
        <w:rPr>
          <w:rFonts w:ascii="Helvetica Neue" w:hAnsi="Helvetica Neue" w:cs="Helvetica Neue"/>
          <w:b/>
          <w:bCs/>
          <w:color w:val="262626"/>
          <w:sz w:val="28"/>
          <w:szCs w:val="28"/>
        </w:rPr>
        <w:t>reuseIdentifier</w:t>
      </w:r>
      <w:proofErr w:type="spellEnd"/>
      <w:r>
        <w:rPr>
          <w:rFonts w:ascii="Helvetica Neue" w:hAnsi="Helvetica Neue" w:cs="Helvetica Neue"/>
          <w:b/>
          <w:bCs/>
          <w:color w:val="262626"/>
          <w:sz w:val="28"/>
          <w:szCs w:val="28"/>
        </w:rPr>
        <w:t>会</w:t>
      </w:r>
      <w:r>
        <w:rPr>
          <w:rFonts w:ascii="宋体" w:eastAsia="宋体" w:hAnsi="宋体" w:cs="宋体" w:hint="eastAsia"/>
          <w:b/>
          <w:bCs/>
          <w:color w:val="262626"/>
          <w:sz w:val="28"/>
          <w:szCs w:val="28"/>
        </w:rPr>
        <w:t>发</w:t>
      </w:r>
      <w:r>
        <w:rPr>
          <w:rFonts w:ascii="Helvetica Neue" w:hAnsi="Helvetica Neue" w:cs="Helvetica Neue"/>
          <w:b/>
          <w:bCs/>
          <w:color w:val="262626"/>
          <w:sz w:val="28"/>
          <w:szCs w:val="28"/>
        </w:rPr>
        <w:t>生什么？</w:t>
      </w:r>
      <w:r>
        <w:rPr>
          <w:rFonts w:ascii="Helvetica Neue" w:hAnsi="Helvetica Neue" w:cs="Helvetica Neue"/>
          <w:color w:val="262626"/>
          <w:sz w:val="28"/>
          <w:szCs w:val="28"/>
        </w:rPr>
        <w:t>如果你在程序中没有使用</w:t>
      </w:r>
      <w:proofErr w:type="spellStart"/>
      <w:r>
        <w:rPr>
          <w:rFonts w:ascii="Helvetica Neue" w:hAnsi="Helvetica Neue" w:cs="Helvetica Neue"/>
          <w:color w:val="262626"/>
          <w:sz w:val="28"/>
          <w:szCs w:val="28"/>
        </w:rPr>
        <w:t>reuseIdentifier</w:t>
      </w:r>
      <w:proofErr w:type="spellEnd"/>
      <w:r>
        <w:rPr>
          <w:rFonts w:ascii="Helvetica Neue" w:hAnsi="Helvetica Neue" w:cs="Helvetica Neue"/>
          <w:color w:val="262626"/>
          <w:sz w:val="28"/>
          <w:szCs w:val="28"/>
        </w:rPr>
        <w:t>，</w:t>
      </w:r>
      <w:r>
        <w:rPr>
          <w:rFonts w:ascii="Helvetica Neue" w:hAnsi="Helvetica Neue" w:cs="Helvetica Neue"/>
          <w:color w:val="262626"/>
          <w:sz w:val="28"/>
          <w:szCs w:val="28"/>
        </w:rPr>
        <w:t>table view</w:t>
      </w:r>
      <w:r>
        <w:rPr>
          <w:rFonts w:ascii="Helvetica Neue" w:hAnsi="Helvetica Neue" w:cs="Helvetica Neue"/>
          <w:color w:val="262626"/>
          <w:sz w:val="28"/>
          <w:szCs w:val="28"/>
        </w:rPr>
        <w:t>每次</w:t>
      </w:r>
      <w:r>
        <w:rPr>
          <w:rFonts w:ascii="宋体" w:eastAsia="宋体" w:hAnsi="宋体" w:cs="宋体" w:hint="eastAsia"/>
          <w:color w:val="262626"/>
          <w:sz w:val="28"/>
          <w:szCs w:val="28"/>
        </w:rPr>
        <w:t>显</w:t>
      </w:r>
      <w:r>
        <w:rPr>
          <w:rFonts w:ascii="Helvetica Neue" w:hAnsi="Helvetica Neue" w:cs="Helvetica Neue"/>
          <w:color w:val="262626"/>
          <w:sz w:val="28"/>
          <w:szCs w:val="28"/>
        </w:rPr>
        <w:t>示一个</w:t>
      </w:r>
      <w:r>
        <w:rPr>
          <w:rFonts w:ascii="Helvetica Neue" w:hAnsi="Helvetica Neue" w:cs="Helvetica Neue"/>
          <w:color w:val="262626"/>
          <w:sz w:val="28"/>
          <w:szCs w:val="28"/>
        </w:rPr>
        <w:t>row</w:t>
      </w:r>
      <w:r>
        <w:rPr>
          <w:rFonts w:ascii="宋体" w:eastAsia="宋体" w:hAnsi="宋体" w:cs="宋体" w:hint="eastAsia"/>
          <w:color w:val="262626"/>
          <w:sz w:val="28"/>
          <w:szCs w:val="28"/>
        </w:rPr>
        <w:t>时</w:t>
      </w:r>
      <w:r>
        <w:rPr>
          <w:rFonts w:ascii="Helvetica Neue" w:hAnsi="Helvetica Neue" w:cs="Helvetica Neue"/>
          <w:color w:val="262626"/>
          <w:sz w:val="28"/>
          <w:szCs w:val="28"/>
        </w:rPr>
        <w:t>，都会配置一个全新的</w:t>
      </w:r>
      <w:r>
        <w:rPr>
          <w:rFonts w:ascii="Helvetica Neue" w:hAnsi="Helvetica Neue" w:cs="Helvetica Neue"/>
          <w:color w:val="262626"/>
          <w:sz w:val="28"/>
          <w:szCs w:val="28"/>
        </w:rPr>
        <w:t>cell</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其</w:t>
      </w:r>
      <w:r>
        <w:rPr>
          <w:rFonts w:ascii="宋体" w:eastAsia="宋体" w:hAnsi="宋体" w:cs="宋体" w:hint="eastAsia"/>
          <w:color w:val="262626"/>
          <w:sz w:val="28"/>
          <w:szCs w:val="28"/>
        </w:rPr>
        <w:t>实</w:t>
      </w:r>
      <w:r>
        <w:rPr>
          <w:rFonts w:ascii="Helvetica Neue" w:hAnsi="Helvetica Neue" w:cs="Helvetica Neue"/>
          <w:color w:val="262626"/>
          <w:sz w:val="28"/>
          <w:szCs w:val="28"/>
        </w:rPr>
        <w:t>是一个非常消耗</w:t>
      </w:r>
      <w:r>
        <w:rPr>
          <w:rFonts w:ascii="宋体" w:eastAsia="宋体" w:hAnsi="宋体" w:cs="宋体" w:hint="eastAsia"/>
          <w:color w:val="262626"/>
          <w:sz w:val="28"/>
          <w:szCs w:val="28"/>
        </w:rPr>
        <w:t>资</w:t>
      </w:r>
      <w:r>
        <w:rPr>
          <w:rFonts w:ascii="Helvetica Neue" w:hAnsi="Helvetica Neue" w:cs="Helvetica Neue"/>
          <w:color w:val="262626"/>
          <w:sz w:val="28"/>
          <w:szCs w:val="28"/>
        </w:rPr>
        <w:t>源的操作，并且会影响程序中</w:t>
      </w:r>
      <w:r>
        <w:rPr>
          <w:rFonts w:ascii="Helvetica Neue" w:hAnsi="Helvetica Neue" w:cs="Helvetica Neue"/>
          <w:color w:val="262626"/>
          <w:sz w:val="28"/>
          <w:szCs w:val="28"/>
        </w:rPr>
        <w:t>table view</w:t>
      </w:r>
      <w:r>
        <w:rPr>
          <w:rFonts w:ascii="宋体" w:eastAsia="宋体" w:hAnsi="宋体" w:cs="宋体" w:hint="eastAsia"/>
          <w:color w:val="262626"/>
          <w:sz w:val="28"/>
          <w:szCs w:val="28"/>
        </w:rPr>
        <w:t>滚动</w:t>
      </w:r>
      <w:r>
        <w:rPr>
          <w:rFonts w:ascii="Helvetica Neue" w:hAnsi="Helvetica Neue" w:cs="Helvetica Neue"/>
          <w:color w:val="262626"/>
          <w:sz w:val="28"/>
          <w:szCs w:val="28"/>
        </w:rPr>
        <w:t>的效率。</w:t>
      </w:r>
    </w:p>
    <w:p w14:paraId="790FBF1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C22293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自</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6</w:t>
      </w:r>
      <w:r>
        <w:rPr>
          <w:rFonts w:ascii="Helvetica Neue" w:hAnsi="Helvetica Neue" w:cs="Helvetica Neue"/>
          <w:color w:val="262626"/>
          <w:sz w:val="28"/>
          <w:szCs w:val="28"/>
        </w:rPr>
        <w:t>以来，你可能</w:t>
      </w:r>
      <w:r>
        <w:rPr>
          <w:rFonts w:ascii="宋体" w:eastAsia="宋体" w:hAnsi="宋体" w:cs="宋体" w:hint="eastAsia"/>
          <w:color w:val="262626"/>
          <w:sz w:val="28"/>
          <w:szCs w:val="28"/>
        </w:rPr>
        <w:t>还</w:t>
      </w:r>
      <w:r>
        <w:rPr>
          <w:rFonts w:ascii="Helvetica Neue" w:hAnsi="Helvetica Neue" w:cs="Helvetica Neue"/>
          <w:color w:val="262626"/>
          <w:sz w:val="28"/>
          <w:szCs w:val="28"/>
        </w:rPr>
        <w:t>希望</w:t>
      </w:r>
      <w:r>
        <w:rPr>
          <w:rFonts w:ascii="Helvetica Neue" w:hAnsi="Helvetica Neue" w:cs="Helvetica Neue"/>
          <w:color w:val="262626"/>
          <w:sz w:val="28"/>
          <w:szCs w:val="28"/>
        </w:rPr>
        <w:t>header</w:t>
      </w:r>
      <w:r>
        <w:rPr>
          <w:rFonts w:ascii="Helvetica Neue" w:hAnsi="Helvetica Neue" w:cs="Helvetica Neue"/>
          <w:color w:val="262626"/>
          <w:sz w:val="28"/>
          <w:szCs w:val="28"/>
        </w:rPr>
        <w:t>和</w:t>
      </w:r>
      <w:r>
        <w:rPr>
          <w:rFonts w:ascii="Helvetica Neue" w:hAnsi="Helvetica Neue" w:cs="Helvetica Neue"/>
          <w:color w:val="262626"/>
          <w:sz w:val="28"/>
          <w:szCs w:val="28"/>
        </w:rPr>
        <w:t>footer views</w:t>
      </w:r>
      <w:r>
        <w:rPr>
          <w:rFonts w:ascii="Helvetica Neue" w:hAnsi="Helvetica Neue" w:cs="Helvetica Neue"/>
          <w:color w:val="262626"/>
          <w:sz w:val="28"/>
          <w:szCs w:val="28"/>
        </w:rPr>
        <w:t>，以及</w:t>
      </w:r>
      <w:proofErr w:type="spellStart"/>
      <w:r>
        <w:rPr>
          <w:rFonts w:ascii="Helvetica Neue" w:hAnsi="Helvetica Neue" w:cs="Helvetica Neue"/>
          <w:color w:val="262626"/>
          <w:sz w:val="28"/>
          <w:szCs w:val="28"/>
        </w:rPr>
        <w:t>UICollectionView</w:t>
      </w:r>
      <w:proofErr w:type="spellEnd"/>
      <w:r>
        <w:rPr>
          <w:rFonts w:ascii="Helvetica Neue" w:hAnsi="Helvetica Neue" w:cs="Helvetica Neue"/>
          <w:color w:val="262626"/>
          <w:sz w:val="28"/>
          <w:szCs w:val="28"/>
        </w:rPr>
        <w:t>的</w:t>
      </w:r>
      <w:r>
        <w:rPr>
          <w:rFonts w:ascii="Helvetica Neue" w:hAnsi="Helvetica Neue" w:cs="Helvetica Neue"/>
          <w:color w:val="262626"/>
          <w:sz w:val="28"/>
          <w:szCs w:val="28"/>
        </w:rPr>
        <w:t>cell</w:t>
      </w:r>
      <w:r>
        <w:rPr>
          <w:rFonts w:ascii="Helvetica Neue" w:hAnsi="Helvetica Neue" w:cs="Helvetica Neue"/>
          <w:color w:val="262626"/>
          <w:sz w:val="28"/>
          <w:szCs w:val="28"/>
        </w:rPr>
        <w:t>和</w:t>
      </w:r>
      <w:r>
        <w:rPr>
          <w:rFonts w:ascii="Helvetica Neue" w:hAnsi="Helvetica Neue" w:cs="Helvetica Neue"/>
          <w:color w:val="262626"/>
          <w:sz w:val="28"/>
          <w:szCs w:val="28"/>
        </w:rPr>
        <w:t>supplementary views</w:t>
      </w:r>
      <w:r>
        <w:rPr>
          <w:rFonts w:ascii="Helvetica Neue" w:hAnsi="Helvetica Neue" w:cs="Helvetica Neue"/>
          <w:color w:val="262626"/>
          <w:sz w:val="28"/>
          <w:szCs w:val="28"/>
        </w:rPr>
        <w:t>。</w:t>
      </w:r>
    </w:p>
    <w:p w14:paraId="75944A2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4ED509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为</w:t>
      </w:r>
      <w:r>
        <w:rPr>
          <w:rFonts w:ascii="Helvetica Neue" w:hAnsi="Helvetica Neue" w:cs="Helvetica Neue"/>
          <w:color w:val="262626"/>
          <w:sz w:val="28"/>
          <w:szCs w:val="28"/>
        </w:rPr>
        <w:t>了使用</w:t>
      </w:r>
      <w:proofErr w:type="spellStart"/>
      <w:r>
        <w:rPr>
          <w:rFonts w:ascii="Helvetica Neue" w:hAnsi="Helvetica Neue" w:cs="Helvetica Neue"/>
          <w:color w:val="262626"/>
          <w:sz w:val="28"/>
          <w:szCs w:val="28"/>
        </w:rPr>
        <w:t>reuseIdentifiers</w:t>
      </w:r>
      <w:proofErr w:type="spellEnd"/>
      <w:r>
        <w:rPr>
          <w:rFonts w:ascii="Helvetica Neue" w:hAnsi="Helvetica Neue" w:cs="Helvetica Neue"/>
          <w:color w:val="262626"/>
          <w:sz w:val="28"/>
          <w:szCs w:val="28"/>
        </w:rPr>
        <w:t>，在</w:t>
      </w:r>
      <w:r>
        <w:rPr>
          <w:rFonts w:ascii="Helvetica Neue" w:hAnsi="Helvetica Neue" w:cs="Helvetica Neue"/>
          <w:color w:val="262626"/>
          <w:sz w:val="28"/>
          <w:szCs w:val="28"/>
        </w:rPr>
        <w:t>table view</w:t>
      </w:r>
      <w:r>
        <w:rPr>
          <w:rFonts w:ascii="宋体" w:eastAsia="宋体" w:hAnsi="宋体" w:cs="宋体" w:hint="eastAsia"/>
          <w:color w:val="262626"/>
          <w:sz w:val="28"/>
          <w:szCs w:val="28"/>
        </w:rPr>
        <w:t>请</w:t>
      </w:r>
      <w:r>
        <w:rPr>
          <w:rFonts w:ascii="Helvetica Neue" w:hAnsi="Helvetica Neue" w:cs="Helvetica Neue"/>
          <w:color w:val="262626"/>
          <w:sz w:val="28"/>
          <w:szCs w:val="28"/>
        </w:rPr>
        <w:t>求一个新的</w:t>
      </w:r>
      <w:r>
        <w:rPr>
          <w:rFonts w:ascii="Helvetica Neue" w:hAnsi="Helvetica Neue" w:cs="Helvetica Neue"/>
          <w:color w:val="262626"/>
          <w:sz w:val="28"/>
          <w:szCs w:val="28"/>
        </w:rPr>
        <w:t>cell</w:t>
      </w:r>
      <w:r>
        <w:rPr>
          <w:rFonts w:ascii="宋体" w:eastAsia="宋体" w:hAnsi="宋体" w:cs="宋体" w:hint="eastAsia"/>
          <w:color w:val="262626"/>
          <w:sz w:val="28"/>
          <w:szCs w:val="28"/>
        </w:rPr>
        <w:t>时</w:t>
      </w:r>
      <w:r>
        <w:rPr>
          <w:rFonts w:ascii="Helvetica Neue" w:hAnsi="Helvetica Neue" w:cs="Helvetica Neue"/>
          <w:color w:val="262626"/>
          <w:sz w:val="28"/>
          <w:szCs w:val="28"/>
        </w:rPr>
        <w:t>，在数据源中</w:t>
      </w:r>
      <w:r>
        <w:rPr>
          <w:rFonts w:ascii="宋体" w:eastAsia="宋体" w:hAnsi="宋体" w:cs="宋体" w:hint="eastAsia"/>
          <w:color w:val="262626"/>
          <w:sz w:val="28"/>
          <w:szCs w:val="28"/>
        </w:rPr>
        <w:t>调</w:t>
      </w:r>
      <w:r>
        <w:rPr>
          <w:rFonts w:ascii="Helvetica Neue" w:hAnsi="Helvetica Neue" w:cs="Helvetica Neue"/>
          <w:color w:val="262626"/>
          <w:sz w:val="28"/>
          <w:szCs w:val="28"/>
        </w:rPr>
        <w:t>用下面的方法：</w:t>
      </w:r>
    </w:p>
    <w:p w14:paraId="2F38D6DE"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proofErr w:type="gramStart"/>
      <w:r>
        <w:rPr>
          <w:rFonts w:ascii="Courier New Bold" w:hAnsi="Courier New Bold" w:cs="Courier New Bold"/>
          <w:b/>
          <w:bCs/>
          <w:color w:val="0A5287"/>
        </w:rPr>
        <w:t>static</w:t>
      </w:r>
      <w:proofErr w:type="gramEnd"/>
      <w:r>
        <w:rPr>
          <w:rFonts w:ascii="Courier New" w:hAnsi="Courier New" w:cs="Courier New"/>
        </w:rPr>
        <w:t> </w:t>
      </w:r>
      <w:proofErr w:type="spellStart"/>
      <w:r>
        <w:rPr>
          <w:rFonts w:ascii="Courier New" w:hAnsi="Courier New" w:cs="Courier New"/>
        </w:rPr>
        <w:t>NSString</w:t>
      </w:r>
      <w:proofErr w:type="spellEnd"/>
      <w:r>
        <w:rPr>
          <w:rFonts w:ascii="Courier New" w:hAnsi="Courier New" w:cs="Courier New"/>
        </w:rPr>
        <w:t> *</w:t>
      </w:r>
      <w:proofErr w:type="spellStart"/>
      <w:r>
        <w:rPr>
          <w:rFonts w:ascii="Courier New" w:hAnsi="Courier New" w:cs="Courier New"/>
        </w:rPr>
        <w:t>CellIdentifier</w:t>
      </w:r>
      <w:proofErr w:type="spellEnd"/>
      <w:r>
        <w:rPr>
          <w:rFonts w:ascii="Courier New" w:hAnsi="Courier New" w:cs="Courier New"/>
        </w:rPr>
        <w:t> = @</w:t>
      </w:r>
      <w:r>
        <w:rPr>
          <w:rFonts w:ascii="Courier New" w:hAnsi="Courier New" w:cs="Courier New"/>
          <w:color w:val="0000FF"/>
        </w:rPr>
        <w:t>"Cell"</w:t>
      </w:r>
      <w:r>
        <w:rPr>
          <w:rFonts w:ascii="Courier New" w:hAnsi="Courier New" w:cs="Courier New"/>
        </w:rPr>
        <w:t>;  </w:t>
      </w:r>
    </w:p>
    <w:p w14:paraId="3297D6B8"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proofErr w:type="spellStart"/>
      <w:r>
        <w:rPr>
          <w:rFonts w:ascii="Courier New" w:hAnsi="Courier New" w:cs="Courier New"/>
        </w:rPr>
        <w:t>UITableViewCell</w:t>
      </w:r>
      <w:proofErr w:type="spellEnd"/>
      <w:r>
        <w:rPr>
          <w:rFonts w:ascii="Courier New" w:hAnsi="Courier New" w:cs="Courier New"/>
        </w:rPr>
        <w:t> *cell = [</w:t>
      </w:r>
      <w:proofErr w:type="spellStart"/>
      <w:r>
        <w:rPr>
          <w:rFonts w:ascii="Courier New" w:hAnsi="Courier New" w:cs="Courier New"/>
        </w:rPr>
        <w:t>tableView</w:t>
      </w:r>
      <w:proofErr w:type="spellEnd"/>
      <w:r>
        <w:rPr>
          <w:rFonts w:ascii="Courier New" w:hAnsi="Courier New" w:cs="Courier New"/>
        </w:rPr>
        <w:t> </w:t>
      </w:r>
      <w:proofErr w:type="spellStart"/>
      <w:r>
        <w:rPr>
          <w:rFonts w:ascii="Courier New" w:hAnsi="Courier New" w:cs="Courier New"/>
        </w:rPr>
        <w:t>dequeueReusableCellWithIdentifier</w:t>
      </w:r>
      <w:proofErr w:type="gramStart"/>
      <w:r>
        <w:rPr>
          <w:rFonts w:ascii="Courier New" w:hAnsi="Courier New" w:cs="Courier New"/>
        </w:rPr>
        <w:t>:CellIdentifier</w:t>
      </w:r>
      <w:proofErr w:type="spellEnd"/>
      <w:proofErr w:type="gramEnd"/>
      <w:r>
        <w:rPr>
          <w:rFonts w:ascii="Courier New" w:hAnsi="Courier New" w:cs="Courier New"/>
        </w:rPr>
        <w:t> </w:t>
      </w:r>
      <w:proofErr w:type="spellStart"/>
      <w:r>
        <w:rPr>
          <w:rFonts w:ascii="Courier New" w:hAnsi="Courier New" w:cs="Courier New"/>
        </w:rPr>
        <w:t>forIndexPath:indexPath</w:t>
      </w:r>
      <w:proofErr w:type="spellEnd"/>
      <w:r>
        <w:rPr>
          <w:rFonts w:ascii="Courier New" w:hAnsi="Courier New" w:cs="Courier New"/>
        </w:rPr>
        <w:t>]; </w:t>
      </w:r>
    </w:p>
    <w:p w14:paraId="0615230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w:t>
      </w:r>
      <w:r>
        <w:rPr>
          <w:rFonts w:ascii="Helvetica Neue" w:hAnsi="Helvetica Neue" w:cs="Helvetica Neue"/>
          <w:color w:val="262626"/>
          <w:sz w:val="28"/>
          <w:szCs w:val="28"/>
        </w:rPr>
        <w:t>table view</w:t>
      </w:r>
      <w:r>
        <w:rPr>
          <w:rFonts w:ascii="宋体" w:eastAsia="宋体" w:hAnsi="宋体" w:cs="宋体" w:hint="eastAsia"/>
          <w:color w:val="262626"/>
          <w:sz w:val="28"/>
          <w:szCs w:val="28"/>
        </w:rPr>
        <w:t>维护</w:t>
      </w:r>
      <w:r>
        <w:rPr>
          <w:rFonts w:ascii="Helvetica Neue" w:hAnsi="Helvetica Neue" w:cs="Helvetica Neue"/>
          <w:color w:val="262626"/>
          <w:sz w:val="28"/>
          <w:szCs w:val="28"/>
        </w:rPr>
        <w:t>的</w:t>
      </w:r>
      <w:proofErr w:type="spellStart"/>
      <w:r>
        <w:rPr>
          <w:rFonts w:ascii="Helvetica Neue" w:hAnsi="Helvetica Neue" w:cs="Helvetica Neue"/>
          <w:color w:val="262626"/>
          <w:sz w:val="28"/>
          <w:szCs w:val="28"/>
        </w:rPr>
        <w:t>UITableViewCell</w:t>
      </w:r>
      <w:proofErr w:type="spellEnd"/>
      <w:r>
        <w:rPr>
          <w:rFonts w:ascii="宋体" w:eastAsia="宋体" w:hAnsi="宋体" w:cs="宋体" w:hint="eastAsia"/>
          <w:color w:val="262626"/>
          <w:sz w:val="28"/>
          <w:szCs w:val="28"/>
        </w:rPr>
        <w:t>队</w:t>
      </w:r>
      <w:r>
        <w:rPr>
          <w:rFonts w:ascii="Helvetica Neue" w:hAnsi="Helvetica Neue" w:cs="Helvetica Neue"/>
          <w:color w:val="262626"/>
          <w:sz w:val="28"/>
          <w:szCs w:val="28"/>
        </w:rPr>
        <w:t>列或列表中有可用的</w:t>
      </w:r>
      <w:r>
        <w:rPr>
          <w:rFonts w:ascii="Helvetica Neue" w:hAnsi="Helvetica Neue" w:cs="Helvetica Neue"/>
          <w:color w:val="262626"/>
          <w:sz w:val="28"/>
          <w:szCs w:val="28"/>
        </w:rPr>
        <w:t>cell</w:t>
      </w:r>
      <w:r>
        <w:rPr>
          <w:rFonts w:ascii="Helvetica Neue" w:hAnsi="Helvetica Neue" w:cs="Helvetica Neue"/>
          <w:color w:val="262626"/>
          <w:sz w:val="28"/>
          <w:szCs w:val="28"/>
        </w:rPr>
        <w:t>，</w:t>
      </w:r>
      <w:r>
        <w:rPr>
          <w:rFonts w:ascii="宋体" w:eastAsia="宋体" w:hAnsi="宋体" w:cs="宋体" w:hint="eastAsia"/>
          <w:color w:val="262626"/>
          <w:sz w:val="28"/>
          <w:szCs w:val="28"/>
        </w:rPr>
        <w:t>则</w:t>
      </w:r>
      <w:r>
        <w:rPr>
          <w:rFonts w:ascii="Helvetica Neue" w:hAnsi="Helvetica Neue" w:cs="Helvetica Neue"/>
          <w:color w:val="262626"/>
          <w:sz w:val="28"/>
          <w:szCs w:val="28"/>
        </w:rPr>
        <w:t>从</w:t>
      </w:r>
      <w:r>
        <w:rPr>
          <w:rFonts w:ascii="宋体" w:eastAsia="宋体" w:hAnsi="宋体" w:cs="宋体" w:hint="eastAsia"/>
          <w:color w:val="262626"/>
          <w:sz w:val="28"/>
          <w:szCs w:val="28"/>
        </w:rPr>
        <w:t>队</w:t>
      </w:r>
      <w:r>
        <w:rPr>
          <w:rFonts w:ascii="Helvetica Neue" w:hAnsi="Helvetica Neue" w:cs="Helvetica Neue"/>
          <w:color w:val="262626"/>
          <w:sz w:val="28"/>
          <w:szCs w:val="28"/>
        </w:rPr>
        <w:t>列从移除一个已</w:t>
      </w:r>
      <w:r>
        <w:rPr>
          <w:rFonts w:ascii="宋体" w:eastAsia="宋体" w:hAnsi="宋体" w:cs="宋体" w:hint="eastAsia"/>
          <w:color w:val="262626"/>
          <w:sz w:val="28"/>
          <w:szCs w:val="28"/>
        </w:rPr>
        <w:t>经</w:t>
      </w:r>
      <w:r>
        <w:rPr>
          <w:rFonts w:ascii="Helvetica Neue" w:hAnsi="Helvetica Neue" w:cs="Helvetica Neue"/>
          <w:color w:val="262626"/>
          <w:sz w:val="28"/>
          <w:szCs w:val="28"/>
        </w:rPr>
        <w:t>存在的</w:t>
      </w:r>
      <w:r>
        <w:rPr>
          <w:rFonts w:ascii="Helvetica Neue" w:hAnsi="Helvetica Neue" w:cs="Helvetica Neue"/>
          <w:color w:val="262626"/>
          <w:sz w:val="28"/>
          <w:szCs w:val="28"/>
        </w:rPr>
        <w:t>cell</w:t>
      </w:r>
      <w:r>
        <w:rPr>
          <w:rFonts w:ascii="Helvetica Neue" w:hAnsi="Helvetica Neue" w:cs="Helvetica Neue"/>
          <w:color w:val="262626"/>
          <w:sz w:val="28"/>
          <w:szCs w:val="28"/>
        </w:rPr>
        <w:t>，如果没有的</w:t>
      </w:r>
      <w:r>
        <w:rPr>
          <w:rFonts w:ascii="宋体" w:eastAsia="宋体" w:hAnsi="宋体" w:cs="宋体" w:hint="eastAsia"/>
          <w:color w:val="262626"/>
          <w:sz w:val="28"/>
          <w:szCs w:val="28"/>
        </w:rPr>
        <w:t>话</w:t>
      </w:r>
      <w:r>
        <w:rPr>
          <w:rFonts w:ascii="Helvetica Neue" w:hAnsi="Helvetica Neue" w:cs="Helvetica Neue"/>
          <w:color w:val="262626"/>
          <w:sz w:val="28"/>
          <w:szCs w:val="28"/>
        </w:rPr>
        <w:t>，就从之前注册的</w:t>
      </w:r>
      <w:r>
        <w:rPr>
          <w:rFonts w:ascii="Helvetica Neue" w:hAnsi="Helvetica Neue" w:cs="Helvetica Neue"/>
          <w:color w:val="262626"/>
          <w:sz w:val="28"/>
          <w:szCs w:val="28"/>
        </w:rPr>
        <w:t>nib</w:t>
      </w:r>
      <w:r>
        <w:rPr>
          <w:rFonts w:ascii="Helvetica Neue" w:hAnsi="Helvetica Neue" w:cs="Helvetica Neue"/>
          <w:color w:val="262626"/>
          <w:sz w:val="28"/>
          <w:szCs w:val="28"/>
        </w:rPr>
        <w:t>文件或</w:t>
      </w:r>
      <w:r>
        <w:rPr>
          <w:rFonts w:ascii="宋体" w:eastAsia="宋体" w:hAnsi="宋体" w:cs="宋体" w:hint="eastAsia"/>
          <w:color w:val="262626"/>
          <w:sz w:val="28"/>
          <w:szCs w:val="28"/>
        </w:rPr>
        <w:t>类</w:t>
      </w:r>
      <w:r>
        <w:rPr>
          <w:rFonts w:ascii="Helvetica Neue" w:hAnsi="Helvetica Neue" w:cs="Helvetica Neue"/>
          <w:color w:val="262626"/>
          <w:sz w:val="28"/>
          <w:szCs w:val="28"/>
        </w:rPr>
        <w:t>中</w:t>
      </w:r>
      <w:r>
        <w:rPr>
          <w:rFonts w:ascii="宋体" w:eastAsia="宋体" w:hAnsi="宋体" w:cs="宋体" w:hint="eastAsia"/>
          <w:color w:val="262626"/>
          <w:sz w:val="28"/>
          <w:szCs w:val="28"/>
        </w:rPr>
        <w:t>创</w:t>
      </w:r>
      <w:r>
        <w:rPr>
          <w:rFonts w:ascii="Helvetica Neue" w:hAnsi="Helvetica Neue" w:cs="Helvetica Neue"/>
          <w:color w:val="262626"/>
          <w:sz w:val="28"/>
          <w:szCs w:val="28"/>
        </w:rPr>
        <w:t>建一个新的</w:t>
      </w:r>
      <w:r>
        <w:rPr>
          <w:rFonts w:ascii="Helvetica Neue" w:hAnsi="Helvetica Neue" w:cs="Helvetica Neue"/>
          <w:color w:val="262626"/>
          <w:sz w:val="28"/>
          <w:szCs w:val="28"/>
        </w:rPr>
        <w:t>cell</w:t>
      </w:r>
      <w:r>
        <w:rPr>
          <w:rFonts w:ascii="Helvetica Neue" w:hAnsi="Helvetica Neue" w:cs="Helvetica Neue"/>
          <w:color w:val="262626"/>
          <w:sz w:val="28"/>
          <w:szCs w:val="28"/>
        </w:rPr>
        <w:t>。如果没有可以重用的</w:t>
      </w:r>
      <w:r>
        <w:rPr>
          <w:rFonts w:ascii="Helvetica Neue" w:hAnsi="Helvetica Neue" w:cs="Helvetica Neue"/>
          <w:color w:val="262626"/>
          <w:sz w:val="28"/>
          <w:szCs w:val="28"/>
        </w:rPr>
        <w:t>cell</w:t>
      </w:r>
      <w:r>
        <w:rPr>
          <w:rFonts w:ascii="Helvetica Neue" w:hAnsi="Helvetica Neue" w:cs="Helvetica Neue"/>
          <w:color w:val="262626"/>
          <w:sz w:val="28"/>
          <w:szCs w:val="28"/>
        </w:rPr>
        <w:t>，并且没有注册</w:t>
      </w:r>
      <w:r>
        <w:rPr>
          <w:rFonts w:ascii="Helvetica Neue" w:hAnsi="Helvetica Neue" w:cs="Helvetica Neue"/>
          <w:color w:val="262626"/>
          <w:sz w:val="28"/>
          <w:szCs w:val="28"/>
        </w:rPr>
        <w:t>nib</w:t>
      </w:r>
      <w:r>
        <w:rPr>
          <w:rFonts w:ascii="Helvetica Neue" w:hAnsi="Helvetica Neue" w:cs="Helvetica Neue"/>
          <w:color w:val="262626"/>
          <w:sz w:val="28"/>
          <w:szCs w:val="28"/>
        </w:rPr>
        <w:t>文件或</w:t>
      </w:r>
      <w:r>
        <w:rPr>
          <w:rFonts w:ascii="宋体" w:eastAsia="宋体" w:hAnsi="宋体" w:cs="宋体" w:hint="eastAsia"/>
          <w:color w:val="262626"/>
          <w:sz w:val="28"/>
          <w:szCs w:val="28"/>
        </w:rPr>
        <w:t>类</w:t>
      </w:r>
      <w:r>
        <w:rPr>
          <w:rFonts w:ascii="Helvetica Neue" w:hAnsi="Helvetica Neue" w:cs="Helvetica Neue"/>
          <w:color w:val="262626"/>
          <w:sz w:val="28"/>
          <w:szCs w:val="28"/>
        </w:rPr>
        <w:t>，</w:t>
      </w:r>
      <w:proofErr w:type="spellStart"/>
      <w:r>
        <w:rPr>
          <w:rFonts w:ascii="Helvetica Neue" w:hAnsi="Helvetica Neue" w:cs="Helvetica Neue"/>
          <w:color w:val="262626"/>
          <w:sz w:val="28"/>
          <w:szCs w:val="28"/>
        </w:rPr>
        <w:t>tableview</w:t>
      </w:r>
      <w:proofErr w:type="spellEnd"/>
      <w:r>
        <w:rPr>
          <w:rFonts w:ascii="Helvetica Neue" w:hAnsi="Helvetica Neue" w:cs="Helvetica Neue"/>
          <w:color w:val="262626"/>
          <w:sz w:val="28"/>
          <w:szCs w:val="28"/>
        </w:rPr>
        <w:t>的</w:t>
      </w:r>
      <w:proofErr w:type="spellStart"/>
      <w:r>
        <w:rPr>
          <w:rFonts w:ascii="Helvetica Neue" w:hAnsi="Helvetica Neue" w:cs="Helvetica Neue"/>
          <w:color w:val="262626"/>
          <w:sz w:val="28"/>
          <w:szCs w:val="28"/>
        </w:rPr>
        <w:t>dequeueReusableCellWithIdentifier</w:t>
      </w:r>
      <w:proofErr w:type="spellEnd"/>
      <w:r>
        <w:rPr>
          <w:rFonts w:ascii="Helvetica Neue" w:hAnsi="Helvetica Neue" w:cs="Helvetica Neue"/>
          <w:color w:val="262626"/>
          <w:sz w:val="28"/>
          <w:szCs w:val="28"/>
        </w:rPr>
        <w:t>:</w:t>
      </w:r>
      <w:r>
        <w:rPr>
          <w:rFonts w:ascii="Helvetica Neue" w:hAnsi="Helvetica Neue" w:cs="Helvetica Neue"/>
          <w:color w:val="262626"/>
          <w:sz w:val="28"/>
          <w:szCs w:val="28"/>
        </w:rPr>
        <w:t>方法会返回一个</w:t>
      </w:r>
      <w:r>
        <w:rPr>
          <w:rFonts w:ascii="Helvetica Neue" w:hAnsi="Helvetica Neue" w:cs="Helvetica Neue"/>
          <w:color w:val="262626"/>
          <w:sz w:val="28"/>
          <w:szCs w:val="28"/>
        </w:rPr>
        <w:t>nil</w:t>
      </w:r>
      <w:r>
        <w:rPr>
          <w:rFonts w:ascii="Helvetica Neue" w:hAnsi="Helvetica Neue" w:cs="Helvetica Neue"/>
          <w:color w:val="262626"/>
          <w:sz w:val="28"/>
          <w:szCs w:val="28"/>
        </w:rPr>
        <w:t>。</w:t>
      </w:r>
    </w:p>
    <w:p w14:paraId="73EE1A6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3) </w:t>
      </w:r>
      <w:r>
        <w:rPr>
          <w:rFonts w:ascii="Helvetica Neue" w:hAnsi="Helvetica Neue" w:cs="Helvetica Neue"/>
          <w:b/>
          <w:bCs/>
          <w:color w:val="262626"/>
          <w:sz w:val="28"/>
          <w:szCs w:val="28"/>
        </w:rPr>
        <w:t>尽可能将</w:t>
      </w:r>
      <w:r>
        <w:rPr>
          <w:rFonts w:ascii="Helvetica Neue" w:hAnsi="Helvetica Neue" w:cs="Helvetica Neue"/>
          <w:b/>
          <w:bCs/>
          <w:color w:val="262626"/>
          <w:sz w:val="28"/>
          <w:szCs w:val="28"/>
        </w:rPr>
        <w:t>View</w:t>
      </w:r>
      <w:r>
        <w:rPr>
          <w:rFonts w:ascii="宋体" w:eastAsia="宋体" w:hAnsi="宋体" w:cs="宋体" w:hint="eastAsia"/>
          <w:b/>
          <w:bCs/>
          <w:color w:val="262626"/>
          <w:sz w:val="28"/>
          <w:szCs w:val="28"/>
        </w:rPr>
        <w:t>设</w:t>
      </w:r>
      <w:r>
        <w:rPr>
          <w:rFonts w:ascii="Helvetica Neue" w:hAnsi="Helvetica Neue" w:cs="Helvetica Neue"/>
          <w:b/>
          <w:bCs/>
          <w:color w:val="262626"/>
          <w:sz w:val="28"/>
          <w:szCs w:val="28"/>
        </w:rPr>
        <w:t>置</w:t>
      </w:r>
      <w:r>
        <w:rPr>
          <w:rFonts w:ascii="宋体" w:eastAsia="宋体" w:hAnsi="宋体" w:cs="宋体" w:hint="eastAsia"/>
          <w:b/>
          <w:bCs/>
          <w:color w:val="262626"/>
          <w:sz w:val="28"/>
          <w:szCs w:val="28"/>
        </w:rPr>
        <w:t>为</w:t>
      </w:r>
      <w:r>
        <w:rPr>
          <w:rFonts w:ascii="Helvetica Neue" w:hAnsi="Helvetica Neue" w:cs="Helvetica Neue"/>
          <w:b/>
          <w:bCs/>
          <w:color w:val="262626"/>
          <w:sz w:val="28"/>
          <w:szCs w:val="28"/>
        </w:rPr>
        <w:t>不透明（</w:t>
      </w:r>
      <w:r>
        <w:rPr>
          <w:rFonts w:ascii="Helvetica Neue" w:hAnsi="Helvetica Neue" w:cs="Helvetica Neue"/>
          <w:b/>
          <w:bCs/>
          <w:color w:val="262626"/>
          <w:sz w:val="28"/>
          <w:szCs w:val="28"/>
        </w:rPr>
        <w:t>Opaque</w:t>
      </w:r>
      <w:r>
        <w:rPr>
          <w:rFonts w:ascii="Helvetica Neue" w:hAnsi="Helvetica Neue" w:cs="Helvetica Neue"/>
          <w:b/>
          <w:bCs/>
          <w:color w:val="262626"/>
          <w:sz w:val="28"/>
          <w:szCs w:val="28"/>
        </w:rPr>
        <w:t>）</w:t>
      </w:r>
    </w:p>
    <w:p w14:paraId="1079126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53B82ACB" wp14:editId="5B4E9D8A">
            <wp:extent cx="3176905" cy="2626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6905" cy="2626995"/>
                    </a:xfrm>
                    <a:prstGeom prst="rect">
                      <a:avLst/>
                    </a:prstGeom>
                    <a:noFill/>
                    <a:ln>
                      <a:noFill/>
                    </a:ln>
                  </pic:spPr>
                </pic:pic>
              </a:graphicData>
            </a:graphic>
          </wp:inline>
        </w:drawing>
      </w:r>
    </w:p>
    <w:p w14:paraId="0FC4D46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尽量将</w:t>
      </w:r>
      <w:r>
        <w:rPr>
          <w:rFonts w:ascii="Helvetica Neue" w:hAnsi="Helvetica Neue" w:cs="Helvetica Neue"/>
          <w:color w:val="262626"/>
          <w:sz w:val="28"/>
          <w:szCs w:val="28"/>
        </w:rPr>
        <w:t>view</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r>
        <w:rPr>
          <w:rFonts w:ascii="宋体" w:eastAsia="宋体" w:hAnsi="宋体" w:cs="宋体" w:hint="eastAsia"/>
          <w:color w:val="262626"/>
          <w:sz w:val="28"/>
          <w:szCs w:val="28"/>
        </w:rPr>
        <w:t>为</w:t>
      </w:r>
      <w:r>
        <w:rPr>
          <w:rFonts w:ascii="Helvetica Neue" w:hAnsi="Helvetica Neue" w:cs="Helvetica Neue"/>
          <w:color w:val="262626"/>
          <w:sz w:val="28"/>
          <w:szCs w:val="28"/>
        </w:rPr>
        <w:t>Opaque</w:t>
      </w:r>
    </w:p>
    <w:p w14:paraId="0D15A0C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1C6BE7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w:t>
      </w:r>
      <w:r>
        <w:rPr>
          <w:rFonts w:ascii="Helvetica Neue" w:hAnsi="Helvetica Neue" w:cs="Helvetica Neue"/>
          <w:color w:val="262626"/>
          <w:sz w:val="28"/>
          <w:szCs w:val="28"/>
        </w:rPr>
        <w:t>view</w:t>
      </w:r>
      <w:r>
        <w:rPr>
          <w:rFonts w:ascii="Helvetica Neue" w:hAnsi="Helvetica Neue" w:cs="Helvetica Neue"/>
          <w:color w:val="262626"/>
          <w:sz w:val="28"/>
          <w:szCs w:val="28"/>
        </w:rPr>
        <w:t>是不透明的，那么</w:t>
      </w:r>
      <w:r>
        <w:rPr>
          <w:rFonts w:ascii="宋体" w:eastAsia="宋体" w:hAnsi="宋体" w:cs="宋体" w:hint="eastAsia"/>
          <w:color w:val="262626"/>
          <w:sz w:val="28"/>
          <w:szCs w:val="28"/>
        </w:rPr>
        <w:t>应该</w:t>
      </w:r>
      <w:r>
        <w:rPr>
          <w:rFonts w:ascii="Helvetica Neue" w:hAnsi="Helvetica Neue" w:cs="Helvetica Neue"/>
          <w:color w:val="262626"/>
          <w:sz w:val="28"/>
          <w:szCs w:val="28"/>
        </w:rPr>
        <w:t>将其</w:t>
      </w:r>
      <w:r>
        <w:rPr>
          <w:rFonts w:ascii="Helvetica Neue" w:hAnsi="Helvetica Neue" w:cs="Helvetica Neue"/>
          <w:color w:val="262626"/>
          <w:sz w:val="28"/>
          <w:szCs w:val="28"/>
        </w:rPr>
        <w:t>opaque</w:t>
      </w:r>
      <w:r>
        <w:rPr>
          <w:rFonts w:ascii="Helvetica Neue" w:hAnsi="Helvetica Neue" w:cs="Helvetica Neue"/>
          <w:color w:val="262626"/>
          <w:sz w:val="28"/>
          <w:szCs w:val="28"/>
        </w:rPr>
        <w:t>属性</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r>
        <w:rPr>
          <w:rFonts w:ascii="宋体" w:eastAsia="宋体" w:hAnsi="宋体" w:cs="宋体" w:hint="eastAsia"/>
          <w:color w:val="262626"/>
          <w:sz w:val="28"/>
          <w:szCs w:val="28"/>
        </w:rPr>
        <w:t>为</w:t>
      </w:r>
      <w:r>
        <w:rPr>
          <w:rFonts w:ascii="Helvetica Neue" w:hAnsi="Helvetica Neue" w:cs="Helvetica Neue"/>
          <w:color w:val="262626"/>
          <w:sz w:val="28"/>
          <w:szCs w:val="28"/>
        </w:rPr>
        <w:t>YES</w:t>
      </w:r>
      <w:r>
        <w:rPr>
          <w:rFonts w:ascii="Helvetica Neue" w:hAnsi="Helvetica Neue" w:cs="Helvetica Neue"/>
          <w:color w:val="262626"/>
          <w:sz w:val="28"/>
          <w:szCs w:val="28"/>
        </w:rPr>
        <w:t>。</w:t>
      </w:r>
      <w:r>
        <w:rPr>
          <w:rFonts w:ascii="宋体" w:eastAsia="宋体" w:hAnsi="宋体" w:cs="宋体" w:hint="eastAsia"/>
          <w:color w:val="262626"/>
          <w:sz w:val="28"/>
          <w:szCs w:val="28"/>
        </w:rPr>
        <w:t>为</w:t>
      </w:r>
      <w:r>
        <w:rPr>
          <w:rFonts w:ascii="Helvetica Neue" w:hAnsi="Helvetica Neue" w:cs="Helvetica Neue"/>
          <w:color w:val="262626"/>
          <w:sz w:val="28"/>
          <w:szCs w:val="28"/>
        </w:rPr>
        <w:t>什么要</w:t>
      </w:r>
      <w:r>
        <w:rPr>
          <w:rFonts w:ascii="宋体" w:eastAsia="宋体" w:hAnsi="宋体" w:cs="宋体" w:hint="eastAsia"/>
          <w:color w:val="262626"/>
          <w:sz w:val="28"/>
          <w:szCs w:val="28"/>
        </w:rPr>
        <w:t>这样</w:t>
      </w:r>
      <w:r>
        <w:rPr>
          <w:rFonts w:ascii="Helvetica Neue" w:hAnsi="Helvetica Neue" w:cs="Helvetica Neue"/>
          <w:color w:val="262626"/>
          <w:sz w:val="28"/>
          <w:szCs w:val="28"/>
        </w:rPr>
        <w:t>做呢？</w:t>
      </w:r>
      <w:r>
        <w:rPr>
          <w:rFonts w:ascii="宋体" w:eastAsia="宋体" w:hAnsi="宋体" w:cs="宋体" w:hint="eastAsia"/>
          <w:color w:val="262626"/>
          <w:sz w:val="28"/>
          <w:szCs w:val="28"/>
        </w:rPr>
        <w:t>这样设</w:t>
      </w:r>
      <w:r>
        <w:rPr>
          <w:rFonts w:ascii="Helvetica Neue" w:hAnsi="Helvetica Neue" w:cs="Helvetica Neue"/>
          <w:color w:val="262626"/>
          <w:sz w:val="28"/>
          <w:szCs w:val="28"/>
        </w:rPr>
        <w:t>置可以</w:t>
      </w:r>
      <w:r>
        <w:rPr>
          <w:rFonts w:ascii="宋体" w:eastAsia="宋体" w:hAnsi="宋体" w:cs="宋体" w:hint="eastAsia"/>
          <w:color w:val="262626"/>
          <w:sz w:val="28"/>
          <w:szCs w:val="28"/>
        </w:rPr>
        <w:t>让</w:t>
      </w:r>
      <w:r>
        <w:rPr>
          <w:rFonts w:ascii="Helvetica Neue" w:hAnsi="Helvetica Neue" w:cs="Helvetica Neue"/>
          <w:color w:val="262626"/>
          <w:sz w:val="28"/>
          <w:szCs w:val="28"/>
        </w:rPr>
        <w:t>系</w:t>
      </w:r>
      <w:r>
        <w:rPr>
          <w:rFonts w:ascii="宋体" w:eastAsia="宋体" w:hAnsi="宋体" w:cs="宋体" w:hint="eastAsia"/>
          <w:color w:val="262626"/>
          <w:sz w:val="28"/>
          <w:szCs w:val="28"/>
        </w:rPr>
        <w:t>统</w:t>
      </w:r>
      <w:r>
        <w:rPr>
          <w:rFonts w:ascii="Helvetica Neue" w:hAnsi="Helvetica Neue" w:cs="Helvetica Neue"/>
          <w:color w:val="262626"/>
          <w:sz w:val="28"/>
          <w:szCs w:val="28"/>
        </w:rPr>
        <w:t>以最</w:t>
      </w:r>
      <w:r>
        <w:rPr>
          <w:rFonts w:ascii="宋体" w:eastAsia="宋体" w:hAnsi="宋体" w:cs="宋体" w:hint="eastAsia"/>
          <w:color w:val="262626"/>
          <w:sz w:val="28"/>
          <w:szCs w:val="28"/>
        </w:rPr>
        <w:t>优</w:t>
      </w:r>
      <w:r>
        <w:rPr>
          <w:rFonts w:ascii="Helvetica Neue" w:hAnsi="Helvetica Neue" w:cs="Helvetica Neue"/>
          <w:color w:val="262626"/>
          <w:sz w:val="28"/>
          <w:szCs w:val="28"/>
        </w:rPr>
        <w:t>的方式来</w:t>
      </w:r>
      <w:r>
        <w:rPr>
          <w:rFonts w:ascii="宋体" w:eastAsia="宋体" w:hAnsi="宋体" w:cs="宋体" w:hint="eastAsia"/>
          <w:color w:val="262626"/>
          <w:sz w:val="28"/>
          <w:szCs w:val="28"/>
        </w:rPr>
        <w:t>绘</w:t>
      </w:r>
      <w:r>
        <w:rPr>
          <w:rFonts w:ascii="Helvetica Neue" w:hAnsi="Helvetica Neue" w:cs="Helvetica Neue"/>
          <w:color w:val="262626"/>
          <w:sz w:val="28"/>
          <w:szCs w:val="28"/>
        </w:rPr>
        <w:t>制</w:t>
      </w:r>
      <w:r>
        <w:rPr>
          <w:rFonts w:ascii="Helvetica Neue" w:hAnsi="Helvetica Neue" w:cs="Helvetica Neue"/>
          <w:color w:val="262626"/>
          <w:sz w:val="28"/>
          <w:szCs w:val="28"/>
        </w:rPr>
        <w:t>view</w:t>
      </w:r>
      <w:r>
        <w:rPr>
          <w:rFonts w:ascii="Helvetica Neue" w:hAnsi="Helvetica Neue" w:cs="Helvetica Neue"/>
          <w:color w:val="262626"/>
          <w:sz w:val="28"/>
          <w:szCs w:val="28"/>
        </w:rPr>
        <w:t>。</w:t>
      </w:r>
      <w:r>
        <w:rPr>
          <w:rFonts w:ascii="Helvetica Neue" w:hAnsi="Helvetica Neue" w:cs="Helvetica Neue"/>
          <w:color w:val="262626"/>
          <w:sz w:val="28"/>
          <w:szCs w:val="28"/>
        </w:rPr>
        <w:t>opaque</w:t>
      </w:r>
      <w:r>
        <w:rPr>
          <w:rFonts w:ascii="Helvetica Neue" w:hAnsi="Helvetica Neue" w:cs="Helvetica Neue"/>
          <w:color w:val="262626"/>
          <w:sz w:val="28"/>
          <w:szCs w:val="28"/>
        </w:rPr>
        <w:t>属性可以在</w:t>
      </w:r>
      <w:r>
        <w:rPr>
          <w:rFonts w:ascii="Helvetica Neue" w:hAnsi="Helvetica Neue" w:cs="Helvetica Neue"/>
          <w:color w:val="262626"/>
          <w:sz w:val="28"/>
          <w:szCs w:val="28"/>
        </w:rPr>
        <w:t>Interface Builder</w:t>
      </w:r>
      <w:r>
        <w:rPr>
          <w:rFonts w:ascii="Helvetica Neue" w:hAnsi="Helvetica Neue" w:cs="Helvetica Neue"/>
          <w:color w:val="262626"/>
          <w:sz w:val="28"/>
          <w:szCs w:val="28"/>
        </w:rPr>
        <w:t>或代</w:t>
      </w:r>
      <w:r>
        <w:rPr>
          <w:rFonts w:ascii="宋体" w:eastAsia="宋体" w:hAnsi="宋体" w:cs="宋体" w:hint="eastAsia"/>
          <w:color w:val="262626"/>
          <w:sz w:val="28"/>
          <w:szCs w:val="28"/>
        </w:rPr>
        <w:t>码</w:t>
      </w:r>
      <w:r>
        <w:rPr>
          <w:rFonts w:ascii="Helvetica Neue" w:hAnsi="Helvetica Neue" w:cs="Helvetica Neue"/>
          <w:color w:val="262626"/>
          <w:sz w:val="28"/>
          <w:szCs w:val="28"/>
        </w:rPr>
        <w:t>中</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p>
    <w:p w14:paraId="108523C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EBA9FF9" w14:textId="77777777" w:rsidR="00FE3756" w:rsidRDefault="00211462" w:rsidP="00FE3756">
      <w:pPr>
        <w:widowControl w:val="0"/>
        <w:autoSpaceDE w:val="0"/>
        <w:autoSpaceDN w:val="0"/>
        <w:adjustRightInd w:val="0"/>
        <w:rPr>
          <w:rFonts w:ascii="Helvetica Neue" w:hAnsi="Helvetica Neue" w:cs="Helvetica Neue"/>
          <w:color w:val="262626"/>
          <w:sz w:val="28"/>
          <w:szCs w:val="28"/>
        </w:rPr>
      </w:pPr>
      <w:hyperlink r:id="rId9" w:anchor="documentation/UIKit/Reference/UIView_Class/UIView/UIView.html" w:history="1">
        <w:r w:rsidR="00FE3756">
          <w:rPr>
            <w:rFonts w:ascii="Helvetica Neue" w:hAnsi="Helvetica Neue" w:cs="Helvetica Neue"/>
            <w:color w:val="0000FF"/>
          </w:rPr>
          <w:t>苹果的官方文档</w:t>
        </w:r>
      </w:hyperlink>
      <w:r w:rsidR="00FE3756">
        <w:rPr>
          <w:rFonts w:ascii="宋体" w:eastAsia="宋体" w:hAnsi="宋体" w:cs="宋体" w:hint="eastAsia"/>
          <w:color w:val="262626"/>
          <w:sz w:val="28"/>
          <w:szCs w:val="28"/>
        </w:rPr>
        <w:t>对</w:t>
      </w:r>
      <w:r w:rsidR="00FE3756">
        <w:rPr>
          <w:rFonts w:ascii="Helvetica Neue" w:hAnsi="Helvetica Neue" w:cs="Helvetica Neue"/>
          <w:color w:val="262626"/>
          <w:sz w:val="28"/>
          <w:szCs w:val="28"/>
        </w:rPr>
        <w:t>opaque</w:t>
      </w:r>
      <w:r w:rsidR="00FE3756">
        <w:rPr>
          <w:rFonts w:ascii="Helvetica Neue" w:hAnsi="Helvetica Neue" w:cs="Helvetica Neue"/>
          <w:color w:val="262626"/>
          <w:sz w:val="28"/>
          <w:szCs w:val="28"/>
        </w:rPr>
        <w:t>属性有如下解</w:t>
      </w:r>
      <w:r w:rsidR="00FE3756">
        <w:rPr>
          <w:rFonts w:ascii="宋体" w:eastAsia="宋体" w:hAnsi="宋体" w:cs="宋体" w:hint="eastAsia"/>
          <w:color w:val="262626"/>
          <w:sz w:val="28"/>
          <w:szCs w:val="28"/>
        </w:rPr>
        <w:t>释</w:t>
      </w:r>
      <w:r w:rsidR="00FE3756">
        <w:rPr>
          <w:rFonts w:ascii="Helvetica Neue" w:hAnsi="Helvetica Neue" w:cs="Helvetica Neue"/>
          <w:color w:val="262626"/>
          <w:sz w:val="28"/>
          <w:szCs w:val="28"/>
        </w:rPr>
        <w:t>：</w:t>
      </w:r>
    </w:p>
    <w:p w14:paraId="3897F80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This property provides a hint to the drawing system as to how it should treat the view. </w:t>
      </w:r>
      <w:proofErr w:type="gramStart"/>
      <w:r>
        <w:rPr>
          <w:rFonts w:ascii="Helvetica Neue" w:hAnsi="Helvetica Neue" w:cs="Helvetica Neue"/>
          <w:color w:val="262626"/>
          <w:sz w:val="28"/>
          <w:szCs w:val="28"/>
        </w:rPr>
        <w:t>If set to YES, the drawing system treats the view as fully opaque, which allows the drawing system to optimize some drawing operations and improve performance.</w:t>
      </w:r>
      <w:proofErr w:type="gramEnd"/>
      <w:r>
        <w:rPr>
          <w:rFonts w:ascii="Helvetica Neue" w:hAnsi="Helvetica Neue" w:cs="Helvetica Neue"/>
          <w:color w:val="262626"/>
          <w:sz w:val="28"/>
          <w:szCs w:val="28"/>
        </w:rPr>
        <w:t xml:space="preserve"> If set to NO, the drawing system composites the view normally with other content. The default value of this property is YES.</w:t>
      </w:r>
    </w:p>
    <w:p w14:paraId="39125BC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w:t>
      </w:r>
      <w:r>
        <w:rPr>
          <w:rFonts w:ascii="Helvetica Neue" w:hAnsi="Helvetica Neue" w:cs="Helvetica Neue"/>
          <w:color w:val="262626"/>
          <w:sz w:val="28"/>
          <w:szCs w:val="28"/>
        </w:rPr>
        <w:t>opaque</w:t>
      </w:r>
      <w:r>
        <w:rPr>
          <w:rFonts w:ascii="Helvetica Neue" w:hAnsi="Helvetica Neue" w:cs="Helvetica Neue"/>
          <w:color w:val="262626"/>
          <w:sz w:val="28"/>
          <w:szCs w:val="28"/>
        </w:rPr>
        <w:t>属性提示</w:t>
      </w:r>
      <w:r>
        <w:rPr>
          <w:rFonts w:ascii="宋体" w:eastAsia="宋体" w:hAnsi="宋体" w:cs="宋体" w:hint="eastAsia"/>
          <w:color w:val="262626"/>
          <w:sz w:val="28"/>
          <w:szCs w:val="28"/>
        </w:rPr>
        <w:t>绘</w:t>
      </w:r>
      <w:r>
        <w:rPr>
          <w:rFonts w:ascii="Helvetica Neue" w:hAnsi="Helvetica Neue" w:cs="Helvetica Neue"/>
          <w:color w:val="262626"/>
          <w:sz w:val="28"/>
          <w:szCs w:val="28"/>
        </w:rPr>
        <w:t>制系</w:t>
      </w:r>
      <w:r>
        <w:rPr>
          <w:rFonts w:ascii="宋体" w:eastAsia="宋体" w:hAnsi="宋体" w:cs="宋体" w:hint="eastAsia"/>
          <w:color w:val="262626"/>
          <w:sz w:val="28"/>
          <w:szCs w:val="28"/>
        </w:rPr>
        <w:t>统</w:t>
      </w:r>
      <w:r>
        <w:rPr>
          <w:rFonts w:ascii="Helvetica Neue" w:hAnsi="Helvetica Neue" w:cs="Helvetica Neue"/>
          <w:color w:val="262626"/>
          <w:sz w:val="28"/>
          <w:szCs w:val="28"/>
        </w:rPr>
        <w:t>如何</w:t>
      </w:r>
      <w:r>
        <w:rPr>
          <w:rFonts w:ascii="宋体" w:eastAsia="宋体" w:hAnsi="宋体" w:cs="宋体" w:hint="eastAsia"/>
          <w:color w:val="262626"/>
          <w:sz w:val="28"/>
          <w:szCs w:val="28"/>
        </w:rPr>
        <w:t>处</w:t>
      </w:r>
      <w:r>
        <w:rPr>
          <w:rFonts w:ascii="Helvetica Neue" w:hAnsi="Helvetica Neue" w:cs="Helvetica Neue"/>
          <w:color w:val="262626"/>
          <w:sz w:val="28"/>
          <w:szCs w:val="28"/>
        </w:rPr>
        <w:t>理</w:t>
      </w:r>
      <w:r>
        <w:rPr>
          <w:rFonts w:ascii="Helvetica Neue" w:hAnsi="Helvetica Neue" w:cs="Helvetica Neue"/>
          <w:color w:val="262626"/>
          <w:sz w:val="28"/>
          <w:szCs w:val="28"/>
        </w:rPr>
        <w:t>view</w:t>
      </w:r>
      <w:r>
        <w:rPr>
          <w:rFonts w:ascii="Helvetica Neue" w:hAnsi="Helvetica Neue" w:cs="Helvetica Neue"/>
          <w:color w:val="262626"/>
          <w:sz w:val="28"/>
          <w:szCs w:val="28"/>
        </w:rPr>
        <w:t>。如果</w:t>
      </w:r>
      <w:r>
        <w:rPr>
          <w:rFonts w:ascii="Helvetica Neue" w:hAnsi="Helvetica Neue" w:cs="Helvetica Neue"/>
          <w:color w:val="262626"/>
          <w:sz w:val="28"/>
          <w:szCs w:val="28"/>
        </w:rPr>
        <w:t>opaque</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r>
        <w:rPr>
          <w:rFonts w:ascii="宋体" w:eastAsia="宋体" w:hAnsi="宋体" w:cs="宋体" w:hint="eastAsia"/>
          <w:color w:val="262626"/>
          <w:sz w:val="28"/>
          <w:szCs w:val="28"/>
        </w:rPr>
        <w:t>为</w:t>
      </w:r>
      <w:r>
        <w:rPr>
          <w:rFonts w:ascii="Helvetica Neue" w:hAnsi="Helvetica Neue" w:cs="Helvetica Neue"/>
          <w:color w:val="262626"/>
          <w:sz w:val="28"/>
          <w:szCs w:val="28"/>
        </w:rPr>
        <w:t>YES</w:t>
      </w:r>
      <w:r>
        <w:rPr>
          <w:rFonts w:ascii="Helvetica Neue" w:hAnsi="Helvetica Neue" w:cs="Helvetica Neue"/>
          <w:color w:val="262626"/>
          <w:sz w:val="28"/>
          <w:szCs w:val="28"/>
        </w:rPr>
        <w:t>，</w:t>
      </w:r>
      <w:r>
        <w:rPr>
          <w:rFonts w:ascii="宋体" w:eastAsia="宋体" w:hAnsi="宋体" w:cs="宋体" w:hint="eastAsia"/>
          <w:color w:val="262626"/>
          <w:sz w:val="28"/>
          <w:szCs w:val="28"/>
        </w:rPr>
        <w:t>绘图</w:t>
      </w:r>
      <w:r>
        <w:rPr>
          <w:rFonts w:ascii="Helvetica Neue" w:hAnsi="Helvetica Neue" w:cs="Helvetica Neue"/>
          <w:color w:val="262626"/>
          <w:sz w:val="28"/>
          <w:szCs w:val="28"/>
        </w:rPr>
        <w:t>系</w:t>
      </w:r>
      <w:r>
        <w:rPr>
          <w:rFonts w:ascii="宋体" w:eastAsia="宋体" w:hAnsi="宋体" w:cs="宋体" w:hint="eastAsia"/>
          <w:color w:val="262626"/>
          <w:sz w:val="28"/>
          <w:szCs w:val="28"/>
        </w:rPr>
        <w:t>统</w:t>
      </w:r>
      <w:r>
        <w:rPr>
          <w:rFonts w:ascii="Helvetica Neue" w:hAnsi="Helvetica Neue" w:cs="Helvetica Neue"/>
          <w:color w:val="262626"/>
          <w:sz w:val="28"/>
          <w:szCs w:val="28"/>
        </w:rPr>
        <w:t>会将</w:t>
      </w:r>
      <w:r>
        <w:rPr>
          <w:rFonts w:ascii="Helvetica Neue" w:hAnsi="Helvetica Neue" w:cs="Helvetica Neue"/>
          <w:color w:val="262626"/>
          <w:sz w:val="28"/>
          <w:szCs w:val="28"/>
        </w:rPr>
        <w:t>view</w:t>
      </w:r>
      <w:r>
        <w:rPr>
          <w:rFonts w:ascii="Helvetica Neue" w:hAnsi="Helvetica Neue" w:cs="Helvetica Neue"/>
          <w:color w:val="262626"/>
          <w:sz w:val="28"/>
          <w:szCs w:val="28"/>
        </w:rPr>
        <w:t>看</w:t>
      </w:r>
      <w:r>
        <w:rPr>
          <w:rFonts w:ascii="宋体" w:eastAsia="宋体" w:hAnsi="宋体" w:cs="宋体" w:hint="eastAsia"/>
          <w:color w:val="262626"/>
          <w:sz w:val="28"/>
          <w:szCs w:val="28"/>
        </w:rPr>
        <w:t>为</w:t>
      </w:r>
      <w:r>
        <w:rPr>
          <w:rFonts w:ascii="Helvetica Neue" w:hAnsi="Helvetica Neue" w:cs="Helvetica Neue"/>
          <w:color w:val="262626"/>
          <w:sz w:val="28"/>
          <w:szCs w:val="28"/>
        </w:rPr>
        <w:t>完全不透明，</w:t>
      </w:r>
      <w:r>
        <w:rPr>
          <w:rFonts w:ascii="宋体" w:eastAsia="宋体" w:hAnsi="宋体" w:cs="宋体" w:hint="eastAsia"/>
          <w:color w:val="262626"/>
          <w:sz w:val="28"/>
          <w:szCs w:val="28"/>
        </w:rPr>
        <w:t>这样绘图</w:t>
      </w:r>
      <w:r>
        <w:rPr>
          <w:rFonts w:ascii="Helvetica Neue" w:hAnsi="Helvetica Neue" w:cs="Helvetica Neue"/>
          <w:color w:val="262626"/>
          <w:sz w:val="28"/>
          <w:szCs w:val="28"/>
        </w:rPr>
        <w:t>系</w:t>
      </w:r>
      <w:r>
        <w:rPr>
          <w:rFonts w:ascii="宋体" w:eastAsia="宋体" w:hAnsi="宋体" w:cs="宋体" w:hint="eastAsia"/>
          <w:color w:val="262626"/>
          <w:sz w:val="28"/>
          <w:szCs w:val="28"/>
        </w:rPr>
        <w:t>统</w:t>
      </w:r>
      <w:r>
        <w:rPr>
          <w:rFonts w:ascii="Helvetica Neue" w:hAnsi="Helvetica Neue" w:cs="Helvetica Neue"/>
          <w:color w:val="262626"/>
          <w:sz w:val="28"/>
          <w:szCs w:val="28"/>
        </w:rPr>
        <w:t>就可以</w:t>
      </w:r>
      <w:r>
        <w:rPr>
          <w:rFonts w:ascii="宋体" w:eastAsia="宋体" w:hAnsi="宋体" w:cs="宋体" w:hint="eastAsia"/>
          <w:color w:val="262626"/>
          <w:sz w:val="28"/>
          <w:szCs w:val="28"/>
        </w:rPr>
        <w:t>优</w:t>
      </w:r>
      <w:r>
        <w:rPr>
          <w:rFonts w:ascii="Helvetica Neue" w:hAnsi="Helvetica Neue" w:cs="Helvetica Neue"/>
          <w:color w:val="262626"/>
          <w:sz w:val="28"/>
          <w:szCs w:val="28"/>
        </w:rPr>
        <w:t>化一些</w:t>
      </w:r>
      <w:r>
        <w:rPr>
          <w:rFonts w:ascii="宋体" w:eastAsia="宋体" w:hAnsi="宋体" w:cs="宋体" w:hint="eastAsia"/>
          <w:color w:val="262626"/>
          <w:sz w:val="28"/>
          <w:szCs w:val="28"/>
        </w:rPr>
        <w:t>绘</w:t>
      </w:r>
      <w:r>
        <w:rPr>
          <w:rFonts w:ascii="Helvetica Neue" w:hAnsi="Helvetica Neue" w:cs="Helvetica Neue"/>
          <w:color w:val="262626"/>
          <w:sz w:val="28"/>
          <w:szCs w:val="28"/>
        </w:rPr>
        <w:t>制操作以提升性能。如果</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r>
        <w:rPr>
          <w:rFonts w:ascii="宋体" w:eastAsia="宋体" w:hAnsi="宋体" w:cs="宋体" w:hint="eastAsia"/>
          <w:color w:val="262626"/>
          <w:sz w:val="28"/>
          <w:szCs w:val="28"/>
        </w:rPr>
        <w:t>为</w:t>
      </w:r>
      <w:r>
        <w:rPr>
          <w:rFonts w:ascii="Helvetica Neue" w:hAnsi="Helvetica Neue" w:cs="Helvetica Neue"/>
          <w:color w:val="262626"/>
          <w:sz w:val="28"/>
          <w:szCs w:val="28"/>
        </w:rPr>
        <w:t>NO</w:t>
      </w:r>
      <w:r>
        <w:rPr>
          <w:rFonts w:ascii="Helvetica Neue" w:hAnsi="Helvetica Neue" w:cs="Helvetica Neue"/>
          <w:color w:val="262626"/>
          <w:sz w:val="28"/>
          <w:szCs w:val="28"/>
        </w:rPr>
        <w:t>，那么</w:t>
      </w:r>
      <w:r>
        <w:rPr>
          <w:rFonts w:ascii="宋体" w:eastAsia="宋体" w:hAnsi="宋体" w:cs="宋体" w:hint="eastAsia"/>
          <w:color w:val="262626"/>
          <w:sz w:val="28"/>
          <w:szCs w:val="28"/>
        </w:rPr>
        <w:t>绘图</w:t>
      </w:r>
      <w:r>
        <w:rPr>
          <w:rFonts w:ascii="Helvetica Neue" w:hAnsi="Helvetica Neue" w:cs="Helvetica Neue"/>
          <w:color w:val="262626"/>
          <w:sz w:val="28"/>
          <w:szCs w:val="28"/>
        </w:rPr>
        <w:t>系</w:t>
      </w:r>
      <w:r>
        <w:rPr>
          <w:rFonts w:ascii="宋体" w:eastAsia="宋体" w:hAnsi="宋体" w:cs="宋体" w:hint="eastAsia"/>
          <w:color w:val="262626"/>
          <w:sz w:val="28"/>
          <w:szCs w:val="28"/>
        </w:rPr>
        <w:t>统结</w:t>
      </w:r>
      <w:r>
        <w:rPr>
          <w:rFonts w:ascii="Helvetica Neue" w:hAnsi="Helvetica Neue" w:cs="Helvetica Neue"/>
          <w:color w:val="262626"/>
          <w:sz w:val="28"/>
          <w:szCs w:val="28"/>
        </w:rPr>
        <w:t>合其它内容来</w:t>
      </w:r>
      <w:r>
        <w:rPr>
          <w:rFonts w:ascii="宋体" w:eastAsia="宋体" w:hAnsi="宋体" w:cs="宋体" w:hint="eastAsia"/>
          <w:color w:val="262626"/>
          <w:sz w:val="28"/>
          <w:szCs w:val="28"/>
        </w:rPr>
        <w:t>处</w:t>
      </w:r>
      <w:r>
        <w:rPr>
          <w:rFonts w:ascii="Helvetica Neue" w:hAnsi="Helvetica Neue" w:cs="Helvetica Neue"/>
          <w:color w:val="262626"/>
          <w:sz w:val="28"/>
          <w:szCs w:val="28"/>
        </w:rPr>
        <w:t>理</w:t>
      </w:r>
      <w:r>
        <w:rPr>
          <w:rFonts w:ascii="Helvetica Neue" w:hAnsi="Helvetica Neue" w:cs="Helvetica Neue"/>
          <w:color w:val="262626"/>
          <w:sz w:val="28"/>
          <w:szCs w:val="28"/>
        </w:rPr>
        <w:t>view</w:t>
      </w:r>
      <w:r>
        <w:rPr>
          <w:rFonts w:ascii="Helvetica Neue" w:hAnsi="Helvetica Neue" w:cs="Helvetica Neue"/>
          <w:color w:val="262626"/>
          <w:sz w:val="28"/>
          <w:szCs w:val="28"/>
        </w:rPr>
        <w:t>。默</w:t>
      </w:r>
      <w:r>
        <w:rPr>
          <w:rFonts w:ascii="宋体" w:eastAsia="宋体" w:hAnsi="宋体" w:cs="宋体" w:hint="eastAsia"/>
          <w:color w:val="262626"/>
          <w:sz w:val="28"/>
          <w:szCs w:val="28"/>
        </w:rPr>
        <w:t>认</w:t>
      </w:r>
      <w:r>
        <w:rPr>
          <w:rFonts w:ascii="Helvetica Neue" w:hAnsi="Helvetica Neue" w:cs="Helvetica Neue"/>
          <w:color w:val="262626"/>
          <w:sz w:val="28"/>
          <w:szCs w:val="28"/>
        </w:rPr>
        <w:t>情况下，</w:t>
      </w:r>
      <w:r>
        <w:rPr>
          <w:rFonts w:ascii="宋体" w:eastAsia="宋体" w:hAnsi="宋体" w:cs="宋体" w:hint="eastAsia"/>
          <w:color w:val="262626"/>
          <w:sz w:val="28"/>
          <w:szCs w:val="28"/>
        </w:rPr>
        <w:t>这</w:t>
      </w:r>
      <w:r>
        <w:rPr>
          <w:rFonts w:ascii="Helvetica Neue" w:hAnsi="Helvetica Neue" w:cs="Helvetica Neue"/>
          <w:color w:val="262626"/>
          <w:sz w:val="28"/>
          <w:szCs w:val="28"/>
        </w:rPr>
        <w:t>个属性是</w:t>
      </w:r>
      <w:r>
        <w:rPr>
          <w:rFonts w:ascii="Helvetica Neue" w:hAnsi="Helvetica Neue" w:cs="Helvetica Neue"/>
          <w:color w:val="262626"/>
          <w:sz w:val="28"/>
          <w:szCs w:val="28"/>
        </w:rPr>
        <w:t>YES</w:t>
      </w:r>
      <w:r>
        <w:rPr>
          <w:rFonts w:ascii="Helvetica Neue" w:hAnsi="Helvetica Neue" w:cs="Helvetica Neue"/>
          <w:color w:val="262626"/>
          <w:sz w:val="28"/>
          <w:szCs w:val="28"/>
        </w:rPr>
        <w:t>。）</w:t>
      </w:r>
    </w:p>
    <w:p w14:paraId="10581FE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FCD0B1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如果屏幕是静止的，那么</w:t>
      </w:r>
      <w:r>
        <w:rPr>
          <w:rFonts w:ascii="宋体" w:eastAsia="宋体" w:hAnsi="宋体" w:cs="宋体" w:hint="eastAsia"/>
          <w:color w:val="262626"/>
          <w:sz w:val="28"/>
          <w:szCs w:val="28"/>
        </w:rPr>
        <w:t>这</w:t>
      </w:r>
      <w:r>
        <w:rPr>
          <w:rFonts w:ascii="Helvetica Neue" w:hAnsi="Helvetica Neue" w:cs="Helvetica Neue"/>
          <w:color w:val="262626"/>
          <w:sz w:val="28"/>
          <w:szCs w:val="28"/>
        </w:rPr>
        <w:t>个</w:t>
      </w:r>
      <w:r>
        <w:rPr>
          <w:rFonts w:ascii="Helvetica Neue" w:hAnsi="Helvetica Neue" w:cs="Helvetica Neue"/>
          <w:color w:val="262626"/>
          <w:sz w:val="28"/>
          <w:szCs w:val="28"/>
        </w:rPr>
        <w:t>opaque</w:t>
      </w:r>
      <w:r>
        <w:rPr>
          <w:rFonts w:ascii="Helvetica Neue" w:hAnsi="Helvetica Neue" w:cs="Helvetica Neue"/>
          <w:color w:val="262626"/>
          <w:sz w:val="28"/>
          <w:szCs w:val="28"/>
        </w:rPr>
        <w:t>属性的</w:t>
      </w:r>
      <w:r>
        <w:rPr>
          <w:rFonts w:ascii="宋体" w:eastAsia="宋体" w:hAnsi="宋体" w:cs="宋体" w:hint="eastAsia"/>
          <w:color w:val="262626"/>
          <w:sz w:val="28"/>
          <w:szCs w:val="28"/>
        </w:rPr>
        <w:t>设</w:t>
      </w:r>
      <w:r>
        <w:rPr>
          <w:rFonts w:ascii="Helvetica Neue" w:hAnsi="Helvetica Neue" w:cs="Helvetica Neue"/>
          <w:color w:val="262626"/>
          <w:sz w:val="28"/>
          <w:szCs w:val="28"/>
        </w:rPr>
        <w:t>置与否不是一个大</w:t>
      </w:r>
      <w:r>
        <w:rPr>
          <w:rFonts w:ascii="宋体" w:eastAsia="宋体" w:hAnsi="宋体" w:cs="宋体" w:hint="eastAsia"/>
          <w:color w:val="262626"/>
          <w:sz w:val="28"/>
          <w:szCs w:val="28"/>
        </w:rPr>
        <w:t>问题</w:t>
      </w:r>
      <w:r>
        <w:rPr>
          <w:rFonts w:ascii="Helvetica Neue" w:hAnsi="Helvetica Neue" w:cs="Helvetica Neue"/>
          <w:color w:val="262626"/>
          <w:sz w:val="28"/>
          <w:szCs w:val="28"/>
        </w:rPr>
        <w:t>。但是，如果</w:t>
      </w:r>
      <w:r>
        <w:rPr>
          <w:rFonts w:ascii="Helvetica Neue" w:hAnsi="Helvetica Neue" w:cs="Helvetica Neue"/>
          <w:color w:val="262626"/>
          <w:sz w:val="28"/>
          <w:szCs w:val="28"/>
        </w:rPr>
        <w:t>view</w:t>
      </w:r>
      <w:r>
        <w:rPr>
          <w:rFonts w:ascii="Helvetica Neue" w:hAnsi="Helvetica Neue" w:cs="Helvetica Neue"/>
          <w:color w:val="262626"/>
          <w:sz w:val="28"/>
          <w:szCs w:val="28"/>
        </w:rPr>
        <w:t>是嵌入到</w:t>
      </w:r>
      <w:r>
        <w:rPr>
          <w:rFonts w:ascii="Helvetica Neue" w:hAnsi="Helvetica Neue" w:cs="Helvetica Neue"/>
          <w:color w:val="262626"/>
          <w:sz w:val="28"/>
          <w:szCs w:val="28"/>
        </w:rPr>
        <w:t>scroll view</w:t>
      </w:r>
      <w:r>
        <w:rPr>
          <w:rFonts w:ascii="Helvetica Neue" w:hAnsi="Helvetica Neue" w:cs="Helvetica Neue"/>
          <w:color w:val="262626"/>
          <w:sz w:val="28"/>
          <w:szCs w:val="28"/>
        </w:rPr>
        <w:t>中的，或者是复</w:t>
      </w:r>
      <w:r>
        <w:rPr>
          <w:rFonts w:ascii="宋体" w:eastAsia="宋体" w:hAnsi="宋体" w:cs="宋体" w:hint="eastAsia"/>
          <w:color w:val="262626"/>
          <w:sz w:val="28"/>
          <w:szCs w:val="28"/>
        </w:rPr>
        <w:t>杂动</w:t>
      </w:r>
      <w:r>
        <w:rPr>
          <w:rFonts w:ascii="Helvetica Neue" w:hAnsi="Helvetica Neue" w:cs="Helvetica Neue"/>
          <w:color w:val="262626"/>
          <w:sz w:val="28"/>
          <w:szCs w:val="28"/>
        </w:rPr>
        <w:t>画的一部分，不将</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r>
        <w:rPr>
          <w:rFonts w:ascii="宋体" w:eastAsia="宋体" w:hAnsi="宋体" w:cs="宋体" w:hint="eastAsia"/>
          <w:color w:val="262626"/>
          <w:sz w:val="28"/>
          <w:szCs w:val="28"/>
        </w:rPr>
        <w:t>这</w:t>
      </w:r>
      <w:r>
        <w:rPr>
          <w:rFonts w:ascii="Helvetica Neue" w:hAnsi="Helvetica Neue" w:cs="Helvetica Neue"/>
          <w:color w:val="262626"/>
          <w:sz w:val="28"/>
          <w:szCs w:val="28"/>
        </w:rPr>
        <w:t>个属性的</w:t>
      </w:r>
      <w:r>
        <w:rPr>
          <w:rFonts w:ascii="宋体" w:eastAsia="宋体" w:hAnsi="宋体" w:cs="宋体" w:hint="eastAsia"/>
          <w:color w:val="262626"/>
          <w:sz w:val="28"/>
          <w:szCs w:val="28"/>
        </w:rPr>
        <w:t>话</w:t>
      </w:r>
      <w:r>
        <w:rPr>
          <w:rFonts w:ascii="Helvetica Neue" w:hAnsi="Helvetica Neue" w:cs="Helvetica Neue"/>
          <w:color w:val="262626"/>
          <w:sz w:val="28"/>
          <w:szCs w:val="28"/>
        </w:rPr>
        <w:t>肯定会影响程序的性能！可以通</w:t>
      </w:r>
      <w:r>
        <w:rPr>
          <w:rFonts w:ascii="宋体" w:eastAsia="宋体" w:hAnsi="宋体" w:cs="宋体" w:hint="eastAsia"/>
          <w:color w:val="262626"/>
          <w:sz w:val="28"/>
          <w:szCs w:val="28"/>
        </w:rPr>
        <w:t>过</w:t>
      </w:r>
      <w:r>
        <w:rPr>
          <w:rFonts w:ascii="Helvetica Neue" w:hAnsi="Helvetica Neue" w:cs="Helvetica Neue"/>
          <w:color w:val="262626"/>
          <w:sz w:val="28"/>
          <w:szCs w:val="28"/>
        </w:rPr>
        <w:t>模</w:t>
      </w:r>
      <w:r>
        <w:rPr>
          <w:rFonts w:ascii="宋体" w:eastAsia="宋体" w:hAnsi="宋体" w:cs="宋体" w:hint="eastAsia"/>
          <w:color w:val="262626"/>
          <w:sz w:val="28"/>
          <w:szCs w:val="28"/>
        </w:rPr>
        <w:t>拟</w:t>
      </w:r>
      <w:r>
        <w:rPr>
          <w:rFonts w:ascii="Helvetica Neue" w:hAnsi="Helvetica Neue" w:cs="Helvetica Neue"/>
          <w:color w:val="262626"/>
          <w:sz w:val="28"/>
          <w:szCs w:val="28"/>
        </w:rPr>
        <w:t>器的</w:t>
      </w:r>
      <w:r>
        <w:rPr>
          <w:rFonts w:ascii="Helvetica Neue" w:hAnsi="Helvetica Neue" w:cs="Helvetica Neue"/>
          <w:color w:val="262626"/>
          <w:sz w:val="28"/>
          <w:szCs w:val="28"/>
        </w:rPr>
        <w:t>Debug\Color Blended Layers</w:t>
      </w:r>
      <w:r>
        <w:rPr>
          <w:rFonts w:ascii="宋体" w:eastAsia="宋体" w:hAnsi="宋体" w:cs="宋体" w:hint="eastAsia"/>
          <w:color w:val="262626"/>
          <w:sz w:val="28"/>
          <w:szCs w:val="28"/>
        </w:rPr>
        <w:t>选项</w:t>
      </w:r>
      <w:r>
        <w:rPr>
          <w:rFonts w:ascii="Helvetica Neue" w:hAnsi="Helvetica Neue" w:cs="Helvetica Neue"/>
          <w:color w:val="262626"/>
          <w:sz w:val="28"/>
          <w:szCs w:val="28"/>
        </w:rPr>
        <w:t>来</w:t>
      </w:r>
      <w:r>
        <w:rPr>
          <w:rFonts w:ascii="宋体" w:eastAsia="宋体" w:hAnsi="宋体" w:cs="宋体" w:hint="eastAsia"/>
          <w:color w:val="262626"/>
          <w:sz w:val="28"/>
          <w:szCs w:val="28"/>
        </w:rPr>
        <w:t>查</w:t>
      </w:r>
      <w:r>
        <w:rPr>
          <w:rFonts w:ascii="Helvetica Neue" w:hAnsi="Helvetica Neue" w:cs="Helvetica Neue"/>
          <w:color w:val="262626"/>
          <w:sz w:val="28"/>
          <w:szCs w:val="28"/>
        </w:rPr>
        <w:t>看哪些</w:t>
      </w:r>
      <w:r>
        <w:rPr>
          <w:rFonts w:ascii="Helvetica Neue" w:hAnsi="Helvetica Neue" w:cs="Helvetica Neue"/>
          <w:color w:val="262626"/>
          <w:sz w:val="28"/>
          <w:szCs w:val="28"/>
        </w:rPr>
        <w:t>view</w:t>
      </w:r>
      <w:r>
        <w:rPr>
          <w:rFonts w:ascii="Helvetica Neue" w:hAnsi="Helvetica Neue" w:cs="Helvetica Neue"/>
          <w:color w:val="262626"/>
          <w:sz w:val="28"/>
          <w:szCs w:val="28"/>
        </w:rPr>
        <w:t>没有</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r>
        <w:rPr>
          <w:rFonts w:ascii="宋体" w:eastAsia="宋体" w:hAnsi="宋体" w:cs="宋体" w:hint="eastAsia"/>
          <w:color w:val="262626"/>
          <w:sz w:val="28"/>
          <w:szCs w:val="28"/>
        </w:rPr>
        <w:t>为</w:t>
      </w:r>
      <w:r>
        <w:rPr>
          <w:rFonts w:ascii="Helvetica Neue" w:hAnsi="Helvetica Neue" w:cs="Helvetica Neue"/>
          <w:color w:val="262626"/>
          <w:sz w:val="28"/>
          <w:szCs w:val="28"/>
        </w:rPr>
        <w:t>不透明。</w:t>
      </w:r>
      <w:r>
        <w:rPr>
          <w:rFonts w:ascii="宋体" w:eastAsia="宋体" w:hAnsi="宋体" w:cs="宋体" w:hint="eastAsia"/>
          <w:color w:val="262626"/>
          <w:sz w:val="28"/>
          <w:szCs w:val="28"/>
        </w:rPr>
        <w:t>为</w:t>
      </w:r>
      <w:r>
        <w:rPr>
          <w:rFonts w:ascii="Helvetica Neue" w:hAnsi="Helvetica Neue" w:cs="Helvetica Neue"/>
          <w:color w:val="262626"/>
          <w:sz w:val="28"/>
          <w:szCs w:val="28"/>
        </w:rPr>
        <w:t>了程序的性能，尽可能的将</w:t>
      </w:r>
      <w:r>
        <w:rPr>
          <w:rFonts w:ascii="Helvetica Neue" w:hAnsi="Helvetica Neue" w:cs="Helvetica Neue"/>
          <w:color w:val="262626"/>
          <w:sz w:val="28"/>
          <w:szCs w:val="28"/>
        </w:rPr>
        <w:t>view</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r>
        <w:rPr>
          <w:rFonts w:ascii="宋体" w:eastAsia="宋体" w:hAnsi="宋体" w:cs="宋体" w:hint="eastAsia"/>
          <w:color w:val="262626"/>
          <w:sz w:val="28"/>
          <w:szCs w:val="28"/>
        </w:rPr>
        <w:t>为</w:t>
      </w:r>
      <w:r>
        <w:rPr>
          <w:rFonts w:ascii="Helvetica Neue" w:hAnsi="Helvetica Neue" w:cs="Helvetica Neue"/>
          <w:color w:val="262626"/>
          <w:sz w:val="28"/>
          <w:szCs w:val="28"/>
        </w:rPr>
        <w:t>不透明！</w:t>
      </w:r>
    </w:p>
    <w:p w14:paraId="182EEB8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B0DD3F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 xml:space="preserve">4) </w:t>
      </w:r>
      <w:r>
        <w:rPr>
          <w:rFonts w:ascii="Helvetica Neue" w:hAnsi="Helvetica Neue" w:cs="Helvetica Neue"/>
          <w:b/>
          <w:bCs/>
          <w:color w:val="262626"/>
          <w:sz w:val="28"/>
          <w:szCs w:val="28"/>
        </w:rPr>
        <w:t>避免臃</w:t>
      </w:r>
      <w:r>
        <w:rPr>
          <w:rFonts w:ascii="宋体" w:eastAsia="宋体" w:hAnsi="宋体" w:cs="宋体" w:hint="eastAsia"/>
          <w:b/>
          <w:bCs/>
          <w:color w:val="262626"/>
          <w:sz w:val="28"/>
          <w:szCs w:val="28"/>
        </w:rPr>
        <w:t>肿</w:t>
      </w:r>
      <w:r>
        <w:rPr>
          <w:rFonts w:ascii="Helvetica Neue" w:hAnsi="Helvetica Neue" w:cs="Helvetica Neue"/>
          <w:b/>
          <w:bCs/>
          <w:color w:val="262626"/>
          <w:sz w:val="28"/>
          <w:szCs w:val="28"/>
        </w:rPr>
        <w:t>的</w:t>
      </w:r>
      <w:r>
        <w:rPr>
          <w:rFonts w:ascii="Helvetica Neue" w:hAnsi="Helvetica Neue" w:cs="Helvetica Neue"/>
          <w:b/>
          <w:bCs/>
          <w:color w:val="262626"/>
          <w:sz w:val="28"/>
          <w:szCs w:val="28"/>
        </w:rPr>
        <w:t>XIBs</w:t>
      </w:r>
    </w:p>
    <w:p w14:paraId="3C8A4AC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71FE9145" wp14:editId="4E17F19C">
            <wp:extent cx="3176905" cy="2371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6905" cy="2371090"/>
                    </a:xfrm>
                    <a:prstGeom prst="rect">
                      <a:avLst/>
                    </a:prstGeom>
                    <a:noFill/>
                    <a:ln>
                      <a:noFill/>
                    </a:ln>
                  </pic:spPr>
                </pic:pic>
              </a:graphicData>
            </a:graphic>
          </wp:inline>
        </w:drawing>
      </w:r>
    </w:p>
    <w:p w14:paraId="2062B0A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避免臃</w:t>
      </w:r>
      <w:r>
        <w:rPr>
          <w:rFonts w:ascii="宋体" w:eastAsia="宋体" w:hAnsi="宋体" w:cs="宋体" w:hint="eastAsia"/>
          <w:color w:val="262626"/>
          <w:sz w:val="28"/>
          <w:szCs w:val="28"/>
        </w:rPr>
        <w:t>肿</w:t>
      </w:r>
      <w:r>
        <w:rPr>
          <w:rFonts w:ascii="Helvetica Neue" w:hAnsi="Helvetica Neue" w:cs="Helvetica Neue"/>
          <w:color w:val="262626"/>
          <w:sz w:val="28"/>
          <w:szCs w:val="28"/>
        </w:rPr>
        <w:t>的</w:t>
      </w:r>
      <w:r>
        <w:rPr>
          <w:rFonts w:ascii="Helvetica Neue" w:hAnsi="Helvetica Neue" w:cs="Helvetica Neue"/>
          <w:color w:val="262626"/>
          <w:sz w:val="28"/>
          <w:szCs w:val="28"/>
        </w:rPr>
        <w:t>XIBs</w:t>
      </w:r>
    </w:p>
    <w:p w14:paraId="051F7E5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43D8AC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5</w:t>
      </w:r>
      <w:r>
        <w:rPr>
          <w:rFonts w:ascii="Helvetica Neue" w:hAnsi="Helvetica Neue" w:cs="Helvetica Neue"/>
          <w:color w:val="262626"/>
          <w:sz w:val="28"/>
          <w:szCs w:val="28"/>
        </w:rPr>
        <w:t>中开始使用</w:t>
      </w:r>
      <w:r>
        <w:rPr>
          <w:rFonts w:ascii="Helvetica Neue" w:hAnsi="Helvetica Neue" w:cs="Helvetica Neue"/>
          <w:color w:val="262626"/>
          <w:sz w:val="28"/>
          <w:szCs w:val="28"/>
        </w:rPr>
        <w:t>Storyboards</w:t>
      </w:r>
      <w:r>
        <w:rPr>
          <w:rFonts w:ascii="Helvetica Neue" w:hAnsi="Helvetica Neue" w:cs="Helvetica Neue"/>
          <w:color w:val="262626"/>
          <w:sz w:val="28"/>
          <w:szCs w:val="28"/>
        </w:rPr>
        <w:t>，并且将替代</w:t>
      </w:r>
      <w:r>
        <w:rPr>
          <w:rFonts w:ascii="Helvetica Neue" w:hAnsi="Helvetica Neue" w:cs="Helvetica Neue"/>
          <w:color w:val="262626"/>
          <w:sz w:val="28"/>
          <w:szCs w:val="28"/>
        </w:rPr>
        <w:t>XIBs</w:t>
      </w:r>
      <w:r>
        <w:rPr>
          <w:rFonts w:ascii="Helvetica Neue" w:hAnsi="Helvetica Neue" w:cs="Helvetica Neue"/>
          <w:color w:val="262626"/>
          <w:sz w:val="28"/>
          <w:szCs w:val="28"/>
        </w:rPr>
        <w:t>。不</w:t>
      </w:r>
      <w:r>
        <w:rPr>
          <w:rFonts w:ascii="宋体" w:eastAsia="宋体" w:hAnsi="宋体" w:cs="宋体" w:hint="eastAsia"/>
          <w:color w:val="262626"/>
          <w:sz w:val="28"/>
          <w:szCs w:val="28"/>
        </w:rPr>
        <w:t>过</w:t>
      </w:r>
      <w:r>
        <w:rPr>
          <w:rFonts w:ascii="Helvetica Neue" w:hAnsi="Helvetica Neue" w:cs="Helvetica Neue"/>
          <w:color w:val="262626"/>
          <w:sz w:val="28"/>
          <w:szCs w:val="28"/>
        </w:rPr>
        <w:t>在有些情况下</w:t>
      </w:r>
      <w:r>
        <w:rPr>
          <w:rFonts w:ascii="Helvetica Neue" w:hAnsi="Helvetica Neue" w:cs="Helvetica Neue"/>
          <w:color w:val="262626"/>
          <w:sz w:val="28"/>
          <w:szCs w:val="28"/>
        </w:rPr>
        <w:t>XIBs</w:t>
      </w:r>
      <w:r>
        <w:rPr>
          <w:rFonts w:ascii="Helvetica Neue" w:hAnsi="Helvetica Neue" w:cs="Helvetica Neue"/>
          <w:color w:val="262626"/>
          <w:sz w:val="28"/>
          <w:szCs w:val="28"/>
        </w:rPr>
        <w:t>仍然有用。如果你的程序需要运行在装有</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5</w:t>
      </w:r>
      <w:r>
        <w:rPr>
          <w:rFonts w:ascii="Helvetica Neue" w:hAnsi="Helvetica Neue" w:cs="Helvetica Neue"/>
          <w:color w:val="262626"/>
          <w:sz w:val="28"/>
          <w:szCs w:val="28"/>
        </w:rPr>
        <w:t>之前版本的</w:t>
      </w:r>
      <w:r>
        <w:rPr>
          <w:rFonts w:ascii="宋体" w:eastAsia="宋体" w:hAnsi="宋体" w:cs="宋体" w:hint="eastAsia"/>
          <w:color w:val="262626"/>
          <w:sz w:val="28"/>
          <w:szCs w:val="28"/>
        </w:rPr>
        <w:t>设备</w:t>
      </w:r>
      <w:r>
        <w:rPr>
          <w:rFonts w:ascii="Helvetica Neue" w:hAnsi="Helvetica Neue" w:cs="Helvetica Neue"/>
          <w:color w:val="262626"/>
          <w:sz w:val="28"/>
          <w:szCs w:val="28"/>
        </w:rPr>
        <w:t>上，或者要自定</w:t>
      </w:r>
      <w:r>
        <w:rPr>
          <w:rFonts w:ascii="宋体" w:eastAsia="宋体" w:hAnsi="宋体" w:cs="宋体" w:hint="eastAsia"/>
          <w:color w:val="262626"/>
          <w:sz w:val="28"/>
          <w:szCs w:val="28"/>
        </w:rPr>
        <w:t>义</w:t>
      </w:r>
      <w:r>
        <w:rPr>
          <w:rFonts w:ascii="Helvetica Neue" w:hAnsi="Helvetica Neue" w:cs="Helvetica Neue"/>
          <w:color w:val="262626"/>
          <w:sz w:val="28"/>
          <w:szCs w:val="28"/>
        </w:rPr>
        <w:t>可重用的</w:t>
      </w:r>
      <w:r>
        <w:rPr>
          <w:rFonts w:ascii="Helvetica Neue" w:hAnsi="Helvetica Neue" w:cs="Helvetica Neue"/>
          <w:color w:val="262626"/>
          <w:sz w:val="28"/>
          <w:szCs w:val="28"/>
        </w:rPr>
        <w:t>view</w:t>
      </w:r>
      <w:r>
        <w:rPr>
          <w:rFonts w:ascii="Helvetica Neue" w:hAnsi="Helvetica Neue" w:cs="Helvetica Neue"/>
          <w:color w:val="262626"/>
          <w:sz w:val="28"/>
          <w:szCs w:val="28"/>
        </w:rPr>
        <w:t>，那么是避免不了要使用</w:t>
      </w:r>
      <w:r>
        <w:rPr>
          <w:rFonts w:ascii="Helvetica Neue" w:hAnsi="Helvetica Neue" w:cs="Helvetica Neue"/>
          <w:color w:val="262626"/>
          <w:sz w:val="28"/>
          <w:szCs w:val="28"/>
        </w:rPr>
        <w:t>XIBs</w:t>
      </w:r>
      <w:r>
        <w:rPr>
          <w:rFonts w:ascii="Helvetica Neue" w:hAnsi="Helvetica Neue" w:cs="Helvetica Neue"/>
          <w:color w:val="262626"/>
          <w:sz w:val="28"/>
          <w:szCs w:val="28"/>
        </w:rPr>
        <w:t>的。</w:t>
      </w:r>
    </w:p>
    <w:p w14:paraId="68017AE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BD42FB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如果必</w:t>
      </w:r>
      <w:r>
        <w:rPr>
          <w:rFonts w:ascii="宋体" w:eastAsia="宋体" w:hAnsi="宋体" w:cs="宋体" w:hint="eastAsia"/>
          <w:color w:val="262626"/>
          <w:sz w:val="28"/>
          <w:szCs w:val="28"/>
        </w:rPr>
        <w:t>须</w:t>
      </w:r>
      <w:r>
        <w:rPr>
          <w:rFonts w:ascii="Helvetica Neue" w:hAnsi="Helvetica Neue" w:cs="Helvetica Neue"/>
          <w:color w:val="262626"/>
          <w:sz w:val="28"/>
          <w:szCs w:val="28"/>
        </w:rPr>
        <w:t>要使用</w:t>
      </w:r>
      <w:r>
        <w:rPr>
          <w:rFonts w:ascii="Helvetica Neue" w:hAnsi="Helvetica Neue" w:cs="Helvetica Neue"/>
          <w:color w:val="262626"/>
          <w:sz w:val="28"/>
          <w:szCs w:val="28"/>
        </w:rPr>
        <w:t>XIBs</w:t>
      </w:r>
      <w:r>
        <w:rPr>
          <w:rFonts w:ascii="Helvetica Neue" w:hAnsi="Helvetica Neue" w:cs="Helvetica Neue"/>
          <w:color w:val="262626"/>
          <w:sz w:val="28"/>
          <w:szCs w:val="28"/>
        </w:rPr>
        <w:t>的</w:t>
      </w:r>
      <w:r>
        <w:rPr>
          <w:rFonts w:ascii="宋体" w:eastAsia="宋体" w:hAnsi="宋体" w:cs="宋体" w:hint="eastAsia"/>
          <w:color w:val="262626"/>
          <w:sz w:val="28"/>
          <w:szCs w:val="28"/>
        </w:rPr>
        <w:t>话</w:t>
      </w:r>
      <w:r>
        <w:rPr>
          <w:rFonts w:ascii="Helvetica Neue" w:hAnsi="Helvetica Neue" w:cs="Helvetica Neue"/>
          <w:color w:val="262626"/>
          <w:sz w:val="28"/>
          <w:szCs w:val="28"/>
        </w:rPr>
        <w:t>，尽量</w:t>
      </w:r>
      <w:r>
        <w:rPr>
          <w:rFonts w:ascii="宋体" w:eastAsia="宋体" w:hAnsi="宋体" w:cs="宋体" w:hint="eastAsia"/>
          <w:color w:val="262626"/>
          <w:sz w:val="28"/>
          <w:szCs w:val="28"/>
        </w:rPr>
        <w:t>让</w:t>
      </w:r>
      <w:r>
        <w:rPr>
          <w:rFonts w:ascii="Helvetica Neue" w:hAnsi="Helvetica Neue" w:cs="Helvetica Neue"/>
          <w:color w:val="262626"/>
          <w:sz w:val="28"/>
          <w:szCs w:val="28"/>
        </w:rPr>
        <w:t>XIBs</w:t>
      </w:r>
      <w:r>
        <w:rPr>
          <w:rFonts w:ascii="Helvetica Neue" w:hAnsi="Helvetica Neue" w:cs="Helvetica Neue"/>
          <w:color w:val="262626"/>
          <w:sz w:val="28"/>
          <w:szCs w:val="28"/>
        </w:rPr>
        <w:t>文件</w:t>
      </w:r>
      <w:r>
        <w:rPr>
          <w:rFonts w:ascii="宋体" w:eastAsia="宋体" w:hAnsi="宋体" w:cs="宋体" w:hint="eastAsia"/>
          <w:color w:val="262626"/>
          <w:sz w:val="28"/>
          <w:szCs w:val="28"/>
        </w:rPr>
        <w:t>简单</w:t>
      </w:r>
      <w:r>
        <w:rPr>
          <w:rFonts w:ascii="Helvetica Neue" w:hAnsi="Helvetica Neue" w:cs="Helvetica Neue"/>
          <w:color w:val="262626"/>
          <w:sz w:val="28"/>
          <w:szCs w:val="28"/>
        </w:rPr>
        <w:t>。并且每个</w:t>
      </w:r>
      <w:r>
        <w:rPr>
          <w:rFonts w:ascii="Helvetica Neue" w:hAnsi="Helvetica Neue" w:cs="Helvetica Neue"/>
          <w:color w:val="262626"/>
          <w:sz w:val="28"/>
          <w:szCs w:val="28"/>
        </w:rPr>
        <w:t>view controller</w:t>
      </w:r>
      <w:r>
        <w:rPr>
          <w:rFonts w:ascii="宋体" w:eastAsia="宋体" w:hAnsi="宋体" w:cs="宋体" w:hint="eastAsia"/>
          <w:color w:val="262626"/>
          <w:sz w:val="28"/>
          <w:szCs w:val="28"/>
        </w:rPr>
        <w:t>对</w:t>
      </w:r>
      <w:r>
        <w:rPr>
          <w:rFonts w:ascii="Helvetica Neue" w:hAnsi="Helvetica Neue" w:cs="Helvetica Neue"/>
          <w:color w:val="262626"/>
          <w:sz w:val="28"/>
          <w:szCs w:val="28"/>
        </w:rPr>
        <w:t>于一个</w:t>
      </w:r>
      <w:r>
        <w:rPr>
          <w:rFonts w:ascii="Helvetica Neue" w:hAnsi="Helvetica Neue" w:cs="Helvetica Neue"/>
          <w:color w:val="262626"/>
          <w:sz w:val="28"/>
          <w:szCs w:val="28"/>
        </w:rPr>
        <w:t>XIB</w:t>
      </w:r>
      <w:r>
        <w:rPr>
          <w:rFonts w:ascii="Helvetica Neue" w:hAnsi="Helvetica Neue" w:cs="Helvetica Neue"/>
          <w:color w:val="262626"/>
          <w:sz w:val="28"/>
          <w:szCs w:val="28"/>
        </w:rPr>
        <w:t>文件，如果可以的</w:t>
      </w:r>
      <w:r>
        <w:rPr>
          <w:rFonts w:ascii="宋体" w:eastAsia="宋体" w:hAnsi="宋体" w:cs="宋体" w:hint="eastAsia"/>
          <w:color w:val="262626"/>
          <w:sz w:val="28"/>
          <w:szCs w:val="28"/>
        </w:rPr>
        <w:t>话</w:t>
      </w:r>
      <w:r>
        <w:rPr>
          <w:rFonts w:ascii="Helvetica Neue" w:hAnsi="Helvetica Neue" w:cs="Helvetica Neue"/>
          <w:color w:val="262626"/>
          <w:sz w:val="28"/>
          <w:szCs w:val="28"/>
        </w:rPr>
        <w:t>，把一个</w:t>
      </w:r>
      <w:r>
        <w:rPr>
          <w:rFonts w:ascii="Helvetica Neue" w:hAnsi="Helvetica Neue" w:cs="Helvetica Neue"/>
          <w:color w:val="262626"/>
          <w:sz w:val="28"/>
          <w:szCs w:val="28"/>
        </w:rPr>
        <w:t>view controller</w:t>
      </w:r>
      <w:r>
        <w:rPr>
          <w:rFonts w:ascii="Helvetica Neue" w:hAnsi="Helvetica Neue" w:cs="Helvetica Neue"/>
          <w:color w:val="262626"/>
          <w:sz w:val="28"/>
          <w:szCs w:val="28"/>
        </w:rPr>
        <w:t>的</w:t>
      </w:r>
      <w:r>
        <w:rPr>
          <w:rFonts w:ascii="Helvetica Neue" w:hAnsi="Helvetica Neue" w:cs="Helvetica Neue"/>
          <w:color w:val="262626"/>
          <w:sz w:val="28"/>
          <w:szCs w:val="28"/>
        </w:rPr>
        <w:t>view</w:t>
      </w:r>
      <w:r>
        <w:rPr>
          <w:rFonts w:ascii="Helvetica Neue" w:hAnsi="Helvetica Neue" w:cs="Helvetica Neue"/>
          <w:color w:val="262626"/>
          <w:sz w:val="28"/>
          <w:szCs w:val="28"/>
        </w:rPr>
        <w:t>不同的</w:t>
      </w:r>
      <w:r>
        <w:rPr>
          <w:rFonts w:ascii="宋体" w:eastAsia="宋体" w:hAnsi="宋体" w:cs="宋体" w:hint="eastAsia"/>
          <w:color w:val="262626"/>
          <w:sz w:val="28"/>
          <w:szCs w:val="28"/>
        </w:rPr>
        <w:t>层</w:t>
      </w:r>
      <w:r>
        <w:rPr>
          <w:rFonts w:ascii="Helvetica Neue" w:hAnsi="Helvetica Neue" w:cs="Helvetica Neue"/>
          <w:color w:val="262626"/>
          <w:sz w:val="28"/>
          <w:szCs w:val="28"/>
        </w:rPr>
        <w:t>次</w:t>
      </w:r>
      <w:r>
        <w:rPr>
          <w:rFonts w:ascii="宋体" w:eastAsia="宋体" w:hAnsi="宋体" w:cs="宋体" w:hint="eastAsia"/>
          <w:color w:val="262626"/>
          <w:sz w:val="28"/>
          <w:szCs w:val="28"/>
        </w:rPr>
        <w:t>单</w:t>
      </w:r>
      <w:r>
        <w:rPr>
          <w:rFonts w:ascii="Helvetica Neue" w:hAnsi="Helvetica Neue" w:cs="Helvetica Neue"/>
          <w:color w:val="262626"/>
          <w:sz w:val="28"/>
          <w:szCs w:val="28"/>
        </w:rPr>
        <w:t>独分到一个</w:t>
      </w:r>
      <w:r>
        <w:rPr>
          <w:rFonts w:ascii="Helvetica Neue" w:hAnsi="Helvetica Neue" w:cs="Helvetica Neue"/>
          <w:color w:val="262626"/>
          <w:sz w:val="28"/>
          <w:szCs w:val="28"/>
        </w:rPr>
        <w:t>XIBs</w:t>
      </w:r>
      <w:r>
        <w:rPr>
          <w:rFonts w:ascii="Helvetica Neue" w:hAnsi="Helvetica Neue" w:cs="Helvetica Neue"/>
          <w:color w:val="262626"/>
          <w:sz w:val="28"/>
          <w:szCs w:val="28"/>
        </w:rPr>
        <w:t>文件中。</w:t>
      </w:r>
    </w:p>
    <w:p w14:paraId="3636F30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516C0F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（注意：当把一个</w:t>
      </w:r>
      <w:r>
        <w:rPr>
          <w:rFonts w:ascii="Helvetica Neue" w:hAnsi="Helvetica Neue" w:cs="Helvetica Neue"/>
          <w:color w:val="262626"/>
          <w:sz w:val="28"/>
          <w:szCs w:val="28"/>
        </w:rPr>
        <w:t>XIB</w:t>
      </w:r>
      <w:r>
        <w:rPr>
          <w:rFonts w:ascii="Helvetica Neue" w:hAnsi="Helvetica Neue" w:cs="Helvetica Neue"/>
          <w:color w:val="262626"/>
          <w:sz w:val="28"/>
          <w:szCs w:val="28"/>
        </w:rPr>
        <w:t>文件加</w:t>
      </w:r>
      <w:r>
        <w:rPr>
          <w:rFonts w:ascii="宋体" w:eastAsia="宋体" w:hAnsi="宋体" w:cs="宋体" w:hint="eastAsia"/>
          <w:color w:val="262626"/>
          <w:sz w:val="28"/>
          <w:szCs w:val="28"/>
        </w:rPr>
        <w:t>载</w:t>
      </w:r>
      <w:r>
        <w:rPr>
          <w:rFonts w:ascii="Helvetica Neue" w:hAnsi="Helvetica Neue" w:cs="Helvetica Neue"/>
          <w:color w:val="262626"/>
          <w:sz w:val="28"/>
          <w:szCs w:val="28"/>
        </w:rPr>
        <w:t>到内存</w:t>
      </w:r>
      <w:r>
        <w:rPr>
          <w:rFonts w:ascii="宋体" w:eastAsia="宋体" w:hAnsi="宋体" w:cs="宋体" w:hint="eastAsia"/>
          <w:color w:val="262626"/>
          <w:sz w:val="28"/>
          <w:szCs w:val="28"/>
        </w:rPr>
        <w:t>时</w:t>
      </w:r>
      <w:r>
        <w:rPr>
          <w:rFonts w:ascii="Helvetica Neue" w:hAnsi="Helvetica Neue" w:cs="Helvetica Neue"/>
          <w:color w:val="262626"/>
          <w:sz w:val="28"/>
          <w:szCs w:val="28"/>
        </w:rPr>
        <w:t>，</w:t>
      </w:r>
      <w:r>
        <w:rPr>
          <w:rFonts w:ascii="Helvetica Neue" w:hAnsi="Helvetica Neue" w:cs="Helvetica Neue"/>
          <w:color w:val="262626"/>
          <w:sz w:val="28"/>
          <w:szCs w:val="28"/>
        </w:rPr>
        <w:t>XIB</w:t>
      </w:r>
      <w:r>
        <w:rPr>
          <w:rFonts w:ascii="Helvetica Neue" w:hAnsi="Helvetica Neue" w:cs="Helvetica Neue"/>
          <w:color w:val="262626"/>
          <w:sz w:val="28"/>
          <w:szCs w:val="28"/>
        </w:rPr>
        <w:t>文件中的所有内容都将被加</w:t>
      </w:r>
      <w:r>
        <w:rPr>
          <w:rFonts w:ascii="宋体" w:eastAsia="宋体" w:hAnsi="宋体" w:cs="宋体" w:hint="eastAsia"/>
          <w:color w:val="262626"/>
          <w:sz w:val="28"/>
          <w:szCs w:val="28"/>
        </w:rPr>
        <w:t>载</w:t>
      </w:r>
      <w:r>
        <w:rPr>
          <w:rFonts w:ascii="Helvetica Neue" w:hAnsi="Helvetica Neue" w:cs="Helvetica Neue"/>
          <w:color w:val="262626"/>
          <w:sz w:val="28"/>
          <w:szCs w:val="28"/>
        </w:rPr>
        <w:t>到内存中，包括</w:t>
      </w:r>
      <w:r>
        <w:rPr>
          <w:rFonts w:ascii="宋体" w:eastAsia="宋体" w:hAnsi="宋体" w:cs="宋体" w:hint="eastAsia"/>
          <w:color w:val="262626"/>
          <w:sz w:val="28"/>
          <w:szCs w:val="28"/>
        </w:rPr>
        <w:t>图</w:t>
      </w:r>
      <w:r>
        <w:rPr>
          <w:rFonts w:ascii="Helvetica Neue" w:hAnsi="Helvetica Neue" w:cs="Helvetica Neue"/>
          <w:color w:val="262626"/>
          <w:sz w:val="28"/>
          <w:szCs w:val="28"/>
        </w:rPr>
        <w:t>片。如果有一个</w:t>
      </w:r>
      <w:r>
        <w:rPr>
          <w:rFonts w:ascii="Helvetica Neue" w:hAnsi="Helvetica Neue" w:cs="Helvetica Neue"/>
          <w:color w:val="262626"/>
          <w:sz w:val="28"/>
          <w:szCs w:val="28"/>
        </w:rPr>
        <w:t>view</w:t>
      </w:r>
      <w:r>
        <w:rPr>
          <w:rFonts w:ascii="宋体" w:eastAsia="宋体" w:hAnsi="宋体" w:cs="宋体" w:hint="eastAsia"/>
          <w:color w:val="262626"/>
          <w:sz w:val="28"/>
          <w:szCs w:val="28"/>
        </w:rPr>
        <w:t>还</w:t>
      </w:r>
      <w:r>
        <w:rPr>
          <w:rFonts w:ascii="Helvetica Neue" w:hAnsi="Helvetica Neue" w:cs="Helvetica Neue"/>
          <w:color w:val="262626"/>
          <w:sz w:val="28"/>
          <w:szCs w:val="28"/>
        </w:rPr>
        <w:t>不立即使用的</w:t>
      </w:r>
      <w:r>
        <w:rPr>
          <w:rFonts w:ascii="宋体" w:eastAsia="宋体" w:hAnsi="宋体" w:cs="宋体" w:hint="eastAsia"/>
          <w:color w:val="262626"/>
          <w:sz w:val="28"/>
          <w:szCs w:val="28"/>
        </w:rPr>
        <w:t>话</w:t>
      </w:r>
      <w:r>
        <w:rPr>
          <w:rFonts w:ascii="Helvetica Neue" w:hAnsi="Helvetica Neue" w:cs="Helvetica Neue"/>
          <w:color w:val="262626"/>
          <w:sz w:val="28"/>
          <w:szCs w:val="28"/>
        </w:rPr>
        <w:t>，就会造成内存的浪</w:t>
      </w:r>
      <w:r>
        <w:rPr>
          <w:rFonts w:ascii="宋体" w:eastAsia="宋体" w:hAnsi="宋体" w:cs="宋体" w:hint="eastAsia"/>
          <w:color w:val="262626"/>
          <w:sz w:val="28"/>
          <w:szCs w:val="28"/>
        </w:rPr>
        <w:t>费</w:t>
      </w:r>
      <w:r>
        <w:rPr>
          <w:rFonts w:ascii="Helvetica Neue" w:hAnsi="Helvetica Neue" w:cs="Helvetica Neue"/>
          <w:color w:val="262626"/>
          <w:sz w:val="28"/>
          <w:szCs w:val="28"/>
        </w:rPr>
        <w:t>。而</w:t>
      </w:r>
      <w:r>
        <w:rPr>
          <w:rFonts w:ascii="宋体" w:eastAsia="宋体" w:hAnsi="宋体" w:cs="宋体" w:hint="eastAsia"/>
          <w:color w:val="262626"/>
          <w:sz w:val="28"/>
          <w:szCs w:val="28"/>
        </w:rPr>
        <w:t>这</w:t>
      </w:r>
      <w:r>
        <w:rPr>
          <w:rFonts w:ascii="Helvetica Neue" w:hAnsi="Helvetica Neue" w:cs="Helvetica Neue"/>
          <w:color w:val="262626"/>
          <w:sz w:val="28"/>
          <w:szCs w:val="28"/>
        </w:rPr>
        <w:t>在</w:t>
      </w:r>
      <w:r>
        <w:rPr>
          <w:rFonts w:ascii="Helvetica Neue" w:hAnsi="Helvetica Neue" w:cs="Helvetica Neue"/>
          <w:color w:val="262626"/>
          <w:sz w:val="28"/>
          <w:szCs w:val="28"/>
        </w:rPr>
        <w:t>storyboard</w:t>
      </w:r>
      <w:r>
        <w:rPr>
          <w:rFonts w:ascii="Helvetica Neue" w:hAnsi="Helvetica Neue" w:cs="Helvetica Neue"/>
          <w:color w:val="262626"/>
          <w:sz w:val="28"/>
          <w:szCs w:val="28"/>
        </w:rPr>
        <w:t>中是不会</w:t>
      </w:r>
      <w:r>
        <w:rPr>
          <w:rFonts w:ascii="宋体" w:eastAsia="宋体" w:hAnsi="宋体" w:cs="宋体" w:hint="eastAsia"/>
          <w:color w:val="262626"/>
          <w:sz w:val="28"/>
          <w:szCs w:val="28"/>
        </w:rPr>
        <w:t>发</w:t>
      </w:r>
      <w:r>
        <w:rPr>
          <w:rFonts w:ascii="Helvetica Neue" w:hAnsi="Helvetica Neue" w:cs="Helvetica Neue"/>
          <w:color w:val="262626"/>
          <w:sz w:val="28"/>
          <w:szCs w:val="28"/>
        </w:rPr>
        <w:t>生的，因</w:t>
      </w:r>
      <w:r>
        <w:rPr>
          <w:rFonts w:ascii="宋体" w:eastAsia="宋体" w:hAnsi="宋体" w:cs="宋体" w:hint="eastAsia"/>
          <w:color w:val="262626"/>
          <w:sz w:val="28"/>
          <w:szCs w:val="28"/>
        </w:rPr>
        <w:t>为</w:t>
      </w:r>
      <w:r>
        <w:rPr>
          <w:rFonts w:ascii="Helvetica Neue" w:hAnsi="Helvetica Neue" w:cs="Helvetica Neue"/>
          <w:color w:val="262626"/>
          <w:sz w:val="28"/>
          <w:szCs w:val="28"/>
        </w:rPr>
        <w:t>storyboard</w:t>
      </w:r>
      <w:r>
        <w:rPr>
          <w:rFonts w:ascii="宋体" w:eastAsia="宋体" w:hAnsi="宋体" w:cs="宋体" w:hint="eastAsia"/>
          <w:color w:val="262626"/>
          <w:sz w:val="28"/>
          <w:szCs w:val="28"/>
        </w:rPr>
        <w:t>还</w:t>
      </w:r>
      <w:r>
        <w:rPr>
          <w:rFonts w:ascii="Helvetica Neue" w:hAnsi="Helvetica Neue" w:cs="Helvetica Neue"/>
          <w:color w:val="262626"/>
          <w:sz w:val="28"/>
          <w:szCs w:val="28"/>
        </w:rPr>
        <w:t>在需要的</w:t>
      </w:r>
      <w:r>
        <w:rPr>
          <w:rFonts w:ascii="宋体" w:eastAsia="宋体" w:hAnsi="宋体" w:cs="宋体" w:hint="eastAsia"/>
          <w:color w:val="262626"/>
          <w:sz w:val="28"/>
          <w:szCs w:val="28"/>
        </w:rPr>
        <w:t>时</w:t>
      </w:r>
      <w:r>
        <w:rPr>
          <w:rFonts w:ascii="Helvetica Neue" w:hAnsi="Helvetica Neue" w:cs="Helvetica Neue"/>
          <w:color w:val="262626"/>
          <w:sz w:val="28"/>
          <w:szCs w:val="28"/>
        </w:rPr>
        <w:t>候才</w:t>
      </w:r>
      <w:r>
        <w:rPr>
          <w:rFonts w:ascii="宋体" w:eastAsia="宋体" w:hAnsi="宋体" w:cs="宋体" w:hint="eastAsia"/>
          <w:color w:val="262626"/>
          <w:sz w:val="28"/>
          <w:szCs w:val="28"/>
        </w:rPr>
        <w:t>实</w:t>
      </w:r>
      <w:r>
        <w:rPr>
          <w:rFonts w:ascii="Helvetica Neue" w:hAnsi="Helvetica Neue" w:cs="Helvetica Neue"/>
          <w:color w:val="262626"/>
          <w:sz w:val="28"/>
          <w:szCs w:val="28"/>
        </w:rPr>
        <w:t>例化一个</w:t>
      </w:r>
      <w:r>
        <w:rPr>
          <w:rFonts w:ascii="Helvetica Neue" w:hAnsi="Helvetica Neue" w:cs="Helvetica Neue"/>
          <w:color w:val="262626"/>
          <w:sz w:val="28"/>
          <w:szCs w:val="28"/>
        </w:rPr>
        <w:t>view controller</w:t>
      </w:r>
      <w:r>
        <w:rPr>
          <w:rFonts w:ascii="Helvetica Neue" w:hAnsi="Helvetica Neue" w:cs="Helvetica Neue"/>
          <w:color w:val="262626"/>
          <w:sz w:val="28"/>
          <w:szCs w:val="28"/>
        </w:rPr>
        <w:t>。）</w:t>
      </w:r>
    </w:p>
    <w:p w14:paraId="04F69B8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3B8656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当加</w:t>
      </w:r>
      <w:r>
        <w:rPr>
          <w:rFonts w:ascii="宋体" w:eastAsia="宋体" w:hAnsi="宋体" w:cs="宋体" w:hint="eastAsia"/>
          <w:color w:val="262626"/>
          <w:sz w:val="28"/>
          <w:szCs w:val="28"/>
        </w:rPr>
        <w:t>载</w:t>
      </w:r>
      <w:r>
        <w:rPr>
          <w:rFonts w:ascii="Helvetica Neue" w:hAnsi="Helvetica Neue" w:cs="Helvetica Neue"/>
          <w:color w:val="262626"/>
          <w:sz w:val="28"/>
          <w:szCs w:val="28"/>
        </w:rPr>
        <w:t>XIB</w:t>
      </w:r>
      <w:r>
        <w:rPr>
          <w:rFonts w:ascii="宋体" w:eastAsia="宋体" w:hAnsi="宋体" w:cs="宋体" w:hint="eastAsia"/>
          <w:color w:val="262626"/>
          <w:sz w:val="28"/>
          <w:szCs w:val="28"/>
        </w:rPr>
        <w:t>时</w:t>
      </w:r>
      <w:r>
        <w:rPr>
          <w:rFonts w:ascii="Helvetica Neue" w:hAnsi="Helvetica Neue" w:cs="Helvetica Neue"/>
          <w:color w:val="262626"/>
          <w:sz w:val="28"/>
          <w:szCs w:val="28"/>
        </w:rPr>
        <w:t>，所有涉及到的</w:t>
      </w:r>
      <w:r>
        <w:rPr>
          <w:rFonts w:ascii="宋体" w:eastAsia="宋体" w:hAnsi="宋体" w:cs="宋体" w:hint="eastAsia"/>
          <w:color w:val="262626"/>
          <w:sz w:val="28"/>
          <w:szCs w:val="28"/>
        </w:rPr>
        <w:t>图</w:t>
      </w:r>
      <w:r>
        <w:rPr>
          <w:rFonts w:ascii="Helvetica Neue" w:hAnsi="Helvetica Neue" w:cs="Helvetica Neue"/>
          <w:color w:val="262626"/>
          <w:sz w:val="28"/>
          <w:szCs w:val="28"/>
        </w:rPr>
        <w:t>片都将被</w:t>
      </w:r>
      <w:r>
        <w:rPr>
          <w:rFonts w:ascii="宋体" w:eastAsia="宋体" w:hAnsi="宋体" w:cs="宋体" w:hint="eastAsia"/>
          <w:color w:val="262626"/>
          <w:sz w:val="28"/>
          <w:szCs w:val="28"/>
        </w:rPr>
        <w:t>缓</w:t>
      </w:r>
      <w:r>
        <w:rPr>
          <w:rFonts w:ascii="Helvetica Neue" w:hAnsi="Helvetica Neue" w:cs="Helvetica Neue"/>
          <w:color w:val="262626"/>
          <w:sz w:val="28"/>
          <w:szCs w:val="28"/>
        </w:rPr>
        <w:t>存，并且如果是开</w:t>
      </w:r>
      <w:r>
        <w:rPr>
          <w:rFonts w:ascii="宋体" w:eastAsia="宋体" w:hAnsi="宋体" w:cs="宋体" w:hint="eastAsia"/>
          <w:color w:val="262626"/>
          <w:sz w:val="28"/>
          <w:szCs w:val="28"/>
        </w:rPr>
        <w:t>发</w:t>
      </w:r>
      <w:r>
        <w:rPr>
          <w:rFonts w:ascii="Helvetica Neue" w:hAnsi="Helvetica Neue" w:cs="Helvetica Neue"/>
          <w:color w:val="262626"/>
          <w:sz w:val="28"/>
          <w:szCs w:val="28"/>
        </w:rPr>
        <w:t>的程序是</w:t>
      </w:r>
      <w:r>
        <w:rPr>
          <w:rFonts w:ascii="宋体" w:eastAsia="宋体" w:hAnsi="宋体" w:cs="宋体" w:hint="eastAsia"/>
          <w:color w:val="262626"/>
          <w:sz w:val="28"/>
          <w:szCs w:val="28"/>
        </w:rPr>
        <w:t>针对</w:t>
      </w:r>
      <w:r>
        <w:rPr>
          <w:rFonts w:ascii="Helvetica Neue" w:hAnsi="Helvetica Neue" w:cs="Helvetica Neue"/>
          <w:color w:val="262626"/>
          <w:sz w:val="28"/>
          <w:szCs w:val="28"/>
        </w:rPr>
        <w:t>OS X</w:t>
      </w:r>
      <w:r>
        <w:rPr>
          <w:rFonts w:ascii="Helvetica Neue" w:hAnsi="Helvetica Neue" w:cs="Helvetica Neue"/>
          <w:color w:val="262626"/>
          <w:sz w:val="28"/>
          <w:szCs w:val="28"/>
        </w:rPr>
        <w:t>的</w:t>
      </w:r>
      <w:r>
        <w:rPr>
          <w:rFonts w:ascii="宋体" w:eastAsia="宋体" w:hAnsi="宋体" w:cs="宋体" w:hint="eastAsia"/>
          <w:color w:val="262626"/>
          <w:sz w:val="28"/>
          <w:szCs w:val="28"/>
        </w:rPr>
        <w:t>话</w:t>
      </w:r>
      <w:r>
        <w:rPr>
          <w:rFonts w:ascii="Helvetica Neue" w:hAnsi="Helvetica Neue" w:cs="Helvetica Neue"/>
          <w:color w:val="262626"/>
          <w:sz w:val="28"/>
          <w:szCs w:val="28"/>
        </w:rPr>
        <w:t>，声音文件也会被加</w:t>
      </w:r>
      <w:r>
        <w:rPr>
          <w:rFonts w:ascii="宋体" w:eastAsia="宋体" w:hAnsi="宋体" w:cs="宋体" w:hint="eastAsia"/>
          <w:color w:val="262626"/>
          <w:sz w:val="28"/>
          <w:szCs w:val="28"/>
        </w:rPr>
        <w:t>载</w:t>
      </w:r>
      <w:r>
        <w:rPr>
          <w:rFonts w:ascii="Helvetica Neue" w:hAnsi="Helvetica Neue" w:cs="Helvetica Neue"/>
          <w:color w:val="262626"/>
          <w:sz w:val="28"/>
          <w:szCs w:val="28"/>
        </w:rPr>
        <w:t>。</w:t>
      </w:r>
      <w:r w:rsidR="00211462">
        <w:fldChar w:fldCharType="begin"/>
      </w:r>
      <w:r w:rsidR="00211462">
        <w:instrText xml:space="preserve"> HYPERLINK "https://developer.apple.com/library/ios/" \l "documentation/Cocoa/Conceptual/LoadingResources/CocoaNibs/CocoaNibs.html" </w:instrText>
      </w:r>
      <w:r w:rsidR="00211462">
        <w:fldChar w:fldCharType="separate"/>
      </w:r>
      <w:r>
        <w:rPr>
          <w:rFonts w:ascii="Helvetica Neue" w:hAnsi="Helvetica Neue" w:cs="Helvetica Neue"/>
          <w:color w:val="0000FF"/>
        </w:rPr>
        <w:t>苹果的官方文档</w:t>
      </w:r>
      <w:r w:rsidR="00211462">
        <w:rPr>
          <w:rFonts w:ascii="Helvetica Neue" w:hAnsi="Helvetica Neue" w:cs="Helvetica Neue"/>
          <w:color w:val="0000FF"/>
        </w:rPr>
        <w:fldChar w:fldCharType="end"/>
      </w:r>
      <w:r>
        <w:rPr>
          <w:rFonts w:ascii="宋体" w:eastAsia="宋体" w:hAnsi="宋体" w:cs="宋体" w:hint="eastAsia"/>
          <w:color w:val="262626"/>
          <w:sz w:val="28"/>
          <w:szCs w:val="28"/>
        </w:rPr>
        <w:t>这样说</w:t>
      </w:r>
      <w:r>
        <w:rPr>
          <w:rFonts w:ascii="Helvetica Neue" w:hAnsi="Helvetica Neue" w:cs="Helvetica Neue"/>
          <w:color w:val="262626"/>
          <w:sz w:val="28"/>
          <w:szCs w:val="28"/>
        </w:rPr>
        <w:t>：</w:t>
      </w:r>
    </w:p>
    <w:p w14:paraId="5417DDF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When you load a nib file that contains references to image or sound resources, the nib-loading code reads the actual image or sound file into memory and </w:t>
      </w:r>
      <w:proofErr w:type="spellStart"/>
      <w:r>
        <w:rPr>
          <w:rFonts w:ascii="Helvetica Neue" w:hAnsi="Helvetica Neue" w:cs="Helvetica Neue"/>
          <w:color w:val="262626"/>
          <w:sz w:val="28"/>
          <w:szCs w:val="28"/>
        </w:rPr>
        <w:t>and</w:t>
      </w:r>
      <w:proofErr w:type="spellEnd"/>
      <w:r>
        <w:rPr>
          <w:rFonts w:ascii="Helvetica Neue" w:hAnsi="Helvetica Neue" w:cs="Helvetica Neue"/>
          <w:color w:val="262626"/>
          <w:sz w:val="28"/>
          <w:szCs w:val="28"/>
        </w:rPr>
        <w:t xml:space="preserve"> caches it. In OS X, image and sound resources are stored in named caches so that you can access them later if needed. In </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only image resources are stored in named caches. To access images, you use the </w:t>
      </w:r>
      <w:proofErr w:type="spellStart"/>
      <w:r>
        <w:rPr>
          <w:rFonts w:ascii="Helvetica Neue" w:hAnsi="Helvetica Neue" w:cs="Helvetica Neue"/>
          <w:color w:val="262626"/>
          <w:sz w:val="28"/>
          <w:szCs w:val="28"/>
        </w:rPr>
        <w:t>imageNamed</w:t>
      </w:r>
      <w:proofErr w:type="spellEnd"/>
      <w:r>
        <w:rPr>
          <w:rFonts w:ascii="Helvetica Neue" w:hAnsi="Helvetica Neue" w:cs="Helvetica Neue"/>
          <w:color w:val="262626"/>
          <w:sz w:val="28"/>
          <w:szCs w:val="28"/>
        </w:rPr>
        <w:t xml:space="preserve">: method of </w:t>
      </w:r>
      <w:proofErr w:type="spellStart"/>
      <w:r>
        <w:rPr>
          <w:rFonts w:ascii="Helvetica Neue" w:hAnsi="Helvetica Neue" w:cs="Helvetica Neue"/>
          <w:color w:val="262626"/>
          <w:sz w:val="28"/>
          <w:szCs w:val="28"/>
        </w:rPr>
        <w:t>NSImage</w:t>
      </w:r>
      <w:proofErr w:type="spellEnd"/>
      <w:r>
        <w:rPr>
          <w:rFonts w:ascii="Helvetica Neue" w:hAnsi="Helvetica Neue" w:cs="Helvetica Neue"/>
          <w:color w:val="262626"/>
          <w:sz w:val="28"/>
          <w:szCs w:val="28"/>
        </w:rPr>
        <w:t xml:space="preserve"> or </w:t>
      </w:r>
      <w:proofErr w:type="spellStart"/>
      <w:r>
        <w:rPr>
          <w:rFonts w:ascii="Helvetica Neue" w:hAnsi="Helvetica Neue" w:cs="Helvetica Neue"/>
          <w:color w:val="262626"/>
          <w:sz w:val="28"/>
          <w:szCs w:val="28"/>
        </w:rPr>
        <w:t>UIImage</w:t>
      </w:r>
      <w:proofErr w:type="spellEnd"/>
      <w:r>
        <w:rPr>
          <w:rFonts w:ascii="Helvetica Neue" w:hAnsi="Helvetica Neue" w:cs="Helvetica Neue"/>
          <w:color w:val="262626"/>
          <w:sz w:val="28"/>
          <w:szCs w:val="28"/>
        </w:rPr>
        <w:t>, depending on your platform.</w:t>
      </w:r>
    </w:p>
    <w:p w14:paraId="32AB1EA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（当加</w:t>
      </w:r>
      <w:r>
        <w:rPr>
          <w:rFonts w:ascii="宋体" w:eastAsia="宋体" w:hAnsi="宋体" w:cs="宋体" w:hint="eastAsia"/>
          <w:color w:val="262626"/>
          <w:sz w:val="28"/>
          <w:szCs w:val="28"/>
        </w:rPr>
        <w:t>载</w:t>
      </w:r>
      <w:r>
        <w:rPr>
          <w:rFonts w:ascii="Helvetica Neue" w:hAnsi="Helvetica Neue" w:cs="Helvetica Neue"/>
          <w:color w:val="262626"/>
          <w:sz w:val="28"/>
          <w:szCs w:val="28"/>
        </w:rPr>
        <w:t>一个</w:t>
      </w:r>
      <w:r>
        <w:rPr>
          <w:rFonts w:ascii="Helvetica Neue" w:hAnsi="Helvetica Neue" w:cs="Helvetica Neue"/>
          <w:color w:val="262626"/>
          <w:sz w:val="28"/>
          <w:szCs w:val="28"/>
        </w:rPr>
        <w:t>nib</w:t>
      </w:r>
      <w:r>
        <w:rPr>
          <w:rFonts w:ascii="Helvetica Neue" w:hAnsi="Helvetica Neue" w:cs="Helvetica Neue"/>
          <w:color w:val="262626"/>
          <w:sz w:val="28"/>
          <w:szCs w:val="28"/>
        </w:rPr>
        <w:t>文件</w:t>
      </w:r>
      <w:r>
        <w:rPr>
          <w:rFonts w:ascii="宋体" w:eastAsia="宋体" w:hAnsi="宋体" w:cs="宋体" w:hint="eastAsia"/>
          <w:color w:val="262626"/>
          <w:sz w:val="28"/>
          <w:szCs w:val="28"/>
        </w:rPr>
        <w:t>时</w:t>
      </w:r>
      <w:r>
        <w:rPr>
          <w:rFonts w:ascii="Helvetica Neue" w:hAnsi="Helvetica Neue" w:cs="Helvetica Neue"/>
          <w:color w:val="262626"/>
          <w:sz w:val="28"/>
          <w:szCs w:val="28"/>
        </w:rPr>
        <w:t>，也会将</w:t>
      </w:r>
      <w:r>
        <w:rPr>
          <w:rFonts w:ascii="Helvetica Neue" w:hAnsi="Helvetica Neue" w:cs="Helvetica Neue"/>
          <w:color w:val="262626"/>
          <w:sz w:val="28"/>
          <w:szCs w:val="28"/>
        </w:rPr>
        <w:t>nib</w:t>
      </w:r>
      <w:r>
        <w:rPr>
          <w:rFonts w:ascii="Helvetica Neue" w:hAnsi="Helvetica Neue" w:cs="Helvetica Neue"/>
          <w:color w:val="262626"/>
          <w:sz w:val="28"/>
          <w:szCs w:val="28"/>
        </w:rPr>
        <w:t>文件涉及到的</w:t>
      </w:r>
      <w:r>
        <w:rPr>
          <w:rFonts w:ascii="宋体" w:eastAsia="宋体" w:hAnsi="宋体" w:cs="宋体" w:hint="eastAsia"/>
          <w:color w:val="262626"/>
          <w:sz w:val="28"/>
          <w:szCs w:val="28"/>
        </w:rPr>
        <w:t>图</w:t>
      </w:r>
      <w:r>
        <w:rPr>
          <w:rFonts w:ascii="Helvetica Neue" w:hAnsi="Helvetica Neue" w:cs="Helvetica Neue"/>
          <w:color w:val="262626"/>
          <w:sz w:val="28"/>
          <w:szCs w:val="28"/>
        </w:rPr>
        <w:t>片或声音</w:t>
      </w:r>
      <w:r>
        <w:rPr>
          <w:rFonts w:ascii="宋体" w:eastAsia="宋体" w:hAnsi="宋体" w:cs="宋体" w:hint="eastAsia"/>
          <w:color w:val="262626"/>
          <w:sz w:val="28"/>
          <w:szCs w:val="28"/>
        </w:rPr>
        <w:t>资</w:t>
      </w:r>
      <w:r>
        <w:rPr>
          <w:rFonts w:ascii="Helvetica Neue" w:hAnsi="Helvetica Neue" w:cs="Helvetica Neue"/>
          <w:color w:val="262626"/>
          <w:sz w:val="28"/>
          <w:szCs w:val="28"/>
        </w:rPr>
        <w:t>源加</w:t>
      </w:r>
      <w:r>
        <w:rPr>
          <w:rFonts w:ascii="宋体" w:eastAsia="宋体" w:hAnsi="宋体" w:cs="宋体" w:hint="eastAsia"/>
          <w:color w:val="262626"/>
          <w:sz w:val="28"/>
          <w:szCs w:val="28"/>
        </w:rPr>
        <w:t>载</w:t>
      </w:r>
      <w:r>
        <w:rPr>
          <w:rFonts w:ascii="Helvetica Neue" w:hAnsi="Helvetica Neue" w:cs="Helvetica Neue"/>
          <w:color w:val="262626"/>
          <w:sz w:val="28"/>
          <w:szCs w:val="28"/>
        </w:rPr>
        <w:t>到内存中，</w:t>
      </w:r>
      <w:r>
        <w:rPr>
          <w:rFonts w:ascii="Helvetica Neue" w:hAnsi="Helvetica Neue" w:cs="Helvetica Neue"/>
          <w:color w:val="262626"/>
          <w:sz w:val="28"/>
          <w:szCs w:val="28"/>
        </w:rPr>
        <w:t>nib-loading</w:t>
      </w:r>
      <w:r>
        <w:rPr>
          <w:rFonts w:ascii="Helvetica Neue" w:hAnsi="Helvetica Neue" w:cs="Helvetica Neue"/>
          <w:color w:val="262626"/>
          <w:sz w:val="28"/>
          <w:szCs w:val="28"/>
        </w:rPr>
        <w:t>代</w:t>
      </w:r>
      <w:r>
        <w:rPr>
          <w:rFonts w:ascii="宋体" w:eastAsia="宋体" w:hAnsi="宋体" w:cs="宋体" w:hint="eastAsia"/>
          <w:color w:val="262626"/>
          <w:sz w:val="28"/>
          <w:szCs w:val="28"/>
        </w:rPr>
        <w:t>码</w:t>
      </w:r>
      <w:r>
        <w:rPr>
          <w:rFonts w:ascii="Helvetica Neue" w:hAnsi="Helvetica Neue" w:cs="Helvetica Neue"/>
          <w:color w:val="262626"/>
          <w:sz w:val="28"/>
          <w:szCs w:val="28"/>
        </w:rPr>
        <w:t>会将</w:t>
      </w:r>
      <w:r>
        <w:rPr>
          <w:rFonts w:ascii="宋体" w:eastAsia="宋体" w:hAnsi="宋体" w:cs="宋体" w:hint="eastAsia"/>
          <w:color w:val="262626"/>
          <w:sz w:val="28"/>
          <w:szCs w:val="28"/>
        </w:rPr>
        <w:t>实际</w:t>
      </w:r>
      <w:r>
        <w:rPr>
          <w:rFonts w:ascii="Helvetica Neue" w:hAnsi="Helvetica Neue" w:cs="Helvetica Neue"/>
          <w:color w:val="262626"/>
          <w:sz w:val="28"/>
          <w:szCs w:val="28"/>
        </w:rPr>
        <w:t>的</w:t>
      </w:r>
      <w:r>
        <w:rPr>
          <w:rFonts w:ascii="宋体" w:eastAsia="宋体" w:hAnsi="宋体" w:cs="宋体" w:hint="eastAsia"/>
          <w:color w:val="262626"/>
          <w:sz w:val="28"/>
          <w:szCs w:val="28"/>
        </w:rPr>
        <w:t>图</w:t>
      </w:r>
      <w:r>
        <w:rPr>
          <w:rFonts w:ascii="Helvetica Neue" w:hAnsi="Helvetica Neue" w:cs="Helvetica Neue"/>
          <w:color w:val="262626"/>
          <w:sz w:val="28"/>
          <w:szCs w:val="28"/>
        </w:rPr>
        <w:t>片或声音文件</w:t>
      </w:r>
      <w:r>
        <w:rPr>
          <w:rFonts w:ascii="宋体" w:eastAsia="宋体" w:hAnsi="宋体" w:cs="宋体" w:hint="eastAsia"/>
          <w:color w:val="262626"/>
          <w:sz w:val="28"/>
          <w:szCs w:val="28"/>
        </w:rPr>
        <w:t>读</w:t>
      </w:r>
      <w:r>
        <w:rPr>
          <w:rFonts w:ascii="Helvetica Neue" w:hAnsi="Helvetica Neue" w:cs="Helvetica Neue"/>
          <w:color w:val="262626"/>
          <w:sz w:val="28"/>
          <w:szCs w:val="28"/>
        </w:rPr>
        <w:t>取到内存中，并一直</w:t>
      </w:r>
      <w:r>
        <w:rPr>
          <w:rFonts w:ascii="宋体" w:eastAsia="宋体" w:hAnsi="宋体" w:cs="宋体" w:hint="eastAsia"/>
          <w:color w:val="262626"/>
          <w:sz w:val="28"/>
          <w:szCs w:val="28"/>
        </w:rPr>
        <w:t>缓</w:t>
      </w:r>
      <w:r>
        <w:rPr>
          <w:rFonts w:ascii="Helvetica Neue" w:hAnsi="Helvetica Neue" w:cs="Helvetica Neue"/>
          <w:color w:val="262626"/>
          <w:sz w:val="28"/>
          <w:szCs w:val="28"/>
        </w:rPr>
        <w:t>存着。在</w:t>
      </w:r>
      <w:r>
        <w:rPr>
          <w:rFonts w:ascii="Helvetica Neue" w:hAnsi="Helvetica Neue" w:cs="Helvetica Neue"/>
          <w:color w:val="262626"/>
          <w:sz w:val="28"/>
          <w:szCs w:val="28"/>
        </w:rPr>
        <w:t>OS X</w:t>
      </w:r>
      <w:r>
        <w:rPr>
          <w:rFonts w:ascii="Helvetica Neue" w:hAnsi="Helvetica Neue" w:cs="Helvetica Neue"/>
          <w:color w:val="262626"/>
          <w:sz w:val="28"/>
          <w:szCs w:val="28"/>
        </w:rPr>
        <w:t>中，</w:t>
      </w:r>
      <w:r>
        <w:rPr>
          <w:rFonts w:ascii="宋体" w:eastAsia="宋体" w:hAnsi="宋体" w:cs="宋体" w:hint="eastAsia"/>
          <w:color w:val="262626"/>
          <w:sz w:val="28"/>
          <w:szCs w:val="28"/>
        </w:rPr>
        <w:t>图</w:t>
      </w:r>
      <w:r>
        <w:rPr>
          <w:rFonts w:ascii="Helvetica Neue" w:hAnsi="Helvetica Neue" w:cs="Helvetica Neue"/>
          <w:color w:val="262626"/>
          <w:sz w:val="28"/>
          <w:szCs w:val="28"/>
        </w:rPr>
        <w:t>片和声音</w:t>
      </w:r>
      <w:r>
        <w:rPr>
          <w:rFonts w:ascii="宋体" w:eastAsia="宋体" w:hAnsi="宋体" w:cs="宋体" w:hint="eastAsia"/>
          <w:color w:val="262626"/>
          <w:sz w:val="28"/>
          <w:szCs w:val="28"/>
        </w:rPr>
        <w:t>资</w:t>
      </w:r>
      <w:r>
        <w:rPr>
          <w:rFonts w:ascii="Helvetica Neue" w:hAnsi="Helvetica Neue" w:cs="Helvetica Neue"/>
          <w:color w:val="262626"/>
          <w:sz w:val="28"/>
          <w:szCs w:val="28"/>
        </w:rPr>
        <w:t>源都存</w:t>
      </w:r>
      <w:r>
        <w:rPr>
          <w:rFonts w:ascii="宋体" w:eastAsia="宋体" w:hAnsi="宋体" w:cs="宋体" w:hint="eastAsia"/>
          <w:color w:val="262626"/>
          <w:sz w:val="28"/>
          <w:szCs w:val="28"/>
        </w:rPr>
        <w:t>储</w:t>
      </w:r>
      <w:r>
        <w:rPr>
          <w:rFonts w:ascii="Helvetica Neue" w:hAnsi="Helvetica Neue" w:cs="Helvetica Neue"/>
          <w:color w:val="262626"/>
          <w:sz w:val="28"/>
          <w:szCs w:val="28"/>
        </w:rPr>
        <w:t>在命名</w:t>
      </w:r>
      <w:r>
        <w:rPr>
          <w:rFonts w:ascii="宋体" w:eastAsia="宋体" w:hAnsi="宋体" w:cs="宋体" w:hint="eastAsia"/>
          <w:color w:val="262626"/>
          <w:sz w:val="28"/>
          <w:szCs w:val="28"/>
        </w:rPr>
        <w:t>缓</w:t>
      </w:r>
      <w:r>
        <w:rPr>
          <w:rFonts w:ascii="Helvetica Neue" w:hAnsi="Helvetica Neue" w:cs="Helvetica Neue"/>
          <w:color w:val="262626"/>
          <w:sz w:val="28"/>
          <w:szCs w:val="28"/>
        </w:rPr>
        <w:t>存中，</w:t>
      </w:r>
      <w:r>
        <w:rPr>
          <w:rFonts w:ascii="宋体" w:eastAsia="宋体" w:hAnsi="宋体" w:cs="宋体" w:hint="eastAsia"/>
          <w:color w:val="262626"/>
          <w:sz w:val="28"/>
          <w:szCs w:val="28"/>
        </w:rPr>
        <w:t>这样</w:t>
      </w:r>
      <w:r>
        <w:rPr>
          <w:rFonts w:ascii="Helvetica Neue" w:hAnsi="Helvetica Neue" w:cs="Helvetica Neue"/>
          <w:color w:val="262626"/>
          <w:sz w:val="28"/>
          <w:szCs w:val="28"/>
        </w:rPr>
        <w:t>之后如果需要的</w:t>
      </w:r>
      <w:r>
        <w:rPr>
          <w:rFonts w:ascii="宋体" w:eastAsia="宋体" w:hAnsi="宋体" w:cs="宋体" w:hint="eastAsia"/>
          <w:color w:val="262626"/>
          <w:sz w:val="28"/>
          <w:szCs w:val="28"/>
        </w:rPr>
        <w:t>话</w:t>
      </w:r>
      <w:r>
        <w:rPr>
          <w:rFonts w:ascii="Helvetica Neue" w:hAnsi="Helvetica Neue" w:cs="Helvetica Neue"/>
          <w:color w:val="262626"/>
          <w:sz w:val="28"/>
          <w:szCs w:val="28"/>
        </w:rPr>
        <w:t>，可以</w:t>
      </w:r>
      <w:r>
        <w:rPr>
          <w:rFonts w:ascii="宋体" w:eastAsia="宋体" w:hAnsi="宋体" w:cs="宋体" w:hint="eastAsia"/>
          <w:color w:val="262626"/>
          <w:sz w:val="28"/>
          <w:szCs w:val="28"/>
        </w:rPr>
        <w:t>对</w:t>
      </w:r>
      <w:r>
        <w:rPr>
          <w:rFonts w:ascii="Helvetica Neue" w:hAnsi="Helvetica Neue" w:cs="Helvetica Neue"/>
          <w:color w:val="262626"/>
          <w:sz w:val="28"/>
          <w:szCs w:val="28"/>
        </w:rPr>
        <w:t>其</w:t>
      </w:r>
      <w:r>
        <w:rPr>
          <w:rFonts w:ascii="宋体" w:eastAsia="宋体" w:hAnsi="宋体" w:cs="宋体" w:hint="eastAsia"/>
          <w:color w:val="262626"/>
          <w:sz w:val="28"/>
          <w:szCs w:val="28"/>
        </w:rPr>
        <w:t>进</w:t>
      </w:r>
      <w:r>
        <w:rPr>
          <w:rFonts w:ascii="Helvetica Neue" w:hAnsi="Helvetica Neue" w:cs="Helvetica Neue"/>
          <w:color w:val="262626"/>
          <w:sz w:val="28"/>
          <w:szCs w:val="28"/>
        </w:rPr>
        <w:t>行</w:t>
      </w:r>
      <w:r>
        <w:rPr>
          <w:rFonts w:ascii="宋体" w:eastAsia="宋体" w:hAnsi="宋体" w:cs="宋体" w:hint="eastAsia"/>
          <w:color w:val="262626"/>
          <w:sz w:val="28"/>
          <w:szCs w:val="28"/>
        </w:rPr>
        <w:t>访问</w:t>
      </w:r>
      <w:r>
        <w:rPr>
          <w:rFonts w:ascii="Helvetica Neue" w:hAnsi="Helvetica Neue" w:cs="Helvetica Neue"/>
          <w:color w:val="262626"/>
          <w:sz w:val="28"/>
          <w:szCs w:val="28"/>
        </w:rPr>
        <w:t>。在</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中，只有</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宋体" w:eastAsia="宋体" w:hAnsi="宋体" w:cs="宋体" w:hint="eastAsia"/>
          <w:color w:val="262626"/>
          <w:sz w:val="28"/>
          <w:szCs w:val="28"/>
        </w:rPr>
        <w:t>资</w:t>
      </w:r>
      <w:r>
        <w:rPr>
          <w:rFonts w:ascii="Helvetica Neue" w:hAnsi="Helvetica Neue" w:cs="Helvetica Neue"/>
          <w:color w:val="262626"/>
          <w:sz w:val="28"/>
          <w:szCs w:val="28"/>
        </w:rPr>
        <w:t>源被存</w:t>
      </w:r>
      <w:r>
        <w:rPr>
          <w:rFonts w:ascii="宋体" w:eastAsia="宋体" w:hAnsi="宋体" w:cs="宋体" w:hint="eastAsia"/>
          <w:color w:val="262626"/>
          <w:sz w:val="28"/>
          <w:szCs w:val="28"/>
        </w:rPr>
        <w:t>储</w:t>
      </w:r>
      <w:r>
        <w:rPr>
          <w:rFonts w:ascii="Helvetica Neue" w:hAnsi="Helvetica Neue" w:cs="Helvetica Neue"/>
          <w:color w:val="262626"/>
          <w:sz w:val="28"/>
          <w:szCs w:val="28"/>
        </w:rPr>
        <w:t>到命名</w:t>
      </w:r>
      <w:r>
        <w:rPr>
          <w:rFonts w:ascii="宋体" w:eastAsia="宋体" w:hAnsi="宋体" w:cs="宋体" w:hint="eastAsia"/>
          <w:color w:val="262626"/>
          <w:sz w:val="28"/>
          <w:szCs w:val="28"/>
        </w:rPr>
        <w:t>缓</w:t>
      </w:r>
      <w:r>
        <w:rPr>
          <w:rFonts w:ascii="Helvetica Neue" w:hAnsi="Helvetica Neue" w:cs="Helvetica Neue"/>
          <w:color w:val="262626"/>
          <w:sz w:val="28"/>
          <w:szCs w:val="28"/>
        </w:rPr>
        <w:t>存中。要</w:t>
      </w:r>
      <w:r>
        <w:rPr>
          <w:rFonts w:ascii="宋体" w:eastAsia="宋体" w:hAnsi="宋体" w:cs="宋体" w:hint="eastAsia"/>
          <w:color w:val="262626"/>
          <w:sz w:val="28"/>
          <w:szCs w:val="28"/>
        </w:rPr>
        <w:t>访问图</w:t>
      </w:r>
      <w:r>
        <w:rPr>
          <w:rFonts w:ascii="Helvetica Neue" w:hAnsi="Helvetica Neue" w:cs="Helvetica Neue"/>
          <w:color w:val="262626"/>
          <w:sz w:val="28"/>
          <w:szCs w:val="28"/>
        </w:rPr>
        <w:t>片的</w:t>
      </w:r>
      <w:r>
        <w:rPr>
          <w:rFonts w:ascii="宋体" w:eastAsia="宋体" w:hAnsi="宋体" w:cs="宋体" w:hint="eastAsia"/>
          <w:color w:val="262626"/>
          <w:sz w:val="28"/>
          <w:szCs w:val="28"/>
        </w:rPr>
        <w:t>话</w:t>
      </w:r>
      <w:r>
        <w:rPr>
          <w:rFonts w:ascii="Helvetica Neue" w:hAnsi="Helvetica Neue" w:cs="Helvetica Neue"/>
          <w:color w:val="262626"/>
          <w:sz w:val="28"/>
          <w:szCs w:val="28"/>
        </w:rPr>
        <w:t>，使用</w:t>
      </w:r>
      <w:proofErr w:type="spellStart"/>
      <w:r>
        <w:rPr>
          <w:rFonts w:ascii="Helvetica Neue" w:hAnsi="Helvetica Neue" w:cs="Helvetica Neue"/>
          <w:color w:val="262626"/>
          <w:sz w:val="28"/>
          <w:szCs w:val="28"/>
        </w:rPr>
        <w:t>NSImage</w:t>
      </w:r>
      <w:proofErr w:type="spellEnd"/>
      <w:r>
        <w:rPr>
          <w:rFonts w:ascii="Helvetica Neue" w:hAnsi="Helvetica Neue" w:cs="Helvetica Neue"/>
          <w:color w:val="262626"/>
          <w:sz w:val="28"/>
          <w:szCs w:val="28"/>
        </w:rPr>
        <w:t>或</w:t>
      </w:r>
      <w:proofErr w:type="spellStart"/>
      <w:r>
        <w:rPr>
          <w:rFonts w:ascii="Helvetica Neue" w:hAnsi="Helvetica Neue" w:cs="Helvetica Neue"/>
          <w:color w:val="262626"/>
          <w:sz w:val="28"/>
          <w:szCs w:val="28"/>
        </w:rPr>
        <w:t>UIImage</w:t>
      </w:r>
      <w:proofErr w:type="spellEnd"/>
      <w:r>
        <w:rPr>
          <w:rFonts w:ascii="Helvetica Neue" w:hAnsi="Helvetica Neue" w:cs="Helvetica Neue"/>
          <w:color w:val="262626"/>
          <w:sz w:val="28"/>
          <w:szCs w:val="28"/>
        </w:rPr>
        <w:t>（根据不同的系</w:t>
      </w:r>
      <w:r>
        <w:rPr>
          <w:rFonts w:ascii="宋体" w:eastAsia="宋体" w:hAnsi="宋体" w:cs="宋体" w:hint="eastAsia"/>
          <w:color w:val="262626"/>
          <w:sz w:val="28"/>
          <w:szCs w:val="28"/>
        </w:rPr>
        <w:t>统</w:t>
      </w:r>
      <w:r>
        <w:rPr>
          <w:rFonts w:ascii="Helvetica Neue" w:hAnsi="Helvetica Neue" w:cs="Helvetica Neue"/>
          <w:color w:val="262626"/>
          <w:sz w:val="28"/>
          <w:szCs w:val="28"/>
        </w:rPr>
        <w:t>）的</w:t>
      </w:r>
      <w:proofErr w:type="spellStart"/>
      <w:r>
        <w:rPr>
          <w:rFonts w:ascii="Helvetica Neue" w:hAnsi="Helvetica Neue" w:cs="Helvetica Neue"/>
          <w:color w:val="262626"/>
          <w:sz w:val="28"/>
          <w:szCs w:val="28"/>
        </w:rPr>
        <w:t>imageNamed</w:t>
      </w:r>
      <w:proofErr w:type="spellEnd"/>
      <w:r>
        <w:rPr>
          <w:rFonts w:ascii="Helvetica Neue" w:hAnsi="Helvetica Neue" w:cs="Helvetica Neue"/>
          <w:color w:val="262626"/>
          <w:sz w:val="28"/>
          <w:szCs w:val="28"/>
        </w:rPr>
        <w:t>:</w:t>
      </w:r>
      <w:r>
        <w:rPr>
          <w:rFonts w:ascii="Helvetica Neue" w:hAnsi="Helvetica Neue" w:cs="Helvetica Neue"/>
          <w:color w:val="262626"/>
          <w:sz w:val="28"/>
          <w:szCs w:val="28"/>
        </w:rPr>
        <w:t>方法即可。）</w:t>
      </w:r>
    </w:p>
    <w:p w14:paraId="69C2CE6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175C71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显</w:t>
      </w:r>
      <w:r>
        <w:rPr>
          <w:rFonts w:ascii="Helvetica Neue" w:hAnsi="Helvetica Neue" w:cs="Helvetica Neue"/>
          <w:color w:val="262626"/>
          <w:sz w:val="28"/>
          <w:szCs w:val="28"/>
        </w:rPr>
        <w:t>然，在使用</w:t>
      </w:r>
      <w:r>
        <w:rPr>
          <w:rFonts w:ascii="Helvetica Neue" w:hAnsi="Helvetica Neue" w:cs="Helvetica Neue"/>
          <w:color w:val="262626"/>
          <w:sz w:val="28"/>
          <w:szCs w:val="28"/>
        </w:rPr>
        <w:t>storyboard</w:t>
      </w:r>
      <w:r>
        <w:rPr>
          <w:rFonts w:ascii="宋体" w:eastAsia="宋体" w:hAnsi="宋体" w:cs="宋体" w:hint="eastAsia"/>
          <w:color w:val="262626"/>
          <w:sz w:val="28"/>
          <w:szCs w:val="28"/>
        </w:rPr>
        <w:t>时</w:t>
      </w:r>
      <w:r>
        <w:rPr>
          <w:rFonts w:ascii="Helvetica Neue" w:hAnsi="Helvetica Neue" w:cs="Helvetica Neue"/>
          <w:color w:val="262626"/>
          <w:sz w:val="28"/>
          <w:szCs w:val="28"/>
        </w:rPr>
        <w:t>也会</w:t>
      </w:r>
      <w:r>
        <w:rPr>
          <w:rFonts w:ascii="宋体" w:eastAsia="宋体" w:hAnsi="宋体" w:cs="宋体" w:hint="eastAsia"/>
          <w:color w:val="262626"/>
          <w:sz w:val="28"/>
          <w:szCs w:val="28"/>
        </w:rPr>
        <w:t>发</w:t>
      </w:r>
      <w:r>
        <w:rPr>
          <w:rFonts w:ascii="Helvetica Neue" w:hAnsi="Helvetica Neue" w:cs="Helvetica Neue"/>
          <w:color w:val="262626"/>
          <w:sz w:val="28"/>
          <w:szCs w:val="28"/>
        </w:rPr>
        <w:t>生</w:t>
      </w:r>
      <w:r>
        <w:rPr>
          <w:rFonts w:ascii="宋体" w:eastAsia="宋体" w:hAnsi="宋体" w:cs="宋体" w:hint="eastAsia"/>
          <w:color w:val="262626"/>
          <w:sz w:val="28"/>
          <w:szCs w:val="28"/>
        </w:rPr>
        <w:t>类</w:t>
      </w:r>
      <w:r>
        <w:rPr>
          <w:rFonts w:ascii="Helvetica Neue" w:hAnsi="Helvetica Neue" w:cs="Helvetica Neue"/>
          <w:color w:val="262626"/>
          <w:sz w:val="28"/>
          <w:szCs w:val="28"/>
        </w:rPr>
        <w:t>似的</w:t>
      </w:r>
      <w:r>
        <w:rPr>
          <w:rFonts w:ascii="宋体" w:eastAsia="宋体" w:hAnsi="宋体" w:cs="宋体" w:hint="eastAsia"/>
          <w:color w:val="262626"/>
          <w:sz w:val="28"/>
          <w:szCs w:val="28"/>
        </w:rPr>
        <w:t>缓</w:t>
      </w:r>
      <w:r>
        <w:rPr>
          <w:rFonts w:ascii="Helvetica Neue" w:hAnsi="Helvetica Neue" w:cs="Helvetica Neue"/>
          <w:color w:val="262626"/>
          <w:sz w:val="28"/>
          <w:szCs w:val="28"/>
        </w:rPr>
        <w:t>存操作；不</w:t>
      </w:r>
      <w:r>
        <w:rPr>
          <w:rFonts w:ascii="宋体" w:eastAsia="宋体" w:hAnsi="宋体" w:cs="宋体" w:hint="eastAsia"/>
          <w:color w:val="262626"/>
          <w:sz w:val="28"/>
          <w:szCs w:val="28"/>
        </w:rPr>
        <w:t>过</w:t>
      </w:r>
      <w:r>
        <w:rPr>
          <w:rFonts w:ascii="Helvetica Neue" w:hAnsi="Helvetica Neue" w:cs="Helvetica Neue"/>
          <w:color w:val="262626"/>
          <w:sz w:val="28"/>
          <w:szCs w:val="28"/>
        </w:rPr>
        <w:t>我没有找到相关内容的任何</w:t>
      </w:r>
      <w:r>
        <w:rPr>
          <w:rFonts w:ascii="宋体" w:eastAsia="宋体" w:hAnsi="宋体" w:cs="宋体" w:hint="eastAsia"/>
          <w:color w:val="262626"/>
          <w:sz w:val="28"/>
          <w:szCs w:val="28"/>
        </w:rPr>
        <w:t>资</w:t>
      </w:r>
      <w:r>
        <w:rPr>
          <w:rFonts w:ascii="Helvetica Neue" w:hAnsi="Helvetica Neue" w:cs="Helvetica Neue"/>
          <w:color w:val="262626"/>
          <w:sz w:val="28"/>
          <w:szCs w:val="28"/>
        </w:rPr>
        <w:t>料。想要学</w:t>
      </w:r>
      <w:r>
        <w:rPr>
          <w:rFonts w:ascii="宋体" w:eastAsia="宋体" w:hAnsi="宋体" w:cs="宋体" w:hint="eastAsia"/>
          <w:color w:val="262626"/>
          <w:sz w:val="28"/>
          <w:szCs w:val="28"/>
        </w:rPr>
        <w:t>习</w:t>
      </w:r>
      <w:r>
        <w:rPr>
          <w:rFonts w:ascii="Helvetica Neue" w:hAnsi="Helvetica Neue" w:cs="Helvetica Neue"/>
          <w:color w:val="262626"/>
          <w:sz w:val="28"/>
          <w:szCs w:val="28"/>
        </w:rPr>
        <w:t>storyboard</w:t>
      </w:r>
      <w:r>
        <w:rPr>
          <w:rFonts w:ascii="Helvetica Neue" w:hAnsi="Helvetica Neue" w:cs="Helvetica Neue"/>
          <w:color w:val="262626"/>
          <w:sz w:val="28"/>
          <w:szCs w:val="28"/>
        </w:rPr>
        <w:t>的更多知</w:t>
      </w:r>
      <w:r>
        <w:rPr>
          <w:rFonts w:ascii="宋体" w:eastAsia="宋体" w:hAnsi="宋体" w:cs="宋体" w:hint="eastAsia"/>
          <w:color w:val="262626"/>
          <w:sz w:val="28"/>
          <w:szCs w:val="28"/>
        </w:rPr>
        <w:t>识吗</w:t>
      </w:r>
      <w:r>
        <w:rPr>
          <w:rFonts w:ascii="Helvetica Neue" w:hAnsi="Helvetica Neue" w:cs="Helvetica Neue"/>
          <w:color w:val="262626"/>
          <w:sz w:val="28"/>
          <w:szCs w:val="28"/>
        </w:rPr>
        <w:t>？可以看看</w:t>
      </w:r>
      <w:proofErr w:type="spellStart"/>
      <w:r>
        <w:rPr>
          <w:rFonts w:ascii="Helvetica Neue" w:hAnsi="Helvetica Neue" w:cs="Helvetica Neue"/>
          <w:color w:val="262626"/>
          <w:sz w:val="28"/>
          <w:szCs w:val="28"/>
        </w:rPr>
        <w:t>Matthijs</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Hollemans</w:t>
      </w:r>
      <w:proofErr w:type="spellEnd"/>
      <w:r>
        <w:rPr>
          <w:rFonts w:ascii="Helvetica Neue" w:hAnsi="Helvetica Neue" w:cs="Helvetica Neue"/>
          <w:color w:val="262626"/>
          <w:sz w:val="28"/>
          <w:szCs w:val="28"/>
        </w:rPr>
        <w:t>写的</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5</w:t>
      </w:r>
      <w:r>
        <w:rPr>
          <w:rFonts w:ascii="Helvetica Neue" w:hAnsi="Helvetica Neue" w:cs="Helvetica Neue"/>
          <w:color w:val="262626"/>
          <w:sz w:val="28"/>
          <w:szCs w:val="28"/>
        </w:rPr>
        <w:t>中：</w:t>
      </w:r>
      <w:r w:rsidR="00211462">
        <w:fldChar w:fldCharType="begin"/>
      </w:r>
      <w:r w:rsidR="00211462">
        <w:instrText xml:space="preserve"> HYPERLINK "http://www.raywenderlich.com/5138/beginning-storyboards-in-ios-5-part-1" </w:instrText>
      </w:r>
      <w:r w:rsidR="00211462">
        <w:fldChar w:fldCharType="separate"/>
      </w:r>
      <w:r>
        <w:rPr>
          <w:rFonts w:ascii="Helvetica Neue" w:hAnsi="Helvetica Neue" w:cs="Helvetica Neue"/>
          <w:color w:val="0000FF"/>
        </w:rPr>
        <w:t>初</w:t>
      </w:r>
      <w:r>
        <w:rPr>
          <w:rFonts w:ascii="宋体" w:eastAsia="宋体" w:hAnsi="宋体" w:cs="宋体" w:hint="eastAsia"/>
          <w:color w:val="0000FF"/>
        </w:rPr>
        <w:t>级</w:t>
      </w:r>
      <w:r>
        <w:rPr>
          <w:rFonts w:ascii="Helvetica Neue" w:hAnsi="Helvetica Neue" w:cs="Helvetica Neue"/>
          <w:color w:val="0000FF"/>
        </w:rPr>
        <w:t>Storyboard Part 1</w:t>
      </w:r>
      <w:r w:rsidR="00211462">
        <w:rPr>
          <w:rFonts w:ascii="Helvetica Neue" w:hAnsi="Helvetica Neue" w:cs="Helvetica Neue"/>
          <w:color w:val="0000FF"/>
        </w:rPr>
        <w:fldChar w:fldCharType="end"/>
      </w:r>
      <w:r>
        <w:rPr>
          <w:rFonts w:ascii="Helvetica Neue" w:hAnsi="Helvetica Neue" w:cs="Helvetica Neue"/>
          <w:color w:val="262626"/>
          <w:sz w:val="28"/>
          <w:szCs w:val="28"/>
        </w:rPr>
        <w:t>和</w:t>
      </w:r>
      <w:r w:rsidR="00211462">
        <w:fldChar w:fldCharType="begin"/>
      </w:r>
      <w:r w:rsidR="00211462">
        <w:instrText xml:space="preserve"> HYPERLINK "http://www.raywenderlich.com/5191/beginning-storyboards-in-ios-5-part-2" </w:instrText>
      </w:r>
      <w:r w:rsidR="00211462">
        <w:fldChar w:fldCharType="separate"/>
      </w:r>
      <w:r>
        <w:rPr>
          <w:rFonts w:ascii="Helvetica Neue" w:hAnsi="Helvetica Neue" w:cs="Helvetica Neue"/>
          <w:color w:val="0000FF"/>
        </w:rPr>
        <w:t>Part2</w:t>
      </w:r>
      <w:r w:rsidR="00211462">
        <w:rPr>
          <w:rFonts w:ascii="Helvetica Neue" w:hAnsi="Helvetica Neue" w:cs="Helvetica Neue"/>
          <w:color w:val="0000FF"/>
        </w:rPr>
        <w:fldChar w:fldCharType="end"/>
      </w:r>
      <w:r>
        <w:rPr>
          <w:rFonts w:ascii="Helvetica Neue" w:hAnsi="Helvetica Neue" w:cs="Helvetica Neue"/>
          <w:color w:val="262626"/>
          <w:sz w:val="28"/>
          <w:szCs w:val="28"/>
        </w:rPr>
        <w:t>。</w:t>
      </w:r>
    </w:p>
    <w:p w14:paraId="4E63D6F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73A5CE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 xml:space="preserve">5) </w:t>
      </w:r>
      <w:r>
        <w:rPr>
          <w:rFonts w:ascii="Helvetica Neue" w:hAnsi="Helvetica Neue" w:cs="Helvetica Neue"/>
          <w:b/>
          <w:bCs/>
          <w:color w:val="262626"/>
          <w:sz w:val="28"/>
          <w:szCs w:val="28"/>
        </w:rPr>
        <w:t>不要阻塞主</w:t>
      </w:r>
      <w:r>
        <w:rPr>
          <w:rFonts w:ascii="宋体" w:eastAsia="宋体" w:hAnsi="宋体" w:cs="宋体" w:hint="eastAsia"/>
          <w:b/>
          <w:bCs/>
          <w:color w:val="262626"/>
          <w:sz w:val="28"/>
          <w:szCs w:val="28"/>
        </w:rPr>
        <w:t>线</w:t>
      </w:r>
      <w:r>
        <w:rPr>
          <w:rFonts w:ascii="Helvetica Neue" w:hAnsi="Helvetica Neue" w:cs="Helvetica Neue"/>
          <w:b/>
          <w:bCs/>
          <w:color w:val="262626"/>
          <w:sz w:val="28"/>
          <w:szCs w:val="28"/>
        </w:rPr>
        <w:t>程</w:t>
      </w:r>
    </w:p>
    <w:p w14:paraId="450BEDD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079CDD18" wp14:editId="27DA9905">
            <wp:extent cx="2921635" cy="292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635" cy="2921635"/>
                    </a:xfrm>
                    <a:prstGeom prst="rect">
                      <a:avLst/>
                    </a:prstGeom>
                    <a:noFill/>
                    <a:ln>
                      <a:noFill/>
                    </a:ln>
                  </pic:spPr>
                </pic:pic>
              </a:graphicData>
            </a:graphic>
          </wp:inline>
        </w:drawing>
      </w:r>
    </w:p>
    <w:p w14:paraId="75AFAFE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永</w:t>
      </w:r>
      <w:r>
        <w:rPr>
          <w:rFonts w:ascii="宋体" w:eastAsia="宋体" w:hAnsi="宋体" w:cs="宋体" w:hint="eastAsia"/>
          <w:color w:val="262626"/>
          <w:sz w:val="28"/>
          <w:szCs w:val="28"/>
        </w:rPr>
        <w:t>远</w:t>
      </w:r>
      <w:r>
        <w:rPr>
          <w:rFonts w:ascii="Helvetica Neue" w:hAnsi="Helvetica Neue" w:cs="Helvetica Neue"/>
          <w:color w:val="262626"/>
          <w:sz w:val="28"/>
          <w:szCs w:val="28"/>
        </w:rPr>
        <w:t>都不要在主</w:t>
      </w:r>
      <w:r>
        <w:rPr>
          <w:rFonts w:ascii="宋体" w:eastAsia="宋体" w:hAnsi="宋体" w:cs="宋体" w:hint="eastAsia"/>
          <w:color w:val="262626"/>
          <w:sz w:val="28"/>
          <w:szCs w:val="28"/>
        </w:rPr>
        <w:t>线</w:t>
      </w:r>
      <w:r>
        <w:rPr>
          <w:rFonts w:ascii="Helvetica Neue" w:hAnsi="Helvetica Neue" w:cs="Helvetica Neue"/>
          <w:color w:val="262626"/>
          <w:sz w:val="28"/>
          <w:szCs w:val="28"/>
        </w:rPr>
        <w:t>程做繁重的任</w:t>
      </w:r>
      <w:r>
        <w:rPr>
          <w:rFonts w:ascii="宋体" w:eastAsia="宋体" w:hAnsi="宋体" w:cs="宋体" w:hint="eastAsia"/>
          <w:color w:val="262626"/>
          <w:sz w:val="28"/>
          <w:szCs w:val="28"/>
        </w:rPr>
        <w:t>务</w:t>
      </w:r>
      <w:r>
        <w:rPr>
          <w:rFonts w:ascii="Helvetica Neue" w:hAnsi="Helvetica Neue" w:cs="Helvetica Neue"/>
          <w:color w:val="262626"/>
          <w:sz w:val="28"/>
          <w:szCs w:val="28"/>
        </w:rPr>
        <w:t>。因</w:t>
      </w:r>
      <w:r>
        <w:rPr>
          <w:rFonts w:ascii="宋体" w:eastAsia="宋体" w:hAnsi="宋体" w:cs="宋体" w:hint="eastAsia"/>
          <w:color w:val="262626"/>
          <w:sz w:val="28"/>
          <w:szCs w:val="28"/>
        </w:rPr>
        <w:t>为</w:t>
      </w:r>
      <w:proofErr w:type="spellStart"/>
      <w:r>
        <w:rPr>
          <w:rFonts w:ascii="Helvetica Neue" w:hAnsi="Helvetica Neue" w:cs="Helvetica Neue"/>
          <w:color w:val="262626"/>
          <w:sz w:val="28"/>
          <w:szCs w:val="28"/>
        </w:rPr>
        <w:t>UIKit</w:t>
      </w:r>
      <w:proofErr w:type="spellEnd"/>
      <w:r>
        <w:rPr>
          <w:rFonts w:ascii="Helvetica Neue" w:hAnsi="Helvetica Neue" w:cs="Helvetica Neue"/>
          <w:color w:val="262626"/>
          <w:sz w:val="28"/>
          <w:szCs w:val="28"/>
        </w:rPr>
        <w:t>的左右任</w:t>
      </w:r>
      <w:r>
        <w:rPr>
          <w:rFonts w:ascii="宋体" w:eastAsia="宋体" w:hAnsi="宋体" w:cs="宋体" w:hint="eastAsia"/>
          <w:color w:val="262626"/>
          <w:sz w:val="28"/>
          <w:szCs w:val="28"/>
        </w:rPr>
        <w:t>务</w:t>
      </w:r>
      <w:r>
        <w:rPr>
          <w:rFonts w:ascii="Helvetica Neue" w:hAnsi="Helvetica Neue" w:cs="Helvetica Neue"/>
          <w:color w:val="262626"/>
          <w:sz w:val="28"/>
          <w:szCs w:val="28"/>
        </w:rPr>
        <w:t>都在主</w:t>
      </w:r>
      <w:r>
        <w:rPr>
          <w:rFonts w:ascii="宋体" w:eastAsia="宋体" w:hAnsi="宋体" w:cs="宋体" w:hint="eastAsia"/>
          <w:color w:val="262626"/>
          <w:sz w:val="28"/>
          <w:szCs w:val="28"/>
        </w:rPr>
        <w:t>线</w:t>
      </w:r>
      <w:r>
        <w:rPr>
          <w:rFonts w:ascii="Helvetica Neue" w:hAnsi="Helvetica Neue" w:cs="Helvetica Neue"/>
          <w:color w:val="262626"/>
          <w:sz w:val="28"/>
          <w:szCs w:val="28"/>
        </w:rPr>
        <w:t>程中</w:t>
      </w:r>
      <w:r>
        <w:rPr>
          <w:rFonts w:ascii="宋体" w:eastAsia="宋体" w:hAnsi="宋体" w:cs="宋体" w:hint="eastAsia"/>
          <w:color w:val="262626"/>
          <w:sz w:val="28"/>
          <w:szCs w:val="28"/>
        </w:rPr>
        <w:t>进</w:t>
      </w:r>
      <w:r>
        <w:rPr>
          <w:rFonts w:ascii="Helvetica Neue" w:hAnsi="Helvetica Neue" w:cs="Helvetica Neue"/>
          <w:color w:val="262626"/>
          <w:sz w:val="28"/>
          <w:szCs w:val="28"/>
        </w:rPr>
        <w:t>行，例如</w:t>
      </w:r>
      <w:r>
        <w:rPr>
          <w:rFonts w:ascii="宋体" w:eastAsia="宋体" w:hAnsi="宋体" w:cs="宋体" w:hint="eastAsia"/>
          <w:color w:val="262626"/>
          <w:sz w:val="28"/>
          <w:szCs w:val="28"/>
        </w:rPr>
        <w:t>绘</w:t>
      </w:r>
      <w:r>
        <w:rPr>
          <w:rFonts w:ascii="Helvetica Neue" w:hAnsi="Helvetica Neue" w:cs="Helvetica Neue"/>
          <w:color w:val="262626"/>
          <w:sz w:val="28"/>
          <w:szCs w:val="28"/>
        </w:rPr>
        <w:t>制、触摸管理和</w:t>
      </w:r>
      <w:r>
        <w:rPr>
          <w:rFonts w:ascii="宋体" w:eastAsia="宋体" w:hAnsi="宋体" w:cs="宋体" w:hint="eastAsia"/>
          <w:color w:val="262626"/>
          <w:sz w:val="28"/>
          <w:szCs w:val="28"/>
        </w:rPr>
        <w:t>输</w:t>
      </w:r>
      <w:r>
        <w:rPr>
          <w:rFonts w:ascii="Helvetica Neue" w:hAnsi="Helvetica Neue" w:cs="Helvetica Neue"/>
          <w:color w:val="262626"/>
          <w:sz w:val="28"/>
          <w:szCs w:val="28"/>
        </w:rPr>
        <w:t>入响</w:t>
      </w:r>
      <w:r>
        <w:rPr>
          <w:rFonts w:ascii="宋体" w:eastAsia="宋体" w:hAnsi="宋体" w:cs="宋体" w:hint="eastAsia"/>
          <w:color w:val="262626"/>
          <w:sz w:val="28"/>
          <w:szCs w:val="28"/>
        </w:rPr>
        <w:t>应</w:t>
      </w:r>
      <w:r>
        <w:rPr>
          <w:rFonts w:ascii="Helvetica Neue" w:hAnsi="Helvetica Neue" w:cs="Helvetica Neue"/>
          <w:color w:val="262626"/>
          <w:sz w:val="28"/>
          <w:szCs w:val="28"/>
        </w:rPr>
        <w:t>。</w:t>
      </w:r>
    </w:p>
    <w:p w14:paraId="6FFC6BF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41C5BE6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在主</w:t>
      </w:r>
      <w:r>
        <w:rPr>
          <w:rFonts w:ascii="宋体" w:eastAsia="宋体" w:hAnsi="宋体" w:cs="宋体" w:hint="eastAsia"/>
          <w:color w:val="262626"/>
          <w:sz w:val="28"/>
          <w:szCs w:val="28"/>
        </w:rPr>
        <w:t>线</w:t>
      </w:r>
      <w:r>
        <w:rPr>
          <w:rFonts w:ascii="Helvetica Neue" w:hAnsi="Helvetica Neue" w:cs="Helvetica Neue"/>
          <w:color w:val="262626"/>
          <w:sz w:val="28"/>
          <w:szCs w:val="28"/>
        </w:rPr>
        <w:t>程做所有任</w:t>
      </w:r>
      <w:r>
        <w:rPr>
          <w:rFonts w:ascii="宋体" w:eastAsia="宋体" w:hAnsi="宋体" w:cs="宋体" w:hint="eastAsia"/>
          <w:color w:val="262626"/>
          <w:sz w:val="28"/>
          <w:szCs w:val="28"/>
        </w:rPr>
        <w:t>务</w:t>
      </w:r>
      <w:r>
        <w:rPr>
          <w:rFonts w:ascii="Helvetica Neue" w:hAnsi="Helvetica Neue" w:cs="Helvetica Neue"/>
          <w:color w:val="262626"/>
          <w:sz w:val="28"/>
          <w:szCs w:val="28"/>
        </w:rPr>
        <w:t>的</w:t>
      </w:r>
      <w:r>
        <w:rPr>
          <w:rFonts w:ascii="宋体" w:eastAsia="宋体" w:hAnsi="宋体" w:cs="宋体" w:hint="eastAsia"/>
          <w:color w:val="262626"/>
          <w:sz w:val="28"/>
          <w:szCs w:val="28"/>
        </w:rPr>
        <w:t>风险</w:t>
      </w:r>
      <w:r>
        <w:rPr>
          <w:rFonts w:ascii="Helvetica Neue" w:hAnsi="Helvetica Neue" w:cs="Helvetica Neue"/>
          <w:color w:val="262626"/>
          <w:sz w:val="28"/>
          <w:szCs w:val="28"/>
        </w:rPr>
        <w:t>是：如果你的代</w:t>
      </w:r>
      <w:r>
        <w:rPr>
          <w:rFonts w:ascii="宋体" w:eastAsia="宋体" w:hAnsi="宋体" w:cs="宋体" w:hint="eastAsia"/>
          <w:color w:val="262626"/>
          <w:sz w:val="28"/>
          <w:szCs w:val="28"/>
        </w:rPr>
        <w:t>码</w:t>
      </w:r>
      <w:r>
        <w:rPr>
          <w:rFonts w:ascii="Helvetica Neue" w:hAnsi="Helvetica Neue" w:cs="Helvetica Neue"/>
          <w:color w:val="262626"/>
          <w:sz w:val="28"/>
          <w:szCs w:val="28"/>
        </w:rPr>
        <w:t>阻塞了主</w:t>
      </w:r>
      <w:r>
        <w:rPr>
          <w:rFonts w:ascii="宋体" w:eastAsia="宋体" w:hAnsi="宋体" w:cs="宋体" w:hint="eastAsia"/>
          <w:color w:val="262626"/>
          <w:sz w:val="28"/>
          <w:szCs w:val="28"/>
        </w:rPr>
        <w:t>线</w:t>
      </w:r>
      <w:r>
        <w:rPr>
          <w:rFonts w:ascii="Helvetica Neue" w:hAnsi="Helvetica Neue" w:cs="Helvetica Neue"/>
          <w:color w:val="262626"/>
          <w:sz w:val="28"/>
          <w:szCs w:val="28"/>
        </w:rPr>
        <w:t>程，那么程序将出</w:t>
      </w:r>
      <w:r>
        <w:rPr>
          <w:rFonts w:ascii="宋体" w:eastAsia="宋体" w:hAnsi="宋体" w:cs="宋体" w:hint="eastAsia"/>
          <w:color w:val="262626"/>
          <w:sz w:val="28"/>
          <w:szCs w:val="28"/>
        </w:rPr>
        <w:t>现</w:t>
      </w:r>
      <w:r>
        <w:rPr>
          <w:rFonts w:ascii="Helvetica Neue" w:hAnsi="Helvetica Neue" w:cs="Helvetica Neue"/>
          <w:color w:val="262626"/>
          <w:sz w:val="28"/>
          <w:szCs w:val="28"/>
        </w:rPr>
        <w:t>反</w:t>
      </w:r>
      <w:r>
        <w:rPr>
          <w:rFonts w:ascii="宋体" w:eastAsia="宋体" w:hAnsi="宋体" w:cs="宋体" w:hint="eastAsia"/>
          <w:color w:val="262626"/>
          <w:sz w:val="28"/>
          <w:szCs w:val="28"/>
        </w:rPr>
        <w:t>应迟钝</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回招致用</w:t>
      </w:r>
      <w:r>
        <w:rPr>
          <w:rFonts w:ascii="宋体" w:eastAsia="宋体" w:hAnsi="宋体" w:cs="宋体" w:hint="eastAsia"/>
          <w:color w:val="262626"/>
          <w:sz w:val="28"/>
          <w:szCs w:val="28"/>
        </w:rPr>
        <w:t>户</w:t>
      </w:r>
      <w:r>
        <w:rPr>
          <w:rFonts w:ascii="Helvetica Neue" w:hAnsi="Helvetica Neue" w:cs="Helvetica Neue"/>
          <w:color w:val="262626"/>
          <w:sz w:val="28"/>
          <w:szCs w:val="28"/>
        </w:rPr>
        <w:t>在</w:t>
      </w:r>
      <w:r>
        <w:rPr>
          <w:rFonts w:ascii="Helvetica Neue" w:hAnsi="Helvetica Neue" w:cs="Helvetica Neue"/>
          <w:color w:val="262626"/>
          <w:sz w:val="28"/>
          <w:szCs w:val="28"/>
        </w:rPr>
        <w:t>App Store</w:t>
      </w:r>
      <w:r>
        <w:rPr>
          <w:rFonts w:ascii="Helvetica Neue" w:hAnsi="Helvetica Neue" w:cs="Helvetica Neue"/>
          <w:color w:val="262626"/>
          <w:sz w:val="28"/>
          <w:szCs w:val="28"/>
        </w:rPr>
        <w:t>上</w:t>
      </w:r>
      <w:r>
        <w:rPr>
          <w:rFonts w:ascii="宋体" w:eastAsia="宋体" w:hAnsi="宋体" w:cs="宋体" w:hint="eastAsia"/>
          <w:color w:val="262626"/>
          <w:sz w:val="28"/>
          <w:szCs w:val="28"/>
        </w:rPr>
        <w:t>对</w:t>
      </w:r>
      <w:r>
        <w:rPr>
          <w:rFonts w:ascii="Helvetica Neue" w:hAnsi="Helvetica Neue" w:cs="Helvetica Neue"/>
          <w:color w:val="262626"/>
          <w:sz w:val="28"/>
          <w:szCs w:val="28"/>
        </w:rPr>
        <w:t>程序的差</w:t>
      </w:r>
      <w:r>
        <w:rPr>
          <w:rFonts w:ascii="宋体" w:eastAsia="宋体" w:hAnsi="宋体" w:cs="宋体" w:hint="eastAsia"/>
          <w:color w:val="262626"/>
          <w:sz w:val="28"/>
          <w:szCs w:val="28"/>
        </w:rPr>
        <w:t>评</w:t>
      </w:r>
      <w:r>
        <w:rPr>
          <w:rFonts w:ascii="Helvetica Neue" w:hAnsi="Helvetica Neue" w:cs="Helvetica Neue"/>
          <w:color w:val="262626"/>
          <w:sz w:val="28"/>
          <w:szCs w:val="28"/>
        </w:rPr>
        <w:t>！</w:t>
      </w:r>
    </w:p>
    <w:p w14:paraId="5A26B57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A0C384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w:t>
      </w:r>
      <w:r>
        <w:rPr>
          <w:rFonts w:ascii="宋体" w:eastAsia="宋体" w:hAnsi="宋体" w:cs="宋体" w:hint="eastAsia"/>
          <w:color w:val="262626"/>
          <w:sz w:val="28"/>
          <w:szCs w:val="28"/>
        </w:rPr>
        <w:t>执</w:t>
      </w:r>
      <w:r>
        <w:rPr>
          <w:rFonts w:ascii="Helvetica Neue" w:hAnsi="Helvetica Neue" w:cs="Helvetica Neue"/>
          <w:color w:val="262626"/>
          <w:sz w:val="28"/>
          <w:szCs w:val="28"/>
        </w:rPr>
        <w:t>行</w:t>
      </w:r>
      <w:r>
        <w:rPr>
          <w:rFonts w:ascii="Helvetica Neue" w:hAnsi="Helvetica Neue" w:cs="Helvetica Neue"/>
          <w:color w:val="262626"/>
          <w:sz w:val="28"/>
          <w:szCs w:val="28"/>
        </w:rPr>
        <w:t>I/O</w:t>
      </w:r>
      <w:r>
        <w:rPr>
          <w:rFonts w:ascii="Helvetica Neue" w:hAnsi="Helvetica Neue" w:cs="Helvetica Neue"/>
          <w:color w:val="262626"/>
          <w:sz w:val="28"/>
          <w:szCs w:val="28"/>
        </w:rPr>
        <w:t>操作中，大多数情况下都会祖塞主</w:t>
      </w:r>
      <w:r>
        <w:rPr>
          <w:rFonts w:ascii="宋体" w:eastAsia="宋体" w:hAnsi="宋体" w:cs="宋体" w:hint="eastAsia"/>
          <w:color w:val="262626"/>
          <w:sz w:val="28"/>
          <w:szCs w:val="28"/>
        </w:rPr>
        <w:t>线</w:t>
      </w:r>
      <w:r>
        <w:rPr>
          <w:rFonts w:ascii="Helvetica Neue" w:hAnsi="Helvetica Neue" w:cs="Helvetica Neue"/>
          <w:color w:val="262626"/>
          <w:sz w:val="28"/>
          <w:szCs w:val="28"/>
        </w:rPr>
        <w:t>程，</w:t>
      </w:r>
      <w:r>
        <w:rPr>
          <w:rFonts w:ascii="宋体" w:eastAsia="宋体" w:hAnsi="宋体" w:cs="宋体" w:hint="eastAsia"/>
          <w:color w:val="262626"/>
          <w:sz w:val="28"/>
          <w:szCs w:val="28"/>
        </w:rPr>
        <w:t>这</w:t>
      </w:r>
      <w:r>
        <w:rPr>
          <w:rFonts w:ascii="Helvetica Neue" w:hAnsi="Helvetica Neue" w:cs="Helvetica Neue"/>
          <w:color w:val="262626"/>
          <w:sz w:val="28"/>
          <w:szCs w:val="28"/>
        </w:rPr>
        <w:t>些操作需要从</w:t>
      </w:r>
      <w:r>
        <w:rPr>
          <w:rFonts w:ascii="宋体" w:eastAsia="宋体" w:hAnsi="宋体" w:cs="宋体" w:hint="eastAsia"/>
          <w:color w:val="262626"/>
          <w:sz w:val="28"/>
          <w:szCs w:val="28"/>
        </w:rPr>
        <w:t>读</w:t>
      </w:r>
      <w:r>
        <w:rPr>
          <w:rFonts w:ascii="Helvetica Neue" w:hAnsi="Helvetica Neue" w:cs="Helvetica Neue"/>
          <w:color w:val="262626"/>
          <w:sz w:val="28"/>
          <w:szCs w:val="28"/>
        </w:rPr>
        <w:t>写外部</w:t>
      </w:r>
      <w:r>
        <w:rPr>
          <w:rFonts w:ascii="宋体" w:eastAsia="宋体" w:hAnsi="宋体" w:cs="宋体" w:hint="eastAsia"/>
          <w:color w:val="262626"/>
          <w:sz w:val="28"/>
          <w:szCs w:val="28"/>
        </w:rPr>
        <w:t>资</w:t>
      </w:r>
      <w:r>
        <w:rPr>
          <w:rFonts w:ascii="Helvetica Neue" w:hAnsi="Helvetica Neue" w:cs="Helvetica Neue"/>
          <w:color w:val="262626"/>
          <w:sz w:val="28"/>
          <w:szCs w:val="28"/>
        </w:rPr>
        <w:t>源，例如磁</w:t>
      </w:r>
      <w:r>
        <w:rPr>
          <w:rFonts w:ascii="宋体" w:eastAsia="宋体" w:hAnsi="宋体" w:cs="宋体" w:hint="eastAsia"/>
          <w:color w:val="262626"/>
          <w:sz w:val="28"/>
          <w:szCs w:val="28"/>
        </w:rPr>
        <w:t>盘</w:t>
      </w:r>
      <w:r>
        <w:rPr>
          <w:rFonts w:ascii="Helvetica Neue" w:hAnsi="Helvetica Neue" w:cs="Helvetica Neue"/>
          <w:color w:val="262626"/>
          <w:sz w:val="28"/>
          <w:szCs w:val="28"/>
        </w:rPr>
        <w:t>或者网</w:t>
      </w:r>
      <w:r>
        <w:rPr>
          <w:rFonts w:ascii="宋体" w:eastAsia="宋体" w:hAnsi="宋体" w:cs="宋体" w:hint="eastAsia"/>
          <w:color w:val="262626"/>
          <w:sz w:val="28"/>
          <w:szCs w:val="28"/>
        </w:rPr>
        <w:t>络</w:t>
      </w:r>
      <w:r>
        <w:rPr>
          <w:rFonts w:ascii="Helvetica Neue" w:hAnsi="Helvetica Neue" w:cs="Helvetica Neue"/>
          <w:color w:val="262626"/>
          <w:sz w:val="28"/>
          <w:szCs w:val="28"/>
        </w:rPr>
        <w:t>。</w:t>
      </w:r>
    </w:p>
    <w:p w14:paraId="61D6B48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4D9AC7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关于网</w:t>
      </w:r>
      <w:r>
        <w:rPr>
          <w:rFonts w:ascii="宋体" w:eastAsia="宋体" w:hAnsi="宋体" w:cs="宋体" w:hint="eastAsia"/>
          <w:color w:val="262626"/>
          <w:sz w:val="28"/>
          <w:szCs w:val="28"/>
        </w:rPr>
        <w:t>络</w:t>
      </w:r>
      <w:r>
        <w:rPr>
          <w:rFonts w:ascii="Helvetica Neue" w:hAnsi="Helvetica Neue" w:cs="Helvetica Neue"/>
          <w:color w:val="262626"/>
          <w:sz w:val="28"/>
          <w:szCs w:val="28"/>
        </w:rPr>
        <w:t>操作可以使用</w:t>
      </w:r>
      <w:proofErr w:type="spellStart"/>
      <w:r>
        <w:rPr>
          <w:rFonts w:ascii="Helvetica Neue" w:hAnsi="Helvetica Neue" w:cs="Helvetica Neue"/>
          <w:color w:val="262626"/>
          <w:sz w:val="28"/>
          <w:szCs w:val="28"/>
        </w:rPr>
        <w:t>NSURLConnection</w:t>
      </w:r>
      <w:proofErr w:type="spellEnd"/>
      <w:r>
        <w:rPr>
          <w:rFonts w:ascii="Helvetica Neue" w:hAnsi="Helvetica Neue" w:cs="Helvetica Neue"/>
          <w:color w:val="262626"/>
          <w:sz w:val="28"/>
          <w:szCs w:val="28"/>
        </w:rPr>
        <w:t>的如下方法，以异步的方式来</w:t>
      </w:r>
      <w:r>
        <w:rPr>
          <w:rFonts w:ascii="宋体" w:eastAsia="宋体" w:hAnsi="宋体" w:cs="宋体" w:hint="eastAsia"/>
          <w:color w:val="262626"/>
          <w:sz w:val="28"/>
          <w:szCs w:val="28"/>
        </w:rPr>
        <w:t>执</w:t>
      </w:r>
      <w:r>
        <w:rPr>
          <w:rFonts w:ascii="Helvetica Neue" w:hAnsi="Helvetica Neue" w:cs="Helvetica Neue"/>
          <w:color w:val="262626"/>
          <w:sz w:val="28"/>
          <w:szCs w:val="28"/>
        </w:rPr>
        <w:t>行：</w:t>
      </w:r>
    </w:p>
    <w:p w14:paraId="2DBA14E4" w14:textId="77777777" w:rsidR="00FE3756" w:rsidRDefault="00FE3756" w:rsidP="00FE3756">
      <w:pPr>
        <w:widowControl w:val="0"/>
        <w:numPr>
          <w:ilvl w:val="0"/>
          <w:numId w:val="4"/>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gramStart"/>
      <w:r>
        <w:rPr>
          <w:rFonts w:ascii="Courier New Bold" w:hAnsi="Courier New Bold" w:cs="Courier New Bold"/>
          <w:b/>
          <w:bCs/>
          <w:color w:val="0A5287"/>
        </w:rPr>
        <w:t>void</w:t>
      </w:r>
      <w:proofErr w:type="gramEnd"/>
      <w:r>
        <w:rPr>
          <w:rFonts w:ascii="Courier New" w:hAnsi="Courier New" w:cs="Courier New"/>
        </w:rPr>
        <w:t>)</w:t>
      </w:r>
      <w:proofErr w:type="spellStart"/>
      <w:r>
        <w:rPr>
          <w:rFonts w:ascii="Courier New" w:hAnsi="Courier New" w:cs="Courier New"/>
        </w:rPr>
        <w:t>sendAsynchronousRequest</w:t>
      </w:r>
      <w:proofErr w:type="spellEnd"/>
      <w:r>
        <w:rPr>
          <w:rFonts w:ascii="Courier New" w:hAnsi="Courier New" w:cs="Courier New"/>
        </w:rPr>
        <w:t>:(</w:t>
      </w:r>
      <w:proofErr w:type="spellStart"/>
      <w:r>
        <w:rPr>
          <w:rFonts w:ascii="Courier New" w:hAnsi="Courier New" w:cs="Courier New"/>
        </w:rPr>
        <w:t>NSURLRequest</w:t>
      </w:r>
      <w:proofErr w:type="spellEnd"/>
      <w:r>
        <w:rPr>
          <w:rFonts w:ascii="Courier New" w:hAnsi="Courier New" w:cs="Courier New"/>
        </w:rPr>
        <w:t> *)request queue:(</w:t>
      </w:r>
      <w:proofErr w:type="spellStart"/>
      <w:r>
        <w:rPr>
          <w:rFonts w:ascii="Courier New" w:hAnsi="Courier New" w:cs="Courier New"/>
        </w:rPr>
        <w:t>NSOperationQueue</w:t>
      </w:r>
      <w:proofErr w:type="spellEnd"/>
      <w:r>
        <w:rPr>
          <w:rFonts w:ascii="Courier New" w:hAnsi="Courier New" w:cs="Courier New"/>
        </w:rPr>
        <w:t> *)queue </w:t>
      </w:r>
      <w:proofErr w:type="spellStart"/>
      <w:r>
        <w:rPr>
          <w:rFonts w:ascii="Courier New" w:hAnsi="Courier New" w:cs="Courier New"/>
        </w:rPr>
        <w:t>completionHandler</w:t>
      </w:r>
      <w:proofErr w:type="spellEnd"/>
      <w:r>
        <w:rPr>
          <w:rFonts w:ascii="Courier New" w:hAnsi="Courier New" w:cs="Courier New"/>
        </w:rPr>
        <w:t>:(</w:t>
      </w:r>
      <w:r>
        <w:rPr>
          <w:rFonts w:ascii="Courier New Bold" w:hAnsi="Courier New Bold" w:cs="Courier New Bold"/>
          <w:b/>
          <w:bCs/>
          <w:color w:val="0A5287"/>
        </w:rPr>
        <w:t>void</w:t>
      </w:r>
      <w:r>
        <w:rPr>
          <w:rFonts w:ascii="Courier New" w:hAnsi="Courier New" w:cs="Courier New"/>
        </w:rPr>
        <w:t> (^)(</w:t>
      </w:r>
      <w:proofErr w:type="spellStart"/>
      <w:r>
        <w:rPr>
          <w:rFonts w:ascii="Courier New" w:hAnsi="Courier New" w:cs="Courier New"/>
        </w:rPr>
        <w:t>NSURLResponse</w:t>
      </w:r>
      <w:proofErr w:type="spellEnd"/>
      <w:r>
        <w:rPr>
          <w:rFonts w:ascii="Courier New" w:hAnsi="Courier New" w:cs="Courier New"/>
        </w:rPr>
        <w:t>*, </w:t>
      </w:r>
      <w:proofErr w:type="spellStart"/>
      <w:r>
        <w:rPr>
          <w:rFonts w:ascii="Courier New" w:hAnsi="Courier New" w:cs="Courier New"/>
        </w:rPr>
        <w:t>NSData</w:t>
      </w:r>
      <w:proofErr w:type="spellEnd"/>
      <w:r>
        <w:rPr>
          <w:rFonts w:ascii="Courier New" w:hAnsi="Courier New" w:cs="Courier New"/>
        </w:rPr>
        <w:t>*, </w:t>
      </w:r>
      <w:proofErr w:type="spellStart"/>
      <w:r>
        <w:rPr>
          <w:rFonts w:ascii="Courier New" w:hAnsi="Courier New" w:cs="Courier New"/>
        </w:rPr>
        <w:t>NSError</w:t>
      </w:r>
      <w:proofErr w:type="spellEnd"/>
      <w:r>
        <w:rPr>
          <w:rFonts w:ascii="Courier New" w:hAnsi="Courier New" w:cs="Courier New"/>
        </w:rPr>
        <w:t>*))handler </w:t>
      </w:r>
    </w:p>
    <w:p w14:paraId="56C0497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或者使用第三方框架，例如</w:t>
      </w:r>
      <w:r w:rsidR="00211462">
        <w:fldChar w:fldCharType="begin"/>
      </w:r>
      <w:r w:rsidR="00211462">
        <w:instrText xml:space="preserve"> HYPERLINK "http://www.raywenderlich.com/30445/afnetworking-crash-course" </w:instrText>
      </w:r>
      <w:r w:rsidR="00211462">
        <w:fldChar w:fldCharType="separate"/>
      </w:r>
      <w:proofErr w:type="spellStart"/>
      <w:r>
        <w:rPr>
          <w:rFonts w:ascii="Helvetica Neue" w:hAnsi="Helvetica Neue" w:cs="Helvetica Neue"/>
          <w:color w:val="0000FF"/>
        </w:rPr>
        <w:t>AFNetworking</w:t>
      </w:r>
      <w:proofErr w:type="spellEnd"/>
      <w:r w:rsidR="00211462">
        <w:rPr>
          <w:rFonts w:ascii="Helvetica Neue" w:hAnsi="Helvetica Neue" w:cs="Helvetica Neue"/>
          <w:color w:val="0000FF"/>
        </w:rPr>
        <w:fldChar w:fldCharType="end"/>
      </w:r>
      <w:r>
        <w:rPr>
          <w:rFonts w:ascii="Helvetica Neue" w:hAnsi="Helvetica Neue" w:cs="Helvetica Neue"/>
          <w:color w:val="262626"/>
          <w:sz w:val="28"/>
          <w:szCs w:val="28"/>
        </w:rPr>
        <w:t>。</w:t>
      </w:r>
    </w:p>
    <w:p w14:paraId="29D0385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40F66E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如果你需要做一些其它</w:t>
      </w:r>
      <w:r>
        <w:rPr>
          <w:rFonts w:ascii="宋体" w:eastAsia="宋体" w:hAnsi="宋体" w:cs="宋体" w:hint="eastAsia"/>
          <w:color w:val="262626"/>
          <w:sz w:val="28"/>
          <w:szCs w:val="28"/>
        </w:rPr>
        <w:t>类</w:t>
      </w:r>
      <w:r>
        <w:rPr>
          <w:rFonts w:ascii="Helvetica Neue" w:hAnsi="Helvetica Neue" w:cs="Helvetica Neue"/>
          <w:color w:val="262626"/>
          <w:sz w:val="28"/>
          <w:szCs w:val="28"/>
        </w:rPr>
        <w:t>型开</w:t>
      </w:r>
      <w:r>
        <w:rPr>
          <w:rFonts w:ascii="宋体" w:eastAsia="宋体" w:hAnsi="宋体" w:cs="宋体" w:hint="eastAsia"/>
          <w:color w:val="262626"/>
          <w:sz w:val="28"/>
          <w:szCs w:val="28"/>
        </w:rPr>
        <w:t>销</w:t>
      </w:r>
      <w:r>
        <w:rPr>
          <w:rFonts w:ascii="Helvetica Neue" w:hAnsi="Helvetica Neue" w:cs="Helvetica Neue"/>
          <w:color w:val="262626"/>
          <w:sz w:val="28"/>
          <w:szCs w:val="28"/>
        </w:rPr>
        <w:t>很大的操作（例如</w:t>
      </w:r>
      <w:r>
        <w:rPr>
          <w:rFonts w:ascii="宋体" w:eastAsia="宋体" w:hAnsi="宋体" w:cs="宋体" w:hint="eastAsia"/>
          <w:color w:val="262626"/>
          <w:sz w:val="28"/>
          <w:szCs w:val="28"/>
        </w:rPr>
        <w:t>执</w:t>
      </w:r>
      <w:r>
        <w:rPr>
          <w:rFonts w:ascii="Helvetica Neue" w:hAnsi="Helvetica Neue" w:cs="Helvetica Neue"/>
          <w:color w:val="262626"/>
          <w:sz w:val="28"/>
          <w:szCs w:val="28"/>
        </w:rPr>
        <w:t>行一个</w:t>
      </w:r>
      <w:r>
        <w:rPr>
          <w:rFonts w:ascii="宋体" w:eastAsia="宋体" w:hAnsi="宋体" w:cs="宋体" w:hint="eastAsia"/>
          <w:color w:val="262626"/>
          <w:sz w:val="28"/>
          <w:szCs w:val="28"/>
        </w:rPr>
        <w:t>时间</w:t>
      </w:r>
      <w:r>
        <w:rPr>
          <w:rFonts w:ascii="Helvetica Neue" w:hAnsi="Helvetica Neue" w:cs="Helvetica Neue"/>
          <w:color w:val="262626"/>
          <w:sz w:val="28"/>
          <w:szCs w:val="28"/>
        </w:rPr>
        <w:t>密集型的</w:t>
      </w:r>
      <w:r>
        <w:rPr>
          <w:rFonts w:ascii="宋体" w:eastAsia="宋体" w:hAnsi="宋体" w:cs="宋体" w:hint="eastAsia"/>
          <w:color w:val="262626"/>
          <w:sz w:val="28"/>
          <w:szCs w:val="28"/>
        </w:rPr>
        <w:t>计</w:t>
      </w:r>
      <w:r>
        <w:rPr>
          <w:rFonts w:ascii="Helvetica Neue" w:hAnsi="Helvetica Neue" w:cs="Helvetica Neue"/>
          <w:color w:val="262626"/>
          <w:sz w:val="28"/>
          <w:szCs w:val="28"/>
        </w:rPr>
        <w:t>算或者</w:t>
      </w:r>
      <w:r>
        <w:rPr>
          <w:rFonts w:ascii="宋体" w:eastAsia="宋体" w:hAnsi="宋体" w:cs="宋体" w:hint="eastAsia"/>
          <w:color w:val="262626"/>
          <w:sz w:val="28"/>
          <w:szCs w:val="28"/>
        </w:rPr>
        <w:t>对</w:t>
      </w:r>
      <w:r>
        <w:rPr>
          <w:rFonts w:ascii="Helvetica Neue" w:hAnsi="Helvetica Neue" w:cs="Helvetica Neue"/>
          <w:color w:val="262626"/>
          <w:sz w:val="28"/>
          <w:szCs w:val="28"/>
        </w:rPr>
        <w:t>磁</w:t>
      </w:r>
      <w:r>
        <w:rPr>
          <w:rFonts w:ascii="宋体" w:eastAsia="宋体" w:hAnsi="宋体" w:cs="宋体" w:hint="eastAsia"/>
          <w:color w:val="262626"/>
          <w:sz w:val="28"/>
          <w:szCs w:val="28"/>
        </w:rPr>
        <w:t>盘进</w:t>
      </w:r>
      <w:r>
        <w:rPr>
          <w:rFonts w:ascii="Helvetica Neue" w:hAnsi="Helvetica Neue" w:cs="Helvetica Neue"/>
          <w:color w:val="262626"/>
          <w:sz w:val="28"/>
          <w:szCs w:val="28"/>
        </w:rPr>
        <w:t>行</w:t>
      </w:r>
      <w:r>
        <w:rPr>
          <w:rFonts w:ascii="宋体" w:eastAsia="宋体" w:hAnsi="宋体" w:cs="宋体" w:hint="eastAsia"/>
          <w:color w:val="262626"/>
          <w:sz w:val="28"/>
          <w:szCs w:val="28"/>
        </w:rPr>
        <w:t>读</w:t>
      </w:r>
      <w:r>
        <w:rPr>
          <w:rFonts w:ascii="Helvetica Neue" w:hAnsi="Helvetica Neue" w:cs="Helvetica Neue"/>
          <w:color w:val="262626"/>
          <w:sz w:val="28"/>
          <w:szCs w:val="28"/>
        </w:rPr>
        <w:t>写），那么就使用</w:t>
      </w:r>
      <w:r>
        <w:rPr>
          <w:rFonts w:ascii="Helvetica Neue" w:hAnsi="Helvetica Neue" w:cs="Helvetica Neue"/>
          <w:color w:val="262626"/>
          <w:sz w:val="28"/>
          <w:szCs w:val="28"/>
        </w:rPr>
        <w:t>GCD</w:t>
      </w:r>
      <w:r>
        <w:rPr>
          <w:rFonts w:ascii="Helvetica Neue" w:hAnsi="Helvetica Neue" w:cs="Helvetica Neue"/>
          <w:color w:val="262626"/>
          <w:sz w:val="28"/>
          <w:szCs w:val="28"/>
        </w:rPr>
        <w:t>（</w:t>
      </w:r>
      <w:r>
        <w:rPr>
          <w:rFonts w:ascii="Helvetica Neue" w:hAnsi="Helvetica Neue" w:cs="Helvetica Neue"/>
          <w:color w:val="262626"/>
          <w:sz w:val="28"/>
          <w:szCs w:val="28"/>
        </w:rPr>
        <w:t>Grand Central Dispatch</w:t>
      </w:r>
      <w:r>
        <w:rPr>
          <w:rFonts w:ascii="Helvetica Neue" w:hAnsi="Helvetica Neue" w:cs="Helvetica Neue"/>
          <w:color w:val="262626"/>
          <w:sz w:val="28"/>
          <w:szCs w:val="28"/>
        </w:rPr>
        <w:t>），或</w:t>
      </w:r>
      <w:proofErr w:type="spellStart"/>
      <w:r>
        <w:rPr>
          <w:rFonts w:ascii="Helvetica Neue" w:hAnsi="Helvetica Neue" w:cs="Helvetica Neue"/>
          <w:color w:val="262626"/>
          <w:sz w:val="28"/>
          <w:szCs w:val="28"/>
        </w:rPr>
        <w:t>NSOperations</w:t>
      </w:r>
      <w:proofErr w:type="spellEnd"/>
      <w:r>
        <w:rPr>
          <w:rFonts w:ascii="Helvetica Neue" w:hAnsi="Helvetica Neue" w:cs="Helvetica Neue"/>
          <w:color w:val="262626"/>
          <w:sz w:val="28"/>
          <w:szCs w:val="28"/>
        </w:rPr>
        <w:t xml:space="preserve"> </w:t>
      </w:r>
      <w:r>
        <w:rPr>
          <w:rFonts w:ascii="Helvetica Neue" w:hAnsi="Helvetica Neue" w:cs="Helvetica Neue"/>
          <w:color w:val="262626"/>
          <w:sz w:val="28"/>
          <w:szCs w:val="28"/>
        </w:rPr>
        <w:t>和</w:t>
      </w:r>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NSOperationQueues</w:t>
      </w:r>
      <w:proofErr w:type="spellEnd"/>
      <w:r>
        <w:rPr>
          <w:rFonts w:ascii="Helvetica Neue" w:hAnsi="Helvetica Neue" w:cs="Helvetica Neue"/>
          <w:color w:val="262626"/>
          <w:sz w:val="28"/>
          <w:szCs w:val="28"/>
        </w:rPr>
        <w:t>。</w:t>
      </w:r>
    </w:p>
    <w:p w14:paraId="4DECB12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C55B05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下面的代</w:t>
      </w:r>
      <w:r>
        <w:rPr>
          <w:rFonts w:ascii="宋体" w:eastAsia="宋体" w:hAnsi="宋体" w:cs="宋体" w:hint="eastAsia"/>
          <w:color w:val="262626"/>
          <w:sz w:val="28"/>
          <w:szCs w:val="28"/>
        </w:rPr>
        <w:t>码</w:t>
      </w:r>
      <w:r>
        <w:rPr>
          <w:rFonts w:ascii="Helvetica Neue" w:hAnsi="Helvetica Neue" w:cs="Helvetica Neue"/>
          <w:color w:val="262626"/>
          <w:sz w:val="28"/>
          <w:szCs w:val="28"/>
        </w:rPr>
        <w:t>是使用</w:t>
      </w:r>
      <w:r>
        <w:rPr>
          <w:rFonts w:ascii="Helvetica Neue" w:hAnsi="Helvetica Neue" w:cs="Helvetica Neue"/>
          <w:color w:val="262626"/>
          <w:sz w:val="28"/>
          <w:szCs w:val="28"/>
        </w:rPr>
        <w:t>GCD</w:t>
      </w:r>
      <w:r>
        <w:rPr>
          <w:rFonts w:ascii="Helvetica Neue" w:hAnsi="Helvetica Neue" w:cs="Helvetica Neue"/>
          <w:color w:val="262626"/>
          <w:sz w:val="28"/>
          <w:szCs w:val="28"/>
        </w:rPr>
        <w:t>的一个模板：</w:t>
      </w:r>
    </w:p>
    <w:p w14:paraId="4E5BAF49" w14:textId="77777777" w:rsidR="00FE3756" w:rsidRDefault="00FE3756" w:rsidP="00FE3756">
      <w:pPr>
        <w:widowControl w:val="0"/>
        <w:numPr>
          <w:ilvl w:val="0"/>
          <w:numId w:val="5"/>
        </w:numPr>
        <w:tabs>
          <w:tab w:val="left" w:pos="220"/>
          <w:tab w:val="left" w:pos="720"/>
        </w:tabs>
        <w:autoSpaceDE w:val="0"/>
        <w:autoSpaceDN w:val="0"/>
        <w:adjustRightInd w:val="0"/>
        <w:ind w:hanging="720"/>
        <w:rPr>
          <w:rFonts w:ascii="Courier New" w:hAnsi="Courier New" w:cs="Courier New"/>
          <w:color w:val="4A4A4A"/>
        </w:rPr>
      </w:pPr>
      <w:proofErr w:type="spellStart"/>
      <w:proofErr w:type="gramStart"/>
      <w:r>
        <w:rPr>
          <w:rFonts w:ascii="Courier New" w:hAnsi="Courier New" w:cs="Courier New"/>
        </w:rPr>
        <w:t>dispatch</w:t>
      </w:r>
      <w:proofErr w:type="gramEnd"/>
      <w:r>
        <w:rPr>
          <w:rFonts w:ascii="Courier New" w:hAnsi="Courier New" w:cs="Courier New"/>
        </w:rPr>
        <w:t>_async</w:t>
      </w:r>
      <w:proofErr w:type="spellEnd"/>
      <w:r>
        <w:rPr>
          <w:rFonts w:ascii="Courier New" w:hAnsi="Courier New" w:cs="Courier New"/>
        </w:rPr>
        <w:t>(</w:t>
      </w:r>
      <w:proofErr w:type="spellStart"/>
      <w:r>
        <w:rPr>
          <w:rFonts w:ascii="Courier New" w:hAnsi="Courier New" w:cs="Courier New"/>
        </w:rPr>
        <w:t>dispatch_get_global_queue</w:t>
      </w:r>
      <w:proofErr w:type="spellEnd"/>
      <w:r>
        <w:rPr>
          <w:rFonts w:ascii="Courier New" w:hAnsi="Courier New" w:cs="Courier New"/>
        </w:rPr>
        <w:t>(DISPATCH_QUEUE_PRIORITY_DEFAULT, 0), ^{  </w:t>
      </w:r>
    </w:p>
    <w:p w14:paraId="2E6052A5" w14:textId="77777777" w:rsidR="00FE3756" w:rsidRDefault="00FE3756" w:rsidP="00FE3756">
      <w:pPr>
        <w:widowControl w:val="0"/>
        <w:numPr>
          <w:ilvl w:val="0"/>
          <w:numId w:val="5"/>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r>
        <w:rPr>
          <w:rFonts w:ascii="Courier New" w:hAnsi="Courier New" w:cs="Courier New"/>
          <w:color w:val="0F7201"/>
        </w:rPr>
        <w:t>// </w:t>
      </w:r>
      <w:proofErr w:type="gramStart"/>
      <w:r>
        <w:rPr>
          <w:rFonts w:ascii="Courier New" w:hAnsi="Courier New" w:cs="Courier New"/>
          <w:color w:val="0F7201"/>
        </w:rPr>
        <w:t>switch</w:t>
      </w:r>
      <w:proofErr w:type="gramEnd"/>
      <w:r>
        <w:rPr>
          <w:rFonts w:ascii="Courier New" w:hAnsi="Courier New" w:cs="Courier New"/>
          <w:color w:val="0F7201"/>
        </w:rPr>
        <w:t xml:space="preserve"> to a background thread and perform your expensive operation </w:t>
      </w:r>
      <w:r>
        <w:rPr>
          <w:rFonts w:ascii="Courier New" w:hAnsi="Courier New" w:cs="Courier New"/>
        </w:rPr>
        <w:t> </w:t>
      </w:r>
    </w:p>
    <w:p w14:paraId="404F5696" w14:textId="77777777" w:rsidR="00FE3756" w:rsidRDefault="00FE3756" w:rsidP="00FE3756">
      <w:pPr>
        <w:widowControl w:val="0"/>
        <w:numPr>
          <w:ilvl w:val="0"/>
          <w:numId w:val="5"/>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3EB99FBE" w14:textId="77777777" w:rsidR="00FE3756" w:rsidRDefault="00FE3756" w:rsidP="00FE3756">
      <w:pPr>
        <w:widowControl w:val="0"/>
        <w:numPr>
          <w:ilvl w:val="0"/>
          <w:numId w:val="5"/>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proofErr w:type="gramStart"/>
      <w:r>
        <w:rPr>
          <w:rFonts w:ascii="Courier New" w:hAnsi="Courier New" w:cs="Courier New"/>
        </w:rPr>
        <w:t>dispatch</w:t>
      </w:r>
      <w:proofErr w:type="gramEnd"/>
      <w:r>
        <w:rPr>
          <w:rFonts w:ascii="Courier New" w:hAnsi="Courier New" w:cs="Courier New"/>
        </w:rPr>
        <w:t>_async</w:t>
      </w:r>
      <w:proofErr w:type="spellEnd"/>
      <w:r>
        <w:rPr>
          <w:rFonts w:ascii="Courier New" w:hAnsi="Courier New" w:cs="Courier New"/>
        </w:rPr>
        <w:t>(</w:t>
      </w:r>
      <w:proofErr w:type="spellStart"/>
      <w:r>
        <w:rPr>
          <w:rFonts w:ascii="Courier New" w:hAnsi="Courier New" w:cs="Courier New"/>
        </w:rPr>
        <w:t>dispatch_get_main_queue</w:t>
      </w:r>
      <w:proofErr w:type="spellEnd"/>
      <w:r>
        <w:rPr>
          <w:rFonts w:ascii="Courier New" w:hAnsi="Courier New" w:cs="Courier New"/>
        </w:rPr>
        <w:t>(), ^{  </w:t>
      </w:r>
    </w:p>
    <w:p w14:paraId="72322166" w14:textId="77777777" w:rsidR="00FE3756" w:rsidRDefault="00FE3756" w:rsidP="00FE3756">
      <w:pPr>
        <w:widowControl w:val="0"/>
        <w:numPr>
          <w:ilvl w:val="0"/>
          <w:numId w:val="5"/>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r>
        <w:rPr>
          <w:rFonts w:ascii="Courier New" w:hAnsi="Courier New" w:cs="Courier New"/>
          <w:color w:val="0F7201"/>
        </w:rPr>
        <w:t>// </w:t>
      </w:r>
      <w:proofErr w:type="gramStart"/>
      <w:r>
        <w:rPr>
          <w:rFonts w:ascii="Courier New" w:hAnsi="Courier New" w:cs="Courier New"/>
          <w:color w:val="0F7201"/>
        </w:rPr>
        <w:t>switch</w:t>
      </w:r>
      <w:proofErr w:type="gramEnd"/>
      <w:r>
        <w:rPr>
          <w:rFonts w:ascii="Courier New" w:hAnsi="Courier New" w:cs="Courier New"/>
          <w:color w:val="0F7201"/>
        </w:rPr>
        <w:t xml:space="preserve"> back to the main thread to update your UI </w:t>
      </w:r>
      <w:r>
        <w:rPr>
          <w:rFonts w:ascii="Courier New" w:hAnsi="Courier New" w:cs="Courier New"/>
        </w:rPr>
        <w:t> </w:t>
      </w:r>
    </w:p>
    <w:p w14:paraId="08383D0B" w14:textId="77777777" w:rsidR="00FE3756" w:rsidRDefault="00FE3756" w:rsidP="00FE3756">
      <w:pPr>
        <w:widowControl w:val="0"/>
        <w:numPr>
          <w:ilvl w:val="0"/>
          <w:numId w:val="5"/>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708A938E" w14:textId="77777777" w:rsidR="00FE3756" w:rsidRDefault="00FE3756" w:rsidP="00FE3756">
      <w:pPr>
        <w:widowControl w:val="0"/>
        <w:numPr>
          <w:ilvl w:val="0"/>
          <w:numId w:val="5"/>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  </w:t>
      </w:r>
    </w:p>
    <w:p w14:paraId="0F4B9025" w14:textId="77777777" w:rsidR="00FE3756" w:rsidRDefault="00FE3756" w:rsidP="00FE3756">
      <w:pPr>
        <w:widowControl w:val="0"/>
        <w:numPr>
          <w:ilvl w:val="0"/>
          <w:numId w:val="5"/>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60E5A21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如上代</w:t>
      </w:r>
      <w:r>
        <w:rPr>
          <w:rFonts w:ascii="宋体" w:eastAsia="宋体" w:hAnsi="宋体" w:cs="宋体" w:hint="eastAsia"/>
          <w:color w:val="262626"/>
          <w:sz w:val="28"/>
          <w:szCs w:val="28"/>
        </w:rPr>
        <w:t>码</w:t>
      </w:r>
      <w:r>
        <w:rPr>
          <w:rFonts w:ascii="Helvetica Neue" w:hAnsi="Helvetica Neue" w:cs="Helvetica Neue"/>
          <w:color w:val="262626"/>
          <w:sz w:val="28"/>
          <w:szCs w:val="28"/>
        </w:rPr>
        <w:t>，</w:t>
      </w:r>
      <w:r>
        <w:rPr>
          <w:rFonts w:ascii="宋体" w:eastAsia="宋体" w:hAnsi="宋体" w:cs="宋体" w:hint="eastAsia"/>
          <w:color w:val="262626"/>
          <w:sz w:val="28"/>
          <w:szCs w:val="28"/>
        </w:rPr>
        <w:t>为</w:t>
      </w:r>
      <w:r>
        <w:rPr>
          <w:rFonts w:ascii="Helvetica Neue" w:hAnsi="Helvetica Neue" w:cs="Helvetica Neue"/>
          <w:color w:val="262626"/>
          <w:sz w:val="28"/>
          <w:szCs w:val="28"/>
        </w:rPr>
        <w:t>什么在第一个</w:t>
      </w:r>
      <w:proofErr w:type="spellStart"/>
      <w:r>
        <w:rPr>
          <w:rFonts w:ascii="Helvetica Neue" w:hAnsi="Helvetica Neue" w:cs="Helvetica Neue"/>
          <w:color w:val="262626"/>
          <w:sz w:val="28"/>
          <w:szCs w:val="28"/>
        </w:rPr>
        <w:t>dispatch_async</w:t>
      </w:r>
      <w:proofErr w:type="spellEnd"/>
      <w:r>
        <w:rPr>
          <w:rFonts w:ascii="Helvetica Neue" w:hAnsi="Helvetica Neue" w:cs="Helvetica Neue"/>
          <w:color w:val="262626"/>
          <w:sz w:val="28"/>
          <w:szCs w:val="28"/>
        </w:rPr>
        <w:t>里面</w:t>
      </w:r>
      <w:r>
        <w:rPr>
          <w:rFonts w:ascii="宋体" w:eastAsia="宋体" w:hAnsi="宋体" w:cs="宋体" w:hint="eastAsia"/>
          <w:color w:val="262626"/>
          <w:sz w:val="28"/>
          <w:szCs w:val="28"/>
        </w:rPr>
        <w:t>还</w:t>
      </w:r>
      <w:r>
        <w:rPr>
          <w:rFonts w:ascii="Helvetica Neue" w:hAnsi="Helvetica Neue" w:cs="Helvetica Neue"/>
          <w:color w:val="262626"/>
          <w:sz w:val="28"/>
          <w:szCs w:val="28"/>
        </w:rPr>
        <w:t>嵌套了一个</w:t>
      </w:r>
      <w:proofErr w:type="spellStart"/>
      <w:r>
        <w:rPr>
          <w:rFonts w:ascii="Helvetica Neue" w:hAnsi="Helvetica Neue" w:cs="Helvetica Neue"/>
          <w:color w:val="262626"/>
          <w:sz w:val="28"/>
          <w:szCs w:val="28"/>
        </w:rPr>
        <w:t>dispatch_async</w:t>
      </w:r>
      <w:proofErr w:type="spellEnd"/>
      <w:r>
        <w:rPr>
          <w:rFonts w:ascii="Helvetica Neue" w:hAnsi="Helvetica Neue" w:cs="Helvetica Neue"/>
          <w:color w:val="262626"/>
          <w:sz w:val="28"/>
          <w:szCs w:val="28"/>
        </w:rPr>
        <w:t>呢？</w:t>
      </w:r>
      <w:r>
        <w:rPr>
          <w:rFonts w:ascii="宋体" w:eastAsia="宋体" w:hAnsi="宋体" w:cs="宋体" w:hint="eastAsia"/>
          <w:color w:val="262626"/>
          <w:sz w:val="28"/>
          <w:szCs w:val="28"/>
        </w:rPr>
        <w:t>这</w:t>
      </w:r>
      <w:r>
        <w:rPr>
          <w:rFonts w:ascii="Helvetica Neue" w:hAnsi="Helvetica Neue" w:cs="Helvetica Neue"/>
          <w:color w:val="262626"/>
          <w:sz w:val="28"/>
          <w:szCs w:val="28"/>
        </w:rPr>
        <w:t>是因</w:t>
      </w:r>
      <w:r>
        <w:rPr>
          <w:rFonts w:ascii="宋体" w:eastAsia="宋体" w:hAnsi="宋体" w:cs="宋体" w:hint="eastAsia"/>
          <w:color w:val="262626"/>
          <w:sz w:val="28"/>
          <w:szCs w:val="28"/>
        </w:rPr>
        <w:t>为</w:t>
      </w:r>
      <w:r>
        <w:rPr>
          <w:rFonts w:ascii="Helvetica Neue" w:hAnsi="Helvetica Neue" w:cs="Helvetica Neue"/>
          <w:color w:val="262626"/>
          <w:sz w:val="28"/>
          <w:szCs w:val="28"/>
        </w:rPr>
        <w:t>关于</w:t>
      </w:r>
      <w:proofErr w:type="spellStart"/>
      <w:r>
        <w:rPr>
          <w:rFonts w:ascii="Helvetica Neue" w:hAnsi="Helvetica Neue" w:cs="Helvetica Neue"/>
          <w:color w:val="262626"/>
          <w:sz w:val="28"/>
          <w:szCs w:val="28"/>
        </w:rPr>
        <w:t>UIKit</w:t>
      </w:r>
      <w:proofErr w:type="spellEnd"/>
      <w:r>
        <w:rPr>
          <w:rFonts w:ascii="Helvetica Neue" w:hAnsi="Helvetica Neue" w:cs="Helvetica Neue"/>
          <w:color w:val="262626"/>
          <w:sz w:val="28"/>
          <w:szCs w:val="28"/>
        </w:rPr>
        <w:t>相关的代</w:t>
      </w:r>
      <w:r>
        <w:rPr>
          <w:rFonts w:ascii="宋体" w:eastAsia="宋体" w:hAnsi="宋体" w:cs="宋体" w:hint="eastAsia"/>
          <w:color w:val="262626"/>
          <w:sz w:val="28"/>
          <w:szCs w:val="28"/>
        </w:rPr>
        <w:t>码</w:t>
      </w:r>
      <w:r>
        <w:rPr>
          <w:rFonts w:ascii="Helvetica Neue" w:hAnsi="Helvetica Neue" w:cs="Helvetica Neue"/>
          <w:color w:val="262626"/>
          <w:sz w:val="28"/>
          <w:szCs w:val="28"/>
        </w:rPr>
        <w:t>需要在主</w:t>
      </w:r>
      <w:r>
        <w:rPr>
          <w:rFonts w:ascii="宋体" w:eastAsia="宋体" w:hAnsi="宋体" w:cs="宋体" w:hint="eastAsia"/>
          <w:color w:val="262626"/>
          <w:sz w:val="28"/>
          <w:szCs w:val="28"/>
        </w:rPr>
        <w:t>线</w:t>
      </w:r>
      <w:r>
        <w:rPr>
          <w:rFonts w:ascii="Helvetica Neue" w:hAnsi="Helvetica Neue" w:cs="Helvetica Neue"/>
          <w:color w:val="262626"/>
          <w:sz w:val="28"/>
          <w:szCs w:val="28"/>
        </w:rPr>
        <w:t>程里面</w:t>
      </w:r>
      <w:r>
        <w:rPr>
          <w:rFonts w:ascii="宋体" w:eastAsia="宋体" w:hAnsi="宋体" w:cs="宋体" w:hint="eastAsia"/>
          <w:color w:val="262626"/>
          <w:sz w:val="28"/>
          <w:szCs w:val="28"/>
        </w:rPr>
        <w:t>执</w:t>
      </w:r>
      <w:r>
        <w:rPr>
          <w:rFonts w:ascii="Helvetica Neue" w:hAnsi="Helvetica Neue" w:cs="Helvetica Neue"/>
          <w:color w:val="262626"/>
          <w:sz w:val="28"/>
          <w:szCs w:val="28"/>
        </w:rPr>
        <w:t>行。</w:t>
      </w:r>
    </w:p>
    <w:p w14:paraId="64887DE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可以看看</w:t>
      </w:r>
      <w:r>
        <w:rPr>
          <w:rFonts w:ascii="Helvetica Neue" w:hAnsi="Helvetica Neue" w:cs="Helvetica Neue"/>
          <w:color w:val="262626"/>
          <w:sz w:val="28"/>
          <w:szCs w:val="28"/>
        </w:rPr>
        <w:t xml:space="preserve">Ray </w:t>
      </w:r>
      <w:proofErr w:type="spellStart"/>
      <w:r>
        <w:rPr>
          <w:rFonts w:ascii="Helvetica Neue" w:hAnsi="Helvetica Neue" w:cs="Helvetica Neue"/>
          <w:color w:val="262626"/>
          <w:sz w:val="28"/>
          <w:szCs w:val="28"/>
        </w:rPr>
        <w:t>Wenderlich</w:t>
      </w:r>
      <w:proofErr w:type="spellEnd"/>
      <w:r>
        <w:rPr>
          <w:rFonts w:ascii="Helvetica Neue" w:hAnsi="Helvetica Neue" w:cs="Helvetica Neue"/>
          <w:color w:val="262626"/>
          <w:sz w:val="28"/>
          <w:szCs w:val="28"/>
        </w:rPr>
        <w:t>中的教程：</w:t>
      </w:r>
      <w:r w:rsidR="00211462">
        <w:fldChar w:fldCharType="begin"/>
      </w:r>
      <w:r w:rsidR="00211462">
        <w:instrText xml:space="preserve"> HYPERLINK "http://www.raywenderlich.com/4295/multithreading-and-grand-central-dispatch-on-ios-for-beginners-tutor</w:instrText>
      </w:r>
      <w:r w:rsidR="00211462">
        <w:instrText xml:space="preserve">ial" </w:instrText>
      </w:r>
      <w:r w:rsidR="00211462">
        <w:fldChar w:fldCharType="separate"/>
      </w:r>
      <w:proofErr w:type="spellStart"/>
      <w:r>
        <w:rPr>
          <w:rFonts w:ascii="Helvetica Neue" w:hAnsi="Helvetica Neue" w:cs="Helvetica Neue"/>
          <w:color w:val="0000FF"/>
        </w:rPr>
        <w:t>iOS</w:t>
      </w:r>
      <w:proofErr w:type="spellEnd"/>
      <w:r>
        <w:rPr>
          <w:rFonts w:ascii="Helvetica Neue" w:hAnsi="Helvetica Neue" w:cs="Helvetica Neue"/>
          <w:color w:val="0000FF"/>
        </w:rPr>
        <w:t>中多</w:t>
      </w:r>
      <w:r>
        <w:rPr>
          <w:rFonts w:ascii="宋体" w:eastAsia="宋体" w:hAnsi="宋体" w:cs="宋体" w:hint="eastAsia"/>
          <w:color w:val="0000FF"/>
        </w:rPr>
        <w:t>线</w:t>
      </w:r>
      <w:r>
        <w:rPr>
          <w:rFonts w:ascii="Helvetica Neue" w:hAnsi="Helvetica Neue" w:cs="Helvetica Neue"/>
          <w:color w:val="0000FF"/>
        </w:rPr>
        <w:t>程和</w:t>
      </w:r>
      <w:r>
        <w:rPr>
          <w:rFonts w:ascii="Helvetica Neue" w:hAnsi="Helvetica Neue" w:cs="Helvetica Neue"/>
          <w:color w:val="0000FF"/>
        </w:rPr>
        <w:t>GCD—</w:t>
      </w:r>
      <w:r>
        <w:rPr>
          <w:rFonts w:ascii="Helvetica Neue" w:hAnsi="Helvetica Neue" w:cs="Helvetica Neue"/>
          <w:color w:val="0000FF"/>
        </w:rPr>
        <w:t>初</w:t>
      </w:r>
      <w:r>
        <w:rPr>
          <w:rFonts w:ascii="宋体" w:eastAsia="宋体" w:hAnsi="宋体" w:cs="宋体" w:hint="eastAsia"/>
          <w:color w:val="0000FF"/>
        </w:rPr>
        <w:t>级</w:t>
      </w:r>
      <w:r w:rsidR="00211462">
        <w:rPr>
          <w:rFonts w:ascii="宋体" w:eastAsia="宋体" w:hAnsi="宋体" w:cs="宋体"/>
          <w:color w:val="0000FF"/>
        </w:rPr>
        <w:fldChar w:fldCharType="end"/>
      </w:r>
      <w:r>
        <w:rPr>
          <w:rFonts w:ascii="Helvetica Neue" w:hAnsi="Helvetica Neue" w:cs="Helvetica Neue"/>
          <w:color w:val="262626"/>
          <w:sz w:val="28"/>
          <w:szCs w:val="28"/>
        </w:rPr>
        <w:t>，以及</w:t>
      </w:r>
      <w:proofErr w:type="spellStart"/>
      <w:r>
        <w:rPr>
          <w:rFonts w:ascii="Helvetica Neue" w:hAnsi="Helvetica Neue" w:cs="Helvetica Neue"/>
          <w:color w:val="262626"/>
          <w:sz w:val="28"/>
          <w:szCs w:val="28"/>
        </w:rPr>
        <w:t>Soheil</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Azarpour</w:t>
      </w:r>
      <w:proofErr w:type="spellEnd"/>
      <w:r>
        <w:rPr>
          <w:rFonts w:ascii="Helvetica Neue" w:hAnsi="Helvetica Neue" w:cs="Helvetica Neue"/>
          <w:color w:val="262626"/>
          <w:sz w:val="28"/>
          <w:szCs w:val="28"/>
        </w:rPr>
        <w:t>的</w:t>
      </w:r>
      <w:r w:rsidR="00211462">
        <w:fldChar w:fldCharType="begin"/>
      </w:r>
      <w:r w:rsidR="00211462">
        <w:instrText xml:space="preserve"> HYPERLINK "http://www.raywenderlich.com/19788/how-to-use-nsoperations-and-nsoperationqueues" </w:instrText>
      </w:r>
      <w:r w:rsidR="00211462">
        <w:fldChar w:fldCharType="separate"/>
      </w:r>
      <w:r>
        <w:rPr>
          <w:rFonts w:ascii="Helvetica Neue" w:hAnsi="Helvetica Neue" w:cs="Helvetica Neue"/>
          <w:color w:val="0000FF"/>
        </w:rPr>
        <w:t>如何使用</w:t>
      </w:r>
      <w:proofErr w:type="spellStart"/>
      <w:r>
        <w:rPr>
          <w:rFonts w:ascii="Helvetica Neue" w:hAnsi="Helvetica Neue" w:cs="Helvetica Neue"/>
          <w:color w:val="0000FF"/>
        </w:rPr>
        <w:t>NSOperations</w:t>
      </w:r>
      <w:proofErr w:type="spellEnd"/>
      <w:r>
        <w:rPr>
          <w:rFonts w:ascii="Helvetica Neue" w:hAnsi="Helvetica Neue" w:cs="Helvetica Neue"/>
          <w:color w:val="0000FF"/>
        </w:rPr>
        <w:t>和</w:t>
      </w:r>
      <w:proofErr w:type="spellStart"/>
      <w:r>
        <w:rPr>
          <w:rFonts w:ascii="Helvetica Neue" w:hAnsi="Helvetica Neue" w:cs="Helvetica Neue"/>
          <w:color w:val="0000FF"/>
        </w:rPr>
        <w:t>NSOperationQueues</w:t>
      </w:r>
      <w:proofErr w:type="spellEnd"/>
      <w:r>
        <w:rPr>
          <w:rFonts w:ascii="Helvetica Neue" w:hAnsi="Helvetica Neue" w:cs="Helvetica Neue"/>
          <w:color w:val="0000FF"/>
        </w:rPr>
        <w:t>教程</w:t>
      </w:r>
      <w:r w:rsidR="00211462">
        <w:rPr>
          <w:rFonts w:ascii="Helvetica Neue" w:hAnsi="Helvetica Neue" w:cs="Helvetica Neue"/>
          <w:color w:val="0000FF"/>
        </w:rPr>
        <w:fldChar w:fldCharType="end"/>
      </w:r>
      <w:r>
        <w:rPr>
          <w:rFonts w:ascii="Helvetica Neue" w:hAnsi="Helvetica Neue" w:cs="Helvetica Neue"/>
          <w:color w:val="262626"/>
          <w:sz w:val="28"/>
          <w:szCs w:val="28"/>
        </w:rPr>
        <w:t>。</w:t>
      </w:r>
    </w:p>
    <w:p w14:paraId="6354266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E51D21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 xml:space="preserve">6) </w:t>
      </w:r>
      <w:r>
        <w:rPr>
          <w:rFonts w:ascii="宋体" w:eastAsia="宋体" w:hAnsi="宋体" w:cs="宋体" w:hint="eastAsia"/>
          <w:b/>
          <w:bCs/>
          <w:color w:val="262626"/>
          <w:sz w:val="28"/>
          <w:szCs w:val="28"/>
        </w:rPr>
        <w:t>让图</w:t>
      </w:r>
      <w:r>
        <w:rPr>
          <w:rFonts w:ascii="Helvetica Neue" w:hAnsi="Helvetica Neue" w:cs="Helvetica Neue"/>
          <w:b/>
          <w:bCs/>
          <w:color w:val="262626"/>
          <w:sz w:val="28"/>
          <w:szCs w:val="28"/>
        </w:rPr>
        <w:t>片的大小跟</w:t>
      </w:r>
      <w:proofErr w:type="spellStart"/>
      <w:r>
        <w:rPr>
          <w:rFonts w:ascii="Helvetica Neue" w:hAnsi="Helvetica Neue" w:cs="Helvetica Neue"/>
          <w:b/>
          <w:bCs/>
          <w:color w:val="262626"/>
          <w:sz w:val="28"/>
          <w:szCs w:val="28"/>
        </w:rPr>
        <w:t>UIImageView</w:t>
      </w:r>
      <w:proofErr w:type="spellEnd"/>
      <w:r>
        <w:rPr>
          <w:rFonts w:ascii="Helvetica Neue" w:hAnsi="Helvetica Neue" w:cs="Helvetica Neue"/>
          <w:b/>
          <w:bCs/>
          <w:color w:val="262626"/>
          <w:sz w:val="28"/>
          <w:szCs w:val="28"/>
        </w:rPr>
        <w:t>一</w:t>
      </w:r>
      <w:r>
        <w:rPr>
          <w:rFonts w:ascii="宋体" w:eastAsia="宋体" w:hAnsi="宋体" w:cs="宋体" w:hint="eastAsia"/>
          <w:b/>
          <w:bCs/>
          <w:color w:val="262626"/>
          <w:sz w:val="28"/>
          <w:szCs w:val="28"/>
        </w:rPr>
        <w:t>样</w:t>
      </w:r>
    </w:p>
    <w:p w14:paraId="13F5E80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082D0A3E" wp14:editId="42EEB38E">
            <wp:extent cx="2378710" cy="18211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8710" cy="1821180"/>
                    </a:xfrm>
                    <a:prstGeom prst="rect">
                      <a:avLst/>
                    </a:prstGeom>
                    <a:noFill/>
                    <a:ln>
                      <a:noFill/>
                    </a:ln>
                  </pic:spPr>
                </pic:pic>
              </a:graphicData>
            </a:graphic>
          </wp:inline>
        </w:drawing>
      </w:r>
    </w:p>
    <w:p w14:paraId="5BD2C09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确保</w:t>
      </w:r>
      <w:r>
        <w:rPr>
          <w:rFonts w:ascii="宋体" w:eastAsia="宋体" w:hAnsi="宋体" w:cs="宋体" w:hint="eastAsia"/>
          <w:color w:val="262626"/>
          <w:sz w:val="28"/>
          <w:szCs w:val="28"/>
        </w:rPr>
        <w:t>图</w:t>
      </w:r>
      <w:r>
        <w:rPr>
          <w:rFonts w:ascii="Helvetica Neue" w:hAnsi="Helvetica Neue" w:cs="Helvetica Neue"/>
          <w:color w:val="262626"/>
          <w:sz w:val="28"/>
          <w:szCs w:val="28"/>
        </w:rPr>
        <w:t>片和</w:t>
      </w:r>
      <w:proofErr w:type="spellStart"/>
      <w:r>
        <w:rPr>
          <w:rFonts w:ascii="Helvetica Neue" w:hAnsi="Helvetica Neue" w:cs="Helvetica Neue"/>
          <w:color w:val="262626"/>
          <w:sz w:val="28"/>
          <w:szCs w:val="28"/>
        </w:rPr>
        <w:t>UIImageView</w:t>
      </w:r>
      <w:proofErr w:type="spellEnd"/>
      <w:r>
        <w:rPr>
          <w:rFonts w:ascii="Helvetica Neue" w:hAnsi="Helvetica Neue" w:cs="Helvetica Neue"/>
          <w:color w:val="262626"/>
          <w:sz w:val="28"/>
          <w:szCs w:val="28"/>
        </w:rPr>
        <w:t>大小一致</w:t>
      </w:r>
    </w:p>
    <w:p w14:paraId="3F3414B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
    <w:p w14:paraId="4C0C57F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如果需要将程序</w:t>
      </w:r>
      <w:r>
        <w:rPr>
          <w:rFonts w:ascii="Helvetica Neue" w:hAnsi="Helvetica Neue" w:cs="Helvetica Neue"/>
          <w:color w:val="262626"/>
          <w:sz w:val="28"/>
          <w:szCs w:val="28"/>
        </w:rPr>
        <w:t>bundle</w:t>
      </w:r>
      <w:r>
        <w:rPr>
          <w:rFonts w:ascii="Helvetica Neue" w:hAnsi="Helvetica Neue" w:cs="Helvetica Neue"/>
          <w:color w:val="262626"/>
          <w:sz w:val="28"/>
          <w:szCs w:val="28"/>
        </w:rPr>
        <w:t>中的</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宋体" w:eastAsia="宋体" w:hAnsi="宋体" w:cs="宋体" w:hint="eastAsia"/>
          <w:color w:val="262626"/>
          <w:sz w:val="28"/>
          <w:szCs w:val="28"/>
        </w:rPr>
        <w:t>显</w:t>
      </w:r>
      <w:r>
        <w:rPr>
          <w:rFonts w:ascii="Helvetica Neue" w:hAnsi="Helvetica Neue" w:cs="Helvetica Neue"/>
          <w:color w:val="262626"/>
          <w:sz w:val="28"/>
          <w:szCs w:val="28"/>
        </w:rPr>
        <w:t>示到</w:t>
      </w:r>
      <w:proofErr w:type="spellStart"/>
      <w:r>
        <w:rPr>
          <w:rFonts w:ascii="Helvetica Neue" w:hAnsi="Helvetica Neue" w:cs="Helvetica Neue"/>
          <w:color w:val="262626"/>
          <w:sz w:val="28"/>
          <w:szCs w:val="28"/>
        </w:rPr>
        <w:t>UIImageView</w:t>
      </w:r>
      <w:proofErr w:type="spellEnd"/>
      <w:r>
        <w:rPr>
          <w:rFonts w:ascii="Helvetica Neue" w:hAnsi="Helvetica Neue" w:cs="Helvetica Neue"/>
          <w:color w:val="262626"/>
          <w:sz w:val="28"/>
          <w:szCs w:val="28"/>
        </w:rPr>
        <w:t>中，</w:t>
      </w:r>
      <w:r>
        <w:rPr>
          <w:rFonts w:ascii="宋体" w:eastAsia="宋体" w:hAnsi="宋体" w:cs="宋体" w:hint="eastAsia"/>
          <w:color w:val="262626"/>
          <w:sz w:val="28"/>
          <w:szCs w:val="28"/>
        </w:rPr>
        <w:t>请</w:t>
      </w:r>
      <w:r>
        <w:rPr>
          <w:rFonts w:ascii="Helvetica Neue" w:hAnsi="Helvetica Neue" w:cs="Helvetica Neue"/>
          <w:color w:val="262626"/>
          <w:sz w:val="28"/>
          <w:szCs w:val="28"/>
        </w:rPr>
        <w:t>确保</w:t>
      </w:r>
      <w:r>
        <w:rPr>
          <w:rFonts w:ascii="宋体" w:eastAsia="宋体" w:hAnsi="宋体" w:cs="宋体" w:hint="eastAsia"/>
          <w:color w:val="262626"/>
          <w:sz w:val="28"/>
          <w:szCs w:val="28"/>
        </w:rPr>
        <w:t>图</w:t>
      </w:r>
      <w:r>
        <w:rPr>
          <w:rFonts w:ascii="Helvetica Neue" w:hAnsi="Helvetica Neue" w:cs="Helvetica Neue"/>
          <w:color w:val="262626"/>
          <w:sz w:val="28"/>
          <w:szCs w:val="28"/>
        </w:rPr>
        <w:t>片和</w:t>
      </w:r>
      <w:proofErr w:type="spellStart"/>
      <w:r>
        <w:rPr>
          <w:rFonts w:ascii="Helvetica Neue" w:hAnsi="Helvetica Neue" w:cs="Helvetica Neue"/>
          <w:color w:val="262626"/>
          <w:sz w:val="28"/>
          <w:szCs w:val="28"/>
        </w:rPr>
        <w:t>UIImageView</w:t>
      </w:r>
      <w:proofErr w:type="spellEnd"/>
      <w:r>
        <w:rPr>
          <w:rFonts w:ascii="Helvetica Neue" w:hAnsi="Helvetica Neue" w:cs="Helvetica Neue"/>
          <w:color w:val="262626"/>
          <w:sz w:val="28"/>
          <w:szCs w:val="28"/>
        </w:rPr>
        <w:t>的大小是一</w:t>
      </w:r>
      <w:r>
        <w:rPr>
          <w:rFonts w:ascii="宋体" w:eastAsia="宋体" w:hAnsi="宋体" w:cs="宋体" w:hint="eastAsia"/>
          <w:color w:val="262626"/>
          <w:sz w:val="28"/>
          <w:szCs w:val="28"/>
        </w:rPr>
        <w:t>样</w:t>
      </w:r>
      <w:r>
        <w:rPr>
          <w:rFonts w:ascii="Helvetica Neue" w:hAnsi="Helvetica Neue" w:cs="Helvetica Neue"/>
          <w:color w:val="262626"/>
          <w:sz w:val="28"/>
          <w:szCs w:val="28"/>
        </w:rPr>
        <w:t>的。因</w:t>
      </w:r>
      <w:r>
        <w:rPr>
          <w:rFonts w:ascii="宋体" w:eastAsia="宋体" w:hAnsi="宋体" w:cs="宋体" w:hint="eastAsia"/>
          <w:color w:val="262626"/>
          <w:sz w:val="28"/>
          <w:szCs w:val="28"/>
        </w:rPr>
        <w:t>为图</w:t>
      </w:r>
      <w:r>
        <w:rPr>
          <w:rFonts w:ascii="Helvetica Neue" w:hAnsi="Helvetica Neue" w:cs="Helvetica Neue"/>
          <w:color w:val="262626"/>
          <w:sz w:val="28"/>
          <w:szCs w:val="28"/>
        </w:rPr>
        <w:t>片的</w:t>
      </w:r>
      <w:r>
        <w:rPr>
          <w:rFonts w:ascii="宋体" w:eastAsia="宋体" w:hAnsi="宋体" w:cs="宋体" w:hint="eastAsia"/>
          <w:color w:val="262626"/>
          <w:sz w:val="28"/>
          <w:szCs w:val="28"/>
        </w:rPr>
        <w:t>缩</w:t>
      </w:r>
      <w:r>
        <w:rPr>
          <w:rFonts w:ascii="Helvetica Neue" w:hAnsi="Helvetica Neue" w:cs="Helvetica Neue"/>
          <w:color w:val="262626"/>
          <w:sz w:val="28"/>
          <w:szCs w:val="28"/>
        </w:rPr>
        <w:t>放非常耗</w:t>
      </w:r>
      <w:r>
        <w:rPr>
          <w:rFonts w:ascii="宋体" w:eastAsia="宋体" w:hAnsi="宋体" w:cs="宋体" w:hint="eastAsia"/>
          <w:color w:val="262626"/>
          <w:sz w:val="28"/>
          <w:szCs w:val="28"/>
        </w:rPr>
        <w:t>费资</w:t>
      </w:r>
      <w:r>
        <w:rPr>
          <w:rFonts w:ascii="Helvetica Neue" w:hAnsi="Helvetica Neue" w:cs="Helvetica Neue"/>
          <w:color w:val="262626"/>
          <w:sz w:val="28"/>
          <w:szCs w:val="28"/>
        </w:rPr>
        <w:t>源，特</w:t>
      </w:r>
      <w:r>
        <w:rPr>
          <w:rFonts w:ascii="宋体" w:eastAsia="宋体" w:hAnsi="宋体" w:cs="宋体" w:hint="eastAsia"/>
          <w:color w:val="262626"/>
          <w:sz w:val="28"/>
          <w:szCs w:val="28"/>
        </w:rPr>
        <w:t>别</w:t>
      </w:r>
      <w:r>
        <w:rPr>
          <w:rFonts w:ascii="Helvetica Neue" w:hAnsi="Helvetica Neue" w:cs="Helvetica Neue"/>
          <w:color w:val="262626"/>
          <w:sz w:val="28"/>
          <w:szCs w:val="28"/>
        </w:rPr>
        <w:t>是将</w:t>
      </w:r>
      <w:proofErr w:type="spellStart"/>
      <w:r>
        <w:rPr>
          <w:rFonts w:ascii="Helvetica Neue" w:hAnsi="Helvetica Neue" w:cs="Helvetica Neue"/>
          <w:color w:val="262626"/>
          <w:sz w:val="28"/>
          <w:szCs w:val="28"/>
        </w:rPr>
        <w:t>UIImageView</w:t>
      </w:r>
      <w:proofErr w:type="spellEnd"/>
      <w:r>
        <w:rPr>
          <w:rFonts w:ascii="Helvetica Neue" w:hAnsi="Helvetica Neue" w:cs="Helvetica Neue"/>
          <w:color w:val="262626"/>
          <w:sz w:val="28"/>
          <w:szCs w:val="28"/>
        </w:rPr>
        <w:t>嵌入到</w:t>
      </w:r>
      <w:proofErr w:type="spellStart"/>
      <w:r>
        <w:rPr>
          <w:rFonts w:ascii="Helvetica Neue" w:hAnsi="Helvetica Neue" w:cs="Helvetica Neue"/>
          <w:color w:val="262626"/>
          <w:sz w:val="28"/>
          <w:szCs w:val="28"/>
        </w:rPr>
        <w:t>UIScrollView</w:t>
      </w:r>
      <w:proofErr w:type="spellEnd"/>
      <w:r>
        <w:rPr>
          <w:rFonts w:ascii="Helvetica Neue" w:hAnsi="Helvetica Neue" w:cs="Helvetica Neue"/>
          <w:color w:val="262626"/>
          <w:sz w:val="28"/>
          <w:szCs w:val="28"/>
        </w:rPr>
        <w:t>中。</w:t>
      </w:r>
    </w:p>
    <w:p w14:paraId="1098BA7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如果是从</w:t>
      </w:r>
      <w:r>
        <w:rPr>
          <w:rFonts w:ascii="宋体" w:eastAsia="宋体" w:hAnsi="宋体" w:cs="宋体" w:hint="eastAsia"/>
          <w:color w:val="262626"/>
          <w:sz w:val="28"/>
          <w:szCs w:val="28"/>
        </w:rPr>
        <w:t>远</w:t>
      </w:r>
      <w:r>
        <w:rPr>
          <w:rFonts w:ascii="Helvetica Neue" w:hAnsi="Helvetica Neue" w:cs="Helvetica Neue"/>
          <w:color w:val="262626"/>
          <w:sz w:val="28"/>
          <w:szCs w:val="28"/>
        </w:rPr>
        <w:t>程服</w:t>
      </w:r>
      <w:r>
        <w:rPr>
          <w:rFonts w:ascii="宋体" w:eastAsia="宋体" w:hAnsi="宋体" w:cs="宋体" w:hint="eastAsia"/>
          <w:color w:val="262626"/>
          <w:sz w:val="28"/>
          <w:szCs w:val="28"/>
        </w:rPr>
        <w:t>务</w:t>
      </w:r>
      <w:r>
        <w:rPr>
          <w:rFonts w:ascii="Helvetica Neue" w:hAnsi="Helvetica Neue" w:cs="Helvetica Neue"/>
          <w:color w:val="262626"/>
          <w:sz w:val="28"/>
          <w:szCs w:val="28"/>
        </w:rPr>
        <w:t>中下</w:t>
      </w:r>
      <w:r>
        <w:rPr>
          <w:rFonts w:ascii="宋体" w:eastAsia="宋体" w:hAnsi="宋体" w:cs="宋体" w:hint="eastAsia"/>
          <w:color w:val="262626"/>
          <w:sz w:val="28"/>
          <w:szCs w:val="28"/>
        </w:rPr>
        <w:t>载图</w:t>
      </w:r>
      <w:r>
        <w:rPr>
          <w:rFonts w:ascii="Helvetica Neue" w:hAnsi="Helvetica Neue" w:cs="Helvetica Neue"/>
          <w:color w:val="262626"/>
          <w:sz w:val="28"/>
          <w:szCs w:val="28"/>
        </w:rPr>
        <w:t>片，有</w:t>
      </w:r>
      <w:r>
        <w:rPr>
          <w:rFonts w:ascii="宋体" w:eastAsia="宋体" w:hAnsi="宋体" w:cs="宋体" w:hint="eastAsia"/>
          <w:color w:val="262626"/>
          <w:sz w:val="28"/>
          <w:szCs w:val="28"/>
        </w:rPr>
        <w:t>时</w:t>
      </w:r>
      <w:r>
        <w:rPr>
          <w:rFonts w:ascii="Helvetica Neue" w:hAnsi="Helvetica Neue" w:cs="Helvetica Neue"/>
          <w:color w:val="262626"/>
          <w:sz w:val="28"/>
          <w:szCs w:val="28"/>
        </w:rPr>
        <w:t>候你控制不了</w:t>
      </w:r>
      <w:r>
        <w:rPr>
          <w:rFonts w:ascii="宋体" w:eastAsia="宋体" w:hAnsi="宋体" w:cs="宋体" w:hint="eastAsia"/>
          <w:color w:val="262626"/>
          <w:sz w:val="28"/>
          <w:szCs w:val="28"/>
        </w:rPr>
        <w:t>图</w:t>
      </w:r>
      <w:r>
        <w:rPr>
          <w:rFonts w:ascii="Helvetica Neue" w:hAnsi="Helvetica Neue" w:cs="Helvetica Neue"/>
          <w:color w:val="262626"/>
          <w:sz w:val="28"/>
          <w:szCs w:val="28"/>
        </w:rPr>
        <w:t>片的尺寸，或者在下</w:t>
      </w:r>
      <w:r>
        <w:rPr>
          <w:rFonts w:ascii="宋体" w:eastAsia="宋体" w:hAnsi="宋体" w:cs="宋体" w:hint="eastAsia"/>
          <w:color w:val="262626"/>
          <w:sz w:val="28"/>
          <w:szCs w:val="28"/>
        </w:rPr>
        <w:t>载</w:t>
      </w:r>
      <w:r>
        <w:rPr>
          <w:rFonts w:ascii="Helvetica Neue" w:hAnsi="Helvetica Neue" w:cs="Helvetica Neue"/>
          <w:color w:val="262626"/>
          <w:sz w:val="28"/>
          <w:szCs w:val="28"/>
        </w:rPr>
        <w:t>之前无法在服</w:t>
      </w:r>
      <w:r>
        <w:rPr>
          <w:rFonts w:ascii="宋体" w:eastAsia="宋体" w:hAnsi="宋体" w:cs="宋体" w:hint="eastAsia"/>
          <w:color w:val="262626"/>
          <w:sz w:val="28"/>
          <w:szCs w:val="28"/>
        </w:rPr>
        <w:t>务</w:t>
      </w:r>
      <w:r>
        <w:rPr>
          <w:rFonts w:ascii="Helvetica Neue" w:hAnsi="Helvetica Neue" w:cs="Helvetica Neue"/>
          <w:color w:val="262626"/>
          <w:sz w:val="28"/>
          <w:szCs w:val="28"/>
        </w:rPr>
        <w:t>器上</w:t>
      </w:r>
      <w:r>
        <w:rPr>
          <w:rFonts w:ascii="宋体" w:eastAsia="宋体" w:hAnsi="宋体" w:cs="宋体" w:hint="eastAsia"/>
          <w:color w:val="262626"/>
          <w:sz w:val="28"/>
          <w:szCs w:val="28"/>
        </w:rPr>
        <w:t>进</w:t>
      </w:r>
      <w:r>
        <w:rPr>
          <w:rFonts w:ascii="Helvetica Neue" w:hAnsi="Helvetica Neue" w:cs="Helvetica Neue"/>
          <w:color w:val="262626"/>
          <w:sz w:val="28"/>
          <w:szCs w:val="28"/>
        </w:rPr>
        <w:t>行</w:t>
      </w:r>
      <w:r>
        <w:rPr>
          <w:rFonts w:ascii="宋体" w:eastAsia="宋体" w:hAnsi="宋体" w:cs="宋体" w:hint="eastAsia"/>
          <w:color w:val="262626"/>
          <w:sz w:val="28"/>
          <w:szCs w:val="28"/>
        </w:rPr>
        <w:t>图</w:t>
      </w:r>
      <w:r>
        <w:rPr>
          <w:rFonts w:ascii="Helvetica Neue" w:hAnsi="Helvetica Neue" w:cs="Helvetica Neue"/>
          <w:color w:val="262626"/>
          <w:sz w:val="28"/>
          <w:szCs w:val="28"/>
        </w:rPr>
        <w:t>片的</w:t>
      </w:r>
      <w:r>
        <w:rPr>
          <w:rFonts w:ascii="宋体" w:eastAsia="宋体" w:hAnsi="宋体" w:cs="宋体" w:hint="eastAsia"/>
          <w:color w:val="262626"/>
          <w:sz w:val="28"/>
          <w:szCs w:val="28"/>
        </w:rPr>
        <w:t>缩</w:t>
      </w:r>
      <w:r>
        <w:rPr>
          <w:rFonts w:ascii="Helvetica Neue" w:hAnsi="Helvetica Neue" w:cs="Helvetica Neue"/>
          <w:color w:val="262626"/>
          <w:sz w:val="28"/>
          <w:szCs w:val="28"/>
        </w:rPr>
        <w:t>放。</w:t>
      </w:r>
      <w:r>
        <w:rPr>
          <w:rFonts w:ascii="宋体" w:eastAsia="宋体" w:hAnsi="宋体" w:cs="宋体" w:hint="eastAsia"/>
          <w:color w:val="262626"/>
          <w:sz w:val="28"/>
          <w:szCs w:val="28"/>
        </w:rPr>
        <w:t>这</w:t>
      </w:r>
      <w:r>
        <w:rPr>
          <w:rFonts w:ascii="Helvetica Neue" w:hAnsi="Helvetica Neue" w:cs="Helvetica Neue"/>
          <w:color w:val="262626"/>
          <w:sz w:val="28"/>
          <w:szCs w:val="28"/>
        </w:rPr>
        <w:t>种情况，当</w:t>
      </w:r>
      <w:r>
        <w:rPr>
          <w:rFonts w:ascii="宋体" w:eastAsia="宋体" w:hAnsi="宋体" w:cs="宋体" w:hint="eastAsia"/>
          <w:color w:val="262626"/>
          <w:sz w:val="28"/>
          <w:szCs w:val="28"/>
        </w:rPr>
        <w:t>图</w:t>
      </w:r>
      <w:r>
        <w:rPr>
          <w:rFonts w:ascii="Helvetica Neue" w:hAnsi="Helvetica Neue" w:cs="Helvetica Neue"/>
          <w:color w:val="262626"/>
          <w:sz w:val="28"/>
          <w:szCs w:val="28"/>
        </w:rPr>
        <w:t>片下</w:t>
      </w:r>
      <w:r>
        <w:rPr>
          <w:rFonts w:ascii="宋体" w:eastAsia="宋体" w:hAnsi="宋体" w:cs="宋体" w:hint="eastAsia"/>
          <w:color w:val="262626"/>
          <w:sz w:val="28"/>
          <w:szCs w:val="28"/>
        </w:rPr>
        <w:t>载</w:t>
      </w:r>
      <w:r>
        <w:rPr>
          <w:rFonts w:ascii="Helvetica Neue" w:hAnsi="Helvetica Neue" w:cs="Helvetica Neue"/>
          <w:color w:val="262626"/>
          <w:sz w:val="28"/>
          <w:szCs w:val="28"/>
        </w:rPr>
        <w:t>完之后，你可以手</w:t>
      </w:r>
      <w:r>
        <w:rPr>
          <w:rFonts w:ascii="宋体" w:eastAsia="宋体" w:hAnsi="宋体" w:cs="宋体" w:hint="eastAsia"/>
          <w:color w:val="262626"/>
          <w:sz w:val="28"/>
          <w:szCs w:val="28"/>
        </w:rPr>
        <w:t>动进</w:t>
      </w:r>
      <w:r>
        <w:rPr>
          <w:rFonts w:ascii="Helvetica Neue" w:hAnsi="Helvetica Neue" w:cs="Helvetica Neue"/>
          <w:color w:val="262626"/>
          <w:sz w:val="28"/>
          <w:szCs w:val="28"/>
        </w:rPr>
        <w:t>行</w:t>
      </w:r>
      <w:r>
        <w:rPr>
          <w:rFonts w:ascii="宋体" w:eastAsia="宋体" w:hAnsi="宋体" w:cs="宋体" w:hint="eastAsia"/>
          <w:color w:val="262626"/>
          <w:sz w:val="28"/>
          <w:szCs w:val="28"/>
        </w:rPr>
        <w:t>图</w:t>
      </w:r>
      <w:r>
        <w:rPr>
          <w:rFonts w:ascii="Helvetica Neue" w:hAnsi="Helvetica Neue" w:cs="Helvetica Neue"/>
          <w:color w:val="262626"/>
          <w:sz w:val="28"/>
          <w:szCs w:val="28"/>
        </w:rPr>
        <w:t>片的</w:t>
      </w:r>
      <w:r>
        <w:rPr>
          <w:rFonts w:ascii="宋体" w:eastAsia="宋体" w:hAnsi="宋体" w:cs="宋体" w:hint="eastAsia"/>
          <w:color w:val="262626"/>
          <w:sz w:val="28"/>
          <w:szCs w:val="28"/>
        </w:rPr>
        <w:t>缩</w:t>
      </w:r>
      <w:r>
        <w:rPr>
          <w:rFonts w:ascii="Helvetica Neue" w:hAnsi="Helvetica Neue" w:cs="Helvetica Neue"/>
          <w:color w:val="262626"/>
          <w:sz w:val="28"/>
          <w:szCs w:val="28"/>
        </w:rPr>
        <w:t>放</w:t>
      </w:r>
      <w:r>
        <w:rPr>
          <w:rFonts w:ascii="Helvetica Neue" w:hAnsi="Helvetica Neue" w:cs="Helvetica Neue"/>
          <w:color w:val="262626"/>
          <w:sz w:val="28"/>
          <w:szCs w:val="28"/>
        </w:rPr>
        <w:t>——</w:t>
      </w:r>
      <w:r>
        <w:rPr>
          <w:rFonts w:ascii="Helvetica Neue" w:hAnsi="Helvetica Neue" w:cs="Helvetica Neue"/>
          <w:color w:val="262626"/>
          <w:sz w:val="28"/>
          <w:szCs w:val="28"/>
        </w:rPr>
        <w:t>做好是在后台</w:t>
      </w:r>
      <w:r>
        <w:rPr>
          <w:rFonts w:ascii="宋体" w:eastAsia="宋体" w:hAnsi="宋体" w:cs="宋体" w:hint="eastAsia"/>
          <w:color w:val="262626"/>
          <w:sz w:val="28"/>
          <w:szCs w:val="28"/>
        </w:rPr>
        <w:t>线</w:t>
      </w:r>
      <w:r>
        <w:rPr>
          <w:rFonts w:ascii="Helvetica Neue" w:hAnsi="Helvetica Neue" w:cs="Helvetica Neue"/>
          <w:color w:val="262626"/>
          <w:sz w:val="28"/>
          <w:szCs w:val="28"/>
        </w:rPr>
        <w:t>程中！</w:t>
      </w:r>
      <w:r>
        <w:rPr>
          <w:rFonts w:ascii="Helvetica Neue" w:hAnsi="Helvetica Neue" w:cs="Helvetica Neue"/>
          <w:color w:val="262626"/>
          <w:sz w:val="28"/>
          <w:szCs w:val="28"/>
        </w:rPr>
        <w:t>——</w:t>
      </w:r>
      <w:r>
        <w:rPr>
          <w:rFonts w:ascii="Helvetica Neue" w:hAnsi="Helvetica Neue" w:cs="Helvetica Neue"/>
          <w:color w:val="262626"/>
          <w:sz w:val="28"/>
          <w:szCs w:val="28"/>
        </w:rPr>
        <w:t>然后再在</w:t>
      </w:r>
      <w:proofErr w:type="spellStart"/>
      <w:r>
        <w:rPr>
          <w:rFonts w:ascii="Helvetica Neue" w:hAnsi="Helvetica Neue" w:cs="Helvetica Neue"/>
          <w:color w:val="262626"/>
          <w:sz w:val="28"/>
          <w:szCs w:val="28"/>
        </w:rPr>
        <w:t>UIImageView</w:t>
      </w:r>
      <w:proofErr w:type="spellEnd"/>
      <w:r>
        <w:rPr>
          <w:rFonts w:ascii="Helvetica Neue" w:hAnsi="Helvetica Neue" w:cs="Helvetica Neue"/>
          <w:color w:val="262626"/>
          <w:sz w:val="28"/>
          <w:szCs w:val="28"/>
        </w:rPr>
        <w:t>中使用</w:t>
      </w:r>
      <w:r>
        <w:rPr>
          <w:rFonts w:ascii="宋体" w:eastAsia="宋体" w:hAnsi="宋体" w:cs="宋体" w:hint="eastAsia"/>
          <w:color w:val="262626"/>
          <w:sz w:val="28"/>
          <w:szCs w:val="28"/>
        </w:rPr>
        <w:t>缩</w:t>
      </w:r>
      <w:r>
        <w:rPr>
          <w:rFonts w:ascii="Helvetica Neue" w:hAnsi="Helvetica Neue" w:cs="Helvetica Neue"/>
          <w:color w:val="262626"/>
          <w:sz w:val="28"/>
          <w:szCs w:val="28"/>
        </w:rPr>
        <w:t>放</w:t>
      </w:r>
      <w:r>
        <w:rPr>
          <w:rFonts w:ascii="宋体" w:eastAsia="宋体" w:hAnsi="宋体" w:cs="宋体" w:hint="eastAsia"/>
          <w:color w:val="262626"/>
          <w:sz w:val="28"/>
          <w:szCs w:val="28"/>
        </w:rPr>
        <w:t>过</w:t>
      </w:r>
      <w:r>
        <w:rPr>
          <w:rFonts w:ascii="Helvetica Neue" w:hAnsi="Helvetica Neue" w:cs="Helvetica Neue"/>
          <w:color w:val="262626"/>
          <w:sz w:val="28"/>
          <w:szCs w:val="28"/>
        </w:rPr>
        <w:t>的</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Helvetica Neue" w:hAnsi="Helvetica Neue" w:cs="Helvetica Neue"/>
          <w:color w:val="262626"/>
          <w:sz w:val="28"/>
          <w:szCs w:val="28"/>
        </w:rPr>
        <w:t>  </w:t>
      </w:r>
    </w:p>
    <w:p w14:paraId="4E361F2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7) </w:t>
      </w:r>
      <w:r>
        <w:rPr>
          <w:rFonts w:ascii="宋体" w:eastAsia="宋体" w:hAnsi="宋体" w:cs="宋体" w:hint="eastAsia"/>
          <w:b/>
          <w:bCs/>
          <w:color w:val="262626"/>
          <w:sz w:val="28"/>
          <w:szCs w:val="28"/>
        </w:rPr>
        <w:t>选择</w:t>
      </w:r>
      <w:r>
        <w:rPr>
          <w:rFonts w:ascii="Helvetica Neue" w:hAnsi="Helvetica Neue" w:cs="Helvetica Neue"/>
          <w:b/>
          <w:bCs/>
          <w:color w:val="262626"/>
          <w:sz w:val="28"/>
          <w:szCs w:val="28"/>
        </w:rPr>
        <w:t>正确的集合</w:t>
      </w:r>
    </w:p>
    <w:p w14:paraId="0D54FBC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5A6B2FEB" wp14:editId="5D1A2256">
            <wp:extent cx="2394585" cy="18440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4585" cy="1844040"/>
                    </a:xfrm>
                    <a:prstGeom prst="rect">
                      <a:avLst/>
                    </a:prstGeom>
                    <a:noFill/>
                    <a:ln>
                      <a:noFill/>
                    </a:ln>
                  </pic:spPr>
                </pic:pic>
              </a:graphicData>
            </a:graphic>
          </wp:inline>
        </w:drawing>
      </w:r>
    </w:p>
    <w:p w14:paraId="104C8D8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选择</w:t>
      </w:r>
      <w:r>
        <w:rPr>
          <w:rFonts w:ascii="Helvetica Neue" w:hAnsi="Helvetica Neue" w:cs="Helvetica Neue"/>
          <w:color w:val="262626"/>
          <w:sz w:val="28"/>
          <w:szCs w:val="28"/>
        </w:rPr>
        <w:t>正确的集合</w:t>
      </w:r>
    </w:p>
    <w:p w14:paraId="63DEA51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
    <w:p w14:paraId="6F70923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学</w:t>
      </w:r>
      <w:r>
        <w:rPr>
          <w:rFonts w:ascii="宋体" w:eastAsia="宋体" w:hAnsi="宋体" w:cs="宋体" w:hint="eastAsia"/>
          <w:color w:val="262626"/>
          <w:sz w:val="28"/>
          <w:szCs w:val="28"/>
        </w:rPr>
        <w:t>习</w:t>
      </w:r>
      <w:r>
        <w:rPr>
          <w:rFonts w:ascii="Helvetica Neue" w:hAnsi="Helvetica Neue" w:cs="Helvetica Neue"/>
          <w:color w:val="262626"/>
          <w:sz w:val="28"/>
          <w:szCs w:val="28"/>
        </w:rPr>
        <w:t>使用最适合的</w:t>
      </w:r>
      <w:r>
        <w:rPr>
          <w:rFonts w:ascii="宋体" w:eastAsia="宋体" w:hAnsi="宋体" w:cs="宋体" w:hint="eastAsia"/>
          <w:color w:val="262626"/>
          <w:sz w:val="28"/>
          <w:szCs w:val="28"/>
        </w:rPr>
        <w:t>类</w:t>
      </w:r>
      <w:r>
        <w:rPr>
          <w:rFonts w:ascii="Helvetica Neue" w:hAnsi="Helvetica Neue" w:cs="Helvetica Neue"/>
          <w:color w:val="262626"/>
          <w:sz w:val="28"/>
          <w:szCs w:val="28"/>
        </w:rPr>
        <w:t>或</w:t>
      </w:r>
      <w:r>
        <w:rPr>
          <w:rFonts w:ascii="宋体" w:eastAsia="宋体" w:hAnsi="宋体" w:cs="宋体" w:hint="eastAsia"/>
          <w:color w:val="262626"/>
          <w:sz w:val="28"/>
          <w:szCs w:val="28"/>
        </w:rPr>
        <w:t>对</w:t>
      </w:r>
      <w:r>
        <w:rPr>
          <w:rFonts w:ascii="Helvetica Neue" w:hAnsi="Helvetica Neue" w:cs="Helvetica Neue"/>
          <w:color w:val="262626"/>
          <w:sz w:val="28"/>
          <w:szCs w:val="28"/>
        </w:rPr>
        <w:t>象是</w:t>
      </w:r>
      <w:r>
        <w:rPr>
          <w:rFonts w:ascii="宋体" w:eastAsia="宋体" w:hAnsi="宋体" w:cs="宋体" w:hint="eastAsia"/>
          <w:color w:val="262626"/>
          <w:sz w:val="28"/>
          <w:szCs w:val="28"/>
        </w:rPr>
        <w:t>编</w:t>
      </w:r>
      <w:r>
        <w:rPr>
          <w:rFonts w:ascii="Helvetica Neue" w:hAnsi="Helvetica Neue" w:cs="Helvetica Neue"/>
          <w:color w:val="262626"/>
          <w:sz w:val="28"/>
          <w:szCs w:val="28"/>
        </w:rPr>
        <w:t>写高效代</w:t>
      </w:r>
      <w:r>
        <w:rPr>
          <w:rFonts w:ascii="宋体" w:eastAsia="宋体" w:hAnsi="宋体" w:cs="宋体" w:hint="eastAsia"/>
          <w:color w:val="262626"/>
          <w:sz w:val="28"/>
          <w:szCs w:val="28"/>
        </w:rPr>
        <w:t>码</w:t>
      </w:r>
      <w:r>
        <w:rPr>
          <w:rFonts w:ascii="Helvetica Neue" w:hAnsi="Helvetica Neue" w:cs="Helvetica Neue"/>
          <w:color w:val="262626"/>
          <w:sz w:val="28"/>
          <w:szCs w:val="28"/>
        </w:rPr>
        <w:t>的基</w:t>
      </w:r>
      <w:r>
        <w:rPr>
          <w:rFonts w:ascii="宋体" w:eastAsia="宋体" w:hAnsi="宋体" w:cs="宋体" w:hint="eastAsia"/>
          <w:color w:val="262626"/>
          <w:sz w:val="28"/>
          <w:szCs w:val="28"/>
        </w:rPr>
        <w:t>础</w:t>
      </w:r>
      <w:r>
        <w:rPr>
          <w:rFonts w:ascii="Helvetica Neue" w:hAnsi="Helvetica Neue" w:cs="Helvetica Neue"/>
          <w:color w:val="262626"/>
          <w:sz w:val="28"/>
          <w:szCs w:val="28"/>
        </w:rPr>
        <w:t>。特</w:t>
      </w:r>
      <w:r>
        <w:rPr>
          <w:rFonts w:ascii="宋体" w:eastAsia="宋体" w:hAnsi="宋体" w:cs="宋体" w:hint="eastAsia"/>
          <w:color w:val="262626"/>
          <w:sz w:val="28"/>
          <w:szCs w:val="28"/>
        </w:rPr>
        <w:t>别</w:t>
      </w:r>
      <w:r>
        <w:rPr>
          <w:rFonts w:ascii="Helvetica Neue" w:hAnsi="Helvetica Neue" w:cs="Helvetica Neue"/>
          <w:color w:val="262626"/>
          <w:sz w:val="28"/>
          <w:szCs w:val="28"/>
        </w:rPr>
        <w:t>是在</w:t>
      </w:r>
      <w:r>
        <w:rPr>
          <w:rFonts w:ascii="宋体" w:eastAsia="宋体" w:hAnsi="宋体" w:cs="宋体" w:hint="eastAsia"/>
          <w:color w:val="262626"/>
          <w:sz w:val="28"/>
          <w:szCs w:val="28"/>
        </w:rPr>
        <w:t>处</w:t>
      </w:r>
      <w:r>
        <w:rPr>
          <w:rFonts w:ascii="Helvetica Neue" w:hAnsi="Helvetica Neue" w:cs="Helvetica Neue"/>
          <w:color w:val="262626"/>
          <w:sz w:val="28"/>
          <w:szCs w:val="28"/>
        </w:rPr>
        <w:t>理集合数据</w:t>
      </w:r>
      <w:r>
        <w:rPr>
          <w:rFonts w:ascii="宋体" w:eastAsia="宋体" w:hAnsi="宋体" w:cs="宋体" w:hint="eastAsia"/>
          <w:color w:val="262626"/>
          <w:sz w:val="28"/>
          <w:szCs w:val="28"/>
        </w:rPr>
        <w:t>时</w:t>
      </w:r>
      <w:r>
        <w:rPr>
          <w:rFonts w:ascii="Helvetica Neue" w:hAnsi="Helvetica Neue" w:cs="Helvetica Neue"/>
          <w:color w:val="262626"/>
          <w:sz w:val="28"/>
          <w:szCs w:val="28"/>
        </w:rPr>
        <w:t>，尤</w:t>
      </w:r>
      <w:r>
        <w:rPr>
          <w:rFonts w:ascii="宋体" w:eastAsia="宋体" w:hAnsi="宋体" w:cs="宋体" w:hint="eastAsia"/>
          <w:color w:val="262626"/>
          <w:sz w:val="28"/>
          <w:szCs w:val="28"/>
        </w:rPr>
        <w:t>为</w:t>
      </w:r>
      <w:r>
        <w:rPr>
          <w:rFonts w:ascii="Helvetica Neue" w:hAnsi="Helvetica Neue" w:cs="Helvetica Neue"/>
          <w:color w:val="262626"/>
          <w:sz w:val="28"/>
          <w:szCs w:val="28"/>
        </w:rPr>
        <w:t>重要。</w:t>
      </w:r>
    </w:p>
    <w:p w14:paraId="4CA7060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
    <w:p w14:paraId="3E9FFD1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苹果的官网上有一篇文章：集合</w:t>
      </w:r>
      <w:r>
        <w:rPr>
          <w:rFonts w:ascii="宋体" w:eastAsia="宋体" w:hAnsi="宋体" w:cs="宋体" w:hint="eastAsia"/>
          <w:color w:val="262626"/>
          <w:sz w:val="28"/>
          <w:szCs w:val="28"/>
        </w:rPr>
        <w:t>编</w:t>
      </w:r>
      <w:r>
        <w:rPr>
          <w:rFonts w:ascii="Helvetica Neue" w:hAnsi="Helvetica Neue" w:cs="Helvetica Neue"/>
          <w:color w:val="262626"/>
          <w:sz w:val="28"/>
          <w:szCs w:val="28"/>
        </w:rPr>
        <w:t>程主</w:t>
      </w:r>
      <w:r>
        <w:rPr>
          <w:rFonts w:ascii="宋体" w:eastAsia="宋体" w:hAnsi="宋体" w:cs="宋体" w:hint="eastAsia"/>
          <w:color w:val="262626"/>
          <w:sz w:val="28"/>
          <w:szCs w:val="28"/>
        </w:rPr>
        <w:t>题</w:t>
      </w:r>
      <w:r>
        <w:rPr>
          <w:rFonts w:ascii="Helvetica Neue" w:hAnsi="Helvetica Neue" w:cs="Helvetica Neue"/>
          <w:color w:val="262626"/>
          <w:sz w:val="28"/>
          <w:szCs w:val="28"/>
        </w:rPr>
        <w:t>(</w:t>
      </w:r>
      <w:hyperlink r:id="rId14" w:anchor="documentation/cocoa/conceptual/collections/Collections.html" w:history="1">
        <w:r>
          <w:rPr>
            <w:rFonts w:ascii="Helvetica Neue" w:hAnsi="Helvetica Neue" w:cs="Helvetica Neue"/>
            <w:color w:val="0000FF"/>
            <w:sz w:val="28"/>
            <w:szCs w:val="28"/>
          </w:rPr>
          <w:t>Collections Programming Topics</w:t>
        </w:r>
      </w:hyperlink>
      <w:r>
        <w:rPr>
          <w:rFonts w:ascii="Helvetica Neue" w:hAnsi="Helvetica Neue" w:cs="Helvetica Neue"/>
          <w:color w:val="262626"/>
          <w:sz w:val="28"/>
          <w:szCs w:val="28"/>
        </w:rPr>
        <w:t>)——</w:t>
      </w:r>
      <w:r>
        <w:rPr>
          <w:rFonts w:ascii="宋体" w:eastAsia="宋体" w:hAnsi="宋体" w:cs="宋体" w:hint="eastAsia"/>
          <w:color w:val="262626"/>
          <w:sz w:val="28"/>
          <w:szCs w:val="28"/>
        </w:rPr>
        <w:t>详细</w:t>
      </w:r>
      <w:r>
        <w:rPr>
          <w:rFonts w:ascii="Helvetica Neue" w:hAnsi="Helvetica Neue" w:cs="Helvetica Neue"/>
          <w:color w:val="262626"/>
          <w:sz w:val="28"/>
          <w:szCs w:val="28"/>
        </w:rPr>
        <w:t>的介</w:t>
      </w:r>
      <w:r>
        <w:rPr>
          <w:rFonts w:ascii="宋体" w:eastAsia="宋体" w:hAnsi="宋体" w:cs="宋体" w:hint="eastAsia"/>
          <w:color w:val="262626"/>
          <w:sz w:val="28"/>
          <w:szCs w:val="28"/>
        </w:rPr>
        <w:t>绍</w:t>
      </w:r>
      <w:r>
        <w:rPr>
          <w:rFonts w:ascii="Helvetica Neue" w:hAnsi="Helvetica Neue" w:cs="Helvetica Neue"/>
          <w:color w:val="262626"/>
          <w:sz w:val="28"/>
          <w:szCs w:val="28"/>
        </w:rPr>
        <w:t>了在集合数据中可以使用的</w:t>
      </w:r>
      <w:r>
        <w:rPr>
          <w:rFonts w:ascii="宋体" w:eastAsia="宋体" w:hAnsi="宋体" w:cs="宋体" w:hint="eastAsia"/>
          <w:color w:val="262626"/>
          <w:sz w:val="28"/>
          <w:szCs w:val="28"/>
        </w:rPr>
        <w:t>类</w:t>
      </w:r>
      <w:r>
        <w:rPr>
          <w:rFonts w:ascii="Helvetica Neue" w:hAnsi="Helvetica Neue" w:cs="Helvetica Neue"/>
          <w:color w:val="262626"/>
          <w:sz w:val="28"/>
          <w:szCs w:val="28"/>
        </w:rPr>
        <w:t>，以及什么情况下使用哪个</w:t>
      </w:r>
      <w:r>
        <w:rPr>
          <w:rFonts w:ascii="宋体" w:eastAsia="宋体" w:hAnsi="宋体" w:cs="宋体" w:hint="eastAsia"/>
          <w:color w:val="262626"/>
          <w:sz w:val="28"/>
          <w:szCs w:val="28"/>
        </w:rPr>
        <w:t>类</w:t>
      </w:r>
      <w:r>
        <w:rPr>
          <w:rFonts w:ascii="Helvetica Neue" w:hAnsi="Helvetica Neue" w:cs="Helvetica Neue"/>
          <w:color w:val="262626"/>
          <w:sz w:val="28"/>
          <w:szCs w:val="28"/>
        </w:rPr>
        <w:t>。在使用集合</w:t>
      </w:r>
      <w:r>
        <w:rPr>
          <w:rFonts w:ascii="宋体" w:eastAsia="宋体" w:hAnsi="宋体" w:cs="宋体" w:hint="eastAsia"/>
          <w:color w:val="262626"/>
          <w:sz w:val="28"/>
          <w:szCs w:val="28"/>
        </w:rPr>
        <w:t>时</w:t>
      </w:r>
      <w:r>
        <w:rPr>
          <w:rFonts w:ascii="Helvetica Neue" w:hAnsi="Helvetica Neue" w:cs="Helvetica Neue"/>
          <w:color w:val="262626"/>
          <w:sz w:val="28"/>
          <w:szCs w:val="28"/>
        </w:rPr>
        <w:t>，每个开</w:t>
      </w:r>
      <w:r>
        <w:rPr>
          <w:rFonts w:ascii="宋体" w:eastAsia="宋体" w:hAnsi="宋体" w:cs="宋体" w:hint="eastAsia"/>
          <w:color w:val="262626"/>
          <w:sz w:val="28"/>
          <w:szCs w:val="28"/>
        </w:rPr>
        <w:t>发</w:t>
      </w:r>
      <w:r>
        <w:rPr>
          <w:rFonts w:ascii="Helvetica Neue" w:hAnsi="Helvetica Neue" w:cs="Helvetica Neue"/>
          <w:color w:val="262626"/>
          <w:sz w:val="28"/>
          <w:szCs w:val="28"/>
        </w:rPr>
        <w:t>者都</w:t>
      </w:r>
      <w:r>
        <w:rPr>
          <w:rFonts w:ascii="宋体" w:eastAsia="宋体" w:hAnsi="宋体" w:cs="宋体" w:hint="eastAsia"/>
          <w:color w:val="262626"/>
          <w:sz w:val="28"/>
          <w:szCs w:val="28"/>
        </w:rPr>
        <w:t>应该阅读</w:t>
      </w:r>
      <w:r>
        <w:rPr>
          <w:rFonts w:ascii="Helvetica Neue" w:hAnsi="Helvetica Neue" w:cs="Helvetica Neue"/>
          <w:color w:val="262626"/>
          <w:sz w:val="28"/>
          <w:szCs w:val="28"/>
        </w:rPr>
        <w:t>一下</w:t>
      </w:r>
      <w:r>
        <w:rPr>
          <w:rFonts w:ascii="宋体" w:eastAsia="宋体" w:hAnsi="宋体" w:cs="宋体" w:hint="eastAsia"/>
          <w:color w:val="262626"/>
          <w:sz w:val="28"/>
          <w:szCs w:val="28"/>
        </w:rPr>
        <w:t>这</w:t>
      </w:r>
      <w:r>
        <w:rPr>
          <w:rFonts w:ascii="Helvetica Neue" w:hAnsi="Helvetica Neue" w:cs="Helvetica Neue"/>
          <w:color w:val="262626"/>
          <w:sz w:val="28"/>
          <w:szCs w:val="28"/>
        </w:rPr>
        <w:t>个文档。</w:t>
      </w:r>
    </w:p>
    <w:p w14:paraId="1ABDF39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
    <w:p w14:paraId="0436A83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太</w:t>
      </w:r>
      <w:r>
        <w:rPr>
          <w:rFonts w:ascii="宋体" w:eastAsia="宋体" w:hAnsi="宋体" w:cs="宋体" w:hint="eastAsia"/>
          <w:color w:val="262626"/>
          <w:sz w:val="28"/>
          <w:szCs w:val="28"/>
        </w:rPr>
        <w:t>长</w:t>
      </w:r>
      <w:r>
        <w:rPr>
          <w:rFonts w:ascii="Helvetica Neue" w:hAnsi="Helvetica Neue" w:cs="Helvetica Neue"/>
          <w:color w:val="262626"/>
          <w:sz w:val="28"/>
          <w:szCs w:val="28"/>
        </w:rPr>
        <w:t>，不想</w:t>
      </w:r>
      <w:r>
        <w:rPr>
          <w:rFonts w:ascii="宋体" w:eastAsia="宋体" w:hAnsi="宋体" w:cs="宋体" w:hint="eastAsia"/>
          <w:color w:val="262626"/>
          <w:sz w:val="28"/>
          <w:szCs w:val="28"/>
        </w:rPr>
        <w:t>阅读</w:t>
      </w:r>
      <w:r>
        <w:rPr>
          <w:rFonts w:ascii="Helvetica Neue" w:hAnsi="Helvetica Neue" w:cs="Helvetica Neue"/>
          <w:color w:val="262626"/>
          <w:sz w:val="28"/>
          <w:szCs w:val="28"/>
        </w:rPr>
        <w:t>(TLDR)</w:t>
      </w:r>
      <w:r>
        <w:rPr>
          <w:rFonts w:ascii="Helvetica Neue" w:hAnsi="Helvetica Neue" w:cs="Helvetica Neue"/>
          <w:color w:val="262626"/>
          <w:sz w:val="28"/>
          <w:szCs w:val="28"/>
        </w:rPr>
        <w:t>？下面是常</w:t>
      </w:r>
      <w:r>
        <w:rPr>
          <w:rFonts w:ascii="宋体" w:eastAsia="宋体" w:hAnsi="宋体" w:cs="宋体" w:hint="eastAsia"/>
          <w:color w:val="262626"/>
          <w:sz w:val="28"/>
          <w:szCs w:val="28"/>
        </w:rPr>
        <w:t>见</w:t>
      </w:r>
      <w:r>
        <w:rPr>
          <w:rFonts w:ascii="Helvetica Neue" w:hAnsi="Helvetica Neue" w:cs="Helvetica Neue"/>
          <w:color w:val="262626"/>
          <w:sz w:val="28"/>
          <w:szCs w:val="28"/>
        </w:rPr>
        <w:t>集合</w:t>
      </w:r>
      <w:r>
        <w:rPr>
          <w:rFonts w:ascii="宋体" w:eastAsia="宋体" w:hAnsi="宋体" w:cs="宋体" w:hint="eastAsia"/>
          <w:color w:val="262626"/>
          <w:sz w:val="28"/>
          <w:szCs w:val="28"/>
        </w:rPr>
        <w:t>类</w:t>
      </w:r>
      <w:r>
        <w:rPr>
          <w:rFonts w:ascii="Helvetica Neue" w:hAnsi="Helvetica Neue" w:cs="Helvetica Neue"/>
          <w:color w:val="262626"/>
          <w:sz w:val="28"/>
          <w:szCs w:val="28"/>
        </w:rPr>
        <w:t>型的一个</w:t>
      </w:r>
      <w:r>
        <w:rPr>
          <w:rFonts w:ascii="宋体" w:eastAsia="宋体" w:hAnsi="宋体" w:cs="宋体" w:hint="eastAsia"/>
          <w:color w:val="262626"/>
          <w:sz w:val="28"/>
          <w:szCs w:val="28"/>
        </w:rPr>
        <w:t>简</w:t>
      </w:r>
      <w:r>
        <w:rPr>
          <w:rFonts w:ascii="Helvetica Neue" w:hAnsi="Helvetica Neue" w:cs="Helvetica Neue"/>
          <w:color w:val="262626"/>
          <w:sz w:val="28"/>
          <w:szCs w:val="28"/>
        </w:rPr>
        <w:t>介：</w:t>
      </w:r>
    </w:p>
    <w:p w14:paraId="3FE0474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w:t>
      </w:r>
      <w:r>
        <w:rPr>
          <w:rFonts w:ascii="Helvetica Neue" w:hAnsi="Helvetica Neue" w:cs="Helvetica Neue"/>
          <w:color w:val="262626"/>
          <w:sz w:val="28"/>
          <w:szCs w:val="28"/>
        </w:rPr>
        <w:t>数</w:t>
      </w:r>
      <w:r>
        <w:rPr>
          <w:rFonts w:ascii="宋体" w:eastAsia="宋体" w:hAnsi="宋体" w:cs="宋体" w:hint="eastAsia"/>
          <w:color w:val="262626"/>
          <w:sz w:val="28"/>
          <w:szCs w:val="28"/>
        </w:rPr>
        <w:t>组</w:t>
      </w:r>
      <w:r>
        <w:rPr>
          <w:rFonts w:ascii="Helvetica Neue" w:hAnsi="Helvetica Neue" w:cs="Helvetica Neue"/>
          <w:color w:val="262626"/>
          <w:sz w:val="28"/>
          <w:szCs w:val="28"/>
        </w:rPr>
        <w:t>：是一个</w:t>
      </w:r>
      <w:r>
        <w:rPr>
          <w:rFonts w:ascii="宋体" w:eastAsia="宋体" w:hAnsi="宋体" w:cs="宋体" w:hint="eastAsia"/>
          <w:color w:val="262626"/>
          <w:sz w:val="28"/>
          <w:szCs w:val="28"/>
        </w:rPr>
        <w:t>值</w:t>
      </w:r>
      <w:r>
        <w:rPr>
          <w:rFonts w:ascii="Helvetica Neue" w:hAnsi="Helvetica Neue" w:cs="Helvetica Neue"/>
          <w:color w:val="262626"/>
          <w:sz w:val="28"/>
          <w:szCs w:val="28"/>
        </w:rPr>
        <w:t>按</w:t>
      </w:r>
      <w:r>
        <w:rPr>
          <w:rFonts w:ascii="宋体" w:eastAsia="宋体" w:hAnsi="宋体" w:cs="宋体" w:hint="eastAsia"/>
          <w:color w:val="262626"/>
          <w:sz w:val="28"/>
          <w:szCs w:val="28"/>
        </w:rPr>
        <w:t>顺</w:t>
      </w:r>
      <w:r>
        <w:rPr>
          <w:rFonts w:ascii="Helvetica Neue" w:hAnsi="Helvetica Neue" w:cs="Helvetica Neue"/>
          <w:color w:val="262626"/>
          <w:sz w:val="28"/>
          <w:szCs w:val="28"/>
        </w:rPr>
        <w:t>序排列的一个列表。根据索引可以快速</w:t>
      </w:r>
      <w:r>
        <w:rPr>
          <w:rFonts w:ascii="宋体" w:eastAsia="宋体" w:hAnsi="宋体" w:cs="宋体" w:hint="eastAsia"/>
          <w:color w:val="262626"/>
          <w:sz w:val="28"/>
          <w:szCs w:val="28"/>
        </w:rPr>
        <w:t>查</w:t>
      </w:r>
      <w:r>
        <w:rPr>
          <w:rFonts w:ascii="Helvetica Neue" w:hAnsi="Helvetica Neue" w:cs="Helvetica Neue"/>
          <w:color w:val="262626"/>
          <w:sz w:val="28"/>
          <w:szCs w:val="28"/>
        </w:rPr>
        <w:t>找，不</w:t>
      </w:r>
      <w:r>
        <w:rPr>
          <w:rFonts w:ascii="宋体" w:eastAsia="宋体" w:hAnsi="宋体" w:cs="宋体" w:hint="eastAsia"/>
          <w:color w:val="262626"/>
          <w:sz w:val="28"/>
          <w:szCs w:val="28"/>
        </w:rPr>
        <w:t>过</w:t>
      </w:r>
      <w:r>
        <w:rPr>
          <w:rFonts w:ascii="Helvetica Neue" w:hAnsi="Helvetica Neue" w:cs="Helvetica Neue"/>
          <w:color w:val="262626"/>
          <w:sz w:val="28"/>
          <w:szCs w:val="28"/>
        </w:rPr>
        <w:t>根据</w:t>
      </w:r>
      <w:r>
        <w:rPr>
          <w:rFonts w:ascii="宋体" w:eastAsia="宋体" w:hAnsi="宋体" w:cs="宋体" w:hint="eastAsia"/>
          <w:color w:val="262626"/>
          <w:sz w:val="28"/>
          <w:szCs w:val="28"/>
        </w:rPr>
        <w:t>值进</w:t>
      </w:r>
      <w:r>
        <w:rPr>
          <w:rFonts w:ascii="Helvetica Neue" w:hAnsi="Helvetica Neue" w:cs="Helvetica Neue"/>
          <w:color w:val="262626"/>
          <w:sz w:val="28"/>
          <w:szCs w:val="28"/>
        </w:rPr>
        <w:t>行</w:t>
      </w:r>
      <w:r>
        <w:rPr>
          <w:rFonts w:ascii="宋体" w:eastAsia="宋体" w:hAnsi="宋体" w:cs="宋体" w:hint="eastAsia"/>
          <w:color w:val="262626"/>
          <w:sz w:val="28"/>
          <w:szCs w:val="28"/>
        </w:rPr>
        <w:t>查</w:t>
      </w:r>
      <w:r>
        <w:rPr>
          <w:rFonts w:ascii="Helvetica Neue" w:hAnsi="Helvetica Neue" w:cs="Helvetica Neue"/>
          <w:color w:val="262626"/>
          <w:sz w:val="28"/>
          <w:szCs w:val="28"/>
        </w:rPr>
        <w:t>找就比</w:t>
      </w:r>
      <w:r>
        <w:rPr>
          <w:rFonts w:ascii="宋体" w:eastAsia="宋体" w:hAnsi="宋体" w:cs="宋体" w:hint="eastAsia"/>
          <w:color w:val="262626"/>
          <w:sz w:val="28"/>
          <w:szCs w:val="28"/>
        </w:rPr>
        <w:t>较</w:t>
      </w:r>
      <w:r>
        <w:rPr>
          <w:rFonts w:ascii="Helvetica Neue" w:hAnsi="Helvetica Neue" w:cs="Helvetica Neue"/>
          <w:color w:val="262626"/>
          <w:sz w:val="28"/>
          <w:szCs w:val="28"/>
        </w:rPr>
        <w:t>慢，另外插入和</w:t>
      </w:r>
      <w:r>
        <w:rPr>
          <w:rFonts w:ascii="宋体" w:eastAsia="宋体" w:hAnsi="宋体" w:cs="宋体" w:hint="eastAsia"/>
          <w:color w:val="262626"/>
          <w:sz w:val="28"/>
          <w:szCs w:val="28"/>
        </w:rPr>
        <w:t>删</w:t>
      </w:r>
      <w:r>
        <w:rPr>
          <w:rFonts w:ascii="Helvetica Neue" w:hAnsi="Helvetica Neue" w:cs="Helvetica Neue"/>
          <w:color w:val="262626"/>
          <w:sz w:val="28"/>
          <w:szCs w:val="28"/>
        </w:rPr>
        <w:t>除也比</w:t>
      </w:r>
      <w:r>
        <w:rPr>
          <w:rFonts w:ascii="宋体" w:eastAsia="宋体" w:hAnsi="宋体" w:cs="宋体" w:hint="eastAsia"/>
          <w:color w:val="262626"/>
          <w:sz w:val="28"/>
          <w:szCs w:val="28"/>
        </w:rPr>
        <w:t>较</w:t>
      </w:r>
      <w:r>
        <w:rPr>
          <w:rFonts w:ascii="Helvetica Neue" w:hAnsi="Helvetica Neue" w:cs="Helvetica Neue"/>
          <w:color w:val="262626"/>
          <w:sz w:val="28"/>
          <w:szCs w:val="28"/>
        </w:rPr>
        <w:t>慢。</w:t>
      </w:r>
    </w:p>
    <w:p w14:paraId="1A1C68C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w:t>
      </w:r>
      <w:r>
        <w:rPr>
          <w:rFonts w:ascii="Helvetica Neue" w:hAnsi="Helvetica Neue" w:cs="Helvetica Neue"/>
          <w:color w:val="262626"/>
          <w:sz w:val="28"/>
          <w:szCs w:val="28"/>
        </w:rPr>
        <w:t>字典</w:t>
      </w:r>
      <w:r>
        <w:rPr>
          <w:rFonts w:ascii="Helvetica Neue" w:hAnsi="Helvetica Neue" w:cs="Helvetica Neue"/>
          <w:color w:val="262626"/>
          <w:sz w:val="28"/>
          <w:szCs w:val="28"/>
        </w:rPr>
        <w:t xml:space="preserve">:  </w:t>
      </w:r>
      <w:r>
        <w:rPr>
          <w:rFonts w:ascii="Helvetica Neue" w:hAnsi="Helvetica Neue" w:cs="Helvetica Neue"/>
          <w:color w:val="262626"/>
          <w:sz w:val="28"/>
          <w:szCs w:val="28"/>
        </w:rPr>
        <w:t>存</w:t>
      </w:r>
      <w:r>
        <w:rPr>
          <w:rFonts w:ascii="宋体" w:eastAsia="宋体" w:hAnsi="宋体" w:cs="宋体" w:hint="eastAsia"/>
          <w:color w:val="262626"/>
          <w:sz w:val="28"/>
          <w:szCs w:val="28"/>
        </w:rPr>
        <w:t>储键</w:t>
      </w:r>
      <w:r>
        <w:rPr>
          <w:rFonts w:ascii="Helvetica Neue" w:hAnsi="Helvetica Neue" w:cs="Helvetica Neue"/>
          <w:color w:val="262626"/>
          <w:sz w:val="28"/>
          <w:szCs w:val="28"/>
        </w:rPr>
        <w:t>/</w:t>
      </w:r>
      <w:r>
        <w:rPr>
          <w:rFonts w:ascii="宋体" w:eastAsia="宋体" w:hAnsi="宋体" w:cs="宋体" w:hint="eastAsia"/>
          <w:color w:val="262626"/>
          <w:sz w:val="28"/>
          <w:szCs w:val="28"/>
        </w:rPr>
        <w:t>值对</w:t>
      </w:r>
      <w:r>
        <w:rPr>
          <w:rFonts w:ascii="Helvetica Neue" w:hAnsi="Helvetica Neue" w:cs="Helvetica Neue"/>
          <w:color w:val="262626"/>
          <w:sz w:val="28"/>
          <w:szCs w:val="28"/>
        </w:rPr>
        <w:t>。根据</w:t>
      </w:r>
      <w:r>
        <w:rPr>
          <w:rFonts w:ascii="宋体" w:eastAsia="宋体" w:hAnsi="宋体" w:cs="宋体" w:hint="eastAsia"/>
          <w:color w:val="262626"/>
          <w:sz w:val="28"/>
          <w:szCs w:val="28"/>
        </w:rPr>
        <w:t>键</w:t>
      </w:r>
      <w:r>
        <w:rPr>
          <w:rFonts w:ascii="Helvetica Neue" w:hAnsi="Helvetica Neue" w:cs="Helvetica Neue"/>
          <w:color w:val="262626"/>
          <w:sz w:val="28"/>
          <w:szCs w:val="28"/>
        </w:rPr>
        <w:t>可以快速</w:t>
      </w:r>
      <w:r>
        <w:rPr>
          <w:rFonts w:ascii="宋体" w:eastAsia="宋体" w:hAnsi="宋体" w:cs="宋体" w:hint="eastAsia"/>
          <w:color w:val="262626"/>
          <w:sz w:val="28"/>
          <w:szCs w:val="28"/>
        </w:rPr>
        <w:t>查</w:t>
      </w:r>
      <w:r>
        <w:rPr>
          <w:rFonts w:ascii="Helvetica Neue" w:hAnsi="Helvetica Neue" w:cs="Helvetica Neue"/>
          <w:color w:val="262626"/>
          <w:sz w:val="28"/>
          <w:szCs w:val="28"/>
        </w:rPr>
        <w:t>找。</w:t>
      </w:r>
    </w:p>
    <w:p w14:paraId="4EED8F2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•Sets:  </w:t>
      </w:r>
      <w:r>
        <w:rPr>
          <w:rFonts w:ascii="Helvetica Neue" w:hAnsi="Helvetica Neue" w:cs="Helvetica Neue"/>
          <w:color w:val="262626"/>
          <w:sz w:val="28"/>
          <w:szCs w:val="28"/>
        </w:rPr>
        <w:t>是一个</w:t>
      </w:r>
      <w:r>
        <w:rPr>
          <w:rFonts w:ascii="宋体" w:eastAsia="宋体" w:hAnsi="宋体" w:cs="宋体" w:hint="eastAsia"/>
          <w:color w:val="262626"/>
          <w:sz w:val="28"/>
          <w:szCs w:val="28"/>
        </w:rPr>
        <w:t>值</w:t>
      </w:r>
      <w:r>
        <w:rPr>
          <w:rFonts w:ascii="Helvetica Neue" w:hAnsi="Helvetica Neue" w:cs="Helvetica Neue"/>
          <w:color w:val="262626"/>
          <w:sz w:val="28"/>
          <w:szCs w:val="28"/>
        </w:rPr>
        <w:t>无序排列的列表，根据</w:t>
      </w:r>
      <w:r>
        <w:rPr>
          <w:rFonts w:ascii="宋体" w:eastAsia="宋体" w:hAnsi="宋体" w:cs="宋体" w:hint="eastAsia"/>
          <w:color w:val="262626"/>
          <w:sz w:val="28"/>
          <w:szCs w:val="28"/>
        </w:rPr>
        <w:t>值</w:t>
      </w:r>
      <w:r>
        <w:rPr>
          <w:rFonts w:ascii="Helvetica Neue" w:hAnsi="Helvetica Neue" w:cs="Helvetica Neue"/>
          <w:color w:val="262626"/>
          <w:sz w:val="28"/>
          <w:szCs w:val="28"/>
        </w:rPr>
        <w:t>可以快速</w:t>
      </w:r>
      <w:r>
        <w:rPr>
          <w:rFonts w:ascii="宋体" w:eastAsia="宋体" w:hAnsi="宋体" w:cs="宋体" w:hint="eastAsia"/>
          <w:color w:val="262626"/>
          <w:sz w:val="28"/>
          <w:szCs w:val="28"/>
        </w:rPr>
        <w:t>查</w:t>
      </w:r>
      <w:r>
        <w:rPr>
          <w:rFonts w:ascii="Helvetica Neue" w:hAnsi="Helvetica Neue" w:cs="Helvetica Neue"/>
          <w:color w:val="262626"/>
          <w:sz w:val="28"/>
          <w:szCs w:val="28"/>
        </w:rPr>
        <w:t>找，另外插入和</w:t>
      </w:r>
      <w:r>
        <w:rPr>
          <w:rFonts w:ascii="宋体" w:eastAsia="宋体" w:hAnsi="宋体" w:cs="宋体" w:hint="eastAsia"/>
          <w:color w:val="262626"/>
          <w:sz w:val="28"/>
          <w:szCs w:val="28"/>
        </w:rPr>
        <w:t>删</w:t>
      </w:r>
      <w:r>
        <w:rPr>
          <w:rFonts w:ascii="Helvetica Neue" w:hAnsi="Helvetica Neue" w:cs="Helvetica Neue"/>
          <w:color w:val="262626"/>
          <w:sz w:val="28"/>
          <w:szCs w:val="28"/>
        </w:rPr>
        <w:t>除也比</w:t>
      </w:r>
      <w:r>
        <w:rPr>
          <w:rFonts w:ascii="宋体" w:eastAsia="宋体" w:hAnsi="宋体" w:cs="宋体" w:hint="eastAsia"/>
          <w:color w:val="262626"/>
          <w:sz w:val="28"/>
          <w:szCs w:val="28"/>
        </w:rPr>
        <w:t>较</w:t>
      </w:r>
      <w:r>
        <w:rPr>
          <w:rFonts w:ascii="Helvetica Neue" w:hAnsi="Helvetica Neue" w:cs="Helvetica Neue"/>
          <w:color w:val="262626"/>
          <w:sz w:val="28"/>
          <w:szCs w:val="28"/>
        </w:rPr>
        <w:t>快。</w:t>
      </w:r>
    </w:p>
    <w:p w14:paraId="0A99059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B77229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 xml:space="preserve">8) </w:t>
      </w:r>
      <w:r>
        <w:rPr>
          <w:rFonts w:ascii="Helvetica Neue" w:hAnsi="Helvetica Neue" w:cs="Helvetica Neue"/>
          <w:b/>
          <w:bCs/>
          <w:color w:val="262626"/>
          <w:sz w:val="28"/>
          <w:szCs w:val="28"/>
        </w:rPr>
        <w:t>使用</w:t>
      </w:r>
      <w:r>
        <w:rPr>
          <w:rFonts w:ascii="Helvetica Neue" w:hAnsi="Helvetica Neue" w:cs="Helvetica Neue"/>
          <w:b/>
          <w:bCs/>
          <w:color w:val="262626"/>
          <w:sz w:val="28"/>
          <w:szCs w:val="28"/>
        </w:rPr>
        <w:t>GZIP</w:t>
      </w:r>
      <w:r>
        <w:rPr>
          <w:rFonts w:ascii="宋体" w:eastAsia="宋体" w:hAnsi="宋体" w:cs="宋体" w:hint="eastAsia"/>
          <w:b/>
          <w:bCs/>
          <w:color w:val="262626"/>
          <w:sz w:val="28"/>
          <w:szCs w:val="28"/>
        </w:rPr>
        <w:t>压缩</w:t>
      </w:r>
    </w:p>
    <w:p w14:paraId="14775E1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4EA42086" wp14:editId="09808202">
            <wp:extent cx="2626995" cy="1704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6995" cy="1704975"/>
                    </a:xfrm>
                    <a:prstGeom prst="rect">
                      <a:avLst/>
                    </a:prstGeom>
                    <a:noFill/>
                    <a:ln>
                      <a:noFill/>
                    </a:ln>
                  </pic:spPr>
                </pic:pic>
              </a:graphicData>
            </a:graphic>
          </wp:inline>
        </w:drawing>
      </w:r>
    </w:p>
    <w:p w14:paraId="4262552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使用</w:t>
      </w:r>
      <w:r>
        <w:rPr>
          <w:rFonts w:ascii="Helvetica Neue" w:hAnsi="Helvetica Neue" w:cs="Helvetica Neue"/>
          <w:color w:val="262626"/>
          <w:sz w:val="28"/>
          <w:szCs w:val="28"/>
        </w:rPr>
        <w:t>GZIP</w:t>
      </w:r>
      <w:r>
        <w:rPr>
          <w:rFonts w:ascii="宋体" w:eastAsia="宋体" w:hAnsi="宋体" w:cs="宋体" w:hint="eastAsia"/>
          <w:color w:val="262626"/>
          <w:sz w:val="28"/>
          <w:szCs w:val="28"/>
        </w:rPr>
        <w:t>压缩</w:t>
      </w:r>
    </w:p>
    <w:p w14:paraId="5169921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color w:val="262626"/>
          <w:sz w:val="28"/>
          <w:szCs w:val="28"/>
        </w:rPr>
        <w:t>越来越多的程序依</w:t>
      </w:r>
      <w:r>
        <w:rPr>
          <w:rFonts w:ascii="宋体" w:eastAsia="宋体" w:hAnsi="宋体" w:cs="宋体" w:hint="eastAsia"/>
          <w:color w:val="262626"/>
          <w:sz w:val="28"/>
          <w:szCs w:val="28"/>
        </w:rPr>
        <w:t>赖</w:t>
      </w:r>
      <w:r>
        <w:rPr>
          <w:rFonts w:ascii="Helvetica Neue" w:hAnsi="Helvetica Neue" w:cs="Helvetica Neue"/>
          <w:color w:val="262626"/>
          <w:sz w:val="28"/>
          <w:szCs w:val="28"/>
        </w:rPr>
        <w:t>于外部数据，</w:t>
      </w:r>
      <w:r>
        <w:rPr>
          <w:rFonts w:ascii="宋体" w:eastAsia="宋体" w:hAnsi="宋体" w:cs="宋体" w:hint="eastAsia"/>
          <w:color w:val="262626"/>
          <w:sz w:val="28"/>
          <w:szCs w:val="28"/>
        </w:rPr>
        <w:t>这</w:t>
      </w:r>
      <w:r>
        <w:rPr>
          <w:rFonts w:ascii="Helvetica Neue" w:hAnsi="Helvetica Neue" w:cs="Helvetica Neue"/>
          <w:color w:val="262626"/>
          <w:sz w:val="28"/>
          <w:szCs w:val="28"/>
        </w:rPr>
        <w:t>些数据一般来自</w:t>
      </w:r>
      <w:r>
        <w:rPr>
          <w:rFonts w:ascii="宋体" w:eastAsia="宋体" w:hAnsi="宋体" w:cs="宋体" w:hint="eastAsia"/>
          <w:color w:val="262626"/>
          <w:sz w:val="28"/>
          <w:szCs w:val="28"/>
        </w:rPr>
        <w:t>远</w:t>
      </w:r>
      <w:r>
        <w:rPr>
          <w:rFonts w:ascii="Helvetica Neue" w:hAnsi="Helvetica Neue" w:cs="Helvetica Neue"/>
          <w:color w:val="262626"/>
          <w:sz w:val="28"/>
          <w:szCs w:val="28"/>
        </w:rPr>
        <w:t>程服</w:t>
      </w:r>
      <w:r>
        <w:rPr>
          <w:rFonts w:ascii="宋体" w:eastAsia="宋体" w:hAnsi="宋体" w:cs="宋体" w:hint="eastAsia"/>
          <w:color w:val="262626"/>
          <w:sz w:val="28"/>
          <w:szCs w:val="28"/>
        </w:rPr>
        <w:t>务</w:t>
      </w:r>
      <w:r>
        <w:rPr>
          <w:rFonts w:ascii="Helvetica Neue" w:hAnsi="Helvetica Neue" w:cs="Helvetica Neue"/>
          <w:color w:val="262626"/>
          <w:sz w:val="28"/>
          <w:szCs w:val="28"/>
        </w:rPr>
        <w:t>器或者其它的外部</w:t>
      </w:r>
      <w:r>
        <w:rPr>
          <w:rFonts w:ascii="Helvetica Neue" w:hAnsi="Helvetica Neue" w:cs="Helvetica Neue"/>
          <w:color w:val="262626"/>
          <w:sz w:val="28"/>
          <w:szCs w:val="28"/>
        </w:rPr>
        <w:t>APIs</w:t>
      </w:r>
      <w:r>
        <w:rPr>
          <w:rFonts w:ascii="Helvetica Neue" w:hAnsi="Helvetica Neue" w:cs="Helvetica Neue"/>
          <w:color w:val="262626"/>
          <w:sz w:val="28"/>
          <w:szCs w:val="28"/>
        </w:rPr>
        <w:t>。有</w:t>
      </w:r>
      <w:r>
        <w:rPr>
          <w:rFonts w:ascii="宋体" w:eastAsia="宋体" w:hAnsi="宋体" w:cs="宋体" w:hint="eastAsia"/>
          <w:color w:val="262626"/>
          <w:sz w:val="28"/>
          <w:szCs w:val="28"/>
        </w:rPr>
        <w:t>时</w:t>
      </w:r>
      <w:r>
        <w:rPr>
          <w:rFonts w:ascii="Helvetica Neue" w:hAnsi="Helvetica Neue" w:cs="Helvetica Neue"/>
          <w:color w:val="262626"/>
          <w:sz w:val="28"/>
          <w:szCs w:val="28"/>
        </w:rPr>
        <w:t>候你需要开</w:t>
      </w:r>
      <w:r>
        <w:rPr>
          <w:rFonts w:ascii="宋体" w:eastAsia="宋体" w:hAnsi="宋体" w:cs="宋体" w:hint="eastAsia"/>
          <w:color w:val="262626"/>
          <w:sz w:val="28"/>
          <w:szCs w:val="28"/>
        </w:rPr>
        <w:t>发</w:t>
      </w:r>
      <w:r>
        <w:rPr>
          <w:rFonts w:ascii="Helvetica Neue" w:hAnsi="Helvetica Neue" w:cs="Helvetica Neue"/>
          <w:color w:val="262626"/>
          <w:sz w:val="28"/>
          <w:szCs w:val="28"/>
        </w:rPr>
        <w:t>一个程序来下</w:t>
      </w:r>
      <w:r>
        <w:rPr>
          <w:rFonts w:ascii="宋体" w:eastAsia="宋体" w:hAnsi="宋体" w:cs="宋体" w:hint="eastAsia"/>
          <w:color w:val="262626"/>
          <w:sz w:val="28"/>
          <w:szCs w:val="28"/>
        </w:rPr>
        <w:t>载</w:t>
      </w:r>
      <w:r>
        <w:rPr>
          <w:rFonts w:ascii="Helvetica Neue" w:hAnsi="Helvetica Neue" w:cs="Helvetica Neue"/>
          <w:color w:val="262626"/>
          <w:sz w:val="28"/>
          <w:szCs w:val="28"/>
        </w:rPr>
        <w:t>一些数据，</w:t>
      </w:r>
      <w:r>
        <w:rPr>
          <w:rFonts w:ascii="宋体" w:eastAsia="宋体" w:hAnsi="宋体" w:cs="宋体" w:hint="eastAsia"/>
          <w:color w:val="262626"/>
          <w:sz w:val="28"/>
          <w:szCs w:val="28"/>
        </w:rPr>
        <w:t>这</w:t>
      </w:r>
      <w:r>
        <w:rPr>
          <w:rFonts w:ascii="Helvetica Neue" w:hAnsi="Helvetica Neue" w:cs="Helvetica Neue"/>
          <w:color w:val="262626"/>
          <w:sz w:val="28"/>
          <w:szCs w:val="28"/>
        </w:rPr>
        <w:t>些数据可以是</w:t>
      </w:r>
      <w:r>
        <w:rPr>
          <w:rFonts w:ascii="Helvetica Neue" w:hAnsi="Helvetica Neue" w:cs="Helvetica Neue"/>
          <w:color w:val="262626"/>
          <w:sz w:val="28"/>
          <w:szCs w:val="28"/>
        </w:rPr>
        <w:t>XML</w:t>
      </w:r>
      <w:r>
        <w:rPr>
          <w:rFonts w:ascii="Helvetica Neue" w:hAnsi="Helvetica Neue" w:cs="Helvetica Neue"/>
          <w:color w:val="262626"/>
          <w:sz w:val="28"/>
          <w:szCs w:val="28"/>
        </w:rPr>
        <w:t>，</w:t>
      </w:r>
      <w:r>
        <w:rPr>
          <w:rFonts w:ascii="Helvetica Neue" w:hAnsi="Helvetica Neue" w:cs="Helvetica Neue"/>
          <w:color w:val="262626"/>
          <w:sz w:val="28"/>
          <w:szCs w:val="28"/>
        </w:rPr>
        <w:t>JSON</w:t>
      </w:r>
      <w:r>
        <w:rPr>
          <w:rFonts w:ascii="Helvetica Neue" w:hAnsi="Helvetica Neue" w:cs="Helvetica Neue"/>
          <w:color w:val="262626"/>
          <w:sz w:val="28"/>
          <w:szCs w:val="28"/>
        </w:rPr>
        <w:t>，</w:t>
      </w:r>
      <w:r>
        <w:rPr>
          <w:rFonts w:ascii="Helvetica Neue" w:hAnsi="Helvetica Neue" w:cs="Helvetica Neue"/>
          <w:color w:val="262626"/>
          <w:sz w:val="28"/>
          <w:szCs w:val="28"/>
        </w:rPr>
        <w:t>HTML</w:t>
      </w:r>
      <w:r>
        <w:rPr>
          <w:rFonts w:ascii="Helvetica Neue" w:hAnsi="Helvetica Neue" w:cs="Helvetica Neue"/>
          <w:color w:val="262626"/>
          <w:sz w:val="28"/>
          <w:szCs w:val="28"/>
        </w:rPr>
        <w:t>或者其它一些文本格式。</w:t>
      </w:r>
    </w:p>
    <w:p w14:paraId="5A1706F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40727CC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问题</w:t>
      </w:r>
      <w:r>
        <w:rPr>
          <w:rFonts w:ascii="Helvetica Neue" w:hAnsi="Helvetica Neue" w:cs="Helvetica Neue"/>
          <w:color w:val="262626"/>
          <w:sz w:val="28"/>
          <w:szCs w:val="28"/>
        </w:rPr>
        <w:t>是在移</w:t>
      </w:r>
      <w:r>
        <w:rPr>
          <w:rFonts w:ascii="宋体" w:eastAsia="宋体" w:hAnsi="宋体" w:cs="宋体" w:hint="eastAsia"/>
          <w:color w:val="262626"/>
          <w:sz w:val="28"/>
          <w:szCs w:val="28"/>
        </w:rPr>
        <w:t>动设备</w:t>
      </w:r>
      <w:r>
        <w:rPr>
          <w:rFonts w:ascii="Helvetica Neue" w:hAnsi="Helvetica Neue" w:cs="Helvetica Neue"/>
          <w:color w:val="262626"/>
          <w:sz w:val="28"/>
          <w:szCs w:val="28"/>
        </w:rPr>
        <w:t>上的网</w:t>
      </w:r>
      <w:r>
        <w:rPr>
          <w:rFonts w:ascii="宋体" w:eastAsia="宋体" w:hAnsi="宋体" w:cs="宋体" w:hint="eastAsia"/>
          <w:color w:val="262626"/>
          <w:sz w:val="28"/>
          <w:szCs w:val="28"/>
        </w:rPr>
        <w:t>络</w:t>
      </w:r>
      <w:r>
        <w:rPr>
          <w:rFonts w:ascii="Helvetica Neue" w:hAnsi="Helvetica Neue" w:cs="Helvetica Neue"/>
          <w:color w:val="262626"/>
          <w:sz w:val="28"/>
          <w:szCs w:val="28"/>
        </w:rPr>
        <w:t>是不确定的。用</w:t>
      </w:r>
      <w:r>
        <w:rPr>
          <w:rFonts w:ascii="宋体" w:eastAsia="宋体" w:hAnsi="宋体" w:cs="宋体" w:hint="eastAsia"/>
          <w:color w:val="262626"/>
          <w:sz w:val="28"/>
          <w:szCs w:val="28"/>
        </w:rPr>
        <w:t>户</w:t>
      </w:r>
      <w:r>
        <w:rPr>
          <w:rFonts w:ascii="Helvetica Neue" w:hAnsi="Helvetica Neue" w:cs="Helvetica Neue"/>
          <w:color w:val="262626"/>
          <w:sz w:val="28"/>
          <w:szCs w:val="28"/>
        </w:rPr>
        <w:t>的</w:t>
      </w:r>
      <w:r>
        <w:rPr>
          <w:rFonts w:ascii="宋体" w:eastAsia="宋体" w:hAnsi="宋体" w:cs="宋体" w:hint="eastAsia"/>
          <w:color w:val="262626"/>
          <w:sz w:val="28"/>
          <w:szCs w:val="28"/>
        </w:rPr>
        <w:t>设备</w:t>
      </w:r>
      <w:r>
        <w:rPr>
          <w:rFonts w:ascii="Helvetica Neue" w:hAnsi="Helvetica Neue" w:cs="Helvetica Neue"/>
          <w:color w:val="262626"/>
          <w:sz w:val="28"/>
          <w:szCs w:val="28"/>
        </w:rPr>
        <w:t>可能在</w:t>
      </w:r>
      <w:r>
        <w:rPr>
          <w:rFonts w:ascii="Helvetica Neue" w:hAnsi="Helvetica Neue" w:cs="Helvetica Neue"/>
          <w:color w:val="262626"/>
          <w:sz w:val="28"/>
          <w:szCs w:val="28"/>
        </w:rPr>
        <w:t>EDGE</w:t>
      </w:r>
      <w:r>
        <w:rPr>
          <w:rFonts w:ascii="Helvetica Neue" w:hAnsi="Helvetica Neue" w:cs="Helvetica Neue"/>
          <w:color w:val="262626"/>
          <w:sz w:val="28"/>
          <w:szCs w:val="28"/>
        </w:rPr>
        <w:t>网</w:t>
      </w:r>
      <w:r>
        <w:rPr>
          <w:rFonts w:ascii="宋体" w:eastAsia="宋体" w:hAnsi="宋体" w:cs="宋体" w:hint="eastAsia"/>
          <w:color w:val="262626"/>
          <w:sz w:val="28"/>
          <w:szCs w:val="28"/>
        </w:rPr>
        <w:t>络</w:t>
      </w:r>
      <w:r>
        <w:rPr>
          <w:rFonts w:ascii="Helvetica Neue" w:hAnsi="Helvetica Neue" w:cs="Helvetica Neue"/>
          <w:color w:val="262626"/>
          <w:sz w:val="28"/>
          <w:szCs w:val="28"/>
        </w:rPr>
        <w:t>一分</w:t>
      </w:r>
      <w:r>
        <w:rPr>
          <w:rFonts w:ascii="宋体" w:eastAsia="宋体" w:hAnsi="宋体" w:cs="宋体" w:hint="eastAsia"/>
          <w:color w:val="262626"/>
          <w:sz w:val="28"/>
          <w:szCs w:val="28"/>
        </w:rPr>
        <w:t>钟</w:t>
      </w:r>
      <w:r>
        <w:rPr>
          <w:rFonts w:ascii="Helvetica Neue" w:hAnsi="Helvetica Neue" w:cs="Helvetica Neue"/>
          <w:color w:val="262626"/>
          <w:sz w:val="28"/>
          <w:szCs w:val="28"/>
        </w:rPr>
        <w:t>，然后接着又在</w:t>
      </w:r>
      <w:r>
        <w:rPr>
          <w:rFonts w:ascii="Helvetica Neue" w:hAnsi="Helvetica Neue" w:cs="Helvetica Neue"/>
          <w:color w:val="262626"/>
          <w:sz w:val="28"/>
          <w:szCs w:val="28"/>
        </w:rPr>
        <w:t>3G</w:t>
      </w:r>
      <w:r>
        <w:rPr>
          <w:rFonts w:ascii="Helvetica Neue" w:hAnsi="Helvetica Neue" w:cs="Helvetica Neue"/>
          <w:color w:val="262626"/>
          <w:sz w:val="28"/>
          <w:szCs w:val="28"/>
        </w:rPr>
        <w:t>网</w:t>
      </w:r>
      <w:r>
        <w:rPr>
          <w:rFonts w:ascii="宋体" w:eastAsia="宋体" w:hAnsi="宋体" w:cs="宋体" w:hint="eastAsia"/>
          <w:color w:val="262626"/>
          <w:sz w:val="28"/>
          <w:szCs w:val="28"/>
        </w:rPr>
        <w:t>络</w:t>
      </w:r>
      <w:r>
        <w:rPr>
          <w:rFonts w:ascii="Helvetica Neue" w:hAnsi="Helvetica Neue" w:cs="Helvetica Neue"/>
          <w:color w:val="262626"/>
          <w:sz w:val="28"/>
          <w:szCs w:val="28"/>
        </w:rPr>
        <w:t>中。不管在什么情况下，都不要</w:t>
      </w:r>
      <w:r>
        <w:rPr>
          <w:rFonts w:ascii="宋体" w:eastAsia="宋体" w:hAnsi="宋体" w:cs="宋体" w:hint="eastAsia"/>
          <w:color w:val="262626"/>
          <w:sz w:val="28"/>
          <w:szCs w:val="28"/>
        </w:rPr>
        <w:t>让</w:t>
      </w:r>
      <w:r>
        <w:rPr>
          <w:rFonts w:ascii="Helvetica Neue" w:hAnsi="Helvetica Neue" w:cs="Helvetica Neue"/>
          <w:color w:val="262626"/>
          <w:sz w:val="28"/>
          <w:szCs w:val="28"/>
        </w:rPr>
        <w:t>用</w:t>
      </w:r>
      <w:r>
        <w:rPr>
          <w:rFonts w:ascii="宋体" w:eastAsia="宋体" w:hAnsi="宋体" w:cs="宋体" w:hint="eastAsia"/>
          <w:color w:val="262626"/>
          <w:sz w:val="28"/>
          <w:szCs w:val="28"/>
        </w:rPr>
        <w:t>户</w:t>
      </w:r>
      <w:r>
        <w:rPr>
          <w:rFonts w:ascii="Helvetica Neue" w:hAnsi="Helvetica Neue" w:cs="Helvetica Neue"/>
          <w:color w:val="262626"/>
          <w:sz w:val="28"/>
          <w:szCs w:val="28"/>
        </w:rPr>
        <w:t>等待。</w:t>
      </w:r>
    </w:p>
    <w:p w14:paraId="0328E83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36108E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有一个可以</w:t>
      </w:r>
      <w:r>
        <w:rPr>
          <w:rFonts w:ascii="宋体" w:eastAsia="宋体" w:hAnsi="宋体" w:cs="宋体" w:hint="eastAsia"/>
          <w:color w:val="262626"/>
          <w:sz w:val="28"/>
          <w:szCs w:val="28"/>
        </w:rPr>
        <w:t>优</w:t>
      </w:r>
      <w:r>
        <w:rPr>
          <w:rFonts w:ascii="Helvetica Neue" w:hAnsi="Helvetica Neue" w:cs="Helvetica Neue"/>
          <w:color w:val="262626"/>
          <w:sz w:val="28"/>
          <w:szCs w:val="28"/>
        </w:rPr>
        <w:t>化的</w:t>
      </w:r>
      <w:r>
        <w:rPr>
          <w:rFonts w:ascii="宋体" w:eastAsia="宋体" w:hAnsi="宋体" w:cs="宋体" w:hint="eastAsia"/>
          <w:color w:val="262626"/>
          <w:sz w:val="28"/>
          <w:szCs w:val="28"/>
        </w:rPr>
        <w:t>选择</w:t>
      </w:r>
      <w:r>
        <w:rPr>
          <w:rFonts w:ascii="Helvetica Neue" w:hAnsi="Helvetica Neue" w:cs="Helvetica Neue"/>
          <w:color w:val="262626"/>
          <w:sz w:val="28"/>
          <w:szCs w:val="28"/>
        </w:rPr>
        <w:t>：使用</w:t>
      </w:r>
      <w:r>
        <w:rPr>
          <w:rFonts w:ascii="Helvetica Neue" w:hAnsi="Helvetica Neue" w:cs="Helvetica Neue"/>
          <w:color w:val="262626"/>
          <w:sz w:val="28"/>
          <w:szCs w:val="28"/>
        </w:rPr>
        <w:t>GZIP</w:t>
      </w:r>
      <w:r>
        <w:rPr>
          <w:rFonts w:ascii="宋体" w:eastAsia="宋体" w:hAnsi="宋体" w:cs="宋体" w:hint="eastAsia"/>
          <w:color w:val="262626"/>
          <w:sz w:val="28"/>
          <w:szCs w:val="28"/>
        </w:rPr>
        <w:t>对</w:t>
      </w:r>
      <w:r>
        <w:rPr>
          <w:rFonts w:ascii="Helvetica Neue" w:hAnsi="Helvetica Neue" w:cs="Helvetica Neue"/>
          <w:color w:val="262626"/>
          <w:sz w:val="28"/>
          <w:szCs w:val="28"/>
        </w:rPr>
        <w:t>网</w:t>
      </w:r>
      <w:r>
        <w:rPr>
          <w:rFonts w:ascii="宋体" w:eastAsia="宋体" w:hAnsi="宋体" w:cs="宋体" w:hint="eastAsia"/>
          <w:color w:val="262626"/>
          <w:sz w:val="28"/>
          <w:szCs w:val="28"/>
        </w:rPr>
        <w:t>络传输</w:t>
      </w:r>
      <w:r>
        <w:rPr>
          <w:rFonts w:ascii="Helvetica Neue" w:hAnsi="Helvetica Neue" w:cs="Helvetica Neue"/>
          <w:color w:val="262626"/>
          <w:sz w:val="28"/>
          <w:szCs w:val="28"/>
        </w:rPr>
        <w:t>中的数据</w:t>
      </w:r>
      <w:r>
        <w:rPr>
          <w:rFonts w:ascii="宋体" w:eastAsia="宋体" w:hAnsi="宋体" w:cs="宋体" w:hint="eastAsia"/>
          <w:color w:val="262626"/>
          <w:sz w:val="28"/>
          <w:szCs w:val="28"/>
        </w:rPr>
        <w:t>进</w:t>
      </w:r>
      <w:r>
        <w:rPr>
          <w:rFonts w:ascii="Helvetica Neue" w:hAnsi="Helvetica Neue" w:cs="Helvetica Neue"/>
          <w:color w:val="262626"/>
          <w:sz w:val="28"/>
          <w:szCs w:val="28"/>
        </w:rPr>
        <w:t>行</w:t>
      </w:r>
      <w:r>
        <w:rPr>
          <w:rFonts w:ascii="宋体" w:eastAsia="宋体" w:hAnsi="宋体" w:cs="宋体" w:hint="eastAsia"/>
          <w:color w:val="262626"/>
          <w:sz w:val="28"/>
          <w:szCs w:val="28"/>
        </w:rPr>
        <w:t>压缩</w:t>
      </w:r>
      <w:r>
        <w:rPr>
          <w:rFonts w:ascii="Helvetica Neue" w:hAnsi="Helvetica Neue" w:cs="Helvetica Neue"/>
          <w:color w:val="262626"/>
          <w:sz w:val="28"/>
          <w:szCs w:val="28"/>
        </w:rPr>
        <w:t>，</w:t>
      </w:r>
      <w:r>
        <w:rPr>
          <w:rFonts w:ascii="宋体" w:eastAsia="宋体" w:hAnsi="宋体" w:cs="宋体" w:hint="eastAsia"/>
          <w:color w:val="262626"/>
          <w:sz w:val="28"/>
          <w:szCs w:val="28"/>
        </w:rPr>
        <w:t>这样</w:t>
      </w:r>
      <w:r>
        <w:rPr>
          <w:rFonts w:ascii="Helvetica Neue" w:hAnsi="Helvetica Neue" w:cs="Helvetica Neue"/>
          <w:color w:val="262626"/>
          <w:sz w:val="28"/>
          <w:szCs w:val="28"/>
        </w:rPr>
        <w:t>可以减小文件的大小，并加快下</w:t>
      </w:r>
      <w:r>
        <w:rPr>
          <w:rFonts w:ascii="宋体" w:eastAsia="宋体" w:hAnsi="宋体" w:cs="宋体" w:hint="eastAsia"/>
          <w:color w:val="262626"/>
          <w:sz w:val="28"/>
          <w:szCs w:val="28"/>
        </w:rPr>
        <w:t>载</w:t>
      </w:r>
      <w:r>
        <w:rPr>
          <w:rFonts w:ascii="Helvetica Neue" w:hAnsi="Helvetica Neue" w:cs="Helvetica Neue"/>
          <w:color w:val="262626"/>
          <w:sz w:val="28"/>
          <w:szCs w:val="28"/>
        </w:rPr>
        <w:t>的速度。</w:t>
      </w:r>
      <w:r>
        <w:rPr>
          <w:rFonts w:ascii="宋体" w:eastAsia="宋体" w:hAnsi="宋体" w:cs="宋体" w:hint="eastAsia"/>
          <w:color w:val="262626"/>
          <w:sz w:val="28"/>
          <w:szCs w:val="28"/>
        </w:rPr>
        <w:t>压缩对</w:t>
      </w:r>
      <w:r>
        <w:rPr>
          <w:rFonts w:ascii="Helvetica Neue" w:hAnsi="Helvetica Neue" w:cs="Helvetica Neue"/>
          <w:color w:val="262626"/>
          <w:sz w:val="28"/>
          <w:szCs w:val="28"/>
        </w:rPr>
        <w:t>于文本数据特</w:t>
      </w:r>
      <w:r>
        <w:rPr>
          <w:rFonts w:ascii="宋体" w:eastAsia="宋体" w:hAnsi="宋体" w:cs="宋体" w:hint="eastAsia"/>
          <w:color w:val="262626"/>
          <w:sz w:val="28"/>
          <w:szCs w:val="28"/>
        </w:rPr>
        <w:t>别</w:t>
      </w:r>
      <w:r>
        <w:rPr>
          <w:rFonts w:ascii="Helvetica Neue" w:hAnsi="Helvetica Neue" w:cs="Helvetica Neue"/>
          <w:color w:val="262626"/>
          <w:sz w:val="28"/>
          <w:szCs w:val="28"/>
        </w:rPr>
        <w:t>有用，因</w:t>
      </w:r>
      <w:r>
        <w:rPr>
          <w:rFonts w:ascii="宋体" w:eastAsia="宋体" w:hAnsi="宋体" w:cs="宋体" w:hint="eastAsia"/>
          <w:color w:val="262626"/>
          <w:sz w:val="28"/>
          <w:szCs w:val="28"/>
        </w:rPr>
        <w:t>为</w:t>
      </w:r>
      <w:r>
        <w:rPr>
          <w:rFonts w:ascii="Helvetica Neue" w:hAnsi="Helvetica Neue" w:cs="Helvetica Neue"/>
          <w:color w:val="262626"/>
          <w:sz w:val="28"/>
          <w:szCs w:val="28"/>
        </w:rPr>
        <w:t>文本具有很高的</w:t>
      </w:r>
      <w:r>
        <w:rPr>
          <w:rFonts w:ascii="宋体" w:eastAsia="宋体" w:hAnsi="宋体" w:cs="宋体" w:hint="eastAsia"/>
          <w:color w:val="262626"/>
          <w:sz w:val="28"/>
          <w:szCs w:val="28"/>
        </w:rPr>
        <w:t>压缩</w:t>
      </w:r>
      <w:r>
        <w:rPr>
          <w:rFonts w:ascii="Helvetica Neue" w:hAnsi="Helvetica Neue" w:cs="Helvetica Neue"/>
          <w:color w:val="262626"/>
          <w:sz w:val="28"/>
          <w:szCs w:val="28"/>
        </w:rPr>
        <w:t>比。</w:t>
      </w:r>
    </w:p>
    <w:p w14:paraId="4C9F62F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9A5189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中，如果使用</w:t>
      </w:r>
      <w:proofErr w:type="spellStart"/>
      <w:r>
        <w:rPr>
          <w:rFonts w:ascii="Helvetica Neue" w:hAnsi="Helvetica Neue" w:cs="Helvetica Neue"/>
          <w:color w:val="262626"/>
          <w:sz w:val="28"/>
          <w:szCs w:val="28"/>
        </w:rPr>
        <w:t>NSURLConnection</w:t>
      </w:r>
      <w:proofErr w:type="spellEnd"/>
      <w:r>
        <w:rPr>
          <w:rFonts w:ascii="Helvetica Neue" w:hAnsi="Helvetica Neue" w:cs="Helvetica Neue"/>
          <w:color w:val="262626"/>
          <w:sz w:val="28"/>
          <w:szCs w:val="28"/>
        </w:rPr>
        <w:t>，那么默</w:t>
      </w:r>
      <w:r>
        <w:rPr>
          <w:rFonts w:ascii="宋体" w:eastAsia="宋体" w:hAnsi="宋体" w:cs="宋体" w:hint="eastAsia"/>
          <w:color w:val="262626"/>
          <w:sz w:val="28"/>
          <w:szCs w:val="28"/>
        </w:rPr>
        <w:t>认</w:t>
      </w:r>
      <w:r>
        <w:rPr>
          <w:rFonts w:ascii="Helvetica Neue" w:hAnsi="Helvetica Neue" w:cs="Helvetica Neue"/>
          <w:color w:val="262626"/>
          <w:sz w:val="28"/>
          <w:szCs w:val="28"/>
        </w:rPr>
        <w:t>情况下已</w:t>
      </w:r>
      <w:r>
        <w:rPr>
          <w:rFonts w:ascii="宋体" w:eastAsia="宋体" w:hAnsi="宋体" w:cs="宋体" w:hint="eastAsia"/>
          <w:color w:val="262626"/>
          <w:sz w:val="28"/>
          <w:szCs w:val="28"/>
        </w:rPr>
        <w:t>经</w:t>
      </w:r>
      <w:r>
        <w:rPr>
          <w:rFonts w:ascii="Helvetica Neue" w:hAnsi="Helvetica Neue" w:cs="Helvetica Neue"/>
          <w:color w:val="262626"/>
          <w:sz w:val="28"/>
          <w:szCs w:val="28"/>
        </w:rPr>
        <w:t>支持</w:t>
      </w:r>
      <w:r>
        <w:rPr>
          <w:rFonts w:ascii="Helvetica Neue" w:hAnsi="Helvetica Neue" w:cs="Helvetica Neue"/>
          <w:color w:val="262626"/>
          <w:sz w:val="28"/>
          <w:szCs w:val="28"/>
        </w:rPr>
        <w:t>GZIP</w:t>
      </w:r>
      <w:r>
        <w:rPr>
          <w:rFonts w:ascii="宋体" w:eastAsia="宋体" w:hAnsi="宋体" w:cs="宋体" w:hint="eastAsia"/>
          <w:color w:val="262626"/>
          <w:sz w:val="28"/>
          <w:szCs w:val="28"/>
        </w:rPr>
        <w:t>压缩</w:t>
      </w:r>
      <w:r>
        <w:rPr>
          <w:rFonts w:ascii="Helvetica Neue" w:hAnsi="Helvetica Neue" w:cs="Helvetica Neue"/>
          <w:color w:val="262626"/>
          <w:sz w:val="28"/>
          <w:szCs w:val="28"/>
        </w:rPr>
        <w:t>了，并且基于</w:t>
      </w:r>
      <w:proofErr w:type="spellStart"/>
      <w:r>
        <w:rPr>
          <w:rFonts w:ascii="Helvetica Neue" w:hAnsi="Helvetica Neue" w:cs="Helvetica Neue"/>
          <w:color w:val="262626"/>
          <w:sz w:val="28"/>
          <w:szCs w:val="28"/>
        </w:rPr>
        <w:t>NSURLConnection</w:t>
      </w:r>
      <w:proofErr w:type="spellEnd"/>
      <w:r>
        <w:rPr>
          <w:rFonts w:ascii="Helvetica Neue" w:hAnsi="Helvetica Neue" w:cs="Helvetica Neue"/>
          <w:color w:val="262626"/>
          <w:sz w:val="28"/>
          <w:szCs w:val="28"/>
        </w:rPr>
        <w:t>的框架</w:t>
      </w:r>
      <w:r>
        <w:rPr>
          <w:rFonts w:ascii="宋体" w:eastAsia="宋体" w:hAnsi="宋体" w:cs="宋体" w:hint="eastAsia"/>
          <w:color w:val="262626"/>
          <w:sz w:val="28"/>
          <w:szCs w:val="28"/>
        </w:rPr>
        <w:t>页</w:t>
      </w:r>
      <w:r>
        <w:rPr>
          <w:rFonts w:ascii="Helvetica Neue" w:hAnsi="Helvetica Neue" w:cs="Helvetica Neue"/>
          <w:color w:val="262626"/>
          <w:sz w:val="28"/>
          <w:szCs w:val="28"/>
        </w:rPr>
        <w:t>支持</w:t>
      </w:r>
      <w:r>
        <w:rPr>
          <w:rFonts w:ascii="Helvetica Neue" w:hAnsi="Helvetica Neue" w:cs="Helvetica Neue"/>
          <w:color w:val="262626"/>
          <w:sz w:val="28"/>
          <w:szCs w:val="28"/>
        </w:rPr>
        <w:t>GZIP</w:t>
      </w:r>
      <w:r>
        <w:rPr>
          <w:rFonts w:ascii="宋体" w:eastAsia="宋体" w:hAnsi="宋体" w:cs="宋体" w:hint="eastAsia"/>
          <w:color w:val="262626"/>
          <w:sz w:val="28"/>
          <w:szCs w:val="28"/>
        </w:rPr>
        <w:t>压缩</w:t>
      </w:r>
      <w:r>
        <w:rPr>
          <w:rFonts w:ascii="Helvetica Neue" w:hAnsi="Helvetica Neue" w:cs="Helvetica Neue"/>
          <w:color w:val="262626"/>
          <w:sz w:val="28"/>
          <w:szCs w:val="28"/>
        </w:rPr>
        <w:t>，如</w:t>
      </w:r>
      <w:r w:rsidR="00211462">
        <w:fldChar w:fldCharType="begin"/>
      </w:r>
      <w:r w:rsidR="00211462">
        <w:instrText xml:space="preserve"> HYPERLINK "http://www.raywenderlich.com/30445/afnetworking-crash-course" </w:instrText>
      </w:r>
      <w:r w:rsidR="00211462">
        <w:fldChar w:fldCharType="separate"/>
      </w:r>
      <w:proofErr w:type="spellStart"/>
      <w:r>
        <w:rPr>
          <w:rFonts w:ascii="Helvetica Neue" w:hAnsi="Helvetica Neue" w:cs="Helvetica Neue"/>
          <w:color w:val="0000FF"/>
          <w:sz w:val="28"/>
          <w:szCs w:val="28"/>
        </w:rPr>
        <w:t>AFNetworking</w:t>
      </w:r>
      <w:proofErr w:type="spellEnd"/>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。甚至有些云服</w:t>
      </w:r>
      <w:r>
        <w:rPr>
          <w:rFonts w:ascii="宋体" w:eastAsia="宋体" w:hAnsi="宋体" w:cs="宋体" w:hint="eastAsia"/>
          <w:color w:val="262626"/>
          <w:sz w:val="28"/>
          <w:szCs w:val="28"/>
        </w:rPr>
        <w:t>务</w:t>
      </w:r>
      <w:r>
        <w:rPr>
          <w:rFonts w:ascii="Helvetica Neue" w:hAnsi="Helvetica Neue" w:cs="Helvetica Neue"/>
          <w:color w:val="262626"/>
          <w:sz w:val="28"/>
          <w:szCs w:val="28"/>
        </w:rPr>
        <w:t>提供商已</w:t>
      </w:r>
      <w:r>
        <w:rPr>
          <w:rFonts w:ascii="宋体" w:eastAsia="宋体" w:hAnsi="宋体" w:cs="宋体" w:hint="eastAsia"/>
          <w:color w:val="262626"/>
          <w:sz w:val="28"/>
          <w:szCs w:val="28"/>
        </w:rPr>
        <w:t>经</w:t>
      </w:r>
      <w:r>
        <w:rPr>
          <w:rFonts w:ascii="Helvetica Neue" w:hAnsi="Helvetica Neue" w:cs="Helvetica Neue"/>
          <w:color w:val="262626"/>
          <w:sz w:val="28"/>
          <w:szCs w:val="28"/>
        </w:rPr>
        <w:t>提供</w:t>
      </w:r>
      <w:r>
        <w:rPr>
          <w:rFonts w:ascii="宋体" w:eastAsia="宋体" w:hAnsi="宋体" w:cs="宋体" w:hint="eastAsia"/>
          <w:color w:val="262626"/>
          <w:sz w:val="28"/>
          <w:szCs w:val="28"/>
        </w:rPr>
        <w:t>发</w:t>
      </w:r>
      <w:r>
        <w:rPr>
          <w:rFonts w:ascii="Helvetica Neue" w:hAnsi="Helvetica Neue" w:cs="Helvetica Neue"/>
          <w:color w:val="262626"/>
          <w:sz w:val="28"/>
          <w:szCs w:val="28"/>
        </w:rPr>
        <w:t>送</w:t>
      </w:r>
      <w:r>
        <w:rPr>
          <w:rFonts w:ascii="宋体" w:eastAsia="宋体" w:hAnsi="宋体" w:cs="宋体" w:hint="eastAsia"/>
          <w:color w:val="262626"/>
          <w:sz w:val="28"/>
          <w:szCs w:val="28"/>
        </w:rPr>
        <w:t>经压缩过</w:t>
      </w:r>
      <w:r>
        <w:rPr>
          <w:rFonts w:ascii="Helvetica Neue" w:hAnsi="Helvetica Neue" w:cs="Helvetica Neue"/>
          <w:color w:val="262626"/>
          <w:sz w:val="28"/>
          <w:szCs w:val="28"/>
        </w:rPr>
        <w:t>的响</w:t>
      </w:r>
      <w:r>
        <w:rPr>
          <w:rFonts w:ascii="宋体" w:eastAsia="宋体" w:hAnsi="宋体" w:cs="宋体" w:hint="eastAsia"/>
          <w:color w:val="262626"/>
          <w:sz w:val="28"/>
          <w:szCs w:val="28"/>
        </w:rPr>
        <w:t>应</w:t>
      </w:r>
      <w:r>
        <w:rPr>
          <w:rFonts w:ascii="Helvetica Neue" w:hAnsi="Helvetica Neue" w:cs="Helvetica Neue"/>
          <w:color w:val="262626"/>
          <w:sz w:val="28"/>
          <w:szCs w:val="28"/>
        </w:rPr>
        <w:t>内容，例如</w:t>
      </w:r>
      <w:r>
        <w:rPr>
          <w:rFonts w:ascii="Helvetica Neue" w:hAnsi="Helvetica Neue" w:cs="Helvetica Neue"/>
          <w:color w:val="262626"/>
          <w:sz w:val="28"/>
          <w:szCs w:val="28"/>
        </w:rPr>
        <w:t xml:space="preserve"> </w:t>
      </w:r>
      <w:hyperlink r:id="rId16" w:history="1">
        <w:r>
          <w:rPr>
            <w:rFonts w:ascii="Helvetica Neue" w:hAnsi="Helvetica Neue" w:cs="Helvetica Neue"/>
            <w:color w:val="0000FF"/>
            <w:sz w:val="28"/>
            <w:szCs w:val="28"/>
          </w:rPr>
          <w:t>Google App Engine</w:t>
        </w:r>
      </w:hyperlink>
      <w:r>
        <w:rPr>
          <w:rFonts w:ascii="Helvetica Neue" w:hAnsi="Helvetica Neue" w:cs="Helvetica Neue"/>
          <w:color w:val="262626"/>
          <w:sz w:val="28"/>
          <w:szCs w:val="28"/>
        </w:rPr>
        <w:t>。</w:t>
      </w:r>
    </w:p>
    <w:p w14:paraId="6DAD37C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9421F8B" w14:textId="77777777" w:rsidR="00FE3756" w:rsidRDefault="00211462" w:rsidP="00FE3756">
      <w:pPr>
        <w:widowControl w:val="0"/>
        <w:autoSpaceDE w:val="0"/>
        <w:autoSpaceDN w:val="0"/>
        <w:adjustRightInd w:val="0"/>
        <w:rPr>
          <w:rFonts w:ascii="Helvetica Neue" w:hAnsi="Helvetica Neue" w:cs="Helvetica Neue"/>
          <w:color w:val="262626"/>
          <w:sz w:val="28"/>
          <w:szCs w:val="28"/>
        </w:rPr>
        <w:sectPr w:rsidR="00FE3756" w:rsidSect="00B34653">
          <w:pgSz w:w="11900" w:h="16840"/>
          <w:pgMar w:top="1440" w:right="1800" w:bottom="1440" w:left="1800" w:header="708" w:footer="708" w:gutter="0"/>
          <w:cols w:space="708"/>
          <w:docGrid w:linePitch="360"/>
        </w:sectPr>
      </w:pPr>
      <w:hyperlink r:id="rId17" w:history="1">
        <w:r w:rsidR="00FE3756">
          <w:rPr>
            <w:rFonts w:ascii="宋体" w:eastAsia="宋体" w:hAnsi="宋体" w:cs="宋体" w:hint="eastAsia"/>
            <w:color w:val="0000FF"/>
            <w:sz w:val="28"/>
            <w:szCs w:val="28"/>
          </w:rPr>
          <w:t>这</w:t>
        </w:r>
        <w:r w:rsidR="00FE3756">
          <w:rPr>
            <w:rFonts w:ascii="Helvetica Neue" w:hAnsi="Helvetica Neue" w:cs="Helvetica Neue"/>
            <w:color w:val="0000FF"/>
            <w:sz w:val="28"/>
            <w:szCs w:val="28"/>
          </w:rPr>
          <w:t>里有一篇关于</w:t>
        </w:r>
        <w:r w:rsidR="00FE3756">
          <w:rPr>
            <w:rFonts w:ascii="Helvetica Neue" w:hAnsi="Helvetica Neue" w:cs="Helvetica Neue"/>
            <w:color w:val="0000FF"/>
            <w:sz w:val="28"/>
            <w:szCs w:val="28"/>
          </w:rPr>
          <w:t>GZIP</w:t>
        </w:r>
        <w:r w:rsidR="00FE3756">
          <w:rPr>
            <w:rFonts w:ascii="宋体" w:eastAsia="宋体" w:hAnsi="宋体" w:cs="宋体" w:hint="eastAsia"/>
            <w:color w:val="0000FF"/>
            <w:sz w:val="28"/>
            <w:szCs w:val="28"/>
          </w:rPr>
          <w:t>压缩</w:t>
        </w:r>
        <w:r w:rsidR="00FE3756">
          <w:rPr>
            <w:rFonts w:ascii="Helvetica Neue" w:hAnsi="Helvetica Neue" w:cs="Helvetica Neue"/>
            <w:color w:val="0000FF"/>
            <w:sz w:val="28"/>
            <w:szCs w:val="28"/>
          </w:rPr>
          <w:t>很好的文章</w:t>
        </w:r>
      </w:hyperlink>
      <w:r w:rsidR="00FE3756">
        <w:rPr>
          <w:rFonts w:ascii="Helvetica Neue" w:hAnsi="Helvetica Neue" w:cs="Helvetica Neue"/>
          <w:color w:val="262626"/>
          <w:sz w:val="28"/>
          <w:szCs w:val="28"/>
        </w:rPr>
        <w:t>，介</w:t>
      </w:r>
      <w:r w:rsidR="00FE3756">
        <w:rPr>
          <w:rFonts w:ascii="宋体" w:eastAsia="宋体" w:hAnsi="宋体" w:cs="宋体" w:hint="eastAsia"/>
          <w:color w:val="262626"/>
          <w:sz w:val="28"/>
          <w:szCs w:val="28"/>
        </w:rPr>
        <w:t>绍</w:t>
      </w:r>
      <w:r w:rsidR="00FE3756">
        <w:rPr>
          <w:rFonts w:ascii="Helvetica Neue" w:hAnsi="Helvetica Neue" w:cs="Helvetica Neue"/>
          <w:color w:val="262626"/>
          <w:sz w:val="28"/>
          <w:szCs w:val="28"/>
        </w:rPr>
        <w:t>了如何在</w:t>
      </w:r>
      <w:r w:rsidR="00FE3756">
        <w:rPr>
          <w:rFonts w:ascii="Helvetica Neue" w:hAnsi="Helvetica Neue" w:cs="Helvetica Neue"/>
          <w:color w:val="262626"/>
          <w:sz w:val="28"/>
          <w:szCs w:val="28"/>
        </w:rPr>
        <w:t>Apache</w:t>
      </w:r>
      <w:r w:rsidR="00FE3756">
        <w:rPr>
          <w:rFonts w:ascii="Helvetica Neue" w:hAnsi="Helvetica Neue" w:cs="Helvetica Neue"/>
          <w:color w:val="262626"/>
          <w:sz w:val="28"/>
          <w:szCs w:val="28"/>
        </w:rPr>
        <w:t>活</w:t>
      </w:r>
      <w:r w:rsidR="00FE3756">
        <w:rPr>
          <w:rFonts w:ascii="Helvetica Neue" w:hAnsi="Helvetica Neue" w:cs="Helvetica Neue"/>
          <w:color w:val="262626"/>
          <w:sz w:val="28"/>
          <w:szCs w:val="28"/>
        </w:rPr>
        <w:t>IIS</w:t>
      </w:r>
      <w:r w:rsidR="00FE3756">
        <w:rPr>
          <w:rFonts w:ascii="Helvetica Neue" w:hAnsi="Helvetica Neue" w:cs="Helvetica Neue"/>
          <w:color w:val="262626"/>
          <w:sz w:val="28"/>
          <w:szCs w:val="28"/>
        </w:rPr>
        <w:t>服</w:t>
      </w:r>
      <w:r w:rsidR="00FE3756">
        <w:rPr>
          <w:rFonts w:ascii="宋体" w:eastAsia="宋体" w:hAnsi="宋体" w:cs="宋体" w:hint="eastAsia"/>
          <w:color w:val="262626"/>
          <w:sz w:val="28"/>
          <w:szCs w:val="28"/>
        </w:rPr>
        <w:t>务</w:t>
      </w:r>
      <w:r w:rsidR="00FE3756">
        <w:rPr>
          <w:rFonts w:ascii="Helvetica Neue" w:hAnsi="Helvetica Neue" w:cs="Helvetica Neue"/>
          <w:color w:val="262626"/>
          <w:sz w:val="28"/>
          <w:szCs w:val="28"/>
        </w:rPr>
        <w:t>器中开启支持</w:t>
      </w:r>
      <w:r w:rsidR="00FE3756">
        <w:rPr>
          <w:rFonts w:ascii="Helvetica Neue" w:hAnsi="Helvetica Neue" w:cs="Helvetica Neue"/>
          <w:color w:val="262626"/>
          <w:sz w:val="28"/>
          <w:szCs w:val="28"/>
        </w:rPr>
        <w:t>GZIP</w:t>
      </w:r>
      <w:r w:rsidR="00FE3756">
        <w:rPr>
          <w:rFonts w:ascii="宋体" w:eastAsia="宋体" w:hAnsi="宋体" w:cs="宋体" w:hint="eastAsia"/>
          <w:color w:val="262626"/>
          <w:sz w:val="28"/>
          <w:szCs w:val="28"/>
        </w:rPr>
        <w:t>压缩</w:t>
      </w:r>
      <w:r w:rsidR="00FE3756">
        <w:rPr>
          <w:rFonts w:ascii="Helvetica Neue" w:hAnsi="Helvetica Neue" w:cs="Helvetica Neue"/>
          <w:color w:val="262626"/>
          <w:sz w:val="28"/>
          <w:szCs w:val="28"/>
        </w:rPr>
        <w:t>。</w:t>
      </w:r>
    </w:p>
    <w:p w14:paraId="68C0E55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本文收集了</w:t>
      </w:r>
      <w:r>
        <w:rPr>
          <w:rFonts w:ascii="Helvetica Neue" w:hAnsi="Helvetica Neue" w:cs="Helvetica Neue"/>
          <w:color w:val="262626"/>
          <w:sz w:val="28"/>
          <w:szCs w:val="28"/>
        </w:rPr>
        <w:t>25</w:t>
      </w:r>
      <w:r>
        <w:rPr>
          <w:rFonts w:ascii="Helvetica Neue" w:hAnsi="Helvetica Neue" w:cs="Helvetica Neue"/>
          <w:color w:val="262626"/>
          <w:sz w:val="28"/>
          <w:szCs w:val="28"/>
        </w:rPr>
        <w:t>个关于可以提升程序性能的提示和技巧，分</w:t>
      </w:r>
      <w:r>
        <w:rPr>
          <w:rFonts w:ascii="宋体" w:eastAsia="宋体" w:hAnsi="宋体" w:cs="宋体" w:hint="eastAsia"/>
          <w:color w:val="262626"/>
          <w:sz w:val="28"/>
          <w:szCs w:val="28"/>
        </w:rPr>
        <w:t>为</w:t>
      </w:r>
      <w:r>
        <w:rPr>
          <w:rFonts w:ascii="Helvetica Neue" w:hAnsi="Helvetica Neue" w:cs="Helvetica Neue"/>
          <w:color w:val="262626"/>
          <w:sz w:val="28"/>
          <w:szCs w:val="28"/>
        </w:rPr>
        <w:t>3</w:t>
      </w:r>
      <w:r>
        <w:rPr>
          <w:rFonts w:ascii="Helvetica Neue" w:hAnsi="Helvetica Neue" w:cs="Helvetica Neue"/>
          <w:color w:val="262626"/>
          <w:sz w:val="28"/>
          <w:szCs w:val="28"/>
        </w:rPr>
        <w:t>个不同的等</w:t>
      </w:r>
      <w:r>
        <w:rPr>
          <w:rFonts w:ascii="宋体" w:eastAsia="宋体" w:hAnsi="宋体" w:cs="宋体" w:hint="eastAsia"/>
          <w:color w:val="262626"/>
          <w:sz w:val="28"/>
          <w:szCs w:val="28"/>
        </w:rPr>
        <w:t>级</w:t>
      </w:r>
      <w:r>
        <w:rPr>
          <w:rFonts w:ascii="Helvetica Neue" w:hAnsi="Helvetica Neue" w:cs="Helvetica Neue"/>
          <w:color w:val="262626"/>
          <w:sz w:val="28"/>
          <w:szCs w:val="28"/>
        </w:rPr>
        <w:t>：初</w:t>
      </w:r>
      <w:r>
        <w:rPr>
          <w:rFonts w:ascii="宋体" w:eastAsia="宋体" w:hAnsi="宋体" w:cs="宋体" w:hint="eastAsia"/>
          <w:color w:val="262626"/>
          <w:sz w:val="28"/>
          <w:szCs w:val="28"/>
        </w:rPr>
        <w:t>级</w:t>
      </w:r>
      <w:r>
        <w:rPr>
          <w:rFonts w:ascii="Helvetica Neue" w:hAnsi="Helvetica Neue" w:cs="Helvetica Neue"/>
          <w:color w:val="262626"/>
          <w:sz w:val="28"/>
          <w:szCs w:val="28"/>
        </w:rPr>
        <w:t>、中</w:t>
      </w:r>
      <w:r>
        <w:rPr>
          <w:rFonts w:ascii="宋体" w:eastAsia="宋体" w:hAnsi="宋体" w:cs="宋体" w:hint="eastAsia"/>
          <w:color w:val="262626"/>
          <w:sz w:val="28"/>
          <w:szCs w:val="28"/>
        </w:rPr>
        <w:t>级</w:t>
      </w:r>
      <w:r>
        <w:rPr>
          <w:rFonts w:ascii="Helvetica Neue" w:hAnsi="Helvetica Neue" w:cs="Helvetica Neue"/>
          <w:color w:val="262626"/>
          <w:sz w:val="28"/>
          <w:szCs w:val="28"/>
        </w:rPr>
        <w:t>和高</w:t>
      </w:r>
      <w:r>
        <w:rPr>
          <w:rFonts w:ascii="宋体" w:eastAsia="宋体" w:hAnsi="宋体" w:cs="宋体" w:hint="eastAsia"/>
          <w:color w:val="262626"/>
          <w:sz w:val="28"/>
          <w:szCs w:val="28"/>
        </w:rPr>
        <w:t>级</w:t>
      </w:r>
      <w:r>
        <w:rPr>
          <w:rFonts w:ascii="Helvetica Neue" w:hAnsi="Helvetica Neue" w:cs="Helvetica Neue"/>
          <w:color w:val="262626"/>
          <w:sz w:val="28"/>
          <w:szCs w:val="28"/>
        </w:rPr>
        <w:t>。您也可以点</w:t>
      </w:r>
      <w:r>
        <w:rPr>
          <w:rFonts w:ascii="宋体" w:eastAsia="宋体" w:hAnsi="宋体" w:cs="宋体" w:hint="eastAsia"/>
          <w:color w:val="262626"/>
          <w:sz w:val="28"/>
          <w:szCs w:val="28"/>
        </w:rPr>
        <w:t>击查</w:t>
      </w:r>
      <w:r>
        <w:rPr>
          <w:rFonts w:ascii="Helvetica Neue" w:hAnsi="Helvetica Neue" w:cs="Helvetica Neue"/>
          <w:color w:val="262626"/>
          <w:sz w:val="28"/>
          <w:szCs w:val="28"/>
        </w:rPr>
        <w:t>看初</w:t>
      </w:r>
      <w:r>
        <w:rPr>
          <w:rFonts w:ascii="宋体" w:eastAsia="宋体" w:hAnsi="宋体" w:cs="宋体" w:hint="eastAsia"/>
          <w:color w:val="262626"/>
          <w:sz w:val="28"/>
          <w:szCs w:val="28"/>
        </w:rPr>
        <w:t>级</w:t>
      </w:r>
      <w:r>
        <w:rPr>
          <w:rFonts w:ascii="Helvetica Neue" w:hAnsi="Helvetica Neue" w:cs="Helvetica Neue"/>
          <w:color w:val="262626"/>
          <w:sz w:val="28"/>
          <w:szCs w:val="28"/>
        </w:rPr>
        <w:t>篇。</w:t>
      </w:r>
    </w:p>
    <w:p w14:paraId="4B2B569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8A658E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在性能</w:t>
      </w:r>
      <w:r>
        <w:rPr>
          <w:rFonts w:ascii="宋体" w:eastAsia="宋体" w:hAnsi="宋体" w:cs="宋体" w:hint="eastAsia"/>
          <w:color w:val="262626"/>
          <w:sz w:val="28"/>
          <w:szCs w:val="28"/>
        </w:rPr>
        <w:t>优</w:t>
      </w:r>
      <w:r>
        <w:rPr>
          <w:rFonts w:ascii="Helvetica Neue" w:hAnsi="Helvetica Neue" w:cs="Helvetica Neue"/>
          <w:color w:val="262626"/>
          <w:sz w:val="28"/>
          <w:szCs w:val="28"/>
        </w:rPr>
        <w:t>化</w:t>
      </w:r>
      <w:r>
        <w:rPr>
          <w:rFonts w:ascii="宋体" w:eastAsia="宋体" w:hAnsi="宋体" w:cs="宋体" w:hint="eastAsia"/>
          <w:color w:val="262626"/>
          <w:sz w:val="28"/>
          <w:szCs w:val="28"/>
        </w:rPr>
        <w:t>时</w:t>
      </w:r>
      <w:r>
        <w:rPr>
          <w:rFonts w:ascii="Helvetica Neue" w:hAnsi="Helvetica Neue" w:cs="Helvetica Neue"/>
          <w:color w:val="262626"/>
          <w:sz w:val="28"/>
          <w:szCs w:val="28"/>
        </w:rPr>
        <w:t>，当你碰到一些复</w:t>
      </w:r>
      <w:r>
        <w:rPr>
          <w:rFonts w:ascii="宋体" w:eastAsia="宋体" w:hAnsi="宋体" w:cs="宋体" w:hint="eastAsia"/>
          <w:color w:val="262626"/>
          <w:sz w:val="28"/>
          <w:szCs w:val="28"/>
        </w:rPr>
        <w:t>杂</w:t>
      </w:r>
      <w:r>
        <w:rPr>
          <w:rFonts w:ascii="Helvetica Neue" w:hAnsi="Helvetica Neue" w:cs="Helvetica Neue"/>
          <w:color w:val="262626"/>
          <w:sz w:val="28"/>
          <w:szCs w:val="28"/>
        </w:rPr>
        <w:t>的</w:t>
      </w:r>
      <w:r>
        <w:rPr>
          <w:rFonts w:ascii="宋体" w:eastAsia="宋体" w:hAnsi="宋体" w:cs="宋体" w:hint="eastAsia"/>
          <w:color w:val="262626"/>
          <w:sz w:val="28"/>
          <w:szCs w:val="28"/>
        </w:rPr>
        <w:t>问题</w:t>
      </w:r>
      <w:r>
        <w:rPr>
          <w:rFonts w:ascii="Helvetica Neue" w:hAnsi="Helvetica Neue" w:cs="Helvetica Neue"/>
          <w:color w:val="262626"/>
          <w:sz w:val="28"/>
          <w:szCs w:val="28"/>
        </w:rPr>
        <w:t>，</w:t>
      </w:r>
      <w:r>
        <w:rPr>
          <w:rFonts w:ascii="宋体" w:eastAsia="宋体" w:hAnsi="宋体" w:cs="宋体" w:hint="eastAsia"/>
          <w:color w:val="262626"/>
          <w:sz w:val="28"/>
          <w:szCs w:val="28"/>
        </w:rPr>
        <w:t>应该</w:t>
      </w:r>
      <w:r>
        <w:rPr>
          <w:rFonts w:ascii="Helvetica Neue" w:hAnsi="Helvetica Neue" w:cs="Helvetica Neue"/>
          <w:color w:val="262626"/>
          <w:sz w:val="28"/>
          <w:szCs w:val="28"/>
        </w:rPr>
        <w:t>注意和使用如下技巧：</w:t>
      </w:r>
    </w:p>
    <w:p w14:paraId="00AD01D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9.</w:t>
      </w:r>
      <w:r>
        <w:rPr>
          <w:rFonts w:ascii="Helvetica Neue" w:hAnsi="Helvetica Neue" w:cs="Helvetica Neue"/>
          <w:color w:val="262626"/>
          <w:sz w:val="28"/>
          <w:szCs w:val="28"/>
        </w:rPr>
        <w:t>重用和延</w:t>
      </w:r>
      <w:r>
        <w:rPr>
          <w:rFonts w:ascii="宋体" w:eastAsia="宋体" w:hAnsi="宋体" w:cs="宋体" w:hint="eastAsia"/>
          <w:color w:val="262626"/>
          <w:sz w:val="28"/>
          <w:szCs w:val="28"/>
        </w:rPr>
        <w:t>迟</w:t>
      </w:r>
      <w:r>
        <w:rPr>
          <w:rFonts w:ascii="Helvetica Neue" w:hAnsi="Helvetica Neue" w:cs="Helvetica Neue"/>
          <w:color w:val="262626"/>
          <w:sz w:val="28"/>
          <w:szCs w:val="28"/>
        </w:rPr>
        <w:t>加</w:t>
      </w:r>
      <w:r>
        <w:rPr>
          <w:rFonts w:ascii="宋体" w:eastAsia="宋体" w:hAnsi="宋体" w:cs="宋体" w:hint="eastAsia"/>
          <w:color w:val="262626"/>
          <w:sz w:val="28"/>
          <w:szCs w:val="28"/>
        </w:rPr>
        <w:t>载</w:t>
      </w:r>
      <w:r>
        <w:rPr>
          <w:rFonts w:ascii="Helvetica Neue" w:hAnsi="Helvetica Neue" w:cs="Helvetica Neue"/>
          <w:color w:val="262626"/>
          <w:sz w:val="28"/>
          <w:szCs w:val="28"/>
        </w:rPr>
        <w:t>View 10.</w:t>
      </w:r>
      <w:r>
        <w:rPr>
          <w:rFonts w:ascii="宋体" w:eastAsia="宋体" w:hAnsi="宋体" w:cs="宋体" w:hint="eastAsia"/>
          <w:color w:val="262626"/>
          <w:sz w:val="28"/>
          <w:szCs w:val="28"/>
        </w:rPr>
        <w:t>缓</w:t>
      </w:r>
      <w:r>
        <w:rPr>
          <w:rFonts w:ascii="Helvetica Neue" w:hAnsi="Helvetica Neue" w:cs="Helvetica Neue"/>
          <w:color w:val="262626"/>
          <w:sz w:val="28"/>
          <w:szCs w:val="28"/>
        </w:rPr>
        <w:t>存、</w:t>
      </w:r>
      <w:r>
        <w:rPr>
          <w:rFonts w:ascii="宋体" w:eastAsia="宋体" w:hAnsi="宋体" w:cs="宋体" w:hint="eastAsia"/>
          <w:color w:val="262626"/>
          <w:sz w:val="28"/>
          <w:szCs w:val="28"/>
        </w:rPr>
        <w:t>缓</w:t>
      </w:r>
      <w:r>
        <w:rPr>
          <w:rFonts w:ascii="Helvetica Neue" w:hAnsi="Helvetica Neue" w:cs="Helvetica Neue"/>
          <w:color w:val="262626"/>
          <w:sz w:val="28"/>
          <w:szCs w:val="28"/>
        </w:rPr>
        <w:t>存、</w:t>
      </w:r>
      <w:r>
        <w:rPr>
          <w:rFonts w:ascii="宋体" w:eastAsia="宋体" w:hAnsi="宋体" w:cs="宋体" w:hint="eastAsia"/>
          <w:color w:val="262626"/>
          <w:sz w:val="28"/>
          <w:szCs w:val="28"/>
        </w:rPr>
        <w:t>缓</w:t>
      </w:r>
      <w:r>
        <w:rPr>
          <w:rFonts w:ascii="Helvetica Neue" w:hAnsi="Helvetica Neue" w:cs="Helvetica Neue"/>
          <w:color w:val="262626"/>
          <w:sz w:val="28"/>
          <w:szCs w:val="28"/>
        </w:rPr>
        <w:t>存</w:t>
      </w:r>
      <w:r>
        <w:rPr>
          <w:rFonts w:ascii="Helvetica Neue" w:hAnsi="Helvetica Neue" w:cs="Helvetica Neue"/>
          <w:color w:val="262626"/>
          <w:sz w:val="28"/>
          <w:szCs w:val="28"/>
        </w:rPr>
        <w:t> 11.</w:t>
      </w:r>
      <w:r>
        <w:rPr>
          <w:rFonts w:ascii="Helvetica Neue" w:hAnsi="Helvetica Neue" w:cs="Helvetica Neue"/>
          <w:color w:val="262626"/>
          <w:sz w:val="28"/>
          <w:szCs w:val="28"/>
        </w:rPr>
        <w:t>考</w:t>
      </w:r>
      <w:r>
        <w:rPr>
          <w:rFonts w:ascii="宋体" w:eastAsia="宋体" w:hAnsi="宋体" w:cs="宋体" w:hint="eastAsia"/>
          <w:color w:val="262626"/>
          <w:sz w:val="28"/>
          <w:szCs w:val="28"/>
        </w:rPr>
        <w:t>虑绘</w:t>
      </w:r>
      <w:r>
        <w:rPr>
          <w:rFonts w:ascii="Helvetica Neue" w:hAnsi="Helvetica Neue" w:cs="Helvetica Neue"/>
          <w:color w:val="262626"/>
          <w:sz w:val="28"/>
          <w:szCs w:val="28"/>
        </w:rPr>
        <w:t>制</w:t>
      </w:r>
      <w:r>
        <w:rPr>
          <w:rFonts w:ascii="Helvetica Neue" w:hAnsi="Helvetica Neue" w:cs="Helvetica Neue"/>
          <w:color w:val="262626"/>
          <w:sz w:val="28"/>
          <w:szCs w:val="28"/>
        </w:rPr>
        <w:t> 12.</w:t>
      </w:r>
      <w:r>
        <w:rPr>
          <w:rFonts w:ascii="宋体" w:eastAsia="宋体" w:hAnsi="宋体" w:cs="宋体" w:hint="eastAsia"/>
          <w:color w:val="262626"/>
          <w:sz w:val="28"/>
          <w:szCs w:val="28"/>
        </w:rPr>
        <w:t>处</w:t>
      </w:r>
      <w:r>
        <w:rPr>
          <w:rFonts w:ascii="Helvetica Neue" w:hAnsi="Helvetica Neue" w:cs="Helvetica Neue"/>
          <w:color w:val="262626"/>
          <w:sz w:val="28"/>
          <w:szCs w:val="28"/>
        </w:rPr>
        <w:t>理内存警告</w:t>
      </w:r>
      <w:r>
        <w:rPr>
          <w:rFonts w:ascii="Helvetica Neue" w:hAnsi="Helvetica Neue" w:cs="Helvetica Neue"/>
          <w:color w:val="262626"/>
          <w:sz w:val="28"/>
          <w:szCs w:val="28"/>
        </w:rPr>
        <w:t> 13.</w:t>
      </w:r>
      <w:r>
        <w:rPr>
          <w:rFonts w:ascii="Helvetica Neue" w:hAnsi="Helvetica Neue" w:cs="Helvetica Neue"/>
          <w:color w:val="262626"/>
          <w:sz w:val="28"/>
          <w:szCs w:val="28"/>
        </w:rPr>
        <w:t>重用花</w:t>
      </w:r>
      <w:r>
        <w:rPr>
          <w:rFonts w:ascii="宋体" w:eastAsia="宋体" w:hAnsi="宋体" w:cs="宋体" w:hint="eastAsia"/>
          <w:color w:val="262626"/>
          <w:sz w:val="28"/>
          <w:szCs w:val="28"/>
        </w:rPr>
        <w:t>销</w:t>
      </w:r>
      <w:r>
        <w:rPr>
          <w:rFonts w:ascii="Helvetica Neue" w:hAnsi="Helvetica Neue" w:cs="Helvetica Neue"/>
          <w:color w:val="262626"/>
          <w:sz w:val="28"/>
          <w:szCs w:val="28"/>
        </w:rPr>
        <w:t>很大的</w:t>
      </w:r>
      <w:r>
        <w:rPr>
          <w:rFonts w:ascii="宋体" w:eastAsia="宋体" w:hAnsi="宋体" w:cs="宋体" w:hint="eastAsia"/>
          <w:color w:val="262626"/>
          <w:sz w:val="28"/>
          <w:szCs w:val="28"/>
        </w:rPr>
        <w:t>对</w:t>
      </w:r>
      <w:r>
        <w:rPr>
          <w:rFonts w:ascii="Helvetica Neue" w:hAnsi="Helvetica Neue" w:cs="Helvetica Neue"/>
          <w:color w:val="262626"/>
          <w:sz w:val="28"/>
          <w:szCs w:val="28"/>
        </w:rPr>
        <w:t>象</w:t>
      </w:r>
      <w:r>
        <w:rPr>
          <w:rFonts w:ascii="Helvetica Neue" w:hAnsi="Helvetica Neue" w:cs="Helvetica Neue"/>
          <w:color w:val="262626"/>
          <w:sz w:val="28"/>
          <w:szCs w:val="28"/>
        </w:rPr>
        <w:t> 14.</w:t>
      </w:r>
      <w:r>
        <w:rPr>
          <w:rFonts w:ascii="Helvetica Neue" w:hAnsi="Helvetica Neue" w:cs="Helvetica Neue"/>
          <w:color w:val="262626"/>
          <w:sz w:val="28"/>
          <w:szCs w:val="28"/>
        </w:rPr>
        <w:t>使用</w:t>
      </w:r>
      <w:r>
        <w:rPr>
          <w:rFonts w:ascii="Helvetica Neue" w:hAnsi="Helvetica Neue" w:cs="Helvetica Neue"/>
          <w:color w:val="262626"/>
          <w:sz w:val="28"/>
          <w:szCs w:val="28"/>
        </w:rPr>
        <w:t>Sprite Sheets 15.</w:t>
      </w:r>
      <w:r>
        <w:rPr>
          <w:rFonts w:ascii="Helvetica Neue" w:hAnsi="Helvetica Neue" w:cs="Helvetica Neue"/>
          <w:color w:val="262626"/>
          <w:sz w:val="28"/>
          <w:szCs w:val="28"/>
        </w:rPr>
        <w:t>避免重新</w:t>
      </w:r>
      <w:r>
        <w:rPr>
          <w:rFonts w:ascii="宋体" w:eastAsia="宋体" w:hAnsi="宋体" w:cs="宋体" w:hint="eastAsia"/>
          <w:color w:val="262626"/>
          <w:sz w:val="28"/>
          <w:szCs w:val="28"/>
        </w:rPr>
        <w:t>处</w:t>
      </w:r>
      <w:r>
        <w:rPr>
          <w:rFonts w:ascii="Helvetica Neue" w:hAnsi="Helvetica Neue" w:cs="Helvetica Neue"/>
          <w:color w:val="262626"/>
          <w:sz w:val="28"/>
          <w:szCs w:val="28"/>
        </w:rPr>
        <w:t>理数据</w:t>
      </w:r>
      <w:r>
        <w:rPr>
          <w:rFonts w:ascii="Helvetica Neue" w:hAnsi="Helvetica Neue" w:cs="Helvetica Neue"/>
          <w:color w:val="262626"/>
          <w:sz w:val="28"/>
          <w:szCs w:val="28"/>
        </w:rPr>
        <w:t> 16.</w:t>
      </w:r>
      <w:r>
        <w:rPr>
          <w:rFonts w:ascii="宋体" w:eastAsia="宋体" w:hAnsi="宋体" w:cs="宋体" w:hint="eastAsia"/>
          <w:color w:val="262626"/>
          <w:sz w:val="28"/>
          <w:szCs w:val="28"/>
        </w:rPr>
        <w:t>选择</w:t>
      </w:r>
      <w:r>
        <w:rPr>
          <w:rFonts w:ascii="Helvetica Neue" w:hAnsi="Helvetica Neue" w:cs="Helvetica Neue"/>
          <w:color w:val="262626"/>
          <w:sz w:val="28"/>
          <w:szCs w:val="28"/>
        </w:rPr>
        <w:t>正确的数据格式</w:t>
      </w:r>
      <w:r>
        <w:rPr>
          <w:rFonts w:ascii="Helvetica Neue" w:hAnsi="Helvetica Neue" w:cs="Helvetica Neue"/>
          <w:color w:val="262626"/>
          <w:sz w:val="28"/>
          <w:szCs w:val="28"/>
        </w:rPr>
        <w:t> 17.</w:t>
      </w:r>
      <w:r>
        <w:rPr>
          <w:rFonts w:ascii="宋体" w:eastAsia="宋体" w:hAnsi="宋体" w:cs="宋体" w:hint="eastAsia"/>
          <w:color w:val="262626"/>
          <w:sz w:val="28"/>
          <w:szCs w:val="28"/>
        </w:rPr>
        <w:t>设</w:t>
      </w:r>
      <w:r>
        <w:rPr>
          <w:rFonts w:ascii="Helvetica Neue" w:hAnsi="Helvetica Neue" w:cs="Helvetica Neue"/>
          <w:color w:val="262626"/>
          <w:sz w:val="28"/>
          <w:szCs w:val="28"/>
        </w:rPr>
        <w:t>置适当的背景</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Helvetica Neue" w:hAnsi="Helvetica Neue" w:cs="Helvetica Neue"/>
          <w:color w:val="262626"/>
          <w:sz w:val="28"/>
          <w:szCs w:val="28"/>
        </w:rPr>
        <w:t> 18.</w:t>
      </w:r>
      <w:r>
        <w:rPr>
          <w:rFonts w:ascii="Helvetica Neue" w:hAnsi="Helvetica Neue" w:cs="Helvetica Neue"/>
          <w:color w:val="262626"/>
          <w:sz w:val="28"/>
          <w:szCs w:val="28"/>
        </w:rPr>
        <w:t>降低</w:t>
      </w:r>
      <w:r>
        <w:rPr>
          <w:rFonts w:ascii="Helvetica Neue" w:hAnsi="Helvetica Neue" w:cs="Helvetica Neue"/>
          <w:color w:val="262626"/>
          <w:sz w:val="28"/>
          <w:szCs w:val="28"/>
        </w:rPr>
        <w:t>Web</w:t>
      </w:r>
      <w:r>
        <w:rPr>
          <w:rFonts w:ascii="Helvetica Neue" w:hAnsi="Helvetica Neue" w:cs="Helvetica Neue"/>
          <w:color w:val="262626"/>
          <w:sz w:val="28"/>
          <w:szCs w:val="28"/>
        </w:rPr>
        <w:t>内容的影响</w:t>
      </w:r>
      <w:r>
        <w:rPr>
          <w:rFonts w:ascii="Helvetica Neue" w:hAnsi="Helvetica Neue" w:cs="Helvetica Neue"/>
          <w:color w:val="262626"/>
          <w:sz w:val="28"/>
          <w:szCs w:val="28"/>
        </w:rPr>
        <w:t> 19.</w:t>
      </w:r>
      <w:r>
        <w:rPr>
          <w:rFonts w:ascii="宋体" w:eastAsia="宋体" w:hAnsi="宋体" w:cs="宋体" w:hint="eastAsia"/>
          <w:color w:val="262626"/>
          <w:sz w:val="28"/>
          <w:szCs w:val="28"/>
        </w:rPr>
        <w:t>设</w:t>
      </w:r>
      <w:r>
        <w:rPr>
          <w:rFonts w:ascii="Helvetica Neue" w:hAnsi="Helvetica Neue" w:cs="Helvetica Neue"/>
          <w:color w:val="262626"/>
          <w:sz w:val="28"/>
          <w:szCs w:val="28"/>
        </w:rPr>
        <w:t>置阴影路径</w:t>
      </w:r>
      <w:r>
        <w:rPr>
          <w:rFonts w:ascii="Helvetica Neue" w:hAnsi="Helvetica Neue" w:cs="Helvetica Neue"/>
          <w:color w:val="262626"/>
          <w:sz w:val="28"/>
          <w:szCs w:val="28"/>
        </w:rPr>
        <w:t> 20.</w:t>
      </w:r>
      <w:r>
        <w:rPr>
          <w:rFonts w:ascii="宋体" w:eastAsia="宋体" w:hAnsi="宋体" w:cs="宋体" w:hint="eastAsia"/>
          <w:color w:val="262626"/>
          <w:sz w:val="28"/>
          <w:szCs w:val="28"/>
        </w:rPr>
        <w:t>优</w:t>
      </w:r>
      <w:r>
        <w:rPr>
          <w:rFonts w:ascii="Helvetica Neue" w:hAnsi="Helvetica Neue" w:cs="Helvetica Neue"/>
          <w:color w:val="262626"/>
          <w:sz w:val="28"/>
          <w:szCs w:val="28"/>
        </w:rPr>
        <w:t>化</w:t>
      </w:r>
      <w:proofErr w:type="spellStart"/>
      <w:r>
        <w:rPr>
          <w:rFonts w:ascii="Helvetica Neue" w:hAnsi="Helvetica Neue" w:cs="Helvetica Neue"/>
          <w:color w:val="262626"/>
          <w:sz w:val="28"/>
          <w:szCs w:val="28"/>
        </w:rPr>
        <w:t>TableView</w:t>
      </w:r>
      <w:proofErr w:type="spellEnd"/>
      <w:r>
        <w:rPr>
          <w:rFonts w:ascii="Helvetica Neue" w:hAnsi="Helvetica Neue" w:cs="Helvetica Neue"/>
          <w:color w:val="262626"/>
          <w:sz w:val="28"/>
          <w:szCs w:val="28"/>
        </w:rPr>
        <w:t> 21.</w:t>
      </w:r>
      <w:r>
        <w:rPr>
          <w:rFonts w:ascii="宋体" w:eastAsia="宋体" w:hAnsi="宋体" w:cs="宋体" w:hint="eastAsia"/>
          <w:color w:val="262626"/>
          <w:sz w:val="28"/>
          <w:szCs w:val="28"/>
        </w:rPr>
        <w:t>选择</w:t>
      </w:r>
      <w:r>
        <w:rPr>
          <w:rFonts w:ascii="Helvetica Neue" w:hAnsi="Helvetica Neue" w:cs="Helvetica Neue"/>
          <w:color w:val="262626"/>
          <w:sz w:val="28"/>
          <w:szCs w:val="28"/>
        </w:rPr>
        <w:t>正确的数据存</w:t>
      </w:r>
      <w:r>
        <w:rPr>
          <w:rFonts w:ascii="宋体" w:eastAsia="宋体" w:hAnsi="宋体" w:cs="宋体" w:hint="eastAsia"/>
          <w:color w:val="262626"/>
          <w:sz w:val="28"/>
          <w:szCs w:val="28"/>
        </w:rPr>
        <w:t>储</w:t>
      </w:r>
      <w:r>
        <w:rPr>
          <w:rFonts w:ascii="Helvetica Neue" w:hAnsi="Helvetica Neue" w:cs="Helvetica Neue"/>
          <w:color w:val="262626"/>
          <w:sz w:val="28"/>
          <w:szCs w:val="28"/>
        </w:rPr>
        <w:t>方式</w:t>
      </w:r>
    </w:p>
    <w:p w14:paraId="082C54E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7C0B89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中</w:t>
      </w:r>
      <w:r>
        <w:rPr>
          <w:rFonts w:ascii="宋体" w:eastAsia="宋体" w:hAnsi="宋体" w:cs="宋体" w:hint="eastAsia"/>
          <w:b/>
          <w:bCs/>
          <w:color w:val="262626"/>
          <w:sz w:val="28"/>
          <w:szCs w:val="28"/>
        </w:rPr>
        <w:t>级</w:t>
      </w:r>
      <w:r>
        <w:rPr>
          <w:rFonts w:ascii="Helvetica Neue" w:hAnsi="Helvetica Neue" w:cs="Helvetica Neue"/>
          <w:b/>
          <w:bCs/>
          <w:color w:val="262626"/>
          <w:sz w:val="28"/>
          <w:szCs w:val="28"/>
        </w:rPr>
        <w:t>性能提升</w:t>
      </w:r>
      <w:r>
        <w:rPr>
          <w:rFonts w:ascii="Helvetica Neue" w:hAnsi="Helvetica Neue" w:cs="Helvetica Neue"/>
          <w:color w:val="262626"/>
          <w:sz w:val="28"/>
          <w:szCs w:val="28"/>
        </w:rPr>
        <w:t> </w:t>
      </w:r>
      <w:r>
        <w:rPr>
          <w:rFonts w:ascii="宋体" w:eastAsia="宋体" w:hAnsi="宋体" w:cs="宋体" w:hint="eastAsia"/>
          <w:color w:val="262626"/>
          <w:sz w:val="28"/>
          <w:szCs w:val="28"/>
        </w:rPr>
        <w:t>现</w:t>
      </w:r>
      <w:r>
        <w:rPr>
          <w:rFonts w:ascii="Helvetica Neue" w:hAnsi="Helvetica Neue" w:cs="Helvetica Neue"/>
          <w:color w:val="262626"/>
          <w:sz w:val="28"/>
          <w:szCs w:val="28"/>
        </w:rPr>
        <w:t>在，在</w:t>
      </w:r>
      <w:r>
        <w:rPr>
          <w:rFonts w:ascii="宋体" w:eastAsia="宋体" w:hAnsi="宋体" w:cs="宋体" w:hint="eastAsia"/>
          <w:color w:val="262626"/>
          <w:sz w:val="28"/>
          <w:szCs w:val="28"/>
        </w:rPr>
        <w:t>进</w:t>
      </w:r>
      <w:r>
        <w:rPr>
          <w:rFonts w:ascii="Helvetica Neue" w:hAnsi="Helvetica Neue" w:cs="Helvetica Neue"/>
          <w:color w:val="262626"/>
          <w:sz w:val="28"/>
          <w:szCs w:val="28"/>
        </w:rPr>
        <w:t>行代</w:t>
      </w:r>
      <w:r>
        <w:rPr>
          <w:rFonts w:ascii="宋体" w:eastAsia="宋体" w:hAnsi="宋体" w:cs="宋体" w:hint="eastAsia"/>
          <w:color w:val="262626"/>
          <w:sz w:val="28"/>
          <w:szCs w:val="28"/>
        </w:rPr>
        <w:t>码优</w:t>
      </w:r>
      <w:r>
        <w:rPr>
          <w:rFonts w:ascii="Helvetica Neue" w:hAnsi="Helvetica Neue" w:cs="Helvetica Neue"/>
          <w:color w:val="262626"/>
          <w:sz w:val="28"/>
          <w:szCs w:val="28"/>
        </w:rPr>
        <w:t>化</w:t>
      </w:r>
      <w:r>
        <w:rPr>
          <w:rFonts w:ascii="宋体" w:eastAsia="宋体" w:hAnsi="宋体" w:cs="宋体" w:hint="eastAsia"/>
          <w:color w:val="262626"/>
          <w:sz w:val="28"/>
          <w:szCs w:val="28"/>
        </w:rPr>
        <w:t>时</w:t>
      </w:r>
      <w:r>
        <w:rPr>
          <w:rFonts w:ascii="Helvetica Neue" w:hAnsi="Helvetica Neue" w:cs="Helvetica Neue"/>
          <w:color w:val="262626"/>
          <w:sz w:val="28"/>
          <w:szCs w:val="28"/>
        </w:rPr>
        <w:t>，你已</w:t>
      </w:r>
      <w:r>
        <w:rPr>
          <w:rFonts w:ascii="宋体" w:eastAsia="宋体" w:hAnsi="宋体" w:cs="宋体" w:hint="eastAsia"/>
          <w:color w:val="262626"/>
          <w:sz w:val="28"/>
          <w:szCs w:val="28"/>
        </w:rPr>
        <w:t>经</w:t>
      </w:r>
      <w:r>
        <w:rPr>
          <w:rFonts w:ascii="Helvetica Neue" w:hAnsi="Helvetica Neue" w:cs="Helvetica Neue"/>
          <w:color w:val="262626"/>
          <w:sz w:val="28"/>
          <w:szCs w:val="28"/>
        </w:rPr>
        <w:t>能</w:t>
      </w:r>
      <w:r>
        <w:rPr>
          <w:rFonts w:ascii="宋体" w:eastAsia="宋体" w:hAnsi="宋体" w:cs="宋体" w:hint="eastAsia"/>
          <w:color w:val="262626"/>
          <w:sz w:val="28"/>
          <w:szCs w:val="28"/>
        </w:rPr>
        <w:t>够</w:t>
      </w:r>
      <w:r>
        <w:rPr>
          <w:rFonts w:ascii="Helvetica Neue" w:hAnsi="Helvetica Neue" w:cs="Helvetica Neue"/>
          <w:color w:val="262626"/>
          <w:sz w:val="28"/>
          <w:szCs w:val="28"/>
        </w:rPr>
        <w:t>完成一些初</w:t>
      </w:r>
      <w:r>
        <w:rPr>
          <w:rFonts w:ascii="宋体" w:eastAsia="宋体" w:hAnsi="宋体" w:cs="宋体" w:hint="eastAsia"/>
          <w:color w:val="262626"/>
          <w:sz w:val="28"/>
          <w:szCs w:val="28"/>
        </w:rPr>
        <w:t>级</w:t>
      </w:r>
      <w:r>
        <w:rPr>
          <w:rFonts w:ascii="Helvetica Neue" w:hAnsi="Helvetica Neue" w:cs="Helvetica Neue"/>
          <w:color w:val="262626"/>
          <w:sz w:val="28"/>
          <w:szCs w:val="28"/>
        </w:rPr>
        <w:t>性能</w:t>
      </w:r>
      <w:r>
        <w:rPr>
          <w:rFonts w:ascii="宋体" w:eastAsia="宋体" w:hAnsi="宋体" w:cs="宋体" w:hint="eastAsia"/>
          <w:color w:val="262626"/>
          <w:sz w:val="28"/>
          <w:szCs w:val="28"/>
        </w:rPr>
        <w:t>优</w:t>
      </w:r>
      <w:r>
        <w:rPr>
          <w:rFonts w:ascii="Helvetica Neue" w:hAnsi="Helvetica Neue" w:cs="Helvetica Neue"/>
          <w:color w:val="262626"/>
          <w:sz w:val="28"/>
          <w:szCs w:val="28"/>
        </w:rPr>
        <w:t>化了。但是下面</w:t>
      </w:r>
      <w:r>
        <w:rPr>
          <w:rFonts w:ascii="宋体" w:eastAsia="宋体" w:hAnsi="宋体" w:cs="宋体" w:hint="eastAsia"/>
          <w:color w:val="262626"/>
          <w:sz w:val="28"/>
          <w:szCs w:val="28"/>
        </w:rPr>
        <w:t>还</w:t>
      </w:r>
      <w:r>
        <w:rPr>
          <w:rFonts w:ascii="Helvetica Neue" w:hAnsi="Helvetica Neue" w:cs="Helvetica Neue"/>
          <w:color w:val="262626"/>
          <w:sz w:val="28"/>
          <w:szCs w:val="28"/>
        </w:rPr>
        <w:t>有另外一些</w:t>
      </w:r>
      <w:r>
        <w:rPr>
          <w:rFonts w:ascii="宋体" w:eastAsia="宋体" w:hAnsi="宋体" w:cs="宋体" w:hint="eastAsia"/>
          <w:color w:val="262626"/>
          <w:sz w:val="28"/>
          <w:szCs w:val="28"/>
        </w:rPr>
        <w:t>优</w:t>
      </w:r>
      <w:r>
        <w:rPr>
          <w:rFonts w:ascii="Helvetica Neue" w:hAnsi="Helvetica Neue" w:cs="Helvetica Neue"/>
          <w:color w:val="262626"/>
          <w:sz w:val="28"/>
          <w:szCs w:val="28"/>
        </w:rPr>
        <w:t>化方案，</w:t>
      </w:r>
      <w:r>
        <w:rPr>
          <w:rFonts w:ascii="宋体" w:eastAsia="宋体" w:hAnsi="宋体" w:cs="宋体" w:hint="eastAsia"/>
          <w:color w:val="262626"/>
          <w:sz w:val="28"/>
          <w:szCs w:val="28"/>
        </w:rPr>
        <w:t>虽</w:t>
      </w:r>
      <w:r>
        <w:rPr>
          <w:rFonts w:ascii="Helvetica Neue" w:hAnsi="Helvetica Neue" w:cs="Helvetica Neue"/>
          <w:color w:val="262626"/>
          <w:sz w:val="28"/>
          <w:szCs w:val="28"/>
        </w:rPr>
        <w:t>然可能不太明</w:t>
      </w:r>
      <w:r>
        <w:rPr>
          <w:rFonts w:ascii="宋体" w:eastAsia="宋体" w:hAnsi="宋体" w:cs="宋体" w:hint="eastAsia"/>
          <w:color w:val="262626"/>
          <w:sz w:val="28"/>
          <w:szCs w:val="28"/>
        </w:rPr>
        <w:t>显</w:t>
      </w:r>
      <w:r>
        <w:rPr>
          <w:rFonts w:ascii="Helvetica Neue" w:hAnsi="Helvetica Neue" w:cs="Helvetica Neue"/>
          <w:color w:val="262626"/>
          <w:sz w:val="28"/>
          <w:szCs w:val="28"/>
        </w:rPr>
        <w:t>（取决于程序的架构和相关代</w:t>
      </w:r>
      <w:r>
        <w:rPr>
          <w:rFonts w:ascii="宋体" w:eastAsia="宋体" w:hAnsi="宋体" w:cs="宋体" w:hint="eastAsia"/>
          <w:color w:val="262626"/>
          <w:sz w:val="28"/>
          <w:szCs w:val="28"/>
        </w:rPr>
        <w:t>码</w:t>
      </w:r>
      <w:r>
        <w:rPr>
          <w:rFonts w:ascii="Helvetica Neue" w:hAnsi="Helvetica Neue" w:cs="Helvetica Neue"/>
          <w:color w:val="262626"/>
          <w:sz w:val="28"/>
          <w:szCs w:val="28"/>
        </w:rPr>
        <w:t>），但是，如果能</w:t>
      </w:r>
      <w:r>
        <w:rPr>
          <w:rFonts w:ascii="宋体" w:eastAsia="宋体" w:hAnsi="宋体" w:cs="宋体" w:hint="eastAsia"/>
          <w:color w:val="262626"/>
          <w:sz w:val="28"/>
          <w:szCs w:val="28"/>
        </w:rPr>
        <w:t>够</w:t>
      </w:r>
      <w:r>
        <w:rPr>
          <w:rFonts w:ascii="Helvetica Neue" w:hAnsi="Helvetica Neue" w:cs="Helvetica Neue"/>
          <w:color w:val="262626"/>
          <w:sz w:val="28"/>
          <w:szCs w:val="28"/>
        </w:rPr>
        <w:t>正确的利用好</w:t>
      </w:r>
      <w:r>
        <w:rPr>
          <w:rFonts w:ascii="宋体" w:eastAsia="宋体" w:hAnsi="宋体" w:cs="宋体" w:hint="eastAsia"/>
          <w:color w:val="262626"/>
          <w:sz w:val="28"/>
          <w:szCs w:val="28"/>
        </w:rPr>
        <w:t>这</w:t>
      </w:r>
      <w:r>
        <w:rPr>
          <w:rFonts w:ascii="Helvetica Neue" w:hAnsi="Helvetica Neue" w:cs="Helvetica Neue"/>
          <w:color w:val="262626"/>
          <w:sz w:val="28"/>
          <w:szCs w:val="28"/>
        </w:rPr>
        <w:t>些方案，那么它</w:t>
      </w:r>
      <w:r>
        <w:rPr>
          <w:rFonts w:ascii="宋体" w:eastAsia="宋体" w:hAnsi="宋体" w:cs="宋体" w:hint="eastAsia"/>
          <w:color w:val="262626"/>
          <w:sz w:val="28"/>
          <w:szCs w:val="28"/>
        </w:rPr>
        <w:t>们对</w:t>
      </w:r>
      <w:r>
        <w:rPr>
          <w:rFonts w:ascii="Helvetica Neue" w:hAnsi="Helvetica Neue" w:cs="Helvetica Neue"/>
          <w:color w:val="262626"/>
          <w:sz w:val="28"/>
          <w:szCs w:val="28"/>
        </w:rPr>
        <w:t>性能的</w:t>
      </w:r>
      <w:r>
        <w:rPr>
          <w:rFonts w:ascii="宋体" w:eastAsia="宋体" w:hAnsi="宋体" w:cs="宋体" w:hint="eastAsia"/>
          <w:color w:val="262626"/>
          <w:sz w:val="28"/>
          <w:szCs w:val="28"/>
        </w:rPr>
        <w:t>优</w:t>
      </w:r>
      <w:r>
        <w:rPr>
          <w:rFonts w:ascii="Helvetica Neue" w:hAnsi="Helvetica Neue" w:cs="Helvetica Neue"/>
          <w:color w:val="262626"/>
          <w:sz w:val="28"/>
          <w:szCs w:val="28"/>
        </w:rPr>
        <w:t>化将非常明</w:t>
      </w:r>
      <w:r>
        <w:rPr>
          <w:rFonts w:ascii="宋体" w:eastAsia="宋体" w:hAnsi="宋体" w:cs="宋体" w:hint="eastAsia"/>
          <w:color w:val="262626"/>
          <w:sz w:val="28"/>
          <w:szCs w:val="28"/>
        </w:rPr>
        <w:t>显</w:t>
      </w:r>
      <w:r>
        <w:rPr>
          <w:rFonts w:ascii="Helvetica Neue" w:hAnsi="Helvetica Neue" w:cs="Helvetica Neue"/>
          <w:color w:val="262626"/>
          <w:sz w:val="28"/>
          <w:szCs w:val="28"/>
        </w:rPr>
        <w:t>！</w:t>
      </w:r>
    </w:p>
    <w:p w14:paraId="27766C6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9) </w:t>
      </w:r>
      <w:r>
        <w:rPr>
          <w:rFonts w:ascii="Helvetica Neue" w:hAnsi="Helvetica Neue" w:cs="Helvetica Neue"/>
          <w:b/>
          <w:bCs/>
          <w:color w:val="262626"/>
          <w:sz w:val="28"/>
          <w:szCs w:val="28"/>
        </w:rPr>
        <w:t>重用和延</w:t>
      </w:r>
      <w:r>
        <w:rPr>
          <w:rFonts w:ascii="宋体" w:eastAsia="宋体" w:hAnsi="宋体" w:cs="宋体" w:hint="eastAsia"/>
          <w:b/>
          <w:bCs/>
          <w:color w:val="262626"/>
          <w:sz w:val="28"/>
          <w:szCs w:val="28"/>
        </w:rPr>
        <w:t>迟</w:t>
      </w:r>
      <w:r>
        <w:rPr>
          <w:rFonts w:ascii="Helvetica Neue" w:hAnsi="Helvetica Neue" w:cs="Helvetica Neue"/>
          <w:b/>
          <w:bCs/>
          <w:color w:val="262626"/>
          <w:sz w:val="28"/>
          <w:szCs w:val="28"/>
        </w:rPr>
        <w:t>加</w:t>
      </w:r>
      <w:r>
        <w:rPr>
          <w:rFonts w:ascii="宋体" w:eastAsia="宋体" w:hAnsi="宋体" w:cs="宋体" w:hint="eastAsia"/>
          <w:b/>
          <w:bCs/>
          <w:color w:val="262626"/>
          <w:sz w:val="28"/>
          <w:szCs w:val="28"/>
        </w:rPr>
        <w:t>载</w:t>
      </w:r>
      <w:r>
        <w:rPr>
          <w:rFonts w:ascii="Helvetica Neue" w:hAnsi="Helvetica Neue" w:cs="Helvetica Neue"/>
          <w:b/>
          <w:bCs/>
          <w:color w:val="262626"/>
          <w:sz w:val="28"/>
          <w:szCs w:val="28"/>
        </w:rPr>
        <w:t>View</w:t>
      </w:r>
    </w:p>
    <w:p w14:paraId="052AABE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程序界面中包含更多的</w:t>
      </w:r>
      <w:r>
        <w:rPr>
          <w:rFonts w:ascii="Helvetica Neue" w:hAnsi="Helvetica Neue" w:cs="Helvetica Neue"/>
          <w:color w:val="262626"/>
          <w:sz w:val="28"/>
          <w:szCs w:val="28"/>
        </w:rPr>
        <w:t>view</w:t>
      </w:r>
      <w:r>
        <w:rPr>
          <w:rFonts w:ascii="Helvetica Neue" w:hAnsi="Helvetica Neue" w:cs="Helvetica Neue"/>
          <w:color w:val="262626"/>
          <w:sz w:val="28"/>
          <w:szCs w:val="28"/>
        </w:rPr>
        <w:t>，意味着界面在</w:t>
      </w:r>
      <w:r>
        <w:rPr>
          <w:rFonts w:ascii="宋体" w:eastAsia="宋体" w:hAnsi="宋体" w:cs="宋体" w:hint="eastAsia"/>
          <w:color w:val="262626"/>
          <w:sz w:val="28"/>
          <w:szCs w:val="28"/>
        </w:rPr>
        <w:t>显</w:t>
      </w:r>
      <w:r>
        <w:rPr>
          <w:rFonts w:ascii="Helvetica Neue" w:hAnsi="Helvetica Neue" w:cs="Helvetica Neue"/>
          <w:color w:val="262626"/>
          <w:sz w:val="28"/>
          <w:szCs w:val="28"/>
        </w:rPr>
        <w:t>示的</w:t>
      </w:r>
      <w:r>
        <w:rPr>
          <w:rFonts w:ascii="宋体" w:eastAsia="宋体" w:hAnsi="宋体" w:cs="宋体" w:hint="eastAsia"/>
          <w:color w:val="262626"/>
          <w:sz w:val="28"/>
          <w:szCs w:val="28"/>
        </w:rPr>
        <w:t>时</w:t>
      </w:r>
      <w:r>
        <w:rPr>
          <w:rFonts w:ascii="Helvetica Neue" w:hAnsi="Helvetica Neue" w:cs="Helvetica Neue"/>
          <w:color w:val="262626"/>
          <w:sz w:val="28"/>
          <w:szCs w:val="28"/>
        </w:rPr>
        <w:t>候，需要</w:t>
      </w:r>
      <w:r>
        <w:rPr>
          <w:rFonts w:ascii="宋体" w:eastAsia="宋体" w:hAnsi="宋体" w:cs="宋体" w:hint="eastAsia"/>
          <w:color w:val="262626"/>
          <w:sz w:val="28"/>
          <w:szCs w:val="28"/>
        </w:rPr>
        <w:t>进</w:t>
      </w:r>
      <w:r>
        <w:rPr>
          <w:rFonts w:ascii="Helvetica Neue" w:hAnsi="Helvetica Neue" w:cs="Helvetica Neue"/>
          <w:color w:val="262626"/>
          <w:sz w:val="28"/>
          <w:szCs w:val="28"/>
        </w:rPr>
        <w:t>行更多的</w:t>
      </w:r>
      <w:r>
        <w:rPr>
          <w:rFonts w:ascii="宋体" w:eastAsia="宋体" w:hAnsi="宋体" w:cs="宋体" w:hint="eastAsia"/>
          <w:color w:val="262626"/>
          <w:sz w:val="28"/>
          <w:szCs w:val="28"/>
        </w:rPr>
        <w:t>绘</w:t>
      </w:r>
      <w:r>
        <w:rPr>
          <w:rFonts w:ascii="Helvetica Neue" w:hAnsi="Helvetica Neue" w:cs="Helvetica Neue"/>
          <w:color w:val="262626"/>
          <w:sz w:val="28"/>
          <w:szCs w:val="28"/>
        </w:rPr>
        <w:t>制任</w:t>
      </w:r>
      <w:r>
        <w:rPr>
          <w:rFonts w:ascii="宋体" w:eastAsia="宋体" w:hAnsi="宋体" w:cs="宋体" w:hint="eastAsia"/>
          <w:color w:val="262626"/>
          <w:sz w:val="28"/>
          <w:szCs w:val="28"/>
        </w:rPr>
        <w:t>务</w:t>
      </w:r>
      <w:r>
        <w:rPr>
          <w:rFonts w:ascii="Helvetica Neue" w:hAnsi="Helvetica Neue" w:cs="Helvetica Neue"/>
          <w:color w:val="262626"/>
          <w:sz w:val="28"/>
          <w:szCs w:val="28"/>
        </w:rPr>
        <w:t>；也就意味着需要消耗更多的</w:t>
      </w:r>
      <w:r>
        <w:rPr>
          <w:rFonts w:ascii="Helvetica Neue" w:hAnsi="Helvetica Neue" w:cs="Helvetica Neue"/>
          <w:color w:val="262626"/>
          <w:sz w:val="28"/>
          <w:szCs w:val="28"/>
        </w:rPr>
        <w:t>CPU</w:t>
      </w:r>
      <w:r>
        <w:rPr>
          <w:rFonts w:ascii="Helvetica Neue" w:hAnsi="Helvetica Neue" w:cs="Helvetica Neue"/>
          <w:color w:val="262626"/>
          <w:sz w:val="28"/>
          <w:szCs w:val="28"/>
        </w:rPr>
        <w:t>和内存</w:t>
      </w:r>
      <w:r>
        <w:rPr>
          <w:rFonts w:ascii="宋体" w:eastAsia="宋体" w:hAnsi="宋体" w:cs="宋体" w:hint="eastAsia"/>
          <w:color w:val="262626"/>
          <w:sz w:val="28"/>
          <w:szCs w:val="28"/>
        </w:rPr>
        <w:t>资</w:t>
      </w:r>
      <w:r>
        <w:rPr>
          <w:rFonts w:ascii="Helvetica Neue" w:hAnsi="Helvetica Neue" w:cs="Helvetica Neue"/>
          <w:color w:val="262626"/>
          <w:sz w:val="28"/>
          <w:szCs w:val="28"/>
        </w:rPr>
        <w:t>源。特</w:t>
      </w:r>
      <w:r>
        <w:rPr>
          <w:rFonts w:ascii="宋体" w:eastAsia="宋体" w:hAnsi="宋体" w:cs="宋体" w:hint="eastAsia"/>
          <w:color w:val="262626"/>
          <w:sz w:val="28"/>
          <w:szCs w:val="28"/>
        </w:rPr>
        <w:t>别</w:t>
      </w:r>
      <w:r>
        <w:rPr>
          <w:rFonts w:ascii="Helvetica Neue" w:hAnsi="Helvetica Neue" w:cs="Helvetica Neue"/>
          <w:color w:val="262626"/>
          <w:sz w:val="28"/>
          <w:szCs w:val="28"/>
        </w:rPr>
        <w:t>是在一个</w:t>
      </w:r>
      <w:proofErr w:type="spellStart"/>
      <w:r>
        <w:rPr>
          <w:rFonts w:ascii="Helvetica Neue" w:hAnsi="Helvetica Neue" w:cs="Helvetica Neue"/>
          <w:color w:val="262626"/>
          <w:sz w:val="28"/>
          <w:szCs w:val="28"/>
        </w:rPr>
        <w:t>UIScrollView</w:t>
      </w:r>
      <w:proofErr w:type="spellEnd"/>
      <w:r>
        <w:rPr>
          <w:rFonts w:ascii="Helvetica Neue" w:hAnsi="Helvetica Neue" w:cs="Helvetica Neue"/>
          <w:color w:val="262626"/>
          <w:sz w:val="28"/>
          <w:szCs w:val="28"/>
        </w:rPr>
        <w:t>里面加入了</w:t>
      </w:r>
      <w:r>
        <w:rPr>
          <w:rFonts w:ascii="宋体" w:eastAsia="宋体" w:hAnsi="宋体" w:cs="宋体" w:hint="eastAsia"/>
          <w:color w:val="262626"/>
          <w:sz w:val="28"/>
          <w:szCs w:val="28"/>
        </w:rPr>
        <w:t>许</w:t>
      </w:r>
      <w:r>
        <w:rPr>
          <w:rFonts w:ascii="Helvetica Neue" w:hAnsi="Helvetica Neue" w:cs="Helvetica Neue"/>
          <w:color w:val="262626"/>
          <w:sz w:val="28"/>
          <w:szCs w:val="28"/>
        </w:rPr>
        <w:t>多</w:t>
      </w:r>
      <w:r>
        <w:rPr>
          <w:rFonts w:ascii="Helvetica Neue" w:hAnsi="Helvetica Neue" w:cs="Helvetica Neue"/>
          <w:color w:val="262626"/>
          <w:sz w:val="28"/>
          <w:szCs w:val="28"/>
        </w:rPr>
        <w:t>view</w:t>
      </w:r>
      <w:r>
        <w:rPr>
          <w:rFonts w:ascii="Helvetica Neue" w:hAnsi="Helvetica Neue" w:cs="Helvetica Neue"/>
          <w:color w:val="262626"/>
          <w:sz w:val="28"/>
          <w:szCs w:val="28"/>
        </w:rPr>
        <w:t>。</w:t>
      </w:r>
    </w:p>
    <w:p w14:paraId="5111FA1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9B386B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这</w:t>
      </w:r>
      <w:r>
        <w:rPr>
          <w:rFonts w:ascii="Helvetica Neue" w:hAnsi="Helvetica Neue" w:cs="Helvetica Neue"/>
          <w:color w:val="262626"/>
          <w:sz w:val="28"/>
          <w:szCs w:val="28"/>
        </w:rPr>
        <w:t>种情况的管理技巧可以参考</w:t>
      </w:r>
      <w:proofErr w:type="spellStart"/>
      <w:r>
        <w:rPr>
          <w:rFonts w:ascii="Helvetica Neue" w:hAnsi="Helvetica Neue" w:cs="Helvetica Neue"/>
          <w:color w:val="262626"/>
          <w:sz w:val="28"/>
          <w:szCs w:val="28"/>
        </w:rPr>
        <w:t>UITableView</w:t>
      </w:r>
      <w:proofErr w:type="spellEnd"/>
      <w:r>
        <w:rPr>
          <w:rFonts w:ascii="Helvetica Neue" w:hAnsi="Helvetica Neue" w:cs="Helvetica Neue"/>
          <w:color w:val="262626"/>
          <w:sz w:val="28"/>
          <w:szCs w:val="28"/>
        </w:rPr>
        <w:t>和</w:t>
      </w:r>
      <w:proofErr w:type="spellStart"/>
      <w:r>
        <w:rPr>
          <w:rFonts w:ascii="Helvetica Neue" w:hAnsi="Helvetica Neue" w:cs="Helvetica Neue"/>
          <w:color w:val="262626"/>
          <w:sz w:val="28"/>
          <w:szCs w:val="28"/>
        </w:rPr>
        <w:t>UICollectionView</w:t>
      </w:r>
      <w:proofErr w:type="spellEnd"/>
      <w:r>
        <w:rPr>
          <w:rFonts w:ascii="Helvetica Neue" w:hAnsi="Helvetica Neue" w:cs="Helvetica Neue"/>
          <w:color w:val="262626"/>
          <w:sz w:val="28"/>
          <w:szCs w:val="28"/>
        </w:rPr>
        <w:t>的行</w:t>
      </w:r>
      <w:r>
        <w:rPr>
          <w:rFonts w:ascii="宋体" w:eastAsia="宋体" w:hAnsi="宋体" w:cs="宋体" w:hint="eastAsia"/>
          <w:color w:val="262626"/>
          <w:sz w:val="28"/>
          <w:szCs w:val="28"/>
        </w:rPr>
        <w:t>为</w:t>
      </w:r>
      <w:r>
        <w:rPr>
          <w:rFonts w:ascii="Helvetica Neue" w:hAnsi="Helvetica Neue" w:cs="Helvetica Neue"/>
          <w:color w:val="262626"/>
          <w:sz w:val="28"/>
          <w:szCs w:val="28"/>
        </w:rPr>
        <w:t>：不要一次性</w:t>
      </w:r>
      <w:r>
        <w:rPr>
          <w:rFonts w:ascii="宋体" w:eastAsia="宋体" w:hAnsi="宋体" w:cs="宋体" w:hint="eastAsia"/>
          <w:color w:val="262626"/>
          <w:sz w:val="28"/>
          <w:szCs w:val="28"/>
        </w:rPr>
        <w:t>创</w:t>
      </w:r>
      <w:r>
        <w:rPr>
          <w:rFonts w:ascii="Helvetica Neue" w:hAnsi="Helvetica Neue" w:cs="Helvetica Neue"/>
          <w:color w:val="262626"/>
          <w:sz w:val="28"/>
          <w:szCs w:val="28"/>
        </w:rPr>
        <w:t>建所有的</w:t>
      </w:r>
      <w:proofErr w:type="spellStart"/>
      <w:r>
        <w:rPr>
          <w:rFonts w:ascii="Helvetica Neue" w:hAnsi="Helvetica Neue" w:cs="Helvetica Neue"/>
          <w:color w:val="262626"/>
          <w:sz w:val="28"/>
          <w:szCs w:val="28"/>
        </w:rPr>
        <w:t>subview</w:t>
      </w:r>
      <w:proofErr w:type="spellEnd"/>
      <w:r>
        <w:rPr>
          <w:rFonts w:ascii="Helvetica Neue" w:hAnsi="Helvetica Neue" w:cs="Helvetica Neue"/>
          <w:color w:val="262626"/>
          <w:sz w:val="28"/>
          <w:szCs w:val="28"/>
        </w:rPr>
        <w:t>，而是在需要的</w:t>
      </w:r>
      <w:r>
        <w:rPr>
          <w:rFonts w:ascii="宋体" w:eastAsia="宋体" w:hAnsi="宋体" w:cs="宋体" w:hint="eastAsia"/>
          <w:color w:val="262626"/>
          <w:sz w:val="28"/>
          <w:szCs w:val="28"/>
        </w:rPr>
        <w:t>时</w:t>
      </w:r>
      <w:r>
        <w:rPr>
          <w:rFonts w:ascii="Helvetica Neue" w:hAnsi="Helvetica Neue" w:cs="Helvetica Neue"/>
          <w:color w:val="262626"/>
          <w:sz w:val="28"/>
          <w:szCs w:val="28"/>
        </w:rPr>
        <w:t>候在</w:t>
      </w:r>
      <w:r>
        <w:rPr>
          <w:rFonts w:ascii="宋体" w:eastAsia="宋体" w:hAnsi="宋体" w:cs="宋体" w:hint="eastAsia"/>
          <w:color w:val="262626"/>
          <w:sz w:val="28"/>
          <w:szCs w:val="28"/>
        </w:rPr>
        <w:t>创</w:t>
      </w:r>
      <w:r>
        <w:rPr>
          <w:rFonts w:ascii="Helvetica Neue" w:hAnsi="Helvetica Neue" w:cs="Helvetica Neue"/>
          <w:color w:val="262626"/>
          <w:sz w:val="28"/>
          <w:szCs w:val="28"/>
        </w:rPr>
        <w:t>建</w:t>
      </w:r>
      <w:r>
        <w:rPr>
          <w:rFonts w:ascii="Helvetica Neue" w:hAnsi="Helvetica Neue" w:cs="Helvetica Neue"/>
          <w:color w:val="262626"/>
          <w:sz w:val="28"/>
          <w:szCs w:val="28"/>
        </w:rPr>
        <w:t>view</w:t>
      </w:r>
      <w:r>
        <w:rPr>
          <w:rFonts w:ascii="Helvetica Neue" w:hAnsi="Helvetica Neue" w:cs="Helvetica Neue"/>
          <w:color w:val="262626"/>
          <w:sz w:val="28"/>
          <w:szCs w:val="28"/>
        </w:rPr>
        <w:t>，并且当</w:t>
      </w:r>
      <w:r>
        <w:rPr>
          <w:rFonts w:ascii="Helvetica Neue" w:hAnsi="Helvetica Neue" w:cs="Helvetica Neue"/>
          <w:color w:val="262626"/>
          <w:sz w:val="28"/>
          <w:szCs w:val="28"/>
        </w:rPr>
        <w:t>view</w:t>
      </w:r>
      <w:r>
        <w:rPr>
          <w:rFonts w:ascii="Helvetica Neue" w:hAnsi="Helvetica Neue" w:cs="Helvetica Neue"/>
          <w:color w:val="262626"/>
          <w:sz w:val="28"/>
          <w:szCs w:val="28"/>
        </w:rPr>
        <w:t>使用完</w:t>
      </w:r>
      <w:r>
        <w:rPr>
          <w:rFonts w:ascii="宋体" w:eastAsia="宋体" w:hAnsi="宋体" w:cs="宋体" w:hint="eastAsia"/>
          <w:color w:val="262626"/>
          <w:sz w:val="28"/>
          <w:szCs w:val="28"/>
        </w:rPr>
        <w:t>毕时</w:t>
      </w:r>
      <w:r>
        <w:rPr>
          <w:rFonts w:ascii="Helvetica Neue" w:hAnsi="Helvetica Neue" w:cs="Helvetica Neue"/>
          <w:color w:val="262626"/>
          <w:sz w:val="28"/>
          <w:szCs w:val="28"/>
        </w:rPr>
        <w:t>候将它</w:t>
      </w:r>
      <w:r>
        <w:rPr>
          <w:rFonts w:ascii="宋体" w:eastAsia="宋体" w:hAnsi="宋体" w:cs="宋体" w:hint="eastAsia"/>
          <w:color w:val="262626"/>
          <w:sz w:val="28"/>
          <w:szCs w:val="28"/>
        </w:rPr>
        <w:t>们</w:t>
      </w:r>
      <w:r>
        <w:rPr>
          <w:rFonts w:ascii="Helvetica Neue" w:hAnsi="Helvetica Neue" w:cs="Helvetica Neue"/>
          <w:color w:val="262626"/>
          <w:sz w:val="28"/>
          <w:szCs w:val="28"/>
        </w:rPr>
        <w:t>添加到重用</w:t>
      </w:r>
      <w:r>
        <w:rPr>
          <w:rFonts w:ascii="宋体" w:eastAsia="宋体" w:hAnsi="宋体" w:cs="宋体" w:hint="eastAsia"/>
          <w:color w:val="262626"/>
          <w:sz w:val="28"/>
          <w:szCs w:val="28"/>
        </w:rPr>
        <w:t>队</w:t>
      </w:r>
      <w:r>
        <w:rPr>
          <w:rFonts w:ascii="Helvetica Neue" w:hAnsi="Helvetica Neue" w:cs="Helvetica Neue"/>
          <w:color w:val="262626"/>
          <w:sz w:val="28"/>
          <w:szCs w:val="28"/>
        </w:rPr>
        <w:t>列中。</w:t>
      </w:r>
    </w:p>
    <w:p w14:paraId="37446B3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6D2923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这样</w:t>
      </w:r>
      <w:r>
        <w:rPr>
          <w:rFonts w:ascii="Helvetica Neue" w:hAnsi="Helvetica Neue" w:cs="Helvetica Neue"/>
          <w:color w:val="262626"/>
          <w:sz w:val="28"/>
          <w:szCs w:val="28"/>
        </w:rPr>
        <w:t>就可以</w:t>
      </w:r>
      <w:r>
        <w:rPr>
          <w:rFonts w:ascii="宋体" w:eastAsia="宋体" w:hAnsi="宋体" w:cs="宋体" w:hint="eastAsia"/>
          <w:color w:val="262626"/>
          <w:sz w:val="28"/>
          <w:szCs w:val="28"/>
        </w:rPr>
        <w:t>仅</w:t>
      </w:r>
      <w:r>
        <w:rPr>
          <w:rFonts w:ascii="Helvetica Neue" w:hAnsi="Helvetica Neue" w:cs="Helvetica Neue"/>
          <w:color w:val="262626"/>
          <w:sz w:val="28"/>
          <w:szCs w:val="28"/>
        </w:rPr>
        <w:t>在</w:t>
      </w:r>
      <w:proofErr w:type="spellStart"/>
      <w:r>
        <w:rPr>
          <w:rFonts w:ascii="Helvetica Neue" w:hAnsi="Helvetica Neue" w:cs="Helvetica Neue"/>
          <w:color w:val="262626"/>
          <w:sz w:val="28"/>
          <w:szCs w:val="28"/>
        </w:rPr>
        <w:t>UIScrollView</w:t>
      </w:r>
      <w:proofErr w:type="spellEnd"/>
      <w:r>
        <w:rPr>
          <w:rFonts w:ascii="宋体" w:eastAsia="宋体" w:hAnsi="宋体" w:cs="宋体" w:hint="eastAsia"/>
          <w:color w:val="262626"/>
          <w:sz w:val="28"/>
          <w:szCs w:val="28"/>
        </w:rPr>
        <w:t>滚动</w:t>
      </w:r>
      <w:r>
        <w:rPr>
          <w:rFonts w:ascii="Helvetica Neue" w:hAnsi="Helvetica Neue" w:cs="Helvetica Neue"/>
          <w:color w:val="262626"/>
          <w:sz w:val="28"/>
          <w:szCs w:val="28"/>
        </w:rPr>
        <w:t>的</w:t>
      </w:r>
      <w:r>
        <w:rPr>
          <w:rFonts w:ascii="宋体" w:eastAsia="宋体" w:hAnsi="宋体" w:cs="宋体" w:hint="eastAsia"/>
          <w:color w:val="262626"/>
          <w:sz w:val="28"/>
          <w:szCs w:val="28"/>
        </w:rPr>
        <w:t>时</w:t>
      </w:r>
      <w:r>
        <w:rPr>
          <w:rFonts w:ascii="Helvetica Neue" w:hAnsi="Helvetica Neue" w:cs="Helvetica Neue"/>
          <w:color w:val="262626"/>
          <w:sz w:val="28"/>
          <w:szCs w:val="28"/>
        </w:rPr>
        <w:t>候才配置</w:t>
      </w:r>
      <w:r>
        <w:rPr>
          <w:rFonts w:ascii="Helvetica Neue" w:hAnsi="Helvetica Neue" w:cs="Helvetica Neue"/>
          <w:color w:val="262626"/>
          <w:sz w:val="28"/>
          <w:szCs w:val="28"/>
        </w:rPr>
        <w:t>view</w:t>
      </w:r>
      <w:r>
        <w:rPr>
          <w:rFonts w:ascii="Helvetica Neue" w:hAnsi="Helvetica Neue" w:cs="Helvetica Neue"/>
          <w:color w:val="262626"/>
          <w:sz w:val="28"/>
          <w:szCs w:val="28"/>
        </w:rPr>
        <w:t>，以此可以避免分配</w:t>
      </w:r>
      <w:r>
        <w:rPr>
          <w:rFonts w:ascii="宋体" w:eastAsia="宋体" w:hAnsi="宋体" w:cs="宋体" w:hint="eastAsia"/>
          <w:color w:val="262626"/>
          <w:sz w:val="28"/>
          <w:szCs w:val="28"/>
        </w:rPr>
        <w:t>创</w:t>
      </w:r>
      <w:r>
        <w:rPr>
          <w:rFonts w:ascii="Helvetica Neue" w:hAnsi="Helvetica Neue" w:cs="Helvetica Neue"/>
          <w:color w:val="262626"/>
          <w:sz w:val="28"/>
          <w:szCs w:val="28"/>
        </w:rPr>
        <w:t>建</w:t>
      </w:r>
      <w:r>
        <w:rPr>
          <w:rFonts w:ascii="Helvetica Neue" w:hAnsi="Helvetica Neue" w:cs="Helvetica Neue"/>
          <w:color w:val="262626"/>
          <w:sz w:val="28"/>
          <w:szCs w:val="28"/>
        </w:rPr>
        <w:t>view</w:t>
      </w:r>
      <w:r>
        <w:rPr>
          <w:rFonts w:ascii="Helvetica Neue" w:hAnsi="Helvetica Neue" w:cs="Helvetica Neue"/>
          <w:color w:val="262626"/>
          <w:sz w:val="28"/>
          <w:szCs w:val="28"/>
        </w:rPr>
        <w:t>的</w:t>
      </w:r>
      <w:r>
        <w:rPr>
          <w:rFonts w:ascii="宋体" w:eastAsia="宋体" w:hAnsi="宋体" w:cs="宋体" w:hint="eastAsia"/>
          <w:color w:val="262626"/>
          <w:sz w:val="28"/>
          <w:szCs w:val="28"/>
        </w:rPr>
        <w:t>带</w:t>
      </w:r>
      <w:r>
        <w:rPr>
          <w:rFonts w:ascii="Helvetica Neue" w:hAnsi="Helvetica Neue" w:cs="Helvetica Neue"/>
          <w:color w:val="262626"/>
          <w:sz w:val="28"/>
          <w:szCs w:val="28"/>
        </w:rPr>
        <w:t>来的成本</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可能是非常耗</w:t>
      </w:r>
      <w:r>
        <w:rPr>
          <w:rFonts w:ascii="宋体" w:eastAsia="宋体" w:hAnsi="宋体" w:cs="宋体" w:hint="eastAsia"/>
          <w:color w:val="262626"/>
          <w:sz w:val="28"/>
          <w:szCs w:val="28"/>
        </w:rPr>
        <w:t>资</w:t>
      </w:r>
      <w:r>
        <w:rPr>
          <w:rFonts w:ascii="Helvetica Neue" w:hAnsi="Helvetica Neue" w:cs="Helvetica Neue"/>
          <w:color w:val="262626"/>
          <w:sz w:val="28"/>
          <w:szCs w:val="28"/>
        </w:rPr>
        <w:t>源的。</w:t>
      </w:r>
    </w:p>
    <w:p w14:paraId="67405BB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B0C42F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现</w:t>
      </w:r>
      <w:r>
        <w:rPr>
          <w:rFonts w:ascii="Helvetica Neue" w:hAnsi="Helvetica Neue" w:cs="Helvetica Neue"/>
          <w:color w:val="262626"/>
          <w:sz w:val="28"/>
          <w:szCs w:val="28"/>
        </w:rPr>
        <w:t>在有</w:t>
      </w:r>
      <w:r>
        <w:rPr>
          <w:rFonts w:ascii="宋体" w:eastAsia="宋体" w:hAnsi="宋体" w:cs="宋体" w:hint="eastAsia"/>
          <w:color w:val="262626"/>
          <w:sz w:val="28"/>
          <w:szCs w:val="28"/>
        </w:rPr>
        <w:t>这样</w:t>
      </w:r>
      <w:r>
        <w:rPr>
          <w:rFonts w:ascii="Helvetica Neue" w:hAnsi="Helvetica Neue" w:cs="Helvetica Neue"/>
          <w:color w:val="262626"/>
          <w:sz w:val="28"/>
          <w:szCs w:val="28"/>
        </w:rPr>
        <w:t>的一个</w:t>
      </w:r>
      <w:r>
        <w:rPr>
          <w:rFonts w:ascii="宋体" w:eastAsia="宋体" w:hAnsi="宋体" w:cs="宋体" w:hint="eastAsia"/>
          <w:color w:val="262626"/>
          <w:sz w:val="28"/>
          <w:szCs w:val="28"/>
        </w:rPr>
        <w:t>问题</w:t>
      </w:r>
      <w:r>
        <w:rPr>
          <w:rFonts w:ascii="Helvetica Neue" w:hAnsi="Helvetica Neue" w:cs="Helvetica Neue"/>
          <w:color w:val="262626"/>
          <w:sz w:val="28"/>
          <w:szCs w:val="28"/>
        </w:rPr>
        <w:t>：在程序中需要</w:t>
      </w:r>
      <w:r>
        <w:rPr>
          <w:rFonts w:ascii="宋体" w:eastAsia="宋体" w:hAnsi="宋体" w:cs="宋体" w:hint="eastAsia"/>
          <w:color w:val="262626"/>
          <w:sz w:val="28"/>
          <w:szCs w:val="28"/>
        </w:rPr>
        <w:t>显</w:t>
      </w:r>
      <w:r>
        <w:rPr>
          <w:rFonts w:ascii="Helvetica Neue" w:hAnsi="Helvetica Neue" w:cs="Helvetica Neue"/>
          <w:color w:val="262626"/>
          <w:sz w:val="28"/>
          <w:szCs w:val="28"/>
        </w:rPr>
        <w:t>示的</w:t>
      </w:r>
      <w:r>
        <w:rPr>
          <w:rFonts w:ascii="Helvetica Neue" w:hAnsi="Helvetica Neue" w:cs="Helvetica Neue"/>
          <w:color w:val="262626"/>
          <w:sz w:val="28"/>
          <w:szCs w:val="28"/>
        </w:rPr>
        <w:t>view</w:t>
      </w:r>
      <w:r>
        <w:rPr>
          <w:rFonts w:ascii="Helvetica Neue" w:hAnsi="Helvetica Neue" w:cs="Helvetica Neue"/>
          <w:color w:val="262626"/>
          <w:sz w:val="28"/>
          <w:szCs w:val="28"/>
        </w:rPr>
        <w:t>在什么</w:t>
      </w:r>
      <w:r>
        <w:rPr>
          <w:rFonts w:ascii="宋体" w:eastAsia="宋体" w:hAnsi="宋体" w:cs="宋体" w:hint="eastAsia"/>
          <w:color w:val="262626"/>
          <w:sz w:val="28"/>
          <w:szCs w:val="28"/>
        </w:rPr>
        <w:t>时</w:t>
      </w:r>
      <w:r>
        <w:rPr>
          <w:rFonts w:ascii="Helvetica Neue" w:hAnsi="Helvetica Neue" w:cs="Helvetica Neue"/>
          <w:color w:val="262626"/>
          <w:sz w:val="28"/>
          <w:szCs w:val="28"/>
        </w:rPr>
        <w:t>机</w:t>
      </w:r>
      <w:r>
        <w:rPr>
          <w:rFonts w:ascii="宋体" w:eastAsia="宋体" w:hAnsi="宋体" w:cs="宋体" w:hint="eastAsia"/>
          <w:color w:val="262626"/>
          <w:sz w:val="28"/>
          <w:szCs w:val="28"/>
        </w:rPr>
        <w:t>创</w:t>
      </w:r>
      <w:r>
        <w:rPr>
          <w:rFonts w:ascii="Helvetica Neue" w:hAnsi="Helvetica Neue" w:cs="Helvetica Neue"/>
          <w:color w:val="262626"/>
          <w:sz w:val="28"/>
          <w:szCs w:val="28"/>
        </w:rPr>
        <w:t>建（比如</w:t>
      </w:r>
      <w:r>
        <w:rPr>
          <w:rFonts w:ascii="宋体" w:eastAsia="宋体" w:hAnsi="宋体" w:cs="宋体" w:hint="eastAsia"/>
          <w:color w:val="262626"/>
          <w:sz w:val="28"/>
          <w:szCs w:val="28"/>
        </w:rPr>
        <w:t>说</w:t>
      </w:r>
      <w:r>
        <w:rPr>
          <w:rFonts w:ascii="Helvetica Neue" w:hAnsi="Helvetica Neue" w:cs="Helvetica Neue"/>
          <w:color w:val="262626"/>
          <w:sz w:val="28"/>
          <w:szCs w:val="28"/>
        </w:rPr>
        <w:t>，当用</w:t>
      </w:r>
      <w:r>
        <w:rPr>
          <w:rFonts w:ascii="宋体" w:eastAsia="宋体" w:hAnsi="宋体" w:cs="宋体" w:hint="eastAsia"/>
          <w:color w:val="262626"/>
          <w:sz w:val="28"/>
          <w:szCs w:val="28"/>
        </w:rPr>
        <w:t>户</w:t>
      </w:r>
      <w:r>
        <w:rPr>
          <w:rFonts w:ascii="Helvetica Neue" w:hAnsi="Helvetica Neue" w:cs="Helvetica Neue"/>
          <w:color w:val="262626"/>
          <w:sz w:val="28"/>
          <w:szCs w:val="28"/>
        </w:rPr>
        <w:t>点</w:t>
      </w:r>
      <w:r>
        <w:rPr>
          <w:rFonts w:ascii="宋体" w:eastAsia="宋体" w:hAnsi="宋体" w:cs="宋体" w:hint="eastAsia"/>
          <w:color w:val="262626"/>
          <w:sz w:val="28"/>
          <w:szCs w:val="28"/>
        </w:rPr>
        <w:t>击</w:t>
      </w:r>
      <w:r>
        <w:rPr>
          <w:rFonts w:ascii="Helvetica Neue" w:hAnsi="Helvetica Neue" w:cs="Helvetica Neue"/>
          <w:color w:val="262626"/>
          <w:sz w:val="28"/>
          <w:szCs w:val="28"/>
        </w:rPr>
        <w:t>某个按</w:t>
      </w:r>
      <w:r>
        <w:rPr>
          <w:rFonts w:ascii="宋体" w:eastAsia="宋体" w:hAnsi="宋体" w:cs="宋体" w:hint="eastAsia"/>
          <w:color w:val="262626"/>
          <w:sz w:val="28"/>
          <w:szCs w:val="28"/>
        </w:rPr>
        <w:t>钮</w:t>
      </w:r>
      <w:r>
        <w:rPr>
          <w:rFonts w:ascii="Helvetica Neue" w:hAnsi="Helvetica Neue" w:cs="Helvetica Neue"/>
          <w:color w:val="262626"/>
          <w:sz w:val="28"/>
          <w:szCs w:val="28"/>
        </w:rPr>
        <w:t>，需要</w:t>
      </w:r>
      <w:r>
        <w:rPr>
          <w:rFonts w:ascii="宋体" w:eastAsia="宋体" w:hAnsi="宋体" w:cs="宋体" w:hint="eastAsia"/>
          <w:color w:val="262626"/>
          <w:sz w:val="28"/>
          <w:szCs w:val="28"/>
        </w:rPr>
        <w:t>显</w:t>
      </w:r>
      <w:r>
        <w:rPr>
          <w:rFonts w:ascii="Helvetica Neue" w:hAnsi="Helvetica Neue" w:cs="Helvetica Neue"/>
          <w:color w:val="262626"/>
          <w:sz w:val="28"/>
          <w:szCs w:val="28"/>
        </w:rPr>
        <w:t>示某个</w:t>
      </w:r>
      <w:r>
        <w:rPr>
          <w:rFonts w:ascii="Helvetica Neue" w:hAnsi="Helvetica Neue" w:cs="Helvetica Neue"/>
          <w:color w:val="262626"/>
          <w:sz w:val="28"/>
          <w:szCs w:val="28"/>
        </w:rPr>
        <w:t>view</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里有两种可</w:t>
      </w:r>
      <w:r>
        <w:rPr>
          <w:rFonts w:ascii="宋体" w:eastAsia="宋体" w:hAnsi="宋体" w:cs="宋体" w:hint="eastAsia"/>
          <w:color w:val="262626"/>
          <w:sz w:val="28"/>
          <w:szCs w:val="28"/>
        </w:rPr>
        <w:t>选</w:t>
      </w:r>
      <w:r>
        <w:rPr>
          <w:rFonts w:ascii="Helvetica Neue" w:hAnsi="Helvetica Neue" w:cs="Helvetica Neue"/>
          <w:color w:val="262626"/>
          <w:sz w:val="28"/>
          <w:szCs w:val="28"/>
        </w:rPr>
        <w:t>方法：</w:t>
      </w:r>
    </w:p>
    <w:p w14:paraId="1072E23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在屏幕第一次加</w:t>
      </w:r>
      <w:r>
        <w:rPr>
          <w:rFonts w:ascii="宋体" w:eastAsia="宋体" w:hAnsi="宋体" w:cs="宋体" w:hint="eastAsia"/>
          <w:color w:val="262626"/>
          <w:sz w:val="28"/>
          <w:szCs w:val="28"/>
        </w:rPr>
        <w:t>载</w:t>
      </w:r>
      <w:r>
        <w:rPr>
          <w:rFonts w:ascii="Helvetica Neue" w:hAnsi="Helvetica Neue" w:cs="Helvetica Neue"/>
          <w:color w:val="262626"/>
          <w:sz w:val="28"/>
          <w:szCs w:val="28"/>
        </w:rPr>
        <w:t>以及</w:t>
      </w:r>
      <w:r>
        <w:rPr>
          <w:rFonts w:ascii="宋体" w:eastAsia="宋体" w:hAnsi="宋体" w:cs="宋体" w:hint="eastAsia"/>
          <w:color w:val="262626"/>
          <w:sz w:val="28"/>
          <w:szCs w:val="28"/>
        </w:rPr>
        <w:t>隐</w:t>
      </w:r>
      <w:r>
        <w:rPr>
          <w:rFonts w:ascii="Helvetica Neue" w:hAnsi="Helvetica Neue" w:cs="Helvetica Neue"/>
          <w:color w:val="262626"/>
          <w:sz w:val="28"/>
          <w:szCs w:val="28"/>
        </w:rPr>
        <w:t>藏的</w:t>
      </w:r>
      <w:r>
        <w:rPr>
          <w:rFonts w:ascii="宋体" w:eastAsia="宋体" w:hAnsi="宋体" w:cs="宋体" w:hint="eastAsia"/>
          <w:color w:val="262626"/>
          <w:sz w:val="28"/>
          <w:szCs w:val="28"/>
        </w:rPr>
        <w:t>时</w:t>
      </w:r>
      <w:r>
        <w:rPr>
          <w:rFonts w:ascii="Helvetica Neue" w:hAnsi="Helvetica Neue" w:cs="Helvetica Neue"/>
          <w:color w:val="262626"/>
          <w:sz w:val="28"/>
          <w:szCs w:val="28"/>
        </w:rPr>
        <w:t>候，</w:t>
      </w:r>
      <w:r>
        <w:rPr>
          <w:rFonts w:ascii="宋体" w:eastAsia="宋体" w:hAnsi="宋体" w:cs="宋体" w:hint="eastAsia"/>
          <w:color w:val="262626"/>
          <w:sz w:val="28"/>
          <w:szCs w:val="28"/>
        </w:rPr>
        <w:t>创</w:t>
      </w:r>
      <w:r>
        <w:rPr>
          <w:rFonts w:ascii="Helvetica Neue" w:hAnsi="Helvetica Neue" w:cs="Helvetica Neue"/>
          <w:color w:val="262626"/>
          <w:sz w:val="28"/>
          <w:szCs w:val="28"/>
        </w:rPr>
        <w:t>建</w:t>
      </w:r>
      <w:r>
        <w:rPr>
          <w:rFonts w:ascii="Helvetica Neue" w:hAnsi="Helvetica Neue" w:cs="Helvetica Neue"/>
          <w:color w:val="262626"/>
          <w:sz w:val="28"/>
          <w:szCs w:val="28"/>
        </w:rPr>
        <w:t>view</w:t>
      </w:r>
      <w:r>
        <w:rPr>
          <w:rFonts w:ascii="Helvetica Neue" w:hAnsi="Helvetica Neue" w:cs="Helvetica Neue"/>
          <w:color w:val="262626"/>
          <w:sz w:val="28"/>
          <w:szCs w:val="28"/>
        </w:rPr>
        <w:t>；然后在需要的</w:t>
      </w:r>
      <w:r>
        <w:rPr>
          <w:rFonts w:ascii="宋体" w:eastAsia="宋体" w:hAnsi="宋体" w:cs="宋体" w:hint="eastAsia"/>
          <w:color w:val="262626"/>
          <w:sz w:val="28"/>
          <w:szCs w:val="28"/>
        </w:rPr>
        <w:t>时</w:t>
      </w:r>
      <w:r>
        <w:rPr>
          <w:rFonts w:ascii="Helvetica Neue" w:hAnsi="Helvetica Neue" w:cs="Helvetica Neue"/>
          <w:color w:val="262626"/>
          <w:sz w:val="28"/>
          <w:szCs w:val="28"/>
        </w:rPr>
        <w:t>候，再把</w:t>
      </w:r>
      <w:r>
        <w:rPr>
          <w:rFonts w:ascii="Helvetica Neue" w:hAnsi="Helvetica Neue" w:cs="Helvetica Neue"/>
          <w:color w:val="262626"/>
          <w:sz w:val="28"/>
          <w:szCs w:val="28"/>
        </w:rPr>
        <w:t>view</w:t>
      </w:r>
      <w:r>
        <w:rPr>
          <w:rFonts w:ascii="宋体" w:eastAsia="宋体" w:hAnsi="宋体" w:cs="宋体" w:hint="eastAsia"/>
          <w:color w:val="262626"/>
          <w:sz w:val="28"/>
          <w:szCs w:val="28"/>
        </w:rPr>
        <w:t>显</w:t>
      </w:r>
      <w:r>
        <w:rPr>
          <w:rFonts w:ascii="Helvetica Neue" w:hAnsi="Helvetica Neue" w:cs="Helvetica Neue"/>
          <w:color w:val="262626"/>
          <w:sz w:val="28"/>
          <w:szCs w:val="28"/>
        </w:rPr>
        <w:t>示出来。</w:t>
      </w:r>
      <w:r>
        <w:rPr>
          <w:rFonts w:ascii="Helvetica Neue" w:hAnsi="Helvetica Neue" w:cs="Helvetica Neue"/>
          <w:color w:val="262626"/>
          <w:sz w:val="28"/>
          <w:szCs w:val="28"/>
        </w:rPr>
        <w:t> </w:t>
      </w:r>
      <w:r>
        <w:rPr>
          <w:rFonts w:ascii="Helvetica Neue" w:hAnsi="Helvetica Neue" w:cs="Helvetica Neue"/>
          <w:color w:val="262626"/>
          <w:sz w:val="28"/>
          <w:szCs w:val="28"/>
        </w:rPr>
        <w:t>直到需要</w:t>
      </w:r>
      <w:r>
        <w:rPr>
          <w:rFonts w:ascii="宋体" w:eastAsia="宋体" w:hAnsi="宋体" w:cs="宋体" w:hint="eastAsia"/>
          <w:color w:val="262626"/>
          <w:sz w:val="28"/>
          <w:szCs w:val="28"/>
        </w:rPr>
        <w:t>显</w:t>
      </w:r>
      <w:r>
        <w:rPr>
          <w:rFonts w:ascii="Helvetica Neue" w:hAnsi="Helvetica Neue" w:cs="Helvetica Neue"/>
          <w:color w:val="262626"/>
          <w:sz w:val="28"/>
          <w:szCs w:val="28"/>
        </w:rPr>
        <w:t>示</w:t>
      </w:r>
      <w:r>
        <w:rPr>
          <w:rFonts w:ascii="Helvetica Neue" w:hAnsi="Helvetica Neue" w:cs="Helvetica Neue"/>
          <w:color w:val="262626"/>
          <w:sz w:val="28"/>
          <w:szCs w:val="28"/>
        </w:rPr>
        <w:t>view</w:t>
      </w:r>
      <w:r>
        <w:rPr>
          <w:rFonts w:ascii="Helvetica Neue" w:hAnsi="Helvetica Neue" w:cs="Helvetica Neue"/>
          <w:color w:val="262626"/>
          <w:sz w:val="28"/>
          <w:szCs w:val="28"/>
        </w:rPr>
        <w:t>的</w:t>
      </w:r>
      <w:r>
        <w:rPr>
          <w:rFonts w:ascii="宋体" w:eastAsia="宋体" w:hAnsi="宋体" w:cs="宋体" w:hint="eastAsia"/>
          <w:color w:val="262626"/>
          <w:sz w:val="28"/>
          <w:szCs w:val="28"/>
        </w:rPr>
        <w:t>时</w:t>
      </w:r>
      <w:r>
        <w:rPr>
          <w:rFonts w:ascii="Helvetica Neue" w:hAnsi="Helvetica Neue" w:cs="Helvetica Neue"/>
          <w:color w:val="262626"/>
          <w:sz w:val="28"/>
          <w:szCs w:val="28"/>
        </w:rPr>
        <w:t>候，才</w:t>
      </w:r>
      <w:r>
        <w:rPr>
          <w:rFonts w:ascii="宋体" w:eastAsia="宋体" w:hAnsi="宋体" w:cs="宋体" w:hint="eastAsia"/>
          <w:color w:val="262626"/>
          <w:sz w:val="28"/>
          <w:szCs w:val="28"/>
        </w:rPr>
        <w:t>创</w:t>
      </w:r>
      <w:r>
        <w:rPr>
          <w:rFonts w:ascii="Helvetica Neue" w:hAnsi="Helvetica Neue" w:cs="Helvetica Neue"/>
          <w:color w:val="262626"/>
          <w:sz w:val="28"/>
          <w:szCs w:val="28"/>
        </w:rPr>
        <w:t>建并</w:t>
      </w:r>
      <w:r>
        <w:rPr>
          <w:rFonts w:ascii="宋体" w:eastAsia="宋体" w:hAnsi="宋体" w:cs="宋体" w:hint="eastAsia"/>
          <w:color w:val="262626"/>
          <w:sz w:val="28"/>
          <w:szCs w:val="28"/>
        </w:rPr>
        <w:t>显</w:t>
      </w:r>
      <w:r>
        <w:rPr>
          <w:rFonts w:ascii="Helvetica Neue" w:hAnsi="Helvetica Neue" w:cs="Helvetica Neue"/>
          <w:color w:val="262626"/>
          <w:sz w:val="28"/>
          <w:szCs w:val="28"/>
        </w:rPr>
        <w:t>示</w:t>
      </w:r>
      <w:r>
        <w:rPr>
          <w:rFonts w:ascii="Helvetica Neue" w:hAnsi="Helvetica Neue" w:cs="Helvetica Neue"/>
          <w:color w:val="262626"/>
          <w:sz w:val="28"/>
          <w:szCs w:val="28"/>
        </w:rPr>
        <w:t>view</w:t>
      </w:r>
      <w:r>
        <w:rPr>
          <w:rFonts w:ascii="Helvetica Neue" w:hAnsi="Helvetica Neue" w:cs="Helvetica Neue"/>
          <w:color w:val="262626"/>
          <w:sz w:val="28"/>
          <w:szCs w:val="28"/>
        </w:rPr>
        <w:t>。</w:t>
      </w:r>
    </w:p>
    <w:p w14:paraId="225E217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color w:val="262626"/>
          <w:sz w:val="28"/>
          <w:szCs w:val="28"/>
        </w:rPr>
        <w:t>每种方法都有各自的</w:t>
      </w:r>
      <w:r>
        <w:rPr>
          <w:rFonts w:ascii="宋体" w:eastAsia="宋体" w:hAnsi="宋体" w:cs="宋体" w:hint="eastAsia"/>
          <w:color w:val="262626"/>
          <w:sz w:val="28"/>
          <w:szCs w:val="28"/>
        </w:rPr>
        <w:t>优</w:t>
      </w:r>
      <w:r>
        <w:rPr>
          <w:rFonts w:ascii="Helvetica Neue" w:hAnsi="Helvetica Neue" w:cs="Helvetica Neue"/>
          <w:color w:val="262626"/>
          <w:sz w:val="28"/>
          <w:szCs w:val="28"/>
        </w:rPr>
        <w:t>点和缺点。第一种方法需要消耗更多的内容，因</w:t>
      </w:r>
      <w:r>
        <w:rPr>
          <w:rFonts w:ascii="宋体" w:eastAsia="宋体" w:hAnsi="宋体" w:cs="宋体" w:hint="eastAsia"/>
          <w:color w:val="262626"/>
          <w:sz w:val="28"/>
          <w:szCs w:val="28"/>
        </w:rPr>
        <w:t>为创</w:t>
      </w:r>
      <w:r>
        <w:rPr>
          <w:rFonts w:ascii="Helvetica Neue" w:hAnsi="Helvetica Neue" w:cs="Helvetica Neue"/>
          <w:color w:val="262626"/>
          <w:sz w:val="28"/>
          <w:szCs w:val="28"/>
        </w:rPr>
        <w:t>建出来的</w:t>
      </w:r>
      <w:r>
        <w:rPr>
          <w:rFonts w:ascii="Helvetica Neue" w:hAnsi="Helvetica Neue" w:cs="Helvetica Neue"/>
          <w:color w:val="262626"/>
          <w:sz w:val="28"/>
          <w:szCs w:val="28"/>
        </w:rPr>
        <w:t>view</w:t>
      </w:r>
      <w:r>
        <w:rPr>
          <w:rFonts w:ascii="Helvetica Neue" w:hAnsi="Helvetica Neue" w:cs="Helvetica Neue"/>
          <w:color w:val="262626"/>
          <w:sz w:val="28"/>
          <w:szCs w:val="28"/>
        </w:rPr>
        <w:t>一直占据着内存，直到</w:t>
      </w:r>
      <w:r>
        <w:rPr>
          <w:rFonts w:ascii="Helvetica Neue" w:hAnsi="Helvetica Neue" w:cs="Helvetica Neue"/>
          <w:color w:val="262626"/>
          <w:sz w:val="28"/>
          <w:szCs w:val="28"/>
        </w:rPr>
        <w:t>view</w:t>
      </w:r>
      <w:r>
        <w:rPr>
          <w:rFonts w:ascii="Helvetica Neue" w:hAnsi="Helvetica Neue" w:cs="Helvetica Neue"/>
          <w:color w:val="262626"/>
          <w:sz w:val="28"/>
          <w:szCs w:val="28"/>
        </w:rPr>
        <w:t>被</w:t>
      </w:r>
      <w:r>
        <w:rPr>
          <w:rFonts w:ascii="Helvetica Neue" w:hAnsi="Helvetica Neue" w:cs="Helvetica Neue"/>
          <w:color w:val="262626"/>
          <w:sz w:val="28"/>
          <w:szCs w:val="28"/>
        </w:rPr>
        <w:t>release</w:t>
      </w:r>
      <w:r>
        <w:rPr>
          <w:rFonts w:ascii="Helvetica Neue" w:hAnsi="Helvetica Neue" w:cs="Helvetica Neue"/>
          <w:color w:val="262626"/>
          <w:sz w:val="28"/>
          <w:szCs w:val="28"/>
        </w:rPr>
        <w:t>掉。不</w:t>
      </w:r>
      <w:r>
        <w:rPr>
          <w:rFonts w:ascii="宋体" w:eastAsia="宋体" w:hAnsi="宋体" w:cs="宋体" w:hint="eastAsia"/>
          <w:color w:val="262626"/>
          <w:sz w:val="28"/>
          <w:szCs w:val="28"/>
        </w:rPr>
        <w:t>过</w:t>
      </w:r>
      <w:r>
        <w:rPr>
          <w:rFonts w:ascii="Helvetica Neue" w:hAnsi="Helvetica Neue" w:cs="Helvetica Neue"/>
          <w:color w:val="262626"/>
          <w:sz w:val="28"/>
          <w:szCs w:val="28"/>
        </w:rPr>
        <w:t>，使用</w:t>
      </w:r>
      <w:r>
        <w:rPr>
          <w:rFonts w:ascii="宋体" w:eastAsia="宋体" w:hAnsi="宋体" w:cs="宋体" w:hint="eastAsia"/>
          <w:color w:val="262626"/>
          <w:sz w:val="28"/>
          <w:szCs w:val="28"/>
        </w:rPr>
        <w:t>这</w:t>
      </w:r>
      <w:r>
        <w:rPr>
          <w:rFonts w:ascii="Helvetica Neue" w:hAnsi="Helvetica Neue" w:cs="Helvetica Neue"/>
          <w:color w:val="262626"/>
          <w:sz w:val="28"/>
          <w:szCs w:val="28"/>
        </w:rPr>
        <w:t>种方法，当用</w:t>
      </w:r>
      <w:r>
        <w:rPr>
          <w:rFonts w:ascii="宋体" w:eastAsia="宋体" w:hAnsi="宋体" w:cs="宋体" w:hint="eastAsia"/>
          <w:color w:val="262626"/>
          <w:sz w:val="28"/>
          <w:szCs w:val="28"/>
        </w:rPr>
        <w:t>户</w:t>
      </w:r>
      <w:r>
        <w:rPr>
          <w:rFonts w:ascii="Helvetica Neue" w:hAnsi="Helvetica Neue" w:cs="Helvetica Neue"/>
          <w:color w:val="262626"/>
          <w:sz w:val="28"/>
          <w:szCs w:val="28"/>
        </w:rPr>
        <w:t>点</w:t>
      </w:r>
      <w:r>
        <w:rPr>
          <w:rFonts w:ascii="宋体" w:eastAsia="宋体" w:hAnsi="宋体" w:cs="宋体" w:hint="eastAsia"/>
          <w:color w:val="262626"/>
          <w:sz w:val="28"/>
          <w:szCs w:val="28"/>
        </w:rPr>
        <w:t>击</w:t>
      </w:r>
      <w:r>
        <w:rPr>
          <w:rFonts w:ascii="Helvetica Neue" w:hAnsi="Helvetica Neue" w:cs="Helvetica Neue"/>
          <w:color w:val="262626"/>
          <w:sz w:val="28"/>
          <w:szCs w:val="28"/>
        </w:rPr>
        <w:t>按</w:t>
      </w:r>
      <w:r>
        <w:rPr>
          <w:rFonts w:ascii="宋体" w:eastAsia="宋体" w:hAnsi="宋体" w:cs="宋体" w:hint="eastAsia"/>
          <w:color w:val="262626"/>
          <w:sz w:val="28"/>
          <w:szCs w:val="28"/>
        </w:rPr>
        <w:t>钮时</w:t>
      </w:r>
      <w:r>
        <w:rPr>
          <w:rFonts w:ascii="Helvetica Neue" w:hAnsi="Helvetica Neue" w:cs="Helvetica Neue"/>
          <w:color w:val="262626"/>
          <w:sz w:val="28"/>
          <w:szCs w:val="28"/>
        </w:rPr>
        <w:t>，程序会很快的</w:t>
      </w:r>
      <w:r>
        <w:rPr>
          <w:rFonts w:ascii="宋体" w:eastAsia="宋体" w:hAnsi="宋体" w:cs="宋体" w:hint="eastAsia"/>
          <w:color w:val="262626"/>
          <w:sz w:val="28"/>
          <w:szCs w:val="28"/>
        </w:rPr>
        <w:t>显</w:t>
      </w:r>
      <w:r>
        <w:rPr>
          <w:rFonts w:ascii="Helvetica Neue" w:hAnsi="Helvetica Neue" w:cs="Helvetica Neue"/>
          <w:color w:val="262626"/>
          <w:sz w:val="28"/>
          <w:szCs w:val="28"/>
        </w:rPr>
        <w:t>示出</w:t>
      </w:r>
      <w:r>
        <w:rPr>
          <w:rFonts w:ascii="Helvetica Neue" w:hAnsi="Helvetica Neue" w:cs="Helvetica Neue"/>
          <w:color w:val="262626"/>
          <w:sz w:val="28"/>
          <w:szCs w:val="28"/>
        </w:rPr>
        <w:t>view</w:t>
      </w:r>
      <w:r>
        <w:rPr>
          <w:rFonts w:ascii="Helvetica Neue" w:hAnsi="Helvetica Neue" w:cs="Helvetica Neue"/>
          <w:color w:val="262626"/>
          <w:sz w:val="28"/>
          <w:szCs w:val="28"/>
        </w:rPr>
        <w:t>，因</w:t>
      </w:r>
      <w:r>
        <w:rPr>
          <w:rFonts w:ascii="宋体" w:eastAsia="宋体" w:hAnsi="宋体" w:cs="宋体" w:hint="eastAsia"/>
          <w:color w:val="262626"/>
          <w:sz w:val="28"/>
          <w:szCs w:val="28"/>
        </w:rPr>
        <w:t>为</w:t>
      </w:r>
      <w:r>
        <w:rPr>
          <w:rFonts w:ascii="Helvetica Neue" w:hAnsi="Helvetica Neue" w:cs="Helvetica Neue"/>
          <w:color w:val="262626"/>
          <w:sz w:val="28"/>
          <w:szCs w:val="28"/>
        </w:rPr>
        <w:t>只需要修改一下</w:t>
      </w:r>
      <w:r>
        <w:rPr>
          <w:rFonts w:ascii="Helvetica Neue" w:hAnsi="Helvetica Neue" w:cs="Helvetica Neue"/>
          <w:color w:val="262626"/>
          <w:sz w:val="28"/>
          <w:szCs w:val="28"/>
        </w:rPr>
        <w:t>view</w:t>
      </w:r>
      <w:r>
        <w:rPr>
          <w:rFonts w:ascii="Helvetica Neue" w:hAnsi="Helvetica Neue" w:cs="Helvetica Neue"/>
          <w:color w:val="262626"/>
          <w:sz w:val="28"/>
          <w:szCs w:val="28"/>
        </w:rPr>
        <w:t>的可</w:t>
      </w:r>
      <w:r>
        <w:rPr>
          <w:rFonts w:ascii="宋体" w:eastAsia="宋体" w:hAnsi="宋体" w:cs="宋体" w:hint="eastAsia"/>
          <w:color w:val="262626"/>
          <w:sz w:val="28"/>
          <w:szCs w:val="28"/>
        </w:rPr>
        <w:t>见</w:t>
      </w:r>
      <w:r>
        <w:rPr>
          <w:rFonts w:ascii="Helvetica Neue" w:hAnsi="Helvetica Neue" w:cs="Helvetica Neue"/>
          <w:color w:val="262626"/>
          <w:sz w:val="28"/>
          <w:szCs w:val="28"/>
        </w:rPr>
        <w:t>性即可。而第二种方法</w:t>
      </w:r>
      <w:r>
        <w:rPr>
          <w:rFonts w:ascii="宋体" w:eastAsia="宋体" w:hAnsi="宋体" w:cs="宋体" w:hint="eastAsia"/>
          <w:color w:val="262626"/>
          <w:sz w:val="28"/>
          <w:szCs w:val="28"/>
        </w:rPr>
        <w:t>则产</w:t>
      </w:r>
      <w:r>
        <w:rPr>
          <w:rFonts w:ascii="Helvetica Neue" w:hAnsi="Helvetica Neue" w:cs="Helvetica Neue"/>
          <w:color w:val="262626"/>
          <w:sz w:val="28"/>
          <w:szCs w:val="28"/>
        </w:rPr>
        <w:t>生相反的效果；当需要的</w:t>
      </w:r>
      <w:r>
        <w:rPr>
          <w:rFonts w:ascii="宋体" w:eastAsia="宋体" w:hAnsi="宋体" w:cs="宋体" w:hint="eastAsia"/>
          <w:color w:val="262626"/>
          <w:sz w:val="28"/>
          <w:szCs w:val="28"/>
        </w:rPr>
        <w:t>时</w:t>
      </w:r>
      <w:r>
        <w:rPr>
          <w:rFonts w:ascii="Helvetica Neue" w:hAnsi="Helvetica Neue" w:cs="Helvetica Neue"/>
          <w:color w:val="262626"/>
          <w:sz w:val="28"/>
          <w:szCs w:val="28"/>
        </w:rPr>
        <w:t>候猜</w:t>
      </w:r>
      <w:r>
        <w:rPr>
          <w:rFonts w:ascii="宋体" w:eastAsia="宋体" w:hAnsi="宋体" w:cs="宋体" w:hint="eastAsia"/>
          <w:color w:val="262626"/>
          <w:sz w:val="28"/>
          <w:szCs w:val="28"/>
        </w:rPr>
        <w:t>创</w:t>
      </w:r>
      <w:r>
        <w:rPr>
          <w:rFonts w:ascii="Helvetica Neue" w:hAnsi="Helvetica Neue" w:cs="Helvetica Neue"/>
          <w:color w:val="262626"/>
          <w:sz w:val="28"/>
          <w:szCs w:val="28"/>
        </w:rPr>
        <w:t>建</w:t>
      </w:r>
      <w:r>
        <w:rPr>
          <w:rFonts w:ascii="Helvetica Neue" w:hAnsi="Helvetica Neue" w:cs="Helvetica Neue"/>
          <w:color w:val="262626"/>
          <w:sz w:val="28"/>
          <w:szCs w:val="28"/>
        </w:rPr>
        <w:t>view</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会消耗更少的内存；不</w:t>
      </w:r>
      <w:r>
        <w:rPr>
          <w:rFonts w:ascii="宋体" w:eastAsia="宋体" w:hAnsi="宋体" w:cs="宋体" w:hint="eastAsia"/>
          <w:color w:val="262626"/>
          <w:sz w:val="28"/>
          <w:szCs w:val="28"/>
        </w:rPr>
        <w:t>过</w:t>
      </w:r>
      <w:r>
        <w:rPr>
          <w:rFonts w:ascii="Helvetica Neue" w:hAnsi="Helvetica Neue" w:cs="Helvetica Neue"/>
          <w:color w:val="262626"/>
          <w:sz w:val="28"/>
          <w:szCs w:val="28"/>
        </w:rPr>
        <w:t>，当用</w:t>
      </w:r>
      <w:r>
        <w:rPr>
          <w:rFonts w:ascii="宋体" w:eastAsia="宋体" w:hAnsi="宋体" w:cs="宋体" w:hint="eastAsia"/>
          <w:color w:val="262626"/>
          <w:sz w:val="28"/>
          <w:szCs w:val="28"/>
        </w:rPr>
        <w:t>户</w:t>
      </w:r>
      <w:r>
        <w:rPr>
          <w:rFonts w:ascii="Helvetica Neue" w:hAnsi="Helvetica Neue" w:cs="Helvetica Neue"/>
          <w:color w:val="262626"/>
          <w:sz w:val="28"/>
          <w:szCs w:val="28"/>
        </w:rPr>
        <w:t>点</w:t>
      </w:r>
      <w:r>
        <w:rPr>
          <w:rFonts w:ascii="宋体" w:eastAsia="宋体" w:hAnsi="宋体" w:cs="宋体" w:hint="eastAsia"/>
          <w:color w:val="262626"/>
          <w:sz w:val="28"/>
          <w:szCs w:val="28"/>
        </w:rPr>
        <w:t>击</w:t>
      </w:r>
      <w:r>
        <w:rPr>
          <w:rFonts w:ascii="Helvetica Neue" w:hAnsi="Helvetica Neue" w:cs="Helvetica Neue"/>
          <w:color w:val="262626"/>
          <w:sz w:val="28"/>
          <w:szCs w:val="28"/>
        </w:rPr>
        <w:t>按</w:t>
      </w:r>
      <w:r>
        <w:rPr>
          <w:rFonts w:ascii="宋体" w:eastAsia="宋体" w:hAnsi="宋体" w:cs="宋体" w:hint="eastAsia"/>
          <w:color w:val="262626"/>
          <w:sz w:val="28"/>
          <w:szCs w:val="28"/>
        </w:rPr>
        <w:t>钮</w:t>
      </w:r>
      <w:r>
        <w:rPr>
          <w:rFonts w:ascii="Helvetica Neue" w:hAnsi="Helvetica Neue" w:cs="Helvetica Neue"/>
          <w:color w:val="262626"/>
          <w:sz w:val="28"/>
          <w:szCs w:val="28"/>
        </w:rPr>
        <w:t>的</w:t>
      </w:r>
      <w:r>
        <w:rPr>
          <w:rFonts w:ascii="宋体" w:eastAsia="宋体" w:hAnsi="宋体" w:cs="宋体" w:hint="eastAsia"/>
          <w:color w:val="262626"/>
          <w:sz w:val="28"/>
          <w:szCs w:val="28"/>
        </w:rPr>
        <w:t>时</w:t>
      </w:r>
      <w:r>
        <w:rPr>
          <w:rFonts w:ascii="Helvetica Neue" w:hAnsi="Helvetica Neue" w:cs="Helvetica Neue"/>
          <w:color w:val="262626"/>
          <w:sz w:val="28"/>
          <w:szCs w:val="28"/>
        </w:rPr>
        <w:t>候，不会立即</w:t>
      </w:r>
      <w:r>
        <w:rPr>
          <w:rFonts w:ascii="宋体" w:eastAsia="宋体" w:hAnsi="宋体" w:cs="宋体" w:hint="eastAsia"/>
          <w:color w:val="262626"/>
          <w:sz w:val="28"/>
          <w:szCs w:val="28"/>
        </w:rPr>
        <w:t>显</w:t>
      </w:r>
      <w:r>
        <w:rPr>
          <w:rFonts w:ascii="Helvetica Neue" w:hAnsi="Helvetica Neue" w:cs="Helvetica Neue"/>
          <w:color w:val="262626"/>
          <w:sz w:val="28"/>
          <w:szCs w:val="28"/>
        </w:rPr>
        <w:t>示出</w:t>
      </w:r>
      <w:r>
        <w:rPr>
          <w:rFonts w:ascii="Helvetica Neue" w:hAnsi="Helvetica Neue" w:cs="Helvetica Neue"/>
          <w:color w:val="262626"/>
          <w:sz w:val="28"/>
          <w:szCs w:val="28"/>
        </w:rPr>
        <w:t>view</w:t>
      </w:r>
      <w:r>
        <w:rPr>
          <w:rFonts w:ascii="Helvetica Neue" w:hAnsi="Helvetica Neue" w:cs="Helvetica Neue"/>
          <w:color w:val="262626"/>
          <w:sz w:val="28"/>
          <w:szCs w:val="28"/>
        </w:rPr>
        <w:t>。</w:t>
      </w:r>
    </w:p>
    <w:p w14:paraId="1035B96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10) </w:t>
      </w:r>
      <w:r>
        <w:rPr>
          <w:rFonts w:ascii="宋体" w:eastAsia="宋体" w:hAnsi="宋体" w:cs="宋体" w:hint="eastAsia"/>
          <w:b/>
          <w:bCs/>
          <w:color w:val="262626"/>
          <w:sz w:val="28"/>
          <w:szCs w:val="28"/>
        </w:rPr>
        <w:t>缓</w:t>
      </w:r>
      <w:r>
        <w:rPr>
          <w:rFonts w:ascii="Helvetica Neue" w:hAnsi="Helvetica Neue" w:cs="Helvetica Neue"/>
          <w:b/>
          <w:bCs/>
          <w:color w:val="262626"/>
          <w:sz w:val="28"/>
          <w:szCs w:val="28"/>
        </w:rPr>
        <w:t>存、</w:t>
      </w:r>
      <w:r>
        <w:rPr>
          <w:rFonts w:ascii="宋体" w:eastAsia="宋体" w:hAnsi="宋体" w:cs="宋体" w:hint="eastAsia"/>
          <w:b/>
          <w:bCs/>
          <w:color w:val="262626"/>
          <w:sz w:val="28"/>
          <w:szCs w:val="28"/>
        </w:rPr>
        <w:t>缓</w:t>
      </w:r>
      <w:r>
        <w:rPr>
          <w:rFonts w:ascii="Helvetica Neue" w:hAnsi="Helvetica Neue" w:cs="Helvetica Neue"/>
          <w:b/>
          <w:bCs/>
          <w:color w:val="262626"/>
          <w:sz w:val="28"/>
          <w:szCs w:val="28"/>
        </w:rPr>
        <w:t>存、</w:t>
      </w:r>
      <w:r>
        <w:rPr>
          <w:rFonts w:ascii="宋体" w:eastAsia="宋体" w:hAnsi="宋体" w:cs="宋体" w:hint="eastAsia"/>
          <w:b/>
          <w:bCs/>
          <w:color w:val="262626"/>
          <w:sz w:val="28"/>
          <w:szCs w:val="28"/>
        </w:rPr>
        <w:t>缓</w:t>
      </w:r>
      <w:r>
        <w:rPr>
          <w:rFonts w:ascii="Helvetica Neue" w:hAnsi="Helvetica Neue" w:cs="Helvetica Neue"/>
          <w:b/>
          <w:bCs/>
          <w:color w:val="262626"/>
          <w:sz w:val="28"/>
          <w:szCs w:val="28"/>
        </w:rPr>
        <w:t>存</w:t>
      </w:r>
    </w:p>
    <w:p w14:paraId="7815831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在开</w:t>
      </w:r>
      <w:r>
        <w:rPr>
          <w:rFonts w:ascii="宋体" w:eastAsia="宋体" w:hAnsi="宋体" w:cs="宋体" w:hint="eastAsia"/>
          <w:color w:val="262626"/>
          <w:sz w:val="28"/>
          <w:szCs w:val="28"/>
        </w:rPr>
        <w:t>发</w:t>
      </w:r>
      <w:r>
        <w:rPr>
          <w:rFonts w:ascii="Helvetica Neue" w:hAnsi="Helvetica Neue" w:cs="Helvetica Neue"/>
          <w:color w:val="262626"/>
          <w:sz w:val="28"/>
          <w:szCs w:val="28"/>
        </w:rPr>
        <w:t>程序</w:t>
      </w:r>
      <w:r>
        <w:rPr>
          <w:rFonts w:ascii="宋体" w:eastAsia="宋体" w:hAnsi="宋体" w:cs="宋体" w:hint="eastAsia"/>
          <w:color w:val="262626"/>
          <w:sz w:val="28"/>
          <w:szCs w:val="28"/>
        </w:rPr>
        <w:t>时</w:t>
      </w:r>
      <w:r>
        <w:rPr>
          <w:rFonts w:ascii="Helvetica Neue" w:hAnsi="Helvetica Neue" w:cs="Helvetica Neue"/>
          <w:color w:val="262626"/>
          <w:sz w:val="28"/>
          <w:szCs w:val="28"/>
        </w:rPr>
        <w:t>，一个重要的</w:t>
      </w:r>
      <w:r>
        <w:rPr>
          <w:rFonts w:ascii="宋体" w:eastAsia="宋体" w:hAnsi="宋体" w:cs="宋体" w:hint="eastAsia"/>
          <w:color w:val="262626"/>
          <w:sz w:val="28"/>
          <w:szCs w:val="28"/>
        </w:rPr>
        <w:t>规则</w:t>
      </w:r>
      <w:r>
        <w:rPr>
          <w:rFonts w:ascii="Helvetica Neue" w:hAnsi="Helvetica Neue" w:cs="Helvetica Neue"/>
          <w:color w:val="262626"/>
          <w:sz w:val="28"/>
          <w:szCs w:val="28"/>
        </w:rPr>
        <w:t>就是</w:t>
      </w:r>
      <w:r>
        <w:rPr>
          <w:rFonts w:ascii="Helvetica Neue" w:hAnsi="Helvetica Neue" w:cs="Helvetica Neue"/>
          <w:color w:val="262626"/>
          <w:sz w:val="28"/>
          <w:szCs w:val="28"/>
        </w:rPr>
        <w:t>“</w:t>
      </w:r>
      <w:r>
        <w:rPr>
          <w:rFonts w:ascii="宋体" w:eastAsia="宋体" w:hAnsi="宋体" w:cs="宋体" w:hint="eastAsia"/>
          <w:color w:val="262626"/>
          <w:sz w:val="28"/>
          <w:szCs w:val="28"/>
        </w:rPr>
        <w:t>缓</w:t>
      </w:r>
      <w:r>
        <w:rPr>
          <w:rFonts w:ascii="Helvetica Neue" w:hAnsi="Helvetica Neue" w:cs="Helvetica Neue"/>
          <w:color w:val="262626"/>
          <w:sz w:val="28"/>
          <w:szCs w:val="28"/>
        </w:rPr>
        <w:t>存重要的内容</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些内容一般不会改</w:t>
      </w:r>
      <w:r>
        <w:rPr>
          <w:rFonts w:ascii="宋体" w:eastAsia="宋体" w:hAnsi="宋体" w:cs="宋体" w:hint="eastAsia"/>
          <w:color w:val="262626"/>
          <w:sz w:val="28"/>
          <w:szCs w:val="28"/>
        </w:rPr>
        <w:t>变</w:t>
      </w:r>
      <w:r>
        <w:rPr>
          <w:rFonts w:ascii="Helvetica Neue" w:hAnsi="Helvetica Neue" w:cs="Helvetica Neue"/>
          <w:color w:val="262626"/>
          <w:sz w:val="28"/>
          <w:szCs w:val="28"/>
        </w:rPr>
        <w:t>，并且</w:t>
      </w:r>
      <w:r>
        <w:rPr>
          <w:rFonts w:ascii="宋体" w:eastAsia="宋体" w:hAnsi="宋体" w:cs="宋体" w:hint="eastAsia"/>
          <w:color w:val="262626"/>
          <w:sz w:val="28"/>
          <w:szCs w:val="28"/>
        </w:rPr>
        <w:t>访问</w:t>
      </w:r>
      <w:r>
        <w:rPr>
          <w:rFonts w:ascii="Helvetica Neue" w:hAnsi="Helvetica Neue" w:cs="Helvetica Neue"/>
          <w:color w:val="262626"/>
          <w:sz w:val="28"/>
          <w:szCs w:val="28"/>
        </w:rPr>
        <w:t>的</w:t>
      </w:r>
      <w:r>
        <w:rPr>
          <w:rFonts w:ascii="宋体" w:eastAsia="宋体" w:hAnsi="宋体" w:cs="宋体" w:hint="eastAsia"/>
          <w:color w:val="262626"/>
          <w:sz w:val="28"/>
          <w:szCs w:val="28"/>
        </w:rPr>
        <w:t>频</w:t>
      </w:r>
      <w:r>
        <w:rPr>
          <w:rFonts w:ascii="Helvetica Neue" w:hAnsi="Helvetica Neue" w:cs="Helvetica Neue"/>
          <w:color w:val="262626"/>
          <w:sz w:val="28"/>
          <w:szCs w:val="28"/>
        </w:rPr>
        <w:t>率比</w:t>
      </w:r>
      <w:r>
        <w:rPr>
          <w:rFonts w:ascii="宋体" w:eastAsia="宋体" w:hAnsi="宋体" w:cs="宋体" w:hint="eastAsia"/>
          <w:color w:val="262626"/>
          <w:sz w:val="28"/>
          <w:szCs w:val="28"/>
        </w:rPr>
        <w:t>较</w:t>
      </w:r>
      <w:r>
        <w:rPr>
          <w:rFonts w:ascii="Helvetica Neue" w:hAnsi="Helvetica Neue" w:cs="Helvetica Neue"/>
          <w:color w:val="262626"/>
          <w:sz w:val="28"/>
          <w:szCs w:val="28"/>
        </w:rPr>
        <w:t>高。</w:t>
      </w:r>
    </w:p>
    <w:p w14:paraId="6C532D2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4DF7E75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可以</w:t>
      </w:r>
      <w:r>
        <w:rPr>
          <w:rFonts w:ascii="宋体" w:eastAsia="宋体" w:hAnsi="宋体" w:cs="宋体" w:hint="eastAsia"/>
          <w:color w:val="262626"/>
          <w:sz w:val="28"/>
          <w:szCs w:val="28"/>
        </w:rPr>
        <w:t>缓</w:t>
      </w:r>
      <w:r>
        <w:rPr>
          <w:rFonts w:ascii="Helvetica Neue" w:hAnsi="Helvetica Neue" w:cs="Helvetica Neue"/>
          <w:color w:val="262626"/>
          <w:sz w:val="28"/>
          <w:szCs w:val="28"/>
        </w:rPr>
        <w:t>存写什么内容呢？比如</w:t>
      </w:r>
      <w:r>
        <w:rPr>
          <w:rFonts w:ascii="宋体" w:eastAsia="宋体" w:hAnsi="宋体" w:cs="宋体" w:hint="eastAsia"/>
          <w:color w:val="262626"/>
          <w:sz w:val="28"/>
          <w:szCs w:val="28"/>
        </w:rPr>
        <w:t>远</w:t>
      </w:r>
      <w:r>
        <w:rPr>
          <w:rFonts w:ascii="Helvetica Neue" w:hAnsi="Helvetica Neue" w:cs="Helvetica Neue"/>
          <w:color w:val="262626"/>
          <w:sz w:val="28"/>
          <w:szCs w:val="28"/>
        </w:rPr>
        <w:t>程服</w:t>
      </w:r>
      <w:r>
        <w:rPr>
          <w:rFonts w:ascii="宋体" w:eastAsia="宋体" w:hAnsi="宋体" w:cs="宋体" w:hint="eastAsia"/>
          <w:color w:val="262626"/>
          <w:sz w:val="28"/>
          <w:szCs w:val="28"/>
        </w:rPr>
        <w:t>务</w:t>
      </w:r>
      <w:r>
        <w:rPr>
          <w:rFonts w:ascii="Helvetica Neue" w:hAnsi="Helvetica Neue" w:cs="Helvetica Neue"/>
          <w:color w:val="262626"/>
          <w:sz w:val="28"/>
          <w:szCs w:val="28"/>
        </w:rPr>
        <w:t>器的响</w:t>
      </w:r>
      <w:r>
        <w:rPr>
          <w:rFonts w:ascii="宋体" w:eastAsia="宋体" w:hAnsi="宋体" w:cs="宋体" w:hint="eastAsia"/>
          <w:color w:val="262626"/>
          <w:sz w:val="28"/>
          <w:szCs w:val="28"/>
        </w:rPr>
        <w:t>应</w:t>
      </w:r>
      <w:r>
        <w:rPr>
          <w:rFonts w:ascii="Helvetica Neue" w:hAnsi="Helvetica Neue" w:cs="Helvetica Neue"/>
          <w:color w:val="262626"/>
          <w:sz w:val="28"/>
          <w:szCs w:val="28"/>
        </w:rPr>
        <w:t>内容，</w:t>
      </w:r>
      <w:r>
        <w:rPr>
          <w:rFonts w:ascii="宋体" w:eastAsia="宋体" w:hAnsi="宋体" w:cs="宋体" w:hint="eastAsia"/>
          <w:color w:val="262626"/>
          <w:sz w:val="28"/>
          <w:szCs w:val="28"/>
        </w:rPr>
        <w:t>图</w:t>
      </w:r>
      <w:r>
        <w:rPr>
          <w:rFonts w:ascii="Helvetica Neue" w:hAnsi="Helvetica Neue" w:cs="Helvetica Neue"/>
          <w:color w:val="262626"/>
          <w:sz w:val="28"/>
          <w:szCs w:val="28"/>
        </w:rPr>
        <w:t>片，甚至是</w:t>
      </w:r>
      <w:r>
        <w:rPr>
          <w:rFonts w:ascii="宋体" w:eastAsia="宋体" w:hAnsi="宋体" w:cs="宋体" w:hint="eastAsia"/>
          <w:color w:val="262626"/>
          <w:sz w:val="28"/>
          <w:szCs w:val="28"/>
        </w:rPr>
        <w:t>计</w:t>
      </w:r>
      <w:r>
        <w:rPr>
          <w:rFonts w:ascii="Helvetica Neue" w:hAnsi="Helvetica Neue" w:cs="Helvetica Neue"/>
          <w:color w:val="262626"/>
          <w:sz w:val="28"/>
          <w:szCs w:val="28"/>
        </w:rPr>
        <w:t>算</w:t>
      </w:r>
      <w:r>
        <w:rPr>
          <w:rFonts w:ascii="宋体" w:eastAsia="宋体" w:hAnsi="宋体" w:cs="宋体" w:hint="eastAsia"/>
          <w:color w:val="262626"/>
          <w:sz w:val="28"/>
          <w:szCs w:val="28"/>
        </w:rPr>
        <w:t>结</w:t>
      </w:r>
      <w:r>
        <w:rPr>
          <w:rFonts w:ascii="Helvetica Neue" w:hAnsi="Helvetica Neue" w:cs="Helvetica Neue"/>
          <w:color w:val="262626"/>
          <w:sz w:val="28"/>
          <w:szCs w:val="28"/>
        </w:rPr>
        <w:t>果，比如</w:t>
      </w:r>
      <w:proofErr w:type="spellStart"/>
      <w:r>
        <w:rPr>
          <w:rFonts w:ascii="Helvetica Neue" w:hAnsi="Helvetica Neue" w:cs="Helvetica Neue"/>
          <w:color w:val="262626"/>
          <w:sz w:val="28"/>
          <w:szCs w:val="28"/>
        </w:rPr>
        <w:t>UITableView</w:t>
      </w:r>
      <w:proofErr w:type="spellEnd"/>
      <w:r>
        <w:rPr>
          <w:rFonts w:ascii="Helvetica Neue" w:hAnsi="Helvetica Neue" w:cs="Helvetica Neue"/>
          <w:color w:val="262626"/>
          <w:sz w:val="28"/>
          <w:szCs w:val="28"/>
        </w:rPr>
        <w:t>的行高。</w:t>
      </w:r>
    </w:p>
    <w:p w14:paraId="3A72DB0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349A75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roofErr w:type="spellStart"/>
      <w:r>
        <w:rPr>
          <w:rFonts w:ascii="Helvetica Neue" w:hAnsi="Helvetica Neue" w:cs="Helvetica Neue"/>
          <w:color w:val="262626"/>
          <w:sz w:val="28"/>
          <w:szCs w:val="28"/>
        </w:rPr>
        <w:t>NSURLConnection</w:t>
      </w:r>
      <w:proofErr w:type="spellEnd"/>
      <w:r>
        <w:rPr>
          <w:rFonts w:ascii="Helvetica Neue" w:hAnsi="Helvetica Neue" w:cs="Helvetica Neue"/>
          <w:color w:val="262626"/>
          <w:sz w:val="28"/>
          <w:szCs w:val="28"/>
        </w:rPr>
        <w:t>根据</w:t>
      </w:r>
      <w:r>
        <w:rPr>
          <w:rFonts w:ascii="Helvetica Neue" w:hAnsi="Helvetica Neue" w:cs="Helvetica Neue"/>
          <w:color w:val="262626"/>
          <w:sz w:val="28"/>
          <w:szCs w:val="28"/>
        </w:rPr>
        <w:t>HTTP</w:t>
      </w:r>
      <w:r>
        <w:rPr>
          <w:rFonts w:ascii="宋体" w:eastAsia="宋体" w:hAnsi="宋体" w:cs="宋体" w:hint="eastAsia"/>
          <w:color w:val="262626"/>
          <w:sz w:val="28"/>
          <w:szCs w:val="28"/>
        </w:rPr>
        <w:t>头</w:t>
      </w:r>
      <w:r>
        <w:rPr>
          <w:rFonts w:ascii="Helvetica Neue" w:hAnsi="Helvetica Neue" w:cs="Helvetica Neue"/>
          <w:color w:val="262626"/>
          <w:sz w:val="28"/>
          <w:szCs w:val="28"/>
        </w:rPr>
        <w:t>的</w:t>
      </w:r>
      <w:r>
        <w:rPr>
          <w:rFonts w:ascii="宋体" w:eastAsia="宋体" w:hAnsi="宋体" w:cs="宋体" w:hint="eastAsia"/>
          <w:color w:val="262626"/>
          <w:sz w:val="28"/>
          <w:szCs w:val="28"/>
        </w:rPr>
        <w:t>处</w:t>
      </w:r>
      <w:r>
        <w:rPr>
          <w:rFonts w:ascii="Helvetica Neue" w:hAnsi="Helvetica Neue" w:cs="Helvetica Neue"/>
          <w:color w:val="262626"/>
          <w:sz w:val="28"/>
          <w:szCs w:val="28"/>
        </w:rPr>
        <w:t>理</w:t>
      </w:r>
      <w:r>
        <w:rPr>
          <w:rFonts w:ascii="宋体" w:eastAsia="宋体" w:hAnsi="宋体" w:cs="宋体" w:hint="eastAsia"/>
          <w:color w:val="262626"/>
          <w:sz w:val="28"/>
          <w:szCs w:val="28"/>
        </w:rPr>
        <w:t>过</w:t>
      </w:r>
      <w:r>
        <w:rPr>
          <w:rFonts w:ascii="Helvetica Neue" w:hAnsi="Helvetica Neue" w:cs="Helvetica Neue"/>
          <w:color w:val="262626"/>
          <w:sz w:val="28"/>
          <w:szCs w:val="28"/>
        </w:rPr>
        <w:t>程，已</w:t>
      </w:r>
      <w:r>
        <w:rPr>
          <w:rFonts w:ascii="宋体" w:eastAsia="宋体" w:hAnsi="宋体" w:cs="宋体" w:hint="eastAsia"/>
          <w:color w:val="262626"/>
          <w:sz w:val="28"/>
          <w:szCs w:val="28"/>
        </w:rPr>
        <w:t>经</w:t>
      </w:r>
      <w:r>
        <w:rPr>
          <w:rFonts w:ascii="Helvetica Neue" w:hAnsi="Helvetica Neue" w:cs="Helvetica Neue"/>
          <w:color w:val="262626"/>
          <w:sz w:val="28"/>
          <w:szCs w:val="28"/>
        </w:rPr>
        <w:t>把一些</w:t>
      </w:r>
      <w:r>
        <w:rPr>
          <w:rFonts w:ascii="宋体" w:eastAsia="宋体" w:hAnsi="宋体" w:cs="宋体" w:hint="eastAsia"/>
          <w:color w:val="262626"/>
          <w:sz w:val="28"/>
          <w:szCs w:val="28"/>
        </w:rPr>
        <w:t>资</w:t>
      </w:r>
      <w:r>
        <w:rPr>
          <w:rFonts w:ascii="Helvetica Neue" w:hAnsi="Helvetica Neue" w:cs="Helvetica Neue"/>
          <w:color w:val="262626"/>
          <w:sz w:val="28"/>
          <w:szCs w:val="28"/>
        </w:rPr>
        <w:t>源</w:t>
      </w:r>
      <w:r>
        <w:rPr>
          <w:rFonts w:ascii="宋体" w:eastAsia="宋体" w:hAnsi="宋体" w:cs="宋体" w:hint="eastAsia"/>
          <w:color w:val="262626"/>
          <w:sz w:val="28"/>
          <w:szCs w:val="28"/>
        </w:rPr>
        <w:t>缓</w:t>
      </w:r>
      <w:r>
        <w:rPr>
          <w:rFonts w:ascii="Helvetica Neue" w:hAnsi="Helvetica Neue" w:cs="Helvetica Neue"/>
          <w:color w:val="262626"/>
          <w:sz w:val="28"/>
          <w:szCs w:val="28"/>
        </w:rPr>
        <w:t>存到磁</w:t>
      </w:r>
      <w:r>
        <w:rPr>
          <w:rFonts w:ascii="宋体" w:eastAsia="宋体" w:hAnsi="宋体" w:cs="宋体" w:hint="eastAsia"/>
          <w:color w:val="262626"/>
          <w:sz w:val="28"/>
          <w:szCs w:val="28"/>
        </w:rPr>
        <w:t>盘</w:t>
      </w:r>
      <w:r>
        <w:rPr>
          <w:rFonts w:ascii="Helvetica Neue" w:hAnsi="Helvetica Neue" w:cs="Helvetica Neue"/>
          <w:color w:val="262626"/>
          <w:sz w:val="28"/>
          <w:szCs w:val="28"/>
        </w:rPr>
        <w:t>和内存中了。你甚至可以手</w:t>
      </w:r>
      <w:r>
        <w:rPr>
          <w:rFonts w:ascii="宋体" w:eastAsia="宋体" w:hAnsi="宋体" w:cs="宋体" w:hint="eastAsia"/>
          <w:color w:val="262626"/>
          <w:sz w:val="28"/>
          <w:szCs w:val="28"/>
        </w:rPr>
        <w:t>动创</w:t>
      </w:r>
      <w:r>
        <w:rPr>
          <w:rFonts w:ascii="Helvetica Neue" w:hAnsi="Helvetica Neue" w:cs="Helvetica Neue"/>
          <w:color w:val="262626"/>
          <w:sz w:val="28"/>
          <w:szCs w:val="28"/>
        </w:rPr>
        <w:t>建一个</w:t>
      </w:r>
      <w:proofErr w:type="spellStart"/>
      <w:r>
        <w:rPr>
          <w:rFonts w:ascii="Helvetica Neue" w:hAnsi="Helvetica Neue" w:cs="Helvetica Neue"/>
          <w:color w:val="262626"/>
          <w:sz w:val="28"/>
          <w:szCs w:val="28"/>
        </w:rPr>
        <w:t>NSURLRequest</w:t>
      </w:r>
      <w:proofErr w:type="spellEnd"/>
      <w:r>
        <w:rPr>
          <w:rFonts w:ascii="Helvetica Neue" w:hAnsi="Helvetica Neue" w:cs="Helvetica Neue"/>
          <w:color w:val="262626"/>
          <w:sz w:val="28"/>
          <w:szCs w:val="28"/>
        </w:rPr>
        <w:t xml:space="preserve"> </w:t>
      </w:r>
      <w:r>
        <w:rPr>
          <w:rFonts w:ascii="Helvetica Neue" w:hAnsi="Helvetica Neue" w:cs="Helvetica Neue"/>
          <w:color w:val="262626"/>
          <w:sz w:val="28"/>
          <w:szCs w:val="28"/>
        </w:rPr>
        <w:t>，</w:t>
      </w:r>
      <w:r>
        <w:rPr>
          <w:rFonts w:ascii="宋体" w:eastAsia="宋体" w:hAnsi="宋体" w:cs="宋体" w:hint="eastAsia"/>
          <w:color w:val="262626"/>
          <w:sz w:val="28"/>
          <w:szCs w:val="28"/>
        </w:rPr>
        <w:t>让</w:t>
      </w:r>
      <w:r>
        <w:rPr>
          <w:rFonts w:ascii="Helvetica Neue" w:hAnsi="Helvetica Neue" w:cs="Helvetica Neue"/>
          <w:color w:val="262626"/>
          <w:sz w:val="28"/>
          <w:szCs w:val="28"/>
        </w:rPr>
        <w:t>其只加</w:t>
      </w:r>
      <w:r>
        <w:rPr>
          <w:rFonts w:ascii="宋体" w:eastAsia="宋体" w:hAnsi="宋体" w:cs="宋体" w:hint="eastAsia"/>
          <w:color w:val="262626"/>
          <w:sz w:val="28"/>
          <w:szCs w:val="28"/>
        </w:rPr>
        <w:t>载缓</w:t>
      </w:r>
      <w:r>
        <w:rPr>
          <w:rFonts w:ascii="Helvetica Neue" w:hAnsi="Helvetica Neue" w:cs="Helvetica Neue"/>
          <w:color w:val="262626"/>
          <w:sz w:val="28"/>
          <w:szCs w:val="28"/>
        </w:rPr>
        <w:t>存的</w:t>
      </w:r>
      <w:r>
        <w:rPr>
          <w:rFonts w:ascii="宋体" w:eastAsia="宋体" w:hAnsi="宋体" w:cs="宋体" w:hint="eastAsia"/>
          <w:color w:val="262626"/>
          <w:sz w:val="28"/>
          <w:szCs w:val="28"/>
        </w:rPr>
        <w:t>值</w:t>
      </w:r>
      <w:r>
        <w:rPr>
          <w:rFonts w:ascii="Helvetica Neue" w:hAnsi="Helvetica Neue" w:cs="Helvetica Neue"/>
          <w:color w:val="262626"/>
          <w:sz w:val="28"/>
          <w:szCs w:val="28"/>
        </w:rPr>
        <w:t>。</w:t>
      </w:r>
    </w:p>
    <w:p w14:paraId="1BA64C0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下面的代</w:t>
      </w:r>
      <w:r>
        <w:rPr>
          <w:rFonts w:ascii="宋体" w:eastAsia="宋体" w:hAnsi="宋体" w:cs="宋体" w:hint="eastAsia"/>
          <w:color w:val="262626"/>
          <w:sz w:val="28"/>
          <w:szCs w:val="28"/>
        </w:rPr>
        <w:t>码</w:t>
      </w:r>
      <w:r>
        <w:rPr>
          <w:rFonts w:ascii="Helvetica Neue" w:hAnsi="Helvetica Neue" w:cs="Helvetica Neue"/>
          <w:color w:val="262626"/>
          <w:sz w:val="28"/>
          <w:szCs w:val="28"/>
        </w:rPr>
        <w:t>片段一般用在</w:t>
      </w:r>
      <w:r>
        <w:rPr>
          <w:rFonts w:ascii="宋体" w:eastAsia="宋体" w:hAnsi="宋体" w:cs="宋体" w:hint="eastAsia"/>
          <w:color w:val="262626"/>
          <w:sz w:val="28"/>
          <w:szCs w:val="28"/>
        </w:rPr>
        <w:t>为图</w:t>
      </w:r>
      <w:r>
        <w:rPr>
          <w:rFonts w:ascii="Helvetica Neue" w:hAnsi="Helvetica Neue" w:cs="Helvetica Neue"/>
          <w:color w:val="262626"/>
          <w:sz w:val="28"/>
          <w:szCs w:val="28"/>
        </w:rPr>
        <w:t>片</w:t>
      </w:r>
      <w:r>
        <w:rPr>
          <w:rFonts w:ascii="宋体" w:eastAsia="宋体" w:hAnsi="宋体" w:cs="宋体" w:hint="eastAsia"/>
          <w:color w:val="262626"/>
          <w:sz w:val="28"/>
          <w:szCs w:val="28"/>
        </w:rPr>
        <w:t>创</w:t>
      </w:r>
      <w:r>
        <w:rPr>
          <w:rFonts w:ascii="Helvetica Neue" w:hAnsi="Helvetica Neue" w:cs="Helvetica Neue"/>
          <w:color w:val="262626"/>
          <w:sz w:val="28"/>
          <w:szCs w:val="28"/>
        </w:rPr>
        <w:t>建一个</w:t>
      </w:r>
      <w:proofErr w:type="spellStart"/>
      <w:r>
        <w:rPr>
          <w:rFonts w:ascii="Helvetica Neue" w:hAnsi="Helvetica Neue" w:cs="Helvetica Neue"/>
          <w:color w:val="262626"/>
          <w:sz w:val="28"/>
          <w:szCs w:val="28"/>
        </w:rPr>
        <w:t>NSURLRequest</w:t>
      </w:r>
      <w:proofErr w:type="spellEnd"/>
      <w:r>
        <w:rPr>
          <w:rFonts w:ascii="Helvetica Neue" w:hAnsi="Helvetica Neue" w:cs="Helvetica Neue"/>
          <w:color w:val="262626"/>
          <w:sz w:val="28"/>
          <w:szCs w:val="28"/>
        </w:rPr>
        <w:t>：</w:t>
      </w:r>
    </w:p>
    <w:p w14:paraId="55BEF5E4"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r>
        <w:rPr>
          <w:rFonts w:ascii="Courier New" w:hAnsi="Courier New" w:cs="Courier New"/>
        </w:rPr>
        <w:t>NSMutableURLRequest</w:t>
      </w:r>
      <w:proofErr w:type="spellEnd"/>
      <w:r>
        <w:rPr>
          <w:rFonts w:ascii="Courier New" w:hAnsi="Courier New" w:cs="Courier New"/>
        </w:rPr>
        <w:t> *</w:t>
      </w:r>
      <w:proofErr w:type="gramStart"/>
      <w:r>
        <w:rPr>
          <w:rFonts w:ascii="Courier New" w:hAnsi="Courier New" w:cs="Courier New"/>
        </w:rPr>
        <w:t>)</w:t>
      </w:r>
      <w:proofErr w:type="spellStart"/>
      <w:r>
        <w:rPr>
          <w:rFonts w:ascii="Courier New" w:hAnsi="Courier New" w:cs="Courier New"/>
        </w:rPr>
        <w:t>imageRequestWithURL</w:t>
      </w:r>
      <w:proofErr w:type="spellEnd"/>
      <w:proofErr w:type="gramEnd"/>
      <w:r>
        <w:rPr>
          <w:rFonts w:ascii="Courier New" w:hAnsi="Courier New" w:cs="Courier New"/>
        </w:rPr>
        <w:t>:(NSURL *)</w:t>
      </w:r>
      <w:proofErr w:type="spellStart"/>
      <w:r>
        <w:rPr>
          <w:rFonts w:ascii="Courier New" w:hAnsi="Courier New" w:cs="Courier New"/>
        </w:rPr>
        <w:t>url</w:t>
      </w:r>
      <w:proofErr w:type="spellEnd"/>
      <w:r>
        <w:rPr>
          <w:rFonts w:ascii="Courier New" w:hAnsi="Courier New" w:cs="Courier New"/>
        </w:rPr>
        <w:t> {  </w:t>
      </w:r>
    </w:p>
    <w:p w14:paraId="19EC0DC3"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r>
        <w:rPr>
          <w:rFonts w:ascii="Courier New" w:hAnsi="Courier New" w:cs="Courier New"/>
        </w:rPr>
        <w:t>NSMutableURLRequest</w:t>
      </w:r>
      <w:proofErr w:type="spellEnd"/>
      <w:r>
        <w:rPr>
          <w:rFonts w:ascii="Courier New" w:hAnsi="Courier New" w:cs="Courier New"/>
        </w:rPr>
        <w:t> *request = [</w:t>
      </w:r>
      <w:proofErr w:type="spellStart"/>
      <w:r>
        <w:rPr>
          <w:rFonts w:ascii="Courier New" w:hAnsi="Courier New" w:cs="Courier New"/>
        </w:rPr>
        <w:t>NSMutableURLRequest</w:t>
      </w:r>
      <w:proofErr w:type="spellEnd"/>
      <w:r>
        <w:rPr>
          <w:rFonts w:ascii="Courier New" w:hAnsi="Courier New" w:cs="Courier New"/>
        </w:rPr>
        <w:t> </w:t>
      </w:r>
      <w:proofErr w:type="spellStart"/>
      <w:r>
        <w:rPr>
          <w:rFonts w:ascii="Courier New" w:hAnsi="Courier New" w:cs="Courier New"/>
        </w:rPr>
        <w:t>requestWithURL</w:t>
      </w:r>
      <w:proofErr w:type="gramStart"/>
      <w:r>
        <w:rPr>
          <w:rFonts w:ascii="Courier New" w:hAnsi="Courier New" w:cs="Courier New"/>
        </w:rPr>
        <w:t>:url</w:t>
      </w:r>
      <w:proofErr w:type="spellEnd"/>
      <w:proofErr w:type="gramEnd"/>
      <w:r>
        <w:rPr>
          <w:rFonts w:ascii="Courier New" w:hAnsi="Courier New" w:cs="Courier New"/>
        </w:rPr>
        <w:t>];  </w:t>
      </w:r>
    </w:p>
    <w:p w14:paraId="0FD8B4D4"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079DEB55"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proofErr w:type="gramStart"/>
      <w:r>
        <w:rPr>
          <w:rFonts w:ascii="Courier New" w:hAnsi="Courier New" w:cs="Courier New"/>
        </w:rPr>
        <w:t>request.cachePolicy</w:t>
      </w:r>
      <w:proofErr w:type="spellEnd"/>
      <w:proofErr w:type="gramEnd"/>
      <w:r>
        <w:rPr>
          <w:rFonts w:ascii="Courier New" w:hAnsi="Courier New" w:cs="Courier New"/>
        </w:rPr>
        <w:t> = </w:t>
      </w:r>
      <w:proofErr w:type="spellStart"/>
      <w:r>
        <w:rPr>
          <w:rFonts w:ascii="Courier New" w:hAnsi="Courier New" w:cs="Courier New"/>
        </w:rPr>
        <w:t>NSURLRequestReturnCacheDataElseLoad</w:t>
      </w:r>
      <w:proofErr w:type="spellEnd"/>
      <w:r>
        <w:rPr>
          <w:rFonts w:ascii="Courier New" w:hAnsi="Courier New" w:cs="Courier New"/>
        </w:rPr>
        <w:t>; </w:t>
      </w:r>
      <w:r>
        <w:rPr>
          <w:rFonts w:ascii="Courier New" w:hAnsi="Courier New" w:cs="Courier New"/>
          <w:color w:val="0F7201"/>
        </w:rPr>
        <w:t xml:space="preserve">// this will make sure the request always returns the cached image </w:t>
      </w:r>
      <w:r>
        <w:rPr>
          <w:rFonts w:ascii="Courier New" w:hAnsi="Courier New" w:cs="Courier New"/>
        </w:rPr>
        <w:t> </w:t>
      </w:r>
    </w:p>
    <w:p w14:paraId="5059C5D7"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proofErr w:type="gramStart"/>
      <w:r>
        <w:rPr>
          <w:rFonts w:ascii="Courier New" w:hAnsi="Courier New" w:cs="Courier New"/>
        </w:rPr>
        <w:t>request.HTTPShouldHandleCookies</w:t>
      </w:r>
      <w:proofErr w:type="spellEnd"/>
      <w:proofErr w:type="gramEnd"/>
      <w:r>
        <w:rPr>
          <w:rFonts w:ascii="Courier New" w:hAnsi="Courier New" w:cs="Courier New"/>
        </w:rPr>
        <w:t> = NO;  </w:t>
      </w:r>
    </w:p>
    <w:p w14:paraId="1F079828"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proofErr w:type="gramStart"/>
      <w:r>
        <w:rPr>
          <w:rFonts w:ascii="Courier New" w:hAnsi="Courier New" w:cs="Courier New"/>
        </w:rPr>
        <w:t>request.HTTPShouldUsePipelining</w:t>
      </w:r>
      <w:proofErr w:type="spellEnd"/>
      <w:proofErr w:type="gramEnd"/>
      <w:r>
        <w:rPr>
          <w:rFonts w:ascii="Courier New" w:hAnsi="Courier New" w:cs="Courier New"/>
        </w:rPr>
        <w:t> = YES;  </w:t>
      </w:r>
    </w:p>
    <w:p w14:paraId="01650237"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gramStart"/>
      <w:r>
        <w:rPr>
          <w:rFonts w:ascii="Courier New" w:hAnsi="Courier New" w:cs="Courier New"/>
        </w:rPr>
        <w:t>request</w:t>
      </w:r>
      <w:proofErr w:type="gramEnd"/>
      <w:r>
        <w:rPr>
          <w:rFonts w:ascii="Courier New" w:hAnsi="Courier New" w:cs="Courier New"/>
        </w:rPr>
        <w:t> </w:t>
      </w:r>
      <w:proofErr w:type="spellStart"/>
      <w:r>
        <w:rPr>
          <w:rFonts w:ascii="Courier New" w:hAnsi="Courier New" w:cs="Courier New"/>
        </w:rPr>
        <w:t>addValue</w:t>
      </w:r>
      <w:proofErr w:type="spellEnd"/>
      <w:r>
        <w:rPr>
          <w:rFonts w:ascii="Courier New" w:hAnsi="Courier New" w:cs="Courier New"/>
        </w:rPr>
        <w:t>:@</w:t>
      </w:r>
      <w:r>
        <w:rPr>
          <w:rFonts w:ascii="Courier New" w:hAnsi="Courier New" w:cs="Courier New"/>
          <w:color w:val="0000FF"/>
        </w:rPr>
        <w:t>"image/*"</w:t>
      </w:r>
      <w:r>
        <w:rPr>
          <w:rFonts w:ascii="Courier New" w:hAnsi="Courier New" w:cs="Courier New"/>
        </w:rPr>
        <w:t> </w:t>
      </w:r>
      <w:proofErr w:type="spellStart"/>
      <w:r>
        <w:rPr>
          <w:rFonts w:ascii="Courier New" w:hAnsi="Courier New" w:cs="Courier New"/>
        </w:rPr>
        <w:t>forHTTPHeaderField</w:t>
      </w:r>
      <w:proofErr w:type="spellEnd"/>
      <w:r>
        <w:rPr>
          <w:rFonts w:ascii="Courier New" w:hAnsi="Courier New" w:cs="Courier New"/>
        </w:rPr>
        <w:t>:@</w:t>
      </w:r>
      <w:r>
        <w:rPr>
          <w:rFonts w:ascii="Courier New" w:hAnsi="Courier New" w:cs="Courier New"/>
          <w:color w:val="0000FF"/>
        </w:rPr>
        <w:t>"Accept"</w:t>
      </w:r>
      <w:r>
        <w:rPr>
          <w:rFonts w:ascii="Courier New" w:hAnsi="Courier New" w:cs="Courier New"/>
        </w:rPr>
        <w:t>];  </w:t>
      </w:r>
    </w:p>
    <w:p w14:paraId="1B1296A1"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33295D21"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gramStart"/>
      <w:r>
        <w:rPr>
          <w:rFonts w:ascii="Courier New Bold" w:hAnsi="Courier New Bold" w:cs="Courier New Bold"/>
          <w:b/>
          <w:bCs/>
          <w:color w:val="0A5287"/>
        </w:rPr>
        <w:t>return</w:t>
      </w:r>
      <w:proofErr w:type="gramEnd"/>
      <w:r>
        <w:rPr>
          <w:rFonts w:ascii="Courier New" w:hAnsi="Courier New" w:cs="Courier New"/>
        </w:rPr>
        <w:t> request;  </w:t>
      </w:r>
    </w:p>
    <w:p w14:paraId="54E69AA2"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2DC720A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注意：你可以使用</w:t>
      </w:r>
      <w:proofErr w:type="spellStart"/>
      <w:r>
        <w:rPr>
          <w:rFonts w:ascii="Helvetica Neue" w:hAnsi="Helvetica Neue" w:cs="Helvetica Neue"/>
          <w:color w:val="262626"/>
          <w:sz w:val="28"/>
          <w:szCs w:val="28"/>
        </w:rPr>
        <w:t>NSURLConnection</w:t>
      </w:r>
      <w:proofErr w:type="spellEnd"/>
      <w:r>
        <w:rPr>
          <w:rFonts w:ascii="Helvetica Neue" w:hAnsi="Helvetica Neue" w:cs="Helvetica Neue"/>
          <w:color w:val="262626"/>
          <w:sz w:val="28"/>
          <w:szCs w:val="28"/>
        </w:rPr>
        <w:t>抓取一个</w:t>
      </w:r>
      <w:r>
        <w:rPr>
          <w:rFonts w:ascii="Helvetica Neue" w:hAnsi="Helvetica Neue" w:cs="Helvetica Neue"/>
          <w:color w:val="262626"/>
          <w:sz w:val="28"/>
          <w:szCs w:val="28"/>
        </w:rPr>
        <w:t>URL</w:t>
      </w:r>
      <w:r>
        <w:rPr>
          <w:rFonts w:ascii="宋体" w:eastAsia="宋体" w:hAnsi="宋体" w:cs="宋体" w:hint="eastAsia"/>
          <w:color w:val="262626"/>
          <w:sz w:val="28"/>
          <w:szCs w:val="28"/>
        </w:rPr>
        <w:t>请</w:t>
      </w:r>
      <w:r>
        <w:rPr>
          <w:rFonts w:ascii="Helvetica Neue" w:hAnsi="Helvetica Neue" w:cs="Helvetica Neue"/>
          <w:color w:val="262626"/>
          <w:sz w:val="28"/>
          <w:szCs w:val="28"/>
        </w:rPr>
        <w:t>求，但是同</w:t>
      </w:r>
      <w:r>
        <w:rPr>
          <w:rFonts w:ascii="宋体" w:eastAsia="宋体" w:hAnsi="宋体" w:cs="宋体" w:hint="eastAsia"/>
          <w:color w:val="262626"/>
          <w:sz w:val="28"/>
          <w:szCs w:val="28"/>
        </w:rPr>
        <w:t>样</w:t>
      </w:r>
      <w:r>
        <w:rPr>
          <w:rFonts w:ascii="Helvetica Neue" w:hAnsi="Helvetica Neue" w:cs="Helvetica Neue"/>
          <w:color w:val="262626"/>
          <w:sz w:val="28"/>
          <w:szCs w:val="28"/>
        </w:rPr>
        <w:t>可以使用</w:t>
      </w:r>
      <w:proofErr w:type="spellStart"/>
      <w:r>
        <w:rPr>
          <w:rFonts w:ascii="Helvetica Neue" w:hAnsi="Helvetica Neue" w:cs="Helvetica Neue"/>
          <w:color w:val="262626"/>
          <w:sz w:val="28"/>
          <w:szCs w:val="28"/>
        </w:rPr>
        <w:t>AFNetworking</w:t>
      </w:r>
      <w:proofErr w:type="spellEnd"/>
      <w:r>
        <w:rPr>
          <w:rFonts w:ascii="Helvetica Neue" w:hAnsi="Helvetica Neue" w:cs="Helvetica Neue"/>
          <w:color w:val="262626"/>
          <w:sz w:val="28"/>
          <w:szCs w:val="28"/>
        </w:rPr>
        <w:t>来抓取，</w:t>
      </w:r>
      <w:r>
        <w:rPr>
          <w:rFonts w:ascii="宋体" w:eastAsia="宋体" w:hAnsi="宋体" w:cs="宋体" w:hint="eastAsia"/>
          <w:color w:val="262626"/>
          <w:sz w:val="28"/>
          <w:szCs w:val="28"/>
        </w:rPr>
        <w:t>这</w:t>
      </w:r>
      <w:r>
        <w:rPr>
          <w:rFonts w:ascii="Helvetica Neue" w:hAnsi="Helvetica Neue" w:cs="Helvetica Neue"/>
          <w:color w:val="262626"/>
          <w:sz w:val="28"/>
          <w:szCs w:val="28"/>
        </w:rPr>
        <w:t>种方法不用修改所有网</w:t>
      </w:r>
      <w:r>
        <w:rPr>
          <w:rFonts w:ascii="宋体" w:eastAsia="宋体" w:hAnsi="宋体" w:cs="宋体" w:hint="eastAsia"/>
          <w:color w:val="262626"/>
          <w:sz w:val="28"/>
          <w:szCs w:val="28"/>
        </w:rPr>
        <w:t>络</w:t>
      </w:r>
      <w:r>
        <w:rPr>
          <w:rFonts w:ascii="Helvetica Neue" w:hAnsi="Helvetica Neue" w:cs="Helvetica Neue"/>
          <w:color w:val="262626"/>
          <w:sz w:val="28"/>
          <w:szCs w:val="28"/>
        </w:rPr>
        <w:t>相关的代</w:t>
      </w:r>
      <w:r>
        <w:rPr>
          <w:rFonts w:ascii="宋体" w:eastAsia="宋体" w:hAnsi="宋体" w:cs="宋体" w:hint="eastAsia"/>
          <w:color w:val="262626"/>
          <w:sz w:val="28"/>
          <w:szCs w:val="28"/>
        </w:rPr>
        <w:t>码</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是一个技巧！</w:t>
      </w:r>
    </w:p>
    <w:p w14:paraId="4B3CF9D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D489B8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更多关于</w:t>
      </w:r>
      <w:r>
        <w:rPr>
          <w:rFonts w:ascii="Helvetica Neue" w:hAnsi="Helvetica Neue" w:cs="Helvetica Neue"/>
          <w:color w:val="262626"/>
          <w:sz w:val="28"/>
          <w:szCs w:val="28"/>
        </w:rPr>
        <w:t xml:space="preserve">HTTP </w:t>
      </w:r>
      <w:r>
        <w:rPr>
          <w:rFonts w:ascii="宋体" w:eastAsia="宋体" w:hAnsi="宋体" w:cs="宋体" w:hint="eastAsia"/>
          <w:color w:val="262626"/>
          <w:sz w:val="28"/>
          <w:szCs w:val="28"/>
        </w:rPr>
        <w:t>缓</w:t>
      </w:r>
      <w:r>
        <w:rPr>
          <w:rFonts w:ascii="Helvetica Neue" w:hAnsi="Helvetica Neue" w:cs="Helvetica Neue"/>
          <w:color w:val="262626"/>
          <w:sz w:val="28"/>
          <w:szCs w:val="28"/>
        </w:rPr>
        <w:t>存</w:t>
      </w:r>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NSURLCache</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NSURLConnection</w:t>
      </w:r>
      <w:proofErr w:type="spellEnd"/>
      <w:r>
        <w:rPr>
          <w:rFonts w:ascii="Helvetica Neue" w:hAnsi="Helvetica Neue" w:cs="Helvetica Neue"/>
          <w:color w:val="262626"/>
          <w:sz w:val="28"/>
          <w:szCs w:val="28"/>
        </w:rPr>
        <w:t xml:space="preserve"> </w:t>
      </w:r>
      <w:r>
        <w:rPr>
          <w:rFonts w:ascii="Helvetica Neue" w:hAnsi="Helvetica Neue" w:cs="Helvetica Neue"/>
          <w:color w:val="262626"/>
          <w:sz w:val="28"/>
          <w:szCs w:val="28"/>
        </w:rPr>
        <w:t>以及相关的内容</w:t>
      </w:r>
      <w:r>
        <w:rPr>
          <w:rFonts w:ascii="Helvetica Neue" w:hAnsi="Helvetica Neue" w:cs="Helvetica Neue"/>
          <w:color w:val="262626"/>
          <w:sz w:val="28"/>
          <w:szCs w:val="28"/>
        </w:rPr>
        <w:t xml:space="preserve">, </w:t>
      </w:r>
      <w:r>
        <w:rPr>
          <w:rFonts w:ascii="Helvetica Neue" w:hAnsi="Helvetica Neue" w:cs="Helvetica Neue"/>
          <w:color w:val="262626"/>
          <w:sz w:val="28"/>
          <w:szCs w:val="28"/>
        </w:rPr>
        <w:t>那么看一下</w:t>
      </w:r>
      <w:proofErr w:type="spellStart"/>
      <w:r>
        <w:rPr>
          <w:rFonts w:ascii="Helvetica Neue" w:hAnsi="Helvetica Neue" w:cs="Helvetica Neue"/>
          <w:color w:val="262626"/>
          <w:sz w:val="28"/>
          <w:szCs w:val="28"/>
        </w:rPr>
        <w:t>NSHipster</w:t>
      </w:r>
      <w:proofErr w:type="spellEnd"/>
      <w:r>
        <w:rPr>
          <w:rFonts w:ascii="Helvetica Neue" w:hAnsi="Helvetica Neue" w:cs="Helvetica Neue"/>
          <w:color w:val="262626"/>
          <w:sz w:val="28"/>
          <w:szCs w:val="28"/>
        </w:rPr>
        <w:t>中的</w:t>
      </w:r>
      <w:r w:rsidR="00211462">
        <w:fldChar w:fldCharType="begin"/>
      </w:r>
      <w:r w:rsidR="00211462">
        <w:instrText xml:space="preserve"> HYPERLINK "http://nshipster.com/nsurlcache/" </w:instrText>
      </w:r>
      <w:r w:rsidR="00211462">
        <w:fldChar w:fldCharType="separate"/>
      </w:r>
      <w:r>
        <w:rPr>
          <w:rFonts w:ascii="Helvetica Neue" w:hAnsi="Helvetica Neue" w:cs="Helvetica Neue"/>
          <w:color w:val="0000FF"/>
          <w:sz w:val="28"/>
          <w:szCs w:val="28"/>
        </w:rPr>
        <w:t xml:space="preserve">the </w:t>
      </w:r>
      <w:proofErr w:type="spellStart"/>
      <w:r>
        <w:rPr>
          <w:rFonts w:ascii="Helvetica Neue" w:hAnsi="Helvetica Neue" w:cs="Helvetica Neue"/>
          <w:color w:val="0000FF"/>
          <w:sz w:val="28"/>
          <w:szCs w:val="28"/>
        </w:rPr>
        <w:t>NSURLCache</w:t>
      </w:r>
      <w:proofErr w:type="spellEnd"/>
      <w:r>
        <w:rPr>
          <w:rFonts w:ascii="Helvetica Neue" w:hAnsi="Helvetica Neue" w:cs="Helvetica Neue"/>
          <w:color w:val="0000FF"/>
          <w:sz w:val="28"/>
          <w:szCs w:val="28"/>
        </w:rPr>
        <w:t xml:space="preserve"> entry</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w:t>
      </w:r>
    </w:p>
    <w:p w14:paraId="658319E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186866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如果你需要</w:t>
      </w:r>
      <w:r>
        <w:rPr>
          <w:rFonts w:ascii="宋体" w:eastAsia="宋体" w:hAnsi="宋体" w:cs="宋体" w:hint="eastAsia"/>
          <w:color w:val="262626"/>
          <w:sz w:val="28"/>
          <w:szCs w:val="28"/>
        </w:rPr>
        <w:t>缓</w:t>
      </w:r>
      <w:r>
        <w:rPr>
          <w:rFonts w:ascii="Helvetica Neue" w:hAnsi="Helvetica Neue" w:cs="Helvetica Neue"/>
          <w:color w:val="262626"/>
          <w:sz w:val="28"/>
          <w:szCs w:val="28"/>
        </w:rPr>
        <w:t>存的内容没涉及到</w:t>
      </w:r>
      <w:r>
        <w:rPr>
          <w:rFonts w:ascii="Helvetica Neue" w:hAnsi="Helvetica Neue" w:cs="Helvetica Neue"/>
          <w:color w:val="262626"/>
          <w:sz w:val="28"/>
          <w:szCs w:val="28"/>
        </w:rPr>
        <w:t>HTTP</w:t>
      </w:r>
      <w:r>
        <w:rPr>
          <w:rFonts w:ascii="宋体" w:eastAsia="宋体" w:hAnsi="宋体" w:cs="宋体" w:hint="eastAsia"/>
          <w:color w:val="262626"/>
          <w:sz w:val="28"/>
          <w:szCs w:val="28"/>
        </w:rPr>
        <w:t>请</w:t>
      </w:r>
      <w:r>
        <w:rPr>
          <w:rFonts w:ascii="Helvetica Neue" w:hAnsi="Helvetica Neue" w:cs="Helvetica Neue"/>
          <w:color w:val="262626"/>
          <w:sz w:val="28"/>
          <w:szCs w:val="28"/>
        </w:rPr>
        <w:t>求，那使用</w:t>
      </w:r>
      <w:proofErr w:type="spellStart"/>
      <w:r>
        <w:rPr>
          <w:rFonts w:ascii="Helvetica Neue" w:hAnsi="Helvetica Neue" w:cs="Helvetica Neue"/>
          <w:color w:val="262626"/>
          <w:sz w:val="28"/>
          <w:szCs w:val="28"/>
        </w:rPr>
        <w:t>NSCache</w:t>
      </w:r>
      <w:proofErr w:type="spellEnd"/>
      <w:r>
        <w:rPr>
          <w:rFonts w:ascii="Helvetica Neue" w:hAnsi="Helvetica Neue" w:cs="Helvetica Neue"/>
          <w:color w:val="262626"/>
          <w:sz w:val="28"/>
          <w:szCs w:val="28"/>
        </w:rPr>
        <w:t>。</w:t>
      </w:r>
      <w:proofErr w:type="spellStart"/>
      <w:r>
        <w:rPr>
          <w:rFonts w:ascii="Helvetica Neue" w:hAnsi="Helvetica Neue" w:cs="Helvetica Neue"/>
          <w:color w:val="262626"/>
          <w:sz w:val="28"/>
          <w:szCs w:val="28"/>
        </w:rPr>
        <w:t>NSCache</w:t>
      </w:r>
      <w:proofErr w:type="spellEnd"/>
      <w:r>
        <w:rPr>
          <w:rFonts w:ascii="Helvetica Neue" w:hAnsi="Helvetica Neue" w:cs="Helvetica Neue"/>
          <w:color w:val="262626"/>
          <w:sz w:val="28"/>
          <w:szCs w:val="28"/>
        </w:rPr>
        <w:t>的外</w:t>
      </w:r>
      <w:r>
        <w:rPr>
          <w:rFonts w:ascii="宋体" w:eastAsia="宋体" w:hAnsi="宋体" w:cs="宋体" w:hint="eastAsia"/>
          <w:color w:val="262626"/>
          <w:sz w:val="28"/>
          <w:szCs w:val="28"/>
        </w:rPr>
        <w:t>观</w:t>
      </w:r>
      <w:r>
        <w:rPr>
          <w:rFonts w:ascii="Helvetica Neue" w:hAnsi="Helvetica Neue" w:cs="Helvetica Neue"/>
          <w:color w:val="262626"/>
          <w:sz w:val="28"/>
          <w:szCs w:val="28"/>
        </w:rPr>
        <w:t>和行</w:t>
      </w:r>
      <w:r>
        <w:rPr>
          <w:rFonts w:ascii="宋体" w:eastAsia="宋体" w:hAnsi="宋体" w:cs="宋体" w:hint="eastAsia"/>
          <w:color w:val="262626"/>
          <w:sz w:val="28"/>
          <w:szCs w:val="28"/>
        </w:rPr>
        <w:t>为</w:t>
      </w:r>
      <w:r>
        <w:rPr>
          <w:rFonts w:ascii="Helvetica Neue" w:hAnsi="Helvetica Neue" w:cs="Helvetica Neue"/>
          <w:color w:val="262626"/>
          <w:sz w:val="28"/>
          <w:szCs w:val="28"/>
        </w:rPr>
        <w:t>与</w:t>
      </w:r>
      <w:proofErr w:type="spellStart"/>
      <w:r>
        <w:rPr>
          <w:rFonts w:ascii="Helvetica Neue" w:hAnsi="Helvetica Neue" w:cs="Helvetica Neue"/>
          <w:color w:val="262626"/>
          <w:sz w:val="28"/>
          <w:szCs w:val="28"/>
        </w:rPr>
        <w:t>NSDictionary</w:t>
      </w:r>
      <w:proofErr w:type="spellEnd"/>
      <w:r>
        <w:rPr>
          <w:rFonts w:ascii="宋体" w:eastAsia="宋体" w:hAnsi="宋体" w:cs="宋体" w:hint="eastAsia"/>
          <w:color w:val="262626"/>
          <w:sz w:val="28"/>
          <w:szCs w:val="28"/>
        </w:rPr>
        <w:t>类</w:t>
      </w:r>
      <w:r>
        <w:rPr>
          <w:rFonts w:ascii="Helvetica Neue" w:hAnsi="Helvetica Neue" w:cs="Helvetica Neue"/>
          <w:color w:val="262626"/>
          <w:sz w:val="28"/>
          <w:szCs w:val="28"/>
        </w:rPr>
        <w:t>似</w:t>
      </w:r>
      <w:r>
        <w:rPr>
          <w:rFonts w:ascii="Helvetica Neue" w:hAnsi="Helvetica Neue" w:cs="Helvetica Neue"/>
          <w:color w:val="262626"/>
          <w:sz w:val="28"/>
          <w:szCs w:val="28"/>
        </w:rPr>
        <w:t xml:space="preserve">, </w:t>
      </w:r>
      <w:r>
        <w:rPr>
          <w:rFonts w:ascii="Helvetica Neue" w:hAnsi="Helvetica Neue" w:cs="Helvetica Neue"/>
          <w:color w:val="262626"/>
          <w:sz w:val="28"/>
          <w:szCs w:val="28"/>
        </w:rPr>
        <w:t>但是，当系</w:t>
      </w:r>
      <w:r>
        <w:rPr>
          <w:rFonts w:ascii="宋体" w:eastAsia="宋体" w:hAnsi="宋体" w:cs="宋体" w:hint="eastAsia"/>
          <w:color w:val="262626"/>
          <w:sz w:val="28"/>
          <w:szCs w:val="28"/>
        </w:rPr>
        <w:t>统</w:t>
      </w:r>
      <w:r>
        <w:rPr>
          <w:rFonts w:ascii="Helvetica Neue" w:hAnsi="Helvetica Neue" w:cs="Helvetica Neue"/>
          <w:color w:val="262626"/>
          <w:sz w:val="28"/>
          <w:szCs w:val="28"/>
        </w:rPr>
        <w:t>需要回收内存</w:t>
      </w:r>
      <w:r>
        <w:rPr>
          <w:rFonts w:ascii="宋体" w:eastAsia="宋体" w:hAnsi="宋体" w:cs="宋体" w:hint="eastAsia"/>
          <w:color w:val="262626"/>
          <w:sz w:val="28"/>
          <w:szCs w:val="28"/>
        </w:rPr>
        <w:t>时</w:t>
      </w:r>
      <w:r>
        <w:rPr>
          <w:rFonts w:ascii="Helvetica Neue" w:hAnsi="Helvetica Neue" w:cs="Helvetica Neue"/>
          <w:color w:val="262626"/>
          <w:sz w:val="28"/>
          <w:szCs w:val="28"/>
        </w:rPr>
        <w:t>，</w:t>
      </w:r>
      <w:proofErr w:type="spellStart"/>
      <w:r>
        <w:rPr>
          <w:rFonts w:ascii="Helvetica Neue" w:hAnsi="Helvetica Neue" w:cs="Helvetica Neue"/>
          <w:color w:val="262626"/>
          <w:sz w:val="28"/>
          <w:szCs w:val="28"/>
        </w:rPr>
        <w:t>NSCache</w:t>
      </w:r>
      <w:proofErr w:type="spellEnd"/>
      <w:r>
        <w:rPr>
          <w:rFonts w:ascii="Helvetica Neue" w:hAnsi="Helvetica Neue" w:cs="Helvetica Neue"/>
          <w:color w:val="262626"/>
          <w:sz w:val="28"/>
          <w:szCs w:val="28"/>
        </w:rPr>
        <w:t>会自</w:t>
      </w:r>
      <w:r>
        <w:rPr>
          <w:rFonts w:ascii="宋体" w:eastAsia="宋体" w:hAnsi="宋体" w:cs="宋体" w:hint="eastAsia"/>
          <w:color w:val="262626"/>
          <w:sz w:val="28"/>
          <w:szCs w:val="28"/>
        </w:rPr>
        <w:t>动</w:t>
      </w:r>
      <w:r>
        <w:rPr>
          <w:rFonts w:ascii="Helvetica Neue" w:hAnsi="Helvetica Neue" w:cs="Helvetica Neue"/>
          <w:color w:val="262626"/>
          <w:sz w:val="28"/>
          <w:szCs w:val="28"/>
        </w:rPr>
        <w:t>的里面存</w:t>
      </w:r>
      <w:r>
        <w:rPr>
          <w:rFonts w:ascii="宋体" w:eastAsia="宋体" w:hAnsi="宋体" w:cs="宋体" w:hint="eastAsia"/>
          <w:color w:val="262626"/>
          <w:sz w:val="28"/>
          <w:szCs w:val="28"/>
        </w:rPr>
        <w:t>储</w:t>
      </w:r>
      <w:r>
        <w:rPr>
          <w:rFonts w:ascii="Helvetica Neue" w:hAnsi="Helvetica Neue" w:cs="Helvetica Neue"/>
          <w:color w:val="262626"/>
          <w:sz w:val="28"/>
          <w:szCs w:val="28"/>
        </w:rPr>
        <w:t>的内容。</w:t>
      </w:r>
      <w:proofErr w:type="spellStart"/>
      <w:r>
        <w:rPr>
          <w:rFonts w:ascii="Helvetica Neue" w:hAnsi="Helvetica Neue" w:cs="Helvetica Neue"/>
          <w:color w:val="262626"/>
          <w:sz w:val="28"/>
          <w:szCs w:val="28"/>
        </w:rPr>
        <w:t>Mattt</w:t>
      </w:r>
      <w:proofErr w:type="spellEnd"/>
      <w:r>
        <w:rPr>
          <w:rFonts w:ascii="Helvetica Neue" w:hAnsi="Helvetica Neue" w:cs="Helvetica Neue"/>
          <w:color w:val="262626"/>
          <w:sz w:val="28"/>
          <w:szCs w:val="28"/>
        </w:rPr>
        <w:t xml:space="preserve"> Thompson </w:t>
      </w:r>
      <w:r>
        <w:rPr>
          <w:rFonts w:ascii="Helvetica Neue" w:hAnsi="Helvetica Neue" w:cs="Helvetica Neue"/>
          <w:color w:val="262626"/>
          <w:sz w:val="28"/>
          <w:szCs w:val="28"/>
        </w:rPr>
        <w:t>在</w:t>
      </w:r>
      <w:proofErr w:type="spellStart"/>
      <w:r>
        <w:rPr>
          <w:rFonts w:ascii="Helvetica Neue" w:hAnsi="Helvetica Neue" w:cs="Helvetica Neue"/>
          <w:color w:val="262626"/>
          <w:sz w:val="28"/>
          <w:szCs w:val="28"/>
        </w:rPr>
        <w:t>NSHipster</w:t>
      </w:r>
      <w:proofErr w:type="spellEnd"/>
      <w:r>
        <w:rPr>
          <w:rFonts w:ascii="Helvetica Neue" w:hAnsi="Helvetica Neue" w:cs="Helvetica Neue"/>
          <w:color w:val="262626"/>
          <w:sz w:val="28"/>
          <w:szCs w:val="28"/>
        </w:rPr>
        <w:t>上写了一篇</w:t>
      </w:r>
      <w:r w:rsidR="00211462">
        <w:fldChar w:fldCharType="begin"/>
      </w:r>
      <w:r w:rsidR="00211462">
        <w:instrText xml:space="preserve"> HYPERLINK "http://nshipster.com/nscache/" </w:instrText>
      </w:r>
      <w:r w:rsidR="00211462">
        <w:fldChar w:fldCharType="separate"/>
      </w:r>
      <w:r>
        <w:rPr>
          <w:rFonts w:ascii="Helvetica Neue" w:hAnsi="Helvetica Neue" w:cs="Helvetica Neue"/>
          <w:color w:val="0000FF"/>
          <w:sz w:val="28"/>
          <w:szCs w:val="28"/>
        </w:rPr>
        <w:t>关于</w:t>
      </w:r>
      <w:proofErr w:type="spellStart"/>
      <w:r>
        <w:rPr>
          <w:rFonts w:ascii="Helvetica Neue" w:hAnsi="Helvetica Neue" w:cs="Helvetica Neue"/>
          <w:color w:val="0000FF"/>
          <w:sz w:val="28"/>
          <w:szCs w:val="28"/>
        </w:rPr>
        <w:t>NSCache</w:t>
      </w:r>
      <w:proofErr w:type="spellEnd"/>
      <w:r>
        <w:rPr>
          <w:rFonts w:ascii="Helvetica Neue" w:hAnsi="Helvetica Neue" w:cs="Helvetica Neue"/>
          <w:color w:val="0000FF"/>
          <w:sz w:val="28"/>
          <w:szCs w:val="28"/>
        </w:rPr>
        <w:t>非常不</w:t>
      </w:r>
      <w:r>
        <w:rPr>
          <w:rFonts w:ascii="宋体" w:eastAsia="宋体" w:hAnsi="宋体" w:cs="宋体" w:hint="eastAsia"/>
          <w:color w:val="0000FF"/>
          <w:sz w:val="28"/>
          <w:szCs w:val="28"/>
        </w:rPr>
        <w:t>错</w:t>
      </w:r>
      <w:r>
        <w:rPr>
          <w:rFonts w:ascii="Helvetica Neue" w:hAnsi="Helvetica Neue" w:cs="Helvetica Neue"/>
          <w:color w:val="0000FF"/>
          <w:sz w:val="28"/>
          <w:szCs w:val="28"/>
        </w:rPr>
        <w:t>的文章</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w:t>
      </w:r>
    </w:p>
    <w:p w14:paraId="50DF913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BD3870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更多关于</w:t>
      </w:r>
      <w:r>
        <w:rPr>
          <w:rFonts w:ascii="Helvetica Neue" w:hAnsi="Helvetica Neue" w:cs="Helvetica Neue"/>
          <w:color w:val="262626"/>
          <w:sz w:val="28"/>
          <w:szCs w:val="28"/>
        </w:rPr>
        <w:t>HTTP</w:t>
      </w:r>
      <w:r>
        <w:rPr>
          <w:rFonts w:ascii="宋体" w:eastAsia="宋体" w:hAnsi="宋体" w:cs="宋体" w:hint="eastAsia"/>
          <w:color w:val="262626"/>
          <w:sz w:val="28"/>
          <w:szCs w:val="28"/>
        </w:rPr>
        <w:t>缓</w:t>
      </w:r>
      <w:r>
        <w:rPr>
          <w:rFonts w:ascii="Helvetica Neue" w:hAnsi="Helvetica Neue" w:cs="Helvetica Neue"/>
          <w:color w:val="262626"/>
          <w:sz w:val="28"/>
          <w:szCs w:val="28"/>
        </w:rPr>
        <w:t>存的内容，建</w:t>
      </w:r>
      <w:r>
        <w:rPr>
          <w:rFonts w:ascii="宋体" w:eastAsia="宋体" w:hAnsi="宋体" w:cs="宋体" w:hint="eastAsia"/>
          <w:color w:val="262626"/>
          <w:sz w:val="28"/>
          <w:szCs w:val="28"/>
        </w:rPr>
        <w:t>议读</w:t>
      </w:r>
      <w:r>
        <w:rPr>
          <w:rFonts w:ascii="Helvetica Neue" w:hAnsi="Helvetica Neue" w:cs="Helvetica Neue"/>
          <w:color w:val="262626"/>
          <w:sz w:val="28"/>
          <w:szCs w:val="28"/>
        </w:rPr>
        <w:t>一下</w:t>
      </w:r>
      <w:r>
        <w:rPr>
          <w:rFonts w:ascii="Helvetica Neue" w:hAnsi="Helvetica Neue" w:cs="Helvetica Neue"/>
          <w:color w:val="262626"/>
          <w:sz w:val="28"/>
          <w:szCs w:val="28"/>
        </w:rPr>
        <w:t>Google</w:t>
      </w:r>
      <w:r>
        <w:rPr>
          <w:rFonts w:ascii="Helvetica Neue" w:hAnsi="Helvetica Neue" w:cs="Helvetica Neue"/>
          <w:color w:val="262626"/>
          <w:sz w:val="28"/>
          <w:szCs w:val="28"/>
        </w:rPr>
        <w:t>的</w:t>
      </w:r>
      <w:r>
        <w:rPr>
          <w:rFonts w:ascii="宋体" w:eastAsia="宋体" w:hAnsi="宋体" w:cs="宋体" w:hint="eastAsia"/>
          <w:color w:val="262626"/>
          <w:sz w:val="28"/>
          <w:szCs w:val="28"/>
        </w:rPr>
        <w:t>这</w:t>
      </w:r>
      <w:r>
        <w:rPr>
          <w:rFonts w:ascii="Helvetica Neue" w:hAnsi="Helvetica Neue" w:cs="Helvetica Neue"/>
          <w:color w:val="262626"/>
          <w:sz w:val="28"/>
          <w:szCs w:val="28"/>
        </w:rPr>
        <w:t>篇文章：</w:t>
      </w:r>
      <w:r w:rsidR="00211462">
        <w:fldChar w:fldCharType="begin"/>
      </w:r>
      <w:r w:rsidR="00211462">
        <w:instrText xml:space="preserve"> HYPERLINK "https://developers.google.com/speed/docs/bes</w:instrText>
      </w:r>
      <w:r w:rsidR="00211462">
        <w:instrText xml:space="preserve">t-practices/caching" </w:instrText>
      </w:r>
      <w:r w:rsidR="00211462">
        <w:fldChar w:fldCharType="separate"/>
      </w:r>
      <w:r>
        <w:rPr>
          <w:rFonts w:ascii="Helvetica Neue" w:hAnsi="Helvetica Neue" w:cs="Helvetica Neue"/>
          <w:color w:val="0000FF"/>
          <w:sz w:val="28"/>
          <w:szCs w:val="28"/>
        </w:rPr>
        <w:t>best-practices document on HTTP caching</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w:t>
      </w:r>
    </w:p>
    <w:p w14:paraId="6CF02EB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11) </w:t>
      </w:r>
      <w:r>
        <w:rPr>
          <w:rFonts w:ascii="Helvetica Neue" w:hAnsi="Helvetica Neue" w:cs="Helvetica Neue"/>
          <w:b/>
          <w:bCs/>
          <w:color w:val="262626"/>
          <w:sz w:val="28"/>
          <w:szCs w:val="28"/>
        </w:rPr>
        <w:t>考</w:t>
      </w:r>
      <w:r>
        <w:rPr>
          <w:rFonts w:ascii="宋体" w:eastAsia="宋体" w:hAnsi="宋体" w:cs="宋体" w:hint="eastAsia"/>
          <w:b/>
          <w:bCs/>
          <w:color w:val="262626"/>
          <w:sz w:val="28"/>
          <w:szCs w:val="28"/>
        </w:rPr>
        <w:t>虑绘</w:t>
      </w:r>
      <w:r>
        <w:rPr>
          <w:rFonts w:ascii="Helvetica Neue" w:hAnsi="Helvetica Neue" w:cs="Helvetica Neue"/>
          <w:b/>
          <w:bCs/>
          <w:color w:val="262626"/>
          <w:sz w:val="28"/>
          <w:szCs w:val="28"/>
        </w:rPr>
        <w:t>制</w:t>
      </w:r>
    </w:p>
    <w:p w14:paraId="553E445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22084B96" wp14:editId="3348908F">
            <wp:extent cx="3176905" cy="2479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6905" cy="2479675"/>
                    </a:xfrm>
                    <a:prstGeom prst="rect">
                      <a:avLst/>
                    </a:prstGeom>
                    <a:noFill/>
                    <a:ln>
                      <a:noFill/>
                    </a:ln>
                  </pic:spPr>
                </pic:pic>
              </a:graphicData>
            </a:graphic>
          </wp:inline>
        </w:drawing>
      </w:r>
    </w:p>
    <w:p w14:paraId="50D1315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中制作漂亮的按</w:t>
      </w:r>
      <w:r>
        <w:rPr>
          <w:rFonts w:ascii="宋体" w:eastAsia="宋体" w:hAnsi="宋体" w:cs="宋体" w:hint="eastAsia"/>
          <w:color w:val="262626"/>
          <w:sz w:val="28"/>
          <w:szCs w:val="28"/>
        </w:rPr>
        <w:t>钮</w:t>
      </w:r>
      <w:r>
        <w:rPr>
          <w:rFonts w:ascii="Helvetica Neue" w:hAnsi="Helvetica Neue" w:cs="Helvetica Neue"/>
          <w:color w:val="262626"/>
          <w:sz w:val="28"/>
          <w:szCs w:val="28"/>
        </w:rPr>
        <w:t>有多种方法。可以使用全尺寸</w:t>
      </w:r>
      <w:r>
        <w:rPr>
          <w:rFonts w:ascii="宋体" w:eastAsia="宋体" w:hAnsi="宋体" w:cs="宋体" w:hint="eastAsia"/>
          <w:color w:val="262626"/>
          <w:sz w:val="28"/>
          <w:szCs w:val="28"/>
        </w:rPr>
        <w:t>图</w:t>
      </w:r>
      <w:r>
        <w:rPr>
          <w:rFonts w:ascii="Helvetica Neue" w:hAnsi="Helvetica Neue" w:cs="Helvetica Neue"/>
          <w:color w:val="262626"/>
          <w:sz w:val="28"/>
          <w:szCs w:val="28"/>
        </w:rPr>
        <w:t>片，可</w:t>
      </w:r>
      <w:r>
        <w:rPr>
          <w:rFonts w:ascii="宋体" w:eastAsia="宋体" w:hAnsi="宋体" w:cs="宋体" w:hint="eastAsia"/>
          <w:color w:val="262626"/>
          <w:sz w:val="28"/>
          <w:szCs w:val="28"/>
        </w:rPr>
        <w:t>缩</w:t>
      </w:r>
      <w:r>
        <w:rPr>
          <w:rFonts w:ascii="Helvetica Neue" w:hAnsi="Helvetica Neue" w:cs="Helvetica Neue"/>
          <w:color w:val="262626"/>
          <w:sz w:val="28"/>
          <w:szCs w:val="28"/>
        </w:rPr>
        <w:t>放</w:t>
      </w:r>
      <w:r>
        <w:rPr>
          <w:rFonts w:ascii="宋体" w:eastAsia="宋体" w:hAnsi="宋体" w:cs="宋体" w:hint="eastAsia"/>
          <w:color w:val="262626"/>
          <w:sz w:val="28"/>
          <w:szCs w:val="28"/>
        </w:rPr>
        <w:t>图</w:t>
      </w:r>
      <w:r>
        <w:rPr>
          <w:rFonts w:ascii="Helvetica Neue" w:hAnsi="Helvetica Neue" w:cs="Helvetica Neue"/>
          <w:color w:val="262626"/>
          <w:sz w:val="28"/>
          <w:szCs w:val="28"/>
        </w:rPr>
        <w:t>片，或使用</w:t>
      </w:r>
      <w:proofErr w:type="spellStart"/>
      <w:r>
        <w:rPr>
          <w:rFonts w:ascii="Helvetica Neue" w:hAnsi="Helvetica Neue" w:cs="Helvetica Neue"/>
          <w:color w:val="262626"/>
          <w:sz w:val="28"/>
          <w:szCs w:val="28"/>
        </w:rPr>
        <w:t>CALayer</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CoreGraphics</w:t>
      </w:r>
      <w:proofErr w:type="spellEnd"/>
      <w:r>
        <w:rPr>
          <w:rFonts w:ascii="Helvetica Neue" w:hAnsi="Helvetica Neue" w:cs="Helvetica Neue"/>
          <w:color w:val="262626"/>
          <w:sz w:val="28"/>
          <w:szCs w:val="28"/>
        </w:rPr>
        <w:t>，</w:t>
      </w:r>
      <w:r>
        <w:rPr>
          <w:rFonts w:ascii="Helvetica Neue" w:hAnsi="Helvetica Neue" w:cs="Helvetica Neue"/>
          <w:color w:val="262626"/>
          <w:sz w:val="28"/>
          <w:szCs w:val="28"/>
        </w:rPr>
        <w:t xml:space="preserve"> </w:t>
      </w:r>
      <w:r>
        <w:rPr>
          <w:rFonts w:ascii="Helvetica Neue" w:hAnsi="Helvetica Neue" w:cs="Helvetica Neue"/>
          <w:color w:val="262626"/>
          <w:sz w:val="28"/>
          <w:szCs w:val="28"/>
        </w:rPr>
        <w:t>甚至是</w:t>
      </w:r>
      <w:r>
        <w:rPr>
          <w:rFonts w:ascii="Helvetica Neue" w:hAnsi="Helvetica Neue" w:cs="Helvetica Neue"/>
          <w:color w:val="262626"/>
          <w:sz w:val="28"/>
          <w:szCs w:val="28"/>
        </w:rPr>
        <w:t>OpenGL</w:t>
      </w:r>
      <w:r>
        <w:rPr>
          <w:rFonts w:ascii="Helvetica Neue" w:hAnsi="Helvetica Neue" w:cs="Helvetica Neue"/>
          <w:color w:val="262626"/>
          <w:sz w:val="28"/>
          <w:szCs w:val="28"/>
        </w:rPr>
        <w:t>来手</w:t>
      </w:r>
      <w:r>
        <w:rPr>
          <w:rFonts w:ascii="宋体" w:eastAsia="宋体" w:hAnsi="宋体" w:cs="宋体" w:hint="eastAsia"/>
          <w:color w:val="262626"/>
          <w:sz w:val="28"/>
          <w:szCs w:val="28"/>
        </w:rPr>
        <w:t>动测</w:t>
      </w:r>
      <w:r>
        <w:rPr>
          <w:rFonts w:ascii="Helvetica Neue" w:hAnsi="Helvetica Neue" w:cs="Helvetica Neue"/>
          <w:color w:val="262626"/>
          <w:sz w:val="28"/>
          <w:szCs w:val="28"/>
        </w:rPr>
        <w:t>量和</w:t>
      </w:r>
      <w:r>
        <w:rPr>
          <w:rFonts w:ascii="宋体" w:eastAsia="宋体" w:hAnsi="宋体" w:cs="宋体" w:hint="eastAsia"/>
          <w:color w:val="262626"/>
          <w:sz w:val="28"/>
          <w:szCs w:val="28"/>
        </w:rPr>
        <w:t>绘</w:t>
      </w:r>
      <w:r>
        <w:rPr>
          <w:rFonts w:ascii="Helvetica Neue" w:hAnsi="Helvetica Neue" w:cs="Helvetica Neue"/>
          <w:color w:val="262626"/>
          <w:sz w:val="28"/>
          <w:szCs w:val="28"/>
        </w:rPr>
        <w:t>制按</w:t>
      </w:r>
      <w:r>
        <w:rPr>
          <w:rFonts w:ascii="宋体" w:eastAsia="宋体" w:hAnsi="宋体" w:cs="宋体" w:hint="eastAsia"/>
          <w:color w:val="262626"/>
          <w:sz w:val="28"/>
          <w:szCs w:val="28"/>
        </w:rPr>
        <w:t>钮</w:t>
      </w:r>
      <w:r>
        <w:rPr>
          <w:rFonts w:ascii="Helvetica Neue" w:hAnsi="Helvetica Neue" w:cs="Helvetica Neue"/>
          <w:color w:val="262626"/>
          <w:sz w:val="28"/>
          <w:szCs w:val="28"/>
        </w:rPr>
        <w:t>。</w:t>
      </w:r>
    </w:p>
    <w:p w14:paraId="045EF87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4A6E3AC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这</w:t>
      </w:r>
      <w:r>
        <w:rPr>
          <w:rFonts w:ascii="Helvetica Neue" w:hAnsi="Helvetica Neue" w:cs="Helvetica Neue"/>
          <w:color w:val="262626"/>
          <w:sz w:val="28"/>
          <w:szCs w:val="28"/>
        </w:rPr>
        <w:t>些方法的复</w:t>
      </w:r>
      <w:r>
        <w:rPr>
          <w:rFonts w:ascii="宋体" w:eastAsia="宋体" w:hAnsi="宋体" w:cs="宋体" w:hint="eastAsia"/>
          <w:color w:val="262626"/>
          <w:sz w:val="28"/>
          <w:szCs w:val="28"/>
        </w:rPr>
        <w:t>杂</w:t>
      </w:r>
      <w:r>
        <w:rPr>
          <w:rFonts w:ascii="Helvetica Neue" w:hAnsi="Helvetica Neue" w:cs="Helvetica Neue"/>
          <w:color w:val="262626"/>
          <w:sz w:val="28"/>
          <w:szCs w:val="28"/>
        </w:rPr>
        <w:t>程度不同，性能也有区</w:t>
      </w:r>
      <w:r>
        <w:rPr>
          <w:rFonts w:ascii="宋体" w:eastAsia="宋体" w:hAnsi="宋体" w:cs="宋体" w:hint="eastAsia"/>
          <w:color w:val="262626"/>
          <w:sz w:val="28"/>
          <w:szCs w:val="28"/>
        </w:rPr>
        <w:t>别</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篇</w:t>
      </w:r>
      <w:r w:rsidR="00211462">
        <w:fldChar w:fldCharType="begin"/>
      </w:r>
      <w:r w:rsidR="00211462">
        <w:instrText xml:space="preserve"> HYPERLINK "http://robots.thoughtbot.com/post/36591648724/designing-for-ios-graphics-performance" </w:instrText>
      </w:r>
      <w:r w:rsidR="00211462">
        <w:fldChar w:fldCharType="separate"/>
      </w:r>
      <w:r>
        <w:rPr>
          <w:rFonts w:ascii="Helvetica Neue" w:hAnsi="Helvetica Neue" w:cs="Helvetica Neue"/>
          <w:color w:val="0000FF"/>
          <w:sz w:val="28"/>
          <w:szCs w:val="28"/>
        </w:rPr>
        <w:t>关于</w:t>
      </w:r>
      <w:proofErr w:type="spellStart"/>
      <w:r>
        <w:rPr>
          <w:rFonts w:ascii="Helvetica Neue" w:hAnsi="Helvetica Neue" w:cs="Helvetica Neue"/>
          <w:color w:val="0000FF"/>
          <w:sz w:val="28"/>
          <w:szCs w:val="28"/>
        </w:rPr>
        <w:t>iOS</w:t>
      </w:r>
      <w:proofErr w:type="spellEnd"/>
      <w:r>
        <w:rPr>
          <w:rFonts w:ascii="Helvetica Neue" w:hAnsi="Helvetica Neue" w:cs="Helvetica Neue"/>
          <w:color w:val="0000FF"/>
          <w:sz w:val="28"/>
          <w:szCs w:val="28"/>
        </w:rPr>
        <w:t>中</w:t>
      </w:r>
      <w:r>
        <w:rPr>
          <w:rFonts w:ascii="宋体" w:eastAsia="宋体" w:hAnsi="宋体" w:cs="宋体" w:hint="eastAsia"/>
          <w:color w:val="0000FF"/>
          <w:sz w:val="28"/>
          <w:szCs w:val="28"/>
        </w:rPr>
        <w:t>图</w:t>
      </w:r>
      <w:r>
        <w:rPr>
          <w:rFonts w:ascii="Helvetica Neue" w:hAnsi="Helvetica Neue" w:cs="Helvetica Neue"/>
          <w:color w:val="0000FF"/>
          <w:sz w:val="28"/>
          <w:szCs w:val="28"/>
        </w:rPr>
        <w:t>形性能</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的文章</w:t>
      </w:r>
      <w:r>
        <w:rPr>
          <w:rFonts w:ascii="宋体" w:eastAsia="宋体" w:hAnsi="宋体" w:cs="宋体" w:hint="eastAsia"/>
          <w:color w:val="262626"/>
          <w:sz w:val="28"/>
          <w:szCs w:val="28"/>
        </w:rPr>
        <w:t>值</w:t>
      </w:r>
      <w:r>
        <w:rPr>
          <w:rFonts w:ascii="Helvetica Neue" w:hAnsi="Helvetica Neue" w:cs="Helvetica Neue"/>
          <w:color w:val="262626"/>
          <w:sz w:val="28"/>
          <w:szCs w:val="28"/>
        </w:rPr>
        <w:t>得一</w:t>
      </w:r>
      <w:r>
        <w:rPr>
          <w:rFonts w:ascii="宋体" w:eastAsia="宋体" w:hAnsi="宋体" w:cs="宋体" w:hint="eastAsia"/>
          <w:color w:val="262626"/>
          <w:sz w:val="28"/>
          <w:szCs w:val="28"/>
        </w:rPr>
        <w:t>读</w:t>
      </w:r>
      <w:r>
        <w:rPr>
          <w:rFonts w:ascii="Helvetica Neue" w:hAnsi="Helvetica Neue" w:cs="Helvetica Neue"/>
          <w:color w:val="262626"/>
          <w:sz w:val="28"/>
          <w:szCs w:val="28"/>
        </w:rPr>
        <w:t>。其中</w:t>
      </w:r>
      <w:r>
        <w:rPr>
          <w:rFonts w:ascii="Helvetica Neue" w:hAnsi="Helvetica Neue" w:cs="Helvetica Neue"/>
          <w:color w:val="262626"/>
          <w:sz w:val="28"/>
          <w:szCs w:val="28"/>
        </w:rPr>
        <w:t xml:space="preserve">Andy </w:t>
      </w:r>
      <w:proofErr w:type="spellStart"/>
      <w:r>
        <w:rPr>
          <w:rFonts w:ascii="Helvetica Neue" w:hAnsi="Helvetica Neue" w:cs="Helvetica Neue"/>
          <w:color w:val="262626"/>
          <w:sz w:val="28"/>
          <w:szCs w:val="28"/>
        </w:rPr>
        <w:t>Matuschak</w:t>
      </w:r>
      <w:proofErr w:type="spellEnd"/>
      <w:r>
        <w:rPr>
          <w:rFonts w:ascii="Helvetica Neue" w:hAnsi="Helvetica Neue" w:cs="Helvetica Neue"/>
          <w:color w:val="262626"/>
          <w:sz w:val="28"/>
          <w:szCs w:val="28"/>
        </w:rPr>
        <w:t>（曾</w:t>
      </w:r>
      <w:r>
        <w:rPr>
          <w:rFonts w:ascii="宋体" w:eastAsia="宋体" w:hAnsi="宋体" w:cs="宋体" w:hint="eastAsia"/>
          <w:color w:val="262626"/>
          <w:sz w:val="28"/>
          <w:szCs w:val="28"/>
        </w:rPr>
        <w:t>经</w:t>
      </w:r>
      <w:r>
        <w:rPr>
          <w:rFonts w:ascii="Helvetica Neue" w:hAnsi="Helvetica Neue" w:cs="Helvetica Neue"/>
          <w:color w:val="262626"/>
          <w:sz w:val="28"/>
          <w:szCs w:val="28"/>
        </w:rPr>
        <w:t>是苹果的</w:t>
      </w:r>
      <w:proofErr w:type="spellStart"/>
      <w:r>
        <w:rPr>
          <w:rFonts w:ascii="Helvetica Neue" w:hAnsi="Helvetica Neue" w:cs="Helvetica Neue"/>
          <w:color w:val="262626"/>
          <w:sz w:val="28"/>
          <w:szCs w:val="28"/>
        </w:rPr>
        <w:t>UIKit</w:t>
      </w:r>
      <w:proofErr w:type="spellEnd"/>
      <w:r>
        <w:rPr>
          <w:rFonts w:ascii="Helvetica Neue" w:hAnsi="Helvetica Neue" w:cs="Helvetica Neue"/>
          <w:color w:val="262626"/>
          <w:sz w:val="28"/>
          <w:szCs w:val="28"/>
        </w:rPr>
        <w:t>小</w:t>
      </w:r>
      <w:r>
        <w:rPr>
          <w:rFonts w:ascii="宋体" w:eastAsia="宋体" w:hAnsi="宋体" w:cs="宋体" w:hint="eastAsia"/>
          <w:color w:val="262626"/>
          <w:sz w:val="28"/>
          <w:szCs w:val="28"/>
        </w:rPr>
        <w:t>组</w:t>
      </w:r>
      <w:r>
        <w:rPr>
          <w:rFonts w:ascii="Helvetica Neue" w:hAnsi="Helvetica Neue" w:cs="Helvetica Neue"/>
          <w:color w:val="262626"/>
          <w:sz w:val="28"/>
          <w:szCs w:val="28"/>
        </w:rPr>
        <w:t>的</w:t>
      </w:r>
      <w:r>
        <w:rPr>
          <w:rFonts w:ascii="宋体" w:eastAsia="宋体" w:hAnsi="宋体" w:cs="宋体" w:hint="eastAsia"/>
          <w:color w:val="262626"/>
          <w:sz w:val="28"/>
          <w:szCs w:val="28"/>
        </w:rPr>
        <w:t>组员</w:t>
      </w:r>
      <w:r>
        <w:rPr>
          <w:rFonts w:ascii="Helvetica Neue" w:hAnsi="Helvetica Neue" w:cs="Helvetica Neue"/>
          <w:color w:val="262626"/>
          <w:sz w:val="28"/>
          <w:szCs w:val="28"/>
        </w:rPr>
        <w:t>）</w:t>
      </w:r>
      <w:r>
        <w:rPr>
          <w:rFonts w:ascii="宋体" w:eastAsia="宋体" w:hAnsi="宋体" w:cs="宋体" w:hint="eastAsia"/>
          <w:color w:val="262626"/>
          <w:sz w:val="28"/>
          <w:szCs w:val="28"/>
        </w:rPr>
        <w:t>对这</w:t>
      </w:r>
      <w:r>
        <w:rPr>
          <w:rFonts w:ascii="Helvetica Neue" w:hAnsi="Helvetica Neue" w:cs="Helvetica Neue"/>
          <w:color w:val="262626"/>
          <w:sz w:val="28"/>
          <w:szCs w:val="28"/>
        </w:rPr>
        <w:t>篇文章的</w:t>
      </w:r>
      <w:r>
        <w:rPr>
          <w:rFonts w:ascii="宋体" w:eastAsia="宋体" w:hAnsi="宋体" w:cs="宋体" w:hint="eastAsia"/>
          <w:color w:val="262626"/>
          <w:sz w:val="28"/>
          <w:szCs w:val="28"/>
        </w:rPr>
        <w:t>评论</w:t>
      </w:r>
      <w:r>
        <w:rPr>
          <w:rFonts w:ascii="Helvetica Neue" w:hAnsi="Helvetica Neue" w:cs="Helvetica Neue"/>
          <w:color w:val="262626"/>
          <w:sz w:val="28"/>
          <w:szCs w:val="28"/>
        </w:rPr>
        <w:t>中，</w:t>
      </w:r>
      <w:r>
        <w:rPr>
          <w:rFonts w:ascii="宋体" w:eastAsia="宋体" w:hAnsi="宋体" w:cs="宋体" w:hint="eastAsia"/>
          <w:color w:val="262626"/>
          <w:sz w:val="28"/>
          <w:szCs w:val="28"/>
        </w:rPr>
        <w:t>对</w:t>
      </w:r>
      <w:r>
        <w:rPr>
          <w:rFonts w:ascii="Helvetica Neue" w:hAnsi="Helvetica Neue" w:cs="Helvetica Neue"/>
          <w:color w:val="262626"/>
          <w:sz w:val="28"/>
          <w:szCs w:val="28"/>
        </w:rPr>
        <w:t>于不同的方法及其性能</w:t>
      </w:r>
      <w:r>
        <w:rPr>
          <w:rFonts w:ascii="宋体" w:eastAsia="宋体" w:hAnsi="宋体" w:cs="宋体" w:hint="eastAsia"/>
          <w:color w:val="262626"/>
          <w:sz w:val="28"/>
          <w:szCs w:val="28"/>
        </w:rPr>
        <w:t>权</w:t>
      </w:r>
      <w:r>
        <w:rPr>
          <w:rFonts w:ascii="Helvetica Neue" w:hAnsi="Helvetica Neue" w:cs="Helvetica Neue"/>
          <w:color w:val="262626"/>
          <w:sz w:val="28"/>
          <w:szCs w:val="28"/>
        </w:rPr>
        <w:t>衡有非常好的一个</w:t>
      </w:r>
      <w:r>
        <w:rPr>
          <w:rFonts w:ascii="宋体" w:eastAsia="宋体" w:hAnsi="宋体" w:cs="宋体" w:hint="eastAsia"/>
          <w:color w:val="262626"/>
          <w:sz w:val="28"/>
          <w:szCs w:val="28"/>
        </w:rPr>
        <w:t>见</w:t>
      </w:r>
      <w:r>
        <w:rPr>
          <w:rFonts w:ascii="Helvetica Neue" w:hAnsi="Helvetica Neue" w:cs="Helvetica Neue"/>
          <w:color w:val="262626"/>
          <w:sz w:val="28"/>
          <w:szCs w:val="28"/>
        </w:rPr>
        <w:t>解。</w:t>
      </w:r>
    </w:p>
    <w:p w14:paraId="01D2C15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D4ED0B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简单</w:t>
      </w:r>
      <w:r>
        <w:rPr>
          <w:rFonts w:ascii="Helvetica Neue" w:hAnsi="Helvetica Neue" w:cs="Helvetica Neue"/>
          <w:color w:val="262626"/>
          <w:sz w:val="28"/>
          <w:szCs w:val="28"/>
        </w:rPr>
        <w:t>来</w:t>
      </w:r>
      <w:r>
        <w:rPr>
          <w:rFonts w:ascii="宋体" w:eastAsia="宋体" w:hAnsi="宋体" w:cs="宋体" w:hint="eastAsia"/>
          <w:color w:val="262626"/>
          <w:sz w:val="28"/>
          <w:szCs w:val="28"/>
        </w:rPr>
        <w:t>说</w:t>
      </w:r>
      <w:r>
        <w:rPr>
          <w:rFonts w:ascii="Helvetica Neue" w:hAnsi="Helvetica Neue" w:cs="Helvetica Neue"/>
          <w:color w:val="262626"/>
          <w:sz w:val="28"/>
          <w:szCs w:val="28"/>
        </w:rPr>
        <w:t>，使用</w:t>
      </w:r>
      <w:r>
        <w:rPr>
          <w:rFonts w:ascii="宋体" w:eastAsia="宋体" w:hAnsi="宋体" w:cs="宋体" w:hint="eastAsia"/>
          <w:color w:val="262626"/>
          <w:sz w:val="28"/>
          <w:szCs w:val="28"/>
        </w:rPr>
        <w:t>预</w:t>
      </w:r>
      <w:r>
        <w:rPr>
          <w:rFonts w:ascii="Helvetica Neue" w:hAnsi="Helvetica Neue" w:cs="Helvetica Neue"/>
          <w:color w:val="262626"/>
          <w:sz w:val="28"/>
          <w:szCs w:val="28"/>
        </w:rPr>
        <w:t>渲染</w:t>
      </w:r>
      <w:r>
        <w:rPr>
          <w:rFonts w:ascii="宋体" w:eastAsia="宋体" w:hAnsi="宋体" w:cs="宋体" w:hint="eastAsia"/>
          <w:color w:val="262626"/>
          <w:sz w:val="28"/>
          <w:szCs w:val="28"/>
        </w:rPr>
        <w:t>图</w:t>
      </w:r>
      <w:r>
        <w:rPr>
          <w:rFonts w:ascii="Helvetica Neue" w:hAnsi="Helvetica Neue" w:cs="Helvetica Neue"/>
          <w:color w:val="262626"/>
          <w:sz w:val="28"/>
          <w:szCs w:val="28"/>
        </w:rPr>
        <w:t>片技</w:t>
      </w:r>
      <w:r>
        <w:rPr>
          <w:rFonts w:ascii="宋体" w:eastAsia="宋体" w:hAnsi="宋体" w:cs="宋体" w:hint="eastAsia"/>
          <w:color w:val="262626"/>
          <w:sz w:val="28"/>
          <w:szCs w:val="28"/>
        </w:rPr>
        <w:t>术</w:t>
      </w:r>
      <w:r>
        <w:rPr>
          <w:rFonts w:ascii="Helvetica Neue" w:hAnsi="Helvetica Neue" w:cs="Helvetica Neue"/>
          <w:color w:val="262626"/>
          <w:sz w:val="28"/>
          <w:szCs w:val="28"/>
        </w:rPr>
        <w:t>是最快的，因</w:t>
      </w:r>
      <w:r>
        <w:rPr>
          <w:rFonts w:ascii="宋体" w:eastAsia="宋体" w:hAnsi="宋体" w:cs="宋体" w:hint="eastAsia"/>
          <w:color w:val="262626"/>
          <w:sz w:val="28"/>
          <w:szCs w:val="28"/>
        </w:rPr>
        <w:t>为</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中不用等到在屏幕上</w:t>
      </w:r>
      <w:r>
        <w:rPr>
          <w:rFonts w:ascii="宋体" w:eastAsia="宋体" w:hAnsi="宋体" w:cs="宋体" w:hint="eastAsia"/>
          <w:color w:val="262626"/>
          <w:sz w:val="28"/>
          <w:szCs w:val="28"/>
        </w:rPr>
        <w:t>显</w:t>
      </w:r>
      <w:r>
        <w:rPr>
          <w:rFonts w:ascii="Helvetica Neue" w:hAnsi="Helvetica Neue" w:cs="Helvetica Neue"/>
          <w:color w:val="262626"/>
          <w:sz w:val="28"/>
          <w:szCs w:val="28"/>
        </w:rPr>
        <w:t>示的</w:t>
      </w:r>
      <w:r>
        <w:rPr>
          <w:rFonts w:ascii="宋体" w:eastAsia="宋体" w:hAnsi="宋体" w:cs="宋体" w:hint="eastAsia"/>
          <w:color w:val="262626"/>
          <w:sz w:val="28"/>
          <w:szCs w:val="28"/>
        </w:rPr>
        <w:t>时</w:t>
      </w:r>
      <w:r>
        <w:rPr>
          <w:rFonts w:ascii="Helvetica Neue" w:hAnsi="Helvetica Neue" w:cs="Helvetica Neue"/>
          <w:color w:val="262626"/>
          <w:sz w:val="28"/>
          <w:szCs w:val="28"/>
        </w:rPr>
        <w:t>候才</w:t>
      </w:r>
      <w:r>
        <w:rPr>
          <w:rFonts w:ascii="宋体" w:eastAsia="宋体" w:hAnsi="宋体" w:cs="宋体" w:hint="eastAsia"/>
          <w:color w:val="262626"/>
          <w:sz w:val="28"/>
          <w:szCs w:val="28"/>
        </w:rPr>
        <w:t>创</w:t>
      </w:r>
      <w:r>
        <w:rPr>
          <w:rFonts w:ascii="Helvetica Neue" w:hAnsi="Helvetica Neue" w:cs="Helvetica Neue"/>
          <w:color w:val="262626"/>
          <w:sz w:val="28"/>
          <w:szCs w:val="28"/>
        </w:rPr>
        <w:t>建</w:t>
      </w:r>
      <w:r>
        <w:rPr>
          <w:rFonts w:ascii="宋体" w:eastAsia="宋体" w:hAnsi="宋体" w:cs="宋体" w:hint="eastAsia"/>
          <w:color w:val="262626"/>
          <w:sz w:val="28"/>
          <w:szCs w:val="28"/>
        </w:rPr>
        <w:t>图</w:t>
      </w:r>
      <w:r>
        <w:rPr>
          <w:rFonts w:ascii="Helvetica Neue" w:hAnsi="Helvetica Neue" w:cs="Helvetica Neue"/>
          <w:color w:val="262626"/>
          <w:sz w:val="28"/>
          <w:szCs w:val="28"/>
        </w:rPr>
        <w:t>形和</w:t>
      </w:r>
      <w:r>
        <w:rPr>
          <w:rFonts w:ascii="宋体" w:eastAsia="宋体" w:hAnsi="宋体" w:cs="宋体" w:hint="eastAsia"/>
          <w:color w:val="262626"/>
          <w:sz w:val="28"/>
          <w:szCs w:val="28"/>
        </w:rPr>
        <w:t>对</w:t>
      </w:r>
      <w:r>
        <w:rPr>
          <w:rFonts w:ascii="Helvetica Neue" w:hAnsi="Helvetica Neue" w:cs="Helvetica Neue"/>
          <w:color w:val="262626"/>
          <w:sz w:val="28"/>
          <w:szCs w:val="28"/>
        </w:rPr>
        <w:t>形状</w:t>
      </w:r>
      <w:r>
        <w:rPr>
          <w:rFonts w:ascii="宋体" w:eastAsia="宋体" w:hAnsi="宋体" w:cs="宋体" w:hint="eastAsia"/>
          <w:color w:val="262626"/>
          <w:sz w:val="28"/>
          <w:szCs w:val="28"/>
        </w:rPr>
        <w:t>进</w:t>
      </w:r>
      <w:r>
        <w:rPr>
          <w:rFonts w:ascii="Helvetica Neue" w:hAnsi="Helvetica Neue" w:cs="Helvetica Neue"/>
          <w:color w:val="262626"/>
          <w:sz w:val="28"/>
          <w:szCs w:val="28"/>
        </w:rPr>
        <w:t>行</w:t>
      </w:r>
      <w:r>
        <w:rPr>
          <w:rFonts w:ascii="宋体" w:eastAsia="宋体" w:hAnsi="宋体" w:cs="宋体" w:hint="eastAsia"/>
          <w:color w:val="262626"/>
          <w:sz w:val="28"/>
          <w:szCs w:val="28"/>
        </w:rPr>
        <w:t>绘</w:t>
      </w:r>
      <w:r>
        <w:rPr>
          <w:rFonts w:ascii="Helvetica Neue" w:hAnsi="Helvetica Neue" w:cs="Helvetica Neue"/>
          <w:color w:val="262626"/>
          <w:sz w:val="28"/>
          <w:szCs w:val="28"/>
        </w:rPr>
        <w:t>制（</w:t>
      </w:r>
      <w:r>
        <w:rPr>
          <w:rFonts w:ascii="宋体" w:eastAsia="宋体" w:hAnsi="宋体" w:cs="宋体" w:hint="eastAsia"/>
          <w:color w:val="262626"/>
          <w:sz w:val="28"/>
          <w:szCs w:val="28"/>
        </w:rPr>
        <w:t>图</w:t>
      </w:r>
      <w:r>
        <w:rPr>
          <w:rFonts w:ascii="Helvetica Neue" w:hAnsi="Helvetica Neue" w:cs="Helvetica Neue"/>
          <w:color w:val="262626"/>
          <w:sz w:val="28"/>
          <w:szCs w:val="28"/>
        </w:rPr>
        <w:t>片已</w:t>
      </w:r>
      <w:r>
        <w:rPr>
          <w:rFonts w:ascii="宋体" w:eastAsia="宋体" w:hAnsi="宋体" w:cs="宋体" w:hint="eastAsia"/>
          <w:color w:val="262626"/>
          <w:sz w:val="28"/>
          <w:szCs w:val="28"/>
        </w:rPr>
        <w:t>经创</w:t>
      </w:r>
      <w:r>
        <w:rPr>
          <w:rFonts w:ascii="Helvetica Neue" w:hAnsi="Helvetica Neue" w:cs="Helvetica Neue"/>
          <w:color w:val="262626"/>
          <w:sz w:val="28"/>
          <w:szCs w:val="28"/>
        </w:rPr>
        <w:t>建好了</w:t>
      </w:r>
      <w:r>
        <w:rPr>
          <w:rFonts w:ascii="Helvetica Neue" w:hAnsi="Helvetica Neue" w:cs="Helvetica Neue"/>
          <w:color w:val="262626"/>
          <w:sz w:val="28"/>
          <w:szCs w:val="28"/>
        </w:rPr>
        <w:t>!</w:t>
      </w:r>
      <w:r>
        <w:rPr>
          <w:rFonts w:ascii="Helvetica Neue" w:hAnsi="Helvetica Neue" w:cs="Helvetica Neue"/>
          <w:color w:val="262626"/>
          <w:sz w:val="28"/>
          <w:szCs w:val="28"/>
        </w:rPr>
        <w:t>）。</w:t>
      </w:r>
      <w:r>
        <w:rPr>
          <w:rFonts w:ascii="宋体" w:eastAsia="宋体" w:hAnsi="宋体" w:cs="宋体" w:hint="eastAsia"/>
          <w:color w:val="262626"/>
          <w:sz w:val="28"/>
          <w:szCs w:val="28"/>
        </w:rPr>
        <w:t>这样带</w:t>
      </w:r>
      <w:r>
        <w:rPr>
          <w:rFonts w:ascii="Helvetica Neue" w:hAnsi="Helvetica Neue" w:cs="Helvetica Neue"/>
          <w:color w:val="262626"/>
          <w:sz w:val="28"/>
          <w:szCs w:val="28"/>
        </w:rPr>
        <w:t>来的</w:t>
      </w:r>
      <w:r>
        <w:rPr>
          <w:rFonts w:ascii="宋体" w:eastAsia="宋体" w:hAnsi="宋体" w:cs="宋体" w:hint="eastAsia"/>
          <w:color w:val="262626"/>
          <w:sz w:val="28"/>
          <w:szCs w:val="28"/>
        </w:rPr>
        <w:t>问题</w:t>
      </w:r>
      <w:r>
        <w:rPr>
          <w:rFonts w:ascii="Helvetica Neue" w:hAnsi="Helvetica Neue" w:cs="Helvetica Neue"/>
          <w:color w:val="262626"/>
          <w:sz w:val="28"/>
          <w:szCs w:val="28"/>
        </w:rPr>
        <w:t>是需要把所有的</w:t>
      </w:r>
      <w:r>
        <w:rPr>
          <w:rFonts w:ascii="宋体" w:eastAsia="宋体" w:hAnsi="宋体" w:cs="宋体" w:hint="eastAsia"/>
          <w:color w:val="262626"/>
          <w:sz w:val="28"/>
          <w:szCs w:val="28"/>
        </w:rPr>
        <w:t>图</w:t>
      </w:r>
      <w:r>
        <w:rPr>
          <w:rFonts w:ascii="Helvetica Neue" w:hAnsi="Helvetica Neue" w:cs="Helvetica Neue"/>
          <w:color w:val="262626"/>
          <w:sz w:val="28"/>
          <w:szCs w:val="28"/>
        </w:rPr>
        <w:t>片都放到程序</w:t>
      </w:r>
      <w:r>
        <w:rPr>
          <w:rFonts w:ascii="Helvetica Neue" w:hAnsi="Helvetica Neue" w:cs="Helvetica Neue"/>
          <w:color w:val="262626"/>
          <w:sz w:val="28"/>
          <w:szCs w:val="28"/>
        </w:rPr>
        <w:t>bundle</w:t>
      </w:r>
      <w:r>
        <w:rPr>
          <w:rFonts w:ascii="Helvetica Neue" w:hAnsi="Helvetica Neue" w:cs="Helvetica Neue"/>
          <w:color w:val="262626"/>
          <w:sz w:val="28"/>
          <w:szCs w:val="28"/>
        </w:rPr>
        <w:t>中，从而增加了程序的大小。因此使用可伸</w:t>
      </w:r>
      <w:r>
        <w:rPr>
          <w:rFonts w:ascii="宋体" w:eastAsia="宋体" w:hAnsi="宋体" w:cs="宋体" w:hint="eastAsia"/>
          <w:color w:val="262626"/>
          <w:sz w:val="28"/>
          <w:szCs w:val="28"/>
        </w:rPr>
        <w:t>缩图</w:t>
      </w:r>
      <w:r>
        <w:rPr>
          <w:rFonts w:ascii="Helvetica Neue" w:hAnsi="Helvetica Neue" w:cs="Helvetica Neue"/>
          <w:color w:val="262626"/>
          <w:sz w:val="28"/>
          <w:szCs w:val="28"/>
        </w:rPr>
        <w:t>片在</w:t>
      </w:r>
      <w:r>
        <w:rPr>
          <w:rFonts w:ascii="宋体" w:eastAsia="宋体" w:hAnsi="宋体" w:cs="宋体" w:hint="eastAsia"/>
          <w:color w:val="262626"/>
          <w:sz w:val="28"/>
          <w:szCs w:val="28"/>
        </w:rPr>
        <w:t>这</w:t>
      </w:r>
      <w:r>
        <w:rPr>
          <w:rFonts w:ascii="Helvetica Neue" w:hAnsi="Helvetica Neue" w:cs="Helvetica Neue"/>
          <w:color w:val="262626"/>
          <w:sz w:val="28"/>
          <w:szCs w:val="28"/>
        </w:rPr>
        <w:t>里将排上用</w:t>
      </w:r>
      <w:r>
        <w:rPr>
          <w:rFonts w:ascii="宋体" w:eastAsia="宋体" w:hAnsi="宋体" w:cs="宋体" w:hint="eastAsia"/>
          <w:color w:val="262626"/>
          <w:sz w:val="28"/>
          <w:szCs w:val="28"/>
        </w:rPr>
        <w:t>场</w:t>
      </w:r>
      <w:r>
        <w:rPr>
          <w:rFonts w:ascii="Helvetica Neue" w:hAnsi="Helvetica Neue" w:cs="Helvetica Neue"/>
          <w:color w:val="262626"/>
          <w:sz w:val="28"/>
          <w:szCs w:val="28"/>
        </w:rPr>
        <w:t>了：可以移除</w:t>
      </w:r>
      <w:r>
        <w:rPr>
          <w:rFonts w:ascii="Helvetica Neue" w:hAnsi="Helvetica Neue" w:cs="Helvetica Neue"/>
          <w:color w:val="262626"/>
          <w:sz w:val="28"/>
          <w:szCs w:val="28"/>
        </w:rPr>
        <w:t>“</w:t>
      </w:r>
      <w:r>
        <w:rPr>
          <w:rFonts w:ascii="Helvetica Neue" w:hAnsi="Helvetica Neue" w:cs="Helvetica Neue"/>
          <w:color w:val="262626"/>
          <w:sz w:val="28"/>
          <w:szCs w:val="28"/>
        </w:rPr>
        <w:t>浪</w:t>
      </w:r>
      <w:r>
        <w:rPr>
          <w:rFonts w:ascii="宋体" w:eastAsia="宋体" w:hAnsi="宋体" w:cs="宋体" w:hint="eastAsia"/>
          <w:color w:val="262626"/>
          <w:sz w:val="28"/>
          <w:szCs w:val="28"/>
        </w:rPr>
        <w:t>费</w:t>
      </w:r>
      <w:r>
        <w:rPr>
          <w:rFonts w:ascii="Helvetica Neue" w:hAnsi="Helvetica Neue" w:cs="Helvetica Neue"/>
          <w:color w:val="262626"/>
          <w:sz w:val="28"/>
          <w:szCs w:val="28"/>
        </w:rPr>
        <w:t>”</w:t>
      </w:r>
      <w:r>
        <w:rPr>
          <w:rFonts w:ascii="Helvetica Neue" w:hAnsi="Helvetica Neue" w:cs="Helvetica Neue"/>
          <w:color w:val="262626"/>
          <w:sz w:val="28"/>
          <w:szCs w:val="28"/>
        </w:rPr>
        <w:t>空</w:t>
      </w:r>
      <w:r>
        <w:rPr>
          <w:rFonts w:ascii="宋体" w:eastAsia="宋体" w:hAnsi="宋体" w:cs="宋体" w:hint="eastAsia"/>
          <w:color w:val="262626"/>
          <w:sz w:val="28"/>
          <w:szCs w:val="28"/>
        </w:rPr>
        <w:t>间</w:t>
      </w:r>
      <w:r>
        <w:rPr>
          <w:rFonts w:ascii="Helvetica Neue" w:hAnsi="Helvetica Neue" w:cs="Helvetica Neue"/>
          <w:color w:val="262626"/>
          <w:sz w:val="28"/>
          <w:szCs w:val="28"/>
        </w:rPr>
        <w:t>的</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Helvetica Neue" w:hAnsi="Helvetica Neue" w:cs="Helvetica Neue"/>
          <w:color w:val="262626"/>
          <w:sz w:val="28"/>
          <w:szCs w:val="28"/>
        </w:rPr>
        <w:t>——</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可以重复利用。并且</w:t>
      </w:r>
      <w:r>
        <w:rPr>
          <w:rFonts w:ascii="宋体" w:eastAsia="宋体" w:hAnsi="宋体" w:cs="宋体" w:hint="eastAsia"/>
          <w:color w:val="262626"/>
          <w:sz w:val="28"/>
          <w:szCs w:val="28"/>
        </w:rPr>
        <w:t>针对</w:t>
      </w:r>
      <w:r>
        <w:rPr>
          <w:rFonts w:ascii="Helvetica Neue" w:hAnsi="Helvetica Neue" w:cs="Helvetica Neue"/>
          <w:color w:val="262626"/>
          <w:sz w:val="28"/>
          <w:szCs w:val="28"/>
        </w:rPr>
        <w:t>不同的元素（例如按</w:t>
      </w:r>
      <w:r>
        <w:rPr>
          <w:rFonts w:ascii="宋体" w:eastAsia="宋体" w:hAnsi="宋体" w:cs="宋体" w:hint="eastAsia"/>
          <w:color w:val="262626"/>
          <w:sz w:val="28"/>
          <w:szCs w:val="28"/>
        </w:rPr>
        <w:t>钮</w:t>
      </w:r>
      <w:r>
        <w:rPr>
          <w:rFonts w:ascii="Helvetica Neue" w:hAnsi="Helvetica Neue" w:cs="Helvetica Neue"/>
          <w:color w:val="262626"/>
          <w:sz w:val="28"/>
          <w:szCs w:val="28"/>
        </w:rPr>
        <w:t>）不需要</w:t>
      </w:r>
      <w:r>
        <w:rPr>
          <w:rFonts w:ascii="宋体" w:eastAsia="宋体" w:hAnsi="宋体" w:cs="宋体" w:hint="eastAsia"/>
          <w:color w:val="262626"/>
          <w:sz w:val="28"/>
          <w:szCs w:val="28"/>
        </w:rPr>
        <w:t>创</w:t>
      </w:r>
      <w:r>
        <w:rPr>
          <w:rFonts w:ascii="Helvetica Neue" w:hAnsi="Helvetica Neue" w:cs="Helvetica Neue"/>
          <w:color w:val="262626"/>
          <w:sz w:val="28"/>
          <w:szCs w:val="28"/>
        </w:rPr>
        <w:t>建不同的</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p>
    <w:p w14:paraId="23A8B36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9F646A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不</w:t>
      </w:r>
      <w:r>
        <w:rPr>
          <w:rFonts w:ascii="宋体" w:eastAsia="宋体" w:hAnsi="宋体" w:cs="宋体" w:hint="eastAsia"/>
          <w:color w:val="262626"/>
          <w:sz w:val="28"/>
          <w:szCs w:val="28"/>
        </w:rPr>
        <w:t>过</w:t>
      </w:r>
      <w:r>
        <w:rPr>
          <w:rFonts w:ascii="Helvetica Neue" w:hAnsi="Helvetica Neue" w:cs="Helvetica Neue"/>
          <w:color w:val="262626"/>
          <w:sz w:val="28"/>
          <w:szCs w:val="28"/>
        </w:rPr>
        <w:t>，使用</w:t>
      </w:r>
      <w:r>
        <w:rPr>
          <w:rFonts w:ascii="宋体" w:eastAsia="宋体" w:hAnsi="宋体" w:cs="宋体" w:hint="eastAsia"/>
          <w:color w:val="262626"/>
          <w:sz w:val="28"/>
          <w:szCs w:val="28"/>
        </w:rPr>
        <w:t>图</w:t>
      </w:r>
      <w:r>
        <w:rPr>
          <w:rFonts w:ascii="Helvetica Neue" w:hAnsi="Helvetica Neue" w:cs="Helvetica Neue"/>
          <w:color w:val="262626"/>
          <w:sz w:val="28"/>
          <w:szCs w:val="28"/>
        </w:rPr>
        <w:t>片的</w:t>
      </w:r>
      <w:r>
        <w:rPr>
          <w:rFonts w:ascii="宋体" w:eastAsia="宋体" w:hAnsi="宋体" w:cs="宋体" w:hint="eastAsia"/>
          <w:color w:val="262626"/>
          <w:sz w:val="28"/>
          <w:szCs w:val="28"/>
        </w:rPr>
        <w:t>话</w:t>
      </w:r>
      <w:r>
        <w:rPr>
          <w:rFonts w:ascii="Helvetica Neue" w:hAnsi="Helvetica Neue" w:cs="Helvetica Neue"/>
          <w:color w:val="262626"/>
          <w:sz w:val="28"/>
          <w:szCs w:val="28"/>
        </w:rPr>
        <w:t>会失去代</w:t>
      </w:r>
      <w:r>
        <w:rPr>
          <w:rFonts w:ascii="宋体" w:eastAsia="宋体" w:hAnsi="宋体" w:cs="宋体" w:hint="eastAsia"/>
          <w:color w:val="262626"/>
          <w:sz w:val="28"/>
          <w:szCs w:val="28"/>
        </w:rPr>
        <w:t>码对图</w:t>
      </w:r>
      <w:r>
        <w:rPr>
          <w:rFonts w:ascii="Helvetica Neue" w:hAnsi="Helvetica Neue" w:cs="Helvetica Neue"/>
          <w:color w:val="262626"/>
          <w:sz w:val="28"/>
          <w:szCs w:val="28"/>
        </w:rPr>
        <w:t>片的控制能力，</w:t>
      </w:r>
      <w:r>
        <w:rPr>
          <w:rFonts w:ascii="宋体" w:eastAsia="宋体" w:hAnsi="宋体" w:cs="宋体" w:hint="eastAsia"/>
          <w:color w:val="262626"/>
          <w:sz w:val="28"/>
          <w:szCs w:val="28"/>
        </w:rPr>
        <w:t>进</w:t>
      </w:r>
      <w:r>
        <w:rPr>
          <w:rFonts w:ascii="Helvetica Neue" w:hAnsi="Helvetica Neue" w:cs="Helvetica Neue"/>
          <w:color w:val="262626"/>
          <w:sz w:val="28"/>
          <w:szCs w:val="28"/>
        </w:rPr>
        <w:t>而</w:t>
      </w:r>
      <w:r>
        <w:rPr>
          <w:rFonts w:ascii="宋体" w:eastAsia="宋体" w:hAnsi="宋体" w:cs="宋体" w:hint="eastAsia"/>
          <w:color w:val="262626"/>
          <w:sz w:val="28"/>
          <w:szCs w:val="28"/>
        </w:rPr>
        <w:t>针对</w:t>
      </w:r>
      <w:r>
        <w:rPr>
          <w:rFonts w:ascii="Helvetica Neue" w:hAnsi="Helvetica Neue" w:cs="Helvetica Neue"/>
          <w:color w:val="262626"/>
          <w:sz w:val="28"/>
          <w:szCs w:val="28"/>
        </w:rPr>
        <w:t>不同的程序，就需要重复的生成每一个需要的</w:t>
      </w:r>
      <w:r>
        <w:rPr>
          <w:rFonts w:ascii="宋体" w:eastAsia="宋体" w:hAnsi="宋体" w:cs="宋体" w:hint="eastAsia"/>
          <w:color w:val="262626"/>
          <w:sz w:val="28"/>
          <w:szCs w:val="28"/>
        </w:rPr>
        <w:t>图</w:t>
      </w:r>
      <w:r>
        <w:rPr>
          <w:rFonts w:ascii="Helvetica Neue" w:hAnsi="Helvetica Neue" w:cs="Helvetica Neue"/>
          <w:color w:val="262626"/>
          <w:sz w:val="28"/>
          <w:szCs w:val="28"/>
        </w:rPr>
        <w:t>片，并反复的放到每个程序中。</w:t>
      </w:r>
      <w:r>
        <w:rPr>
          <w:rFonts w:ascii="宋体" w:eastAsia="宋体" w:hAnsi="宋体" w:cs="宋体" w:hint="eastAsia"/>
          <w:color w:val="262626"/>
          <w:sz w:val="28"/>
          <w:szCs w:val="28"/>
        </w:rPr>
        <w:t>这</w:t>
      </w:r>
      <w:r>
        <w:rPr>
          <w:rFonts w:ascii="Helvetica Neue" w:hAnsi="Helvetica Neue" w:cs="Helvetica Neue"/>
          <w:color w:val="262626"/>
          <w:sz w:val="28"/>
          <w:szCs w:val="28"/>
        </w:rPr>
        <w:t>个</w:t>
      </w:r>
      <w:r>
        <w:rPr>
          <w:rFonts w:ascii="宋体" w:eastAsia="宋体" w:hAnsi="宋体" w:cs="宋体" w:hint="eastAsia"/>
          <w:color w:val="262626"/>
          <w:sz w:val="28"/>
          <w:szCs w:val="28"/>
        </w:rPr>
        <w:t>处</w:t>
      </w:r>
      <w:r>
        <w:rPr>
          <w:rFonts w:ascii="Helvetica Neue" w:hAnsi="Helvetica Neue" w:cs="Helvetica Neue"/>
          <w:color w:val="262626"/>
          <w:sz w:val="28"/>
          <w:szCs w:val="28"/>
        </w:rPr>
        <w:t>理</w:t>
      </w:r>
      <w:r>
        <w:rPr>
          <w:rFonts w:ascii="宋体" w:eastAsia="宋体" w:hAnsi="宋体" w:cs="宋体" w:hint="eastAsia"/>
          <w:color w:val="262626"/>
          <w:sz w:val="28"/>
          <w:szCs w:val="28"/>
        </w:rPr>
        <w:t>过</w:t>
      </w:r>
      <w:r>
        <w:rPr>
          <w:rFonts w:ascii="Helvetica Neue" w:hAnsi="Helvetica Neue" w:cs="Helvetica Neue"/>
          <w:color w:val="262626"/>
          <w:sz w:val="28"/>
          <w:szCs w:val="28"/>
        </w:rPr>
        <w:t>程一般会比</w:t>
      </w:r>
      <w:r>
        <w:rPr>
          <w:rFonts w:ascii="宋体" w:eastAsia="宋体" w:hAnsi="宋体" w:cs="宋体" w:hint="eastAsia"/>
          <w:color w:val="262626"/>
          <w:sz w:val="28"/>
          <w:szCs w:val="28"/>
        </w:rPr>
        <w:t>较</w:t>
      </w:r>
      <w:r>
        <w:rPr>
          <w:rFonts w:ascii="Helvetica Neue" w:hAnsi="Helvetica Neue" w:cs="Helvetica Neue"/>
          <w:color w:val="262626"/>
          <w:sz w:val="28"/>
          <w:szCs w:val="28"/>
        </w:rPr>
        <w:t>慢。另外一点就是如果你需要一个</w:t>
      </w:r>
      <w:r>
        <w:rPr>
          <w:rFonts w:ascii="宋体" w:eastAsia="宋体" w:hAnsi="宋体" w:cs="宋体" w:hint="eastAsia"/>
          <w:color w:val="262626"/>
          <w:sz w:val="28"/>
          <w:szCs w:val="28"/>
        </w:rPr>
        <w:t>动</w:t>
      </w:r>
      <w:r>
        <w:rPr>
          <w:rFonts w:ascii="Helvetica Neue" w:hAnsi="Helvetica Neue" w:cs="Helvetica Neue"/>
          <w:color w:val="262626"/>
          <w:sz w:val="28"/>
          <w:szCs w:val="28"/>
        </w:rPr>
        <w:t>画，或者</w:t>
      </w:r>
      <w:r>
        <w:rPr>
          <w:rFonts w:ascii="宋体" w:eastAsia="宋体" w:hAnsi="宋体" w:cs="宋体" w:hint="eastAsia"/>
          <w:color w:val="262626"/>
          <w:sz w:val="28"/>
          <w:szCs w:val="28"/>
        </w:rPr>
        <w:t>许</w:t>
      </w:r>
      <w:r>
        <w:rPr>
          <w:rFonts w:ascii="Helvetica Neue" w:hAnsi="Helvetica Neue" w:cs="Helvetica Neue"/>
          <w:color w:val="262626"/>
          <w:sz w:val="28"/>
          <w:szCs w:val="28"/>
        </w:rPr>
        <w:t>多</w:t>
      </w:r>
      <w:r>
        <w:rPr>
          <w:rFonts w:ascii="宋体" w:eastAsia="宋体" w:hAnsi="宋体" w:cs="宋体" w:hint="eastAsia"/>
          <w:color w:val="262626"/>
          <w:sz w:val="28"/>
          <w:szCs w:val="28"/>
        </w:rPr>
        <w:t>图</w:t>
      </w:r>
      <w:r>
        <w:rPr>
          <w:rFonts w:ascii="Helvetica Neue" w:hAnsi="Helvetica Neue" w:cs="Helvetica Neue"/>
          <w:color w:val="262626"/>
          <w:sz w:val="28"/>
          <w:szCs w:val="28"/>
        </w:rPr>
        <w:t>片都要</w:t>
      </w:r>
      <w:r>
        <w:rPr>
          <w:rFonts w:ascii="宋体" w:eastAsia="宋体" w:hAnsi="宋体" w:cs="宋体" w:hint="eastAsia"/>
          <w:color w:val="262626"/>
          <w:sz w:val="28"/>
          <w:szCs w:val="28"/>
        </w:rPr>
        <w:t>进</w:t>
      </w:r>
      <w:r>
        <w:rPr>
          <w:rFonts w:ascii="Helvetica Neue" w:hAnsi="Helvetica Neue" w:cs="Helvetica Neue"/>
          <w:color w:val="262626"/>
          <w:sz w:val="28"/>
          <w:szCs w:val="28"/>
        </w:rPr>
        <w:t>行</w:t>
      </w:r>
      <w:r>
        <w:rPr>
          <w:rFonts w:ascii="宋体" w:eastAsia="宋体" w:hAnsi="宋体" w:cs="宋体" w:hint="eastAsia"/>
          <w:color w:val="262626"/>
          <w:sz w:val="28"/>
          <w:szCs w:val="28"/>
        </w:rPr>
        <w:t>轻</w:t>
      </w:r>
      <w:r>
        <w:rPr>
          <w:rFonts w:ascii="Helvetica Neue" w:hAnsi="Helvetica Neue" w:cs="Helvetica Neue"/>
          <w:color w:val="262626"/>
          <w:sz w:val="28"/>
          <w:szCs w:val="28"/>
        </w:rPr>
        <w:t>微的</w:t>
      </w:r>
      <w:r>
        <w:rPr>
          <w:rFonts w:ascii="宋体" w:eastAsia="宋体" w:hAnsi="宋体" w:cs="宋体" w:hint="eastAsia"/>
          <w:color w:val="262626"/>
          <w:sz w:val="28"/>
          <w:szCs w:val="28"/>
        </w:rPr>
        <w:t>调</w:t>
      </w:r>
      <w:r>
        <w:rPr>
          <w:rFonts w:ascii="Helvetica Neue" w:hAnsi="Helvetica Neue" w:cs="Helvetica Neue"/>
          <w:color w:val="262626"/>
          <w:sz w:val="28"/>
          <w:szCs w:val="28"/>
        </w:rPr>
        <w:t>整（比如多个</w:t>
      </w:r>
      <w:r>
        <w:rPr>
          <w:rFonts w:ascii="宋体" w:eastAsia="宋体" w:hAnsi="宋体" w:cs="宋体" w:hint="eastAsia"/>
          <w:color w:val="262626"/>
          <w:sz w:val="28"/>
          <w:szCs w:val="28"/>
        </w:rPr>
        <w:t>颜</w:t>
      </w:r>
      <w:r>
        <w:rPr>
          <w:rFonts w:ascii="Helvetica Neue" w:hAnsi="Helvetica Neue" w:cs="Helvetica Neue"/>
          <w:color w:val="262626"/>
          <w:sz w:val="28"/>
          <w:szCs w:val="28"/>
        </w:rPr>
        <w:t>色的覆盖），那么需要在程序中加入</w:t>
      </w:r>
      <w:r>
        <w:rPr>
          <w:rFonts w:ascii="宋体" w:eastAsia="宋体" w:hAnsi="宋体" w:cs="宋体" w:hint="eastAsia"/>
          <w:color w:val="262626"/>
          <w:sz w:val="28"/>
          <w:szCs w:val="28"/>
        </w:rPr>
        <w:t>许</w:t>
      </w:r>
      <w:r>
        <w:rPr>
          <w:rFonts w:ascii="Helvetica Neue" w:hAnsi="Helvetica Neue" w:cs="Helvetica Neue"/>
          <w:color w:val="262626"/>
          <w:sz w:val="28"/>
          <w:szCs w:val="28"/>
        </w:rPr>
        <w:t>多</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宋体" w:eastAsia="宋体" w:hAnsi="宋体" w:cs="宋体" w:hint="eastAsia"/>
          <w:color w:val="262626"/>
          <w:sz w:val="28"/>
          <w:szCs w:val="28"/>
        </w:rPr>
        <w:t>进</w:t>
      </w:r>
      <w:r>
        <w:rPr>
          <w:rFonts w:ascii="Helvetica Neue" w:hAnsi="Helvetica Neue" w:cs="Helvetica Neue"/>
          <w:color w:val="262626"/>
          <w:sz w:val="28"/>
          <w:szCs w:val="28"/>
        </w:rPr>
        <w:t>而增加了程序</w:t>
      </w:r>
      <w:r>
        <w:rPr>
          <w:rFonts w:ascii="Helvetica Neue" w:hAnsi="Helvetica Neue" w:cs="Helvetica Neue"/>
          <w:color w:val="262626"/>
          <w:sz w:val="28"/>
          <w:szCs w:val="28"/>
        </w:rPr>
        <w:t>bundle</w:t>
      </w:r>
      <w:r>
        <w:rPr>
          <w:rFonts w:ascii="Helvetica Neue" w:hAnsi="Helvetica Neue" w:cs="Helvetica Neue"/>
          <w:color w:val="262626"/>
          <w:sz w:val="28"/>
          <w:szCs w:val="28"/>
        </w:rPr>
        <w:t>的大小。</w:t>
      </w:r>
    </w:p>
    <w:p w14:paraId="1800542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FA8830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总</w:t>
      </w:r>
      <w:r>
        <w:rPr>
          <w:rFonts w:ascii="Helvetica Neue" w:hAnsi="Helvetica Neue" w:cs="Helvetica Neue"/>
          <w:color w:val="262626"/>
          <w:sz w:val="28"/>
          <w:szCs w:val="28"/>
        </w:rPr>
        <w:t>的来</w:t>
      </w:r>
      <w:r>
        <w:rPr>
          <w:rFonts w:ascii="宋体" w:eastAsia="宋体" w:hAnsi="宋体" w:cs="宋体" w:hint="eastAsia"/>
          <w:color w:val="262626"/>
          <w:sz w:val="28"/>
          <w:szCs w:val="28"/>
        </w:rPr>
        <w:t>说</w:t>
      </w:r>
      <w:r>
        <w:rPr>
          <w:rFonts w:ascii="Helvetica Neue" w:hAnsi="Helvetica Neue" w:cs="Helvetica Neue"/>
          <w:color w:val="262626"/>
          <w:sz w:val="28"/>
          <w:szCs w:val="28"/>
        </w:rPr>
        <w:t>，要考</w:t>
      </w:r>
      <w:r>
        <w:rPr>
          <w:rFonts w:ascii="宋体" w:eastAsia="宋体" w:hAnsi="宋体" w:cs="宋体" w:hint="eastAsia"/>
          <w:color w:val="262626"/>
          <w:sz w:val="28"/>
          <w:szCs w:val="28"/>
        </w:rPr>
        <w:t>虑</w:t>
      </w:r>
      <w:r>
        <w:rPr>
          <w:rFonts w:ascii="Helvetica Neue" w:hAnsi="Helvetica Neue" w:cs="Helvetica Neue"/>
          <w:color w:val="262626"/>
          <w:sz w:val="28"/>
          <w:szCs w:val="28"/>
        </w:rPr>
        <w:t>一下什么才是最重要的：</w:t>
      </w:r>
      <w:r>
        <w:rPr>
          <w:rFonts w:ascii="宋体" w:eastAsia="宋体" w:hAnsi="宋体" w:cs="宋体" w:hint="eastAsia"/>
          <w:color w:val="262626"/>
          <w:sz w:val="28"/>
          <w:szCs w:val="28"/>
        </w:rPr>
        <w:t>绘</w:t>
      </w:r>
      <w:r>
        <w:rPr>
          <w:rFonts w:ascii="Helvetica Neue" w:hAnsi="Helvetica Neue" w:cs="Helvetica Neue"/>
          <w:color w:val="262626"/>
          <w:sz w:val="28"/>
          <w:szCs w:val="28"/>
        </w:rPr>
        <w:t>制性能</w:t>
      </w:r>
      <w:r>
        <w:rPr>
          <w:rFonts w:ascii="宋体" w:eastAsia="宋体" w:hAnsi="宋体" w:cs="宋体" w:hint="eastAsia"/>
          <w:color w:val="262626"/>
          <w:sz w:val="28"/>
          <w:szCs w:val="28"/>
        </w:rPr>
        <w:t>还</w:t>
      </w:r>
      <w:r>
        <w:rPr>
          <w:rFonts w:ascii="Helvetica Neue" w:hAnsi="Helvetica Neue" w:cs="Helvetica Neue"/>
          <w:color w:val="262626"/>
          <w:sz w:val="28"/>
          <w:szCs w:val="28"/>
        </w:rPr>
        <w:t>是程序大小。一般来</w:t>
      </w:r>
      <w:r>
        <w:rPr>
          <w:rFonts w:ascii="宋体" w:eastAsia="宋体" w:hAnsi="宋体" w:cs="宋体" w:hint="eastAsia"/>
          <w:color w:val="262626"/>
          <w:sz w:val="28"/>
          <w:szCs w:val="28"/>
        </w:rPr>
        <w:t>说</w:t>
      </w:r>
      <w:r>
        <w:rPr>
          <w:rFonts w:ascii="Helvetica Neue" w:hAnsi="Helvetica Neue" w:cs="Helvetica Neue"/>
          <w:color w:val="262626"/>
          <w:sz w:val="28"/>
          <w:szCs w:val="28"/>
        </w:rPr>
        <w:t>都重要，所以在同一个工程中，</w:t>
      </w:r>
      <w:r>
        <w:rPr>
          <w:rFonts w:ascii="宋体" w:eastAsia="宋体" w:hAnsi="宋体" w:cs="宋体" w:hint="eastAsia"/>
          <w:color w:val="262626"/>
          <w:sz w:val="28"/>
          <w:szCs w:val="28"/>
        </w:rPr>
        <w:t>应该</w:t>
      </w:r>
      <w:r>
        <w:rPr>
          <w:rFonts w:ascii="Helvetica Neue" w:hAnsi="Helvetica Neue" w:cs="Helvetica Neue"/>
          <w:color w:val="262626"/>
          <w:sz w:val="28"/>
          <w:szCs w:val="28"/>
        </w:rPr>
        <w:t>两种都</w:t>
      </w:r>
      <w:r>
        <w:rPr>
          <w:rFonts w:ascii="宋体" w:eastAsia="宋体" w:hAnsi="宋体" w:cs="宋体" w:hint="eastAsia"/>
          <w:color w:val="262626"/>
          <w:sz w:val="28"/>
          <w:szCs w:val="28"/>
        </w:rPr>
        <w:t>应</w:t>
      </w:r>
      <w:r>
        <w:rPr>
          <w:rFonts w:ascii="Helvetica Neue" w:hAnsi="Helvetica Neue" w:cs="Helvetica Neue"/>
          <w:color w:val="262626"/>
          <w:sz w:val="28"/>
          <w:szCs w:val="28"/>
        </w:rPr>
        <w:t>考</w:t>
      </w:r>
      <w:r>
        <w:rPr>
          <w:rFonts w:ascii="宋体" w:eastAsia="宋体" w:hAnsi="宋体" w:cs="宋体" w:hint="eastAsia"/>
          <w:color w:val="262626"/>
          <w:sz w:val="28"/>
          <w:szCs w:val="28"/>
        </w:rPr>
        <w:t>虑</w:t>
      </w:r>
      <w:r>
        <w:rPr>
          <w:rFonts w:ascii="Helvetica Neue" w:hAnsi="Helvetica Neue" w:cs="Helvetica Neue"/>
          <w:color w:val="262626"/>
          <w:sz w:val="28"/>
          <w:szCs w:val="28"/>
        </w:rPr>
        <w:t>。</w:t>
      </w:r>
    </w:p>
    <w:p w14:paraId="5EB8014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12) </w:t>
      </w:r>
      <w:r>
        <w:rPr>
          <w:rFonts w:ascii="宋体" w:eastAsia="宋体" w:hAnsi="宋体" w:cs="宋体" w:hint="eastAsia"/>
          <w:b/>
          <w:bCs/>
          <w:color w:val="262626"/>
          <w:sz w:val="28"/>
          <w:szCs w:val="28"/>
        </w:rPr>
        <w:t>处</w:t>
      </w:r>
      <w:r>
        <w:rPr>
          <w:rFonts w:ascii="Helvetica Neue" w:hAnsi="Helvetica Neue" w:cs="Helvetica Neue"/>
          <w:b/>
          <w:bCs/>
          <w:color w:val="262626"/>
          <w:sz w:val="28"/>
          <w:szCs w:val="28"/>
        </w:rPr>
        <w:t>理内存警告</w:t>
      </w:r>
    </w:p>
    <w:p w14:paraId="5416768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当系</w:t>
      </w:r>
      <w:r>
        <w:rPr>
          <w:rFonts w:ascii="宋体" w:eastAsia="宋体" w:hAnsi="宋体" w:cs="宋体" w:hint="eastAsia"/>
          <w:color w:val="262626"/>
          <w:sz w:val="28"/>
          <w:szCs w:val="28"/>
        </w:rPr>
        <w:t>统</w:t>
      </w:r>
      <w:r>
        <w:rPr>
          <w:rFonts w:ascii="Helvetica Neue" w:hAnsi="Helvetica Neue" w:cs="Helvetica Neue"/>
          <w:color w:val="262626"/>
          <w:sz w:val="28"/>
          <w:szCs w:val="28"/>
        </w:rPr>
        <w:t>内存偏低</w:t>
      </w:r>
      <w:r>
        <w:rPr>
          <w:rFonts w:ascii="宋体" w:eastAsia="宋体" w:hAnsi="宋体" w:cs="宋体" w:hint="eastAsia"/>
          <w:color w:val="262626"/>
          <w:sz w:val="28"/>
          <w:szCs w:val="28"/>
        </w:rPr>
        <w:t>时</w:t>
      </w:r>
      <w:r>
        <w:rPr>
          <w:rFonts w:ascii="Helvetica Neue" w:hAnsi="Helvetica Neue" w:cs="Helvetica Neue"/>
          <w:color w:val="262626"/>
          <w:sz w:val="28"/>
          <w:szCs w:val="28"/>
        </w:rPr>
        <w:t>，</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会通知所有在运行的程序。</w:t>
      </w:r>
      <w:r w:rsidR="00211462">
        <w:fldChar w:fldCharType="begin"/>
      </w:r>
      <w:r w:rsidR="00211462">
        <w:instrText xml:space="preserve"> HYPERLINK "http://developer.apple.com/library/ios/" \l "documentation/iphone/conceptual/iphoneosprogrammingguide/PerformanceTuning/PerformanceTuning.htm</w:instrText>
      </w:r>
      <w:r w:rsidR="00211462">
        <w:instrText xml:space="preserve">l" </w:instrText>
      </w:r>
      <w:r w:rsidR="00211462">
        <w:fldChar w:fldCharType="separate"/>
      </w:r>
      <w:r>
        <w:rPr>
          <w:rFonts w:ascii="Helvetica Neue" w:hAnsi="Helvetica Neue" w:cs="Helvetica Neue"/>
          <w:color w:val="0000FF"/>
          <w:sz w:val="28"/>
          <w:szCs w:val="28"/>
        </w:rPr>
        <w:t>苹果的官方文档</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中介</w:t>
      </w:r>
      <w:r>
        <w:rPr>
          <w:rFonts w:ascii="宋体" w:eastAsia="宋体" w:hAnsi="宋体" w:cs="宋体" w:hint="eastAsia"/>
          <w:color w:val="262626"/>
          <w:sz w:val="28"/>
          <w:szCs w:val="28"/>
        </w:rPr>
        <w:t>绍</w:t>
      </w:r>
      <w:r>
        <w:rPr>
          <w:rFonts w:ascii="Helvetica Neue" w:hAnsi="Helvetica Neue" w:cs="Helvetica Neue"/>
          <w:color w:val="262626"/>
          <w:sz w:val="28"/>
          <w:szCs w:val="28"/>
        </w:rPr>
        <w:t>了如何</w:t>
      </w:r>
      <w:r>
        <w:rPr>
          <w:rFonts w:ascii="宋体" w:eastAsia="宋体" w:hAnsi="宋体" w:cs="宋体" w:hint="eastAsia"/>
          <w:color w:val="262626"/>
          <w:sz w:val="28"/>
          <w:szCs w:val="28"/>
        </w:rPr>
        <w:t>处</w:t>
      </w:r>
      <w:r>
        <w:rPr>
          <w:rFonts w:ascii="Helvetica Neue" w:hAnsi="Helvetica Neue" w:cs="Helvetica Neue"/>
          <w:color w:val="262626"/>
          <w:sz w:val="28"/>
          <w:szCs w:val="28"/>
        </w:rPr>
        <w:t>理低内存警告：</w:t>
      </w:r>
    </w:p>
    <w:p w14:paraId="7CCF1D6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If your app receives this warning, it must free up as much memory as possible. The best way to do this is to remove strong references to caches, image objects, and other data objects that can be recreated later.</w:t>
      </w:r>
    </w:p>
    <w:p w14:paraId="30A7968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84706D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如果程序收到了低内存警告，在程序中必</w:t>
      </w:r>
      <w:r>
        <w:rPr>
          <w:rFonts w:ascii="宋体" w:eastAsia="宋体" w:hAnsi="宋体" w:cs="宋体" w:hint="eastAsia"/>
          <w:color w:val="262626"/>
          <w:sz w:val="28"/>
          <w:szCs w:val="28"/>
        </w:rPr>
        <w:t>须</w:t>
      </w:r>
      <w:r>
        <w:rPr>
          <w:rFonts w:ascii="Helvetica Neue" w:hAnsi="Helvetica Neue" w:cs="Helvetica Neue"/>
          <w:color w:val="262626"/>
          <w:sz w:val="28"/>
          <w:szCs w:val="28"/>
        </w:rPr>
        <w:t>尽量</w:t>
      </w:r>
      <w:r>
        <w:rPr>
          <w:rFonts w:ascii="宋体" w:eastAsia="宋体" w:hAnsi="宋体" w:cs="宋体" w:hint="eastAsia"/>
          <w:color w:val="262626"/>
          <w:sz w:val="28"/>
          <w:szCs w:val="28"/>
        </w:rPr>
        <w:t>释</w:t>
      </w:r>
      <w:r>
        <w:rPr>
          <w:rFonts w:ascii="Helvetica Neue" w:hAnsi="Helvetica Neue" w:cs="Helvetica Neue"/>
          <w:color w:val="262626"/>
          <w:sz w:val="28"/>
          <w:szCs w:val="28"/>
        </w:rPr>
        <w:t>放内存。最佳方法就是移除</w:t>
      </w:r>
      <w:r>
        <w:rPr>
          <w:rFonts w:ascii="宋体" w:eastAsia="宋体" w:hAnsi="宋体" w:cs="宋体" w:hint="eastAsia"/>
          <w:color w:val="262626"/>
          <w:sz w:val="28"/>
          <w:szCs w:val="28"/>
        </w:rPr>
        <w:t>强</w:t>
      </w:r>
      <w:r>
        <w:rPr>
          <w:rFonts w:ascii="Helvetica Neue" w:hAnsi="Helvetica Neue" w:cs="Helvetica Neue"/>
          <w:color w:val="262626"/>
          <w:sz w:val="28"/>
          <w:szCs w:val="28"/>
        </w:rPr>
        <w:t>引用的涉及到的</w:t>
      </w:r>
      <w:r>
        <w:rPr>
          <w:rFonts w:ascii="宋体" w:eastAsia="宋体" w:hAnsi="宋体" w:cs="宋体" w:hint="eastAsia"/>
          <w:color w:val="262626"/>
          <w:sz w:val="28"/>
          <w:szCs w:val="28"/>
        </w:rPr>
        <w:t>缓</w:t>
      </w:r>
      <w:r>
        <w:rPr>
          <w:rFonts w:ascii="Helvetica Neue" w:hAnsi="Helvetica Neue" w:cs="Helvetica Neue"/>
          <w:color w:val="262626"/>
          <w:sz w:val="28"/>
          <w:szCs w:val="28"/>
        </w:rPr>
        <w:t>存，</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宋体" w:eastAsia="宋体" w:hAnsi="宋体" w:cs="宋体" w:hint="eastAsia"/>
          <w:color w:val="262626"/>
          <w:sz w:val="28"/>
          <w:szCs w:val="28"/>
        </w:rPr>
        <w:t>对</w:t>
      </w:r>
      <w:r>
        <w:rPr>
          <w:rFonts w:ascii="Helvetica Neue" w:hAnsi="Helvetica Neue" w:cs="Helvetica Neue"/>
          <w:color w:val="262626"/>
          <w:sz w:val="28"/>
          <w:szCs w:val="28"/>
        </w:rPr>
        <w:t>象，以及其它可以在之后使用</w:t>
      </w:r>
      <w:r>
        <w:rPr>
          <w:rFonts w:ascii="宋体" w:eastAsia="宋体" w:hAnsi="宋体" w:cs="宋体" w:hint="eastAsia"/>
          <w:color w:val="262626"/>
          <w:sz w:val="28"/>
          <w:szCs w:val="28"/>
        </w:rPr>
        <w:t>时还</w:t>
      </w:r>
      <w:r>
        <w:rPr>
          <w:rFonts w:ascii="Helvetica Neue" w:hAnsi="Helvetica Neue" w:cs="Helvetica Neue"/>
          <w:color w:val="262626"/>
          <w:sz w:val="28"/>
          <w:szCs w:val="28"/>
        </w:rPr>
        <w:t>可以重新</w:t>
      </w:r>
      <w:r>
        <w:rPr>
          <w:rFonts w:ascii="宋体" w:eastAsia="宋体" w:hAnsi="宋体" w:cs="宋体" w:hint="eastAsia"/>
          <w:color w:val="262626"/>
          <w:sz w:val="28"/>
          <w:szCs w:val="28"/>
        </w:rPr>
        <w:t>创</w:t>
      </w:r>
      <w:r>
        <w:rPr>
          <w:rFonts w:ascii="Helvetica Neue" w:hAnsi="Helvetica Neue" w:cs="Helvetica Neue"/>
          <w:color w:val="262626"/>
          <w:sz w:val="28"/>
          <w:szCs w:val="28"/>
        </w:rPr>
        <w:t>建的数据</w:t>
      </w:r>
      <w:r>
        <w:rPr>
          <w:rFonts w:ascii="宋体" w:eastAsia="宋体" w:hAnsi="宋体" w:cs="宋体" w:hint="eastAsia"/>
          <w:color w:val="262626"/>
          <w:sz w:val="28"/>
          <w:szCs w:val="28"/>
        </w:rPr>
        <w:t>对</w:t>
      </w:r>
      <w:r>
        <w:rPr>
          <w:rFonts w:ascii="Helvetica Neue" w:hAnsi="Helvetica Neue" w:cs="Helvetica Neue"/>
          <w:color w:val="262626"/>
          <w:sz w:val="28"/>
          <w:szCs w:val="28"/>
        </w:rPr>
        <w:t>象。</w:t>
      </w:r>
    </w:p>
    <w:p w14:paraId="47DF719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215091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roofErr w:type="spellStart"/>
      <w:r>
        <w:rPr>
          <w:rFonts w:ascii="Helvetica Neue" w:hAnsi="Helvetica Neue" w:cs="Helvetica Neue"/>
          <w:color w:val="262626"/>
          <w:sz w:val="28"/>
          <w:szCs w:val="28"/>
        </w:rPr>
        <w:t>UIKit</w:t>
      </w:r>
      <w:proofErr w:type="spellEnd"/>
      <w:r>
        <w:rPr>
          <w:rFonts w:ascii="Helvetica Neue" w:hAnsi="Helvetica Neue" w:cs="Helvetica Neue"/>
          <w:color w:val="262626"/>
          <w:sz w:val="28"/>
          <w:szCs w:val="28"/>
        </w:rPr>
        <w:t>中提供了如下几种方法来接收低内存（</w:t>
      </w:r>
      <w:r>
        <w:rPr>
          <w:rFonts w:ascii="Helvetica Neue" w:hAnsi="Helvetica Neue" w:cs="Helvetica Neue"/>
          <w:color w:val="262626"/>
          <w:sz w:val="28"/>
          <w:szCs w:val="28"/>
        </w:rPr>
        <w:t>low-memory</w:t>
      </w:r>
      <w:r>
        <w:rPr>
          <w:rFonts w:ascii="Helvetica Neue" w:hAnsi="Helvetica Neue" w:cs="Helvetica Neue"/>
          <w:color w:val="262626"/>
          <w:sz w:val="28"/>
          <w:szCs w:val="28"/>
        </w:rPr>
        <w:t>）警告：</w:t>
      </w:r>
    </w:p>
    <w:p w14:paraId="5C09A3E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实现</w:t>
      </w:r>
      <w:r>
        <w:rPr>
          <w:rFonts w:ascii="Helvetica Neue" w:hAnsi="Helvetica Neue" w:cs="Helvetica Neue"/>
          <w:color w:val="262626"/>
          <w:sz w:val="28"/>
          <w:szCs w:val="28"/>
        </w:rPr>
        <w:t>app delegate</w:t>
      </w:r>
      <w:r>
        <w:rPr>
          <w:rFonts w:ascii="Helvetica Neue" w:hAnsi="Helvetica Neue" w:cs="Helvetica Neue"/>
          <w:color w:val="262626"/>
          <w:sz w:val="28"/>
          <w:szCs w:val="28"/>
        </w:rPr>
        <w:t>中的</w:t>
      </w:r>
      <w:proofErr w:type="spellStart"/>
      <w:r>
        <w:rPr>
          <w:rFonts w:ascii="Helvetica Neue" w:hAnsi="Helvetica Neue" w:cs="Helvetica Neue"/>
          <w:color w:val="262626"/>
          <w:sz w:val="28"/>
          <w:szCs w:val="28"/>
        </w:rPr>
        <w:t>applicationDidReceiveMemoryWarning</w:t>
      </w:r>
      <w:proofErr w:type="spellEnd"/>
      <w:r>
        <w:rPr>
          <w:rFonts w:ascii="Helvetica Neue" w:hAnsi="Helvetica Neue" w:cs="Helvetica Neue"/>
          <w:color w:val="262626"/>
          <w:sz w:val="28"/>
          <w:szCs w:val="28"/>
        </w:rPr>
        <w:t xml:space="preserve">: </w:t>
      </w:r>
      <w:r>
        <w:rPr>
          <w:rFonts w:ascii="Helvetica Neue" w:hAnsi="Helvetica Neue" w:cs="Helvetica Neue"/>
          <w:color w:val="262626"/>
          <w:sz w:val="28"/>
          <w:szCs w:val="28"/>
        </w:rPr>
        <w:t>方法。</w:t>
      </w:r>
      <w:r>
        <w:rPr>
          <w:rFonts w:ascii="Helvetica Neue" w:hAnsi="Helvetica Neue" w:cs="Helvetica Neue"/>
          <w:color w:val="262626"/>
          <w:sz w:val="28"/>
          <w:szCs w:val="28"/>
        </w:rPr>
        <w:t> </w:t>
      </w:r>
      <w:r>
        <w:rPr>
          <w:rFonts w:ascii="Helvetica Neue" w:hAnsi="Helvetica Neue" w:cs="Helvetica Neue"/>
          <w:color w:val="262626"/>
          <w:sz w:val="28"/>
          <w:szCs w:val="28"/>
        </w:rPr>
        <w:t>在</w:t>
      </w:r>
      <w:proofErr w:type="spellStart"/>
      <w:r>
        <w:rPr>
          <w:rFonts w:ascii="Helvetica Neue" w:hAnsi="Helvetica Neue" w:cs="Helvetica Neue"/>
          <w:color w:val="262626"/>
          <w:sz w:val="28"/>
          <w:szCs w:val="28"/>
        </w:rPr>
        <w:t>UIViewController</w:t>
      </w:r>
      <w:proofErr w:type="spellEnd"/>
      <w:r>
        <w:rPr>
          <w:rFonts w:ascii="Helvetica Neue" w:hAnsi="Helvetica Neue" w:cs="Helvetica Neue"/>
          <w:color w:val="262626"/>
          <w:sz w:val="28"/>
          <w:szCs w:val="28"/>
        </w:rPr>
        <w:t>子</w:t>
      </w:r>
      <w:r>
        <w:rPr>
          <w:rFonts w:ascii="宋体" w:eastAsia="宋体" w:hAnsi="宋体" w:cs="宋体" w:hint="eastAsia"/>
          <w:color w:val="262626"/>
          <w:sz w:val="28"/>
          <w:szCs w:val="28"/>
        </w:rPr>
        <w:t>类</w:t>
      </w:r>
      <w:r>
        <w:rPr>
          <w:rFonts w:ascii="Helvetica Neue" w:hAnsi="Helvetica Neue" w:cs="Helvetica Neue"/>
          <w:color w:val="262626"/>
          <w:sz w:val="28"/>
          <w:szCs w:val="28"/>
        </w:rPr>
        <w:t>中重写</w:t>
      </w:r>
      <w:r>
        <w:rPr>
          <w:rFonts w:ascii="Helvetica Neue" w:hAnsi="Helvetica Neue" w:cs="Helvetica Neue"/>
          <w:color w:val="262626"/>
          <w:sz w:val="28"/>
          <w:szCs w:val="28"/>
        </w:rPr>
        <w:t>(Override)</w:t>
      </w:r>
      <w:proofErr w:type="spellStart"/>
      <w:r>
        <w:rPr>
          <w:rFonts w:ascii="Helvetica Neue" w:hAnsi="Helvetica Neue" w:cs="Helvetica Neue"/>
          <w:color w:val="262626"/>
          <w:sz w:val="28"/>
          <w:szCs w:val="28"/>
        </w:rPr>
        <w:t>didReceiveMemoryWarning</w:t>
      </w:r>
      <w:proofErr w:type="spellEnd"/>
      <w:r>
        <w:rPr>
          <w:rFonts w:ascii="Helvetica Neue" w:hAnsi="Helvetica Neue" w:cs="Helvetica Neue"/>
          <w:color w:val="262626"/>
          <w:sz w:val="28"/>
          <w:szCs w:val="28"/>
        </w:rPr>
        <w:t>方法。</w:t>
      </w:r>
      <w:r>
        <w:rPr>
          <w:rFonts w:ascii="Helvetica Neue" w:hAnsi="Helvetica Neue" w:cs="Helvetica Neue"/>
          <w:color w:val="262626"/>
          <w:sz w:val="28"/>
          <w:szCs w:val="28"/>
        </w:rPr>
        <w:t> </w:t>
      </w:r>
      <w:r>
        <w:rPr>
          <w:rFonts w:ascii="Helvetica Neue" w:hAnsi="Helvetica Neue" w:cs="Helvetica Neue"/>
          <w:color w:val="262626"/>
          <w:sz w:val="28"/>
          <w:szCs w:val="28"/>
        </w:rPr>
        <w:t>在通知中心里面注册</w:t>
      </w:r>
      <w:proofErr w:type="spellStart"/>
      <w:r>
        <w:rPr>
          <w:rFonts w:ascii="Helvetica Neue" w:hAnsi="Helvetica Neue" w:cs="Helvetica Neue"/>
          <w:color w:val="262626"/>
          <w:sz w:val="28"/>
          <w:szCs w:val="28"/>
        </w:rPr>
        <w:t>UIApplicationDidReceiveMemoryWarningNotificatio</w:t>
      </w:r>
      <w:proofErr w:type="spellEnd"/>
      <w:r>
        <w:rPr>
          <w:rFonts w:ascii="Helvetica Neue" w:hAnsi="Helvetica Neue" w:cs="Helvetica Neue"/>
          <w:color w:val="262626"/>
          <w:sz w:val="28"/>
          <w:szCs w:val="28"/>
        </w:rPr>
        <w:t>通知。</w:t>
      </w:r>
    </w:p>
    <w:p w14:paraId="78E1766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color w:val="262626"/>
          <w:sz w:val="28"/>
          <w:szCs w:val="28"/>
        </w:rPr>
        <w:t>在收到以上任意的警告</w:t>
      </w:r>
      <w:r>
        <w:rPr>
          <w:rFonts w:ascii="宋体" w:eastAsia="宋体" w:hAnsi="宋体" w:cs="宋体" w:hint="eastAsia"/>
          <w:color w:val="262626"/>
          <w:sz w:val="28"/>
          <w:szCs w:val="28"/>
        </w:rPr>
        <w:t>时</w:t>
      </w:r>
      <w:r>
        <w:rPr>
          <w:rFonts w:ascii="Helvetica Neue" w:hAnsi="Helvetica Neue" w:cs="Helvetica Neue"/>
          <w:color w:val="262626"/>
          <w:sz w:val="28"/>
          <w:szCs w:val="28"/>
        </w:rPr>
        <w:t>，需要立即</w:t>
      </w:r>
      <w:r>
        <w:rPr>
          <w:rFonts w:ascii="宋体" w:eastAsia="宋体" w:hAnsi="宋体" w:cs="宋体" w:hint="eastAsia"/>
          <w:color w:val="262626"/>
          <w:sz w:val="28"/>
          <w:szCs w:val="28"/>
        </w:rPr>
        <w:t>释</w:t>
      </w:r>
      <w:r>
        <w:rPr>
          <w:rFonts w:ascii="Helvetica Neue" w:hAnsi="Helvetica Neue" w:cs="Helvetica Neue"/>
          <w:color w:val="262626"/>
          <w:sz w:val="28"/>
          <w:szCs w:val="28"/>
        </w:rPr>
        <w:t>放任何不需要的内存。</w:t>
      </w:r>
    </w:p>
    <w:p w14:paraId="7C887B6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AF2EF9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例如，</w:t>
      </w:r>
      <w:proofErr w:type="spellStart"/>
      <w:r>
        <w:rPr>
          <w:rFonts w:ascii="Helvetica Neue" w:hAnsi="Helvetica Neue" w:cs="Helvetica Neue"/>
          <w:color w:val="262626"/>
          <w:sz w:val="28"/>
          <w:szCs w:val="28"/>
        </w:rPr>
        <w:t>UIViewController</w:t>
      </w:r>
      <w:proofErr w:type="spellEnd"/>
      <w:r>
        <w:rPr>
          <w:rFonts w:ascii="Helvetica Neue" w:hAnsi="Helvetica Neue" w:cs="Helvetica Neue"/>
          <w:color w:val="262626"/>
          <w:sz w:val="28"/>
          <w:szCs w:val="28"/>
        </w:rPr>
        <w:t>的默</w:t>
      </w:r>
      <w:r>
        <w:rPr>
          <w:rFonts w:ascii="宋体" w:eastAsia="宋体" w:hAnsi="宋体" w:cs="宋体" w:hint="eastAsia"/>
          <w:color w:val="262626"/>
          <w:sz w:val="28"/>
          <w:szCs w:val="28"/>
        </w:rPr>
        <w:t>认</w:t>
      </w:r>
      <w:r>
        <w:rPr>
          <w:rFonts w:ascii="Helvetica Neue" w:hAnsi="Helvetica Neue" w:cs="Helvetica Neue"/>
          <w:color w:val="262626"/>
          <w:sz w:val="28"/>
          <w:szCs w:val="28"/>
        </w:rPr>
        <w:t>情况是清除掉当前不可</w:t>
      </w:r>
      <w:r>
        <w:rPr>
          <w:rFonts w:ascii="宋体" w:eastAsia="宋体" w:hAnsi="宋体" w:cs="宋体" w:hint="eastAsia"/>
          <w:color w:val="262626"/>
          <w:sz w:val="28"/>
          <w:szCs w:val="28"/>
        </w:rPr>
        <w:t>见</w:t>
      </w:r>
      <w:r>
        <w:rPr>
          <w:rFonts w:ascii="Helvetica Neue" w:hAnsi="Helvetica Neue" w:cs="Helvetica Neue"/>
          <w:color w:val="262626"/>
          <w:sz w:val="28"/>
          <w:szCs w:val="28"/>
        </w:rPr>
        <w:t>的</w:t>
      </w:r>
      <w:r>
        <w:rPr>
          <w:rFonts w:ascii="Helvetica Neue" w:hAnsi="Helvetica Neue" w:cs="Helvetica Neue"/>
          <w:color w:val="262626"/>
          <w:sz w:val="28"/>
          <w:szCs w:val="28"/>
        </w:rPr>
        <w:t>view</w:t>
      </w:r>
      <w:r>
        <w:rPr>
          <w:rFonts w:ascii="Helvetica Neue" w:hAnsi="Helvetica Neue" w:cs="Helvetica Neue"/>
          <w:color w:val="262626"/>
          <w:sz w:val="28"/>
          <w:szCs w:val="28"/>
        </w:rPr>
        <w:t>；在</w:t>
      </w:r>
      <w:proofErr w:type="spellStart"/>
      <w:r>
        <w:rPr>
          <w:rFonts w:ascii="Helvetica Neue" w:hAnsi="Helvetica Neue" w:cs="Helvetica Neue"/>
          <w:color w:val="262626"/>
          <w:sz w:val="28"/>
          <w:szCs w:val="28"/>
        </w:rPr>
        <w:t>UIViewController</w:t>
      </w:r>
      <w:proofErr w:type="spellEnd"/>
      <w:r>
        <w:rPr>
          <w:rFonts w:ascii="Helvetica Neue" w:hAnsi="Helvetica Neue" w:cs="Helvetica Neue"/>
          <w:color w:val="262626"/>
          <w:sz w:val="28"/>
          <w:szCs w:val="28"/>
        </w:rPr>
        <w:t>的子</w:t>
      </w:r>
      <w:r>
        <w:rPr>
          <w:rFonts w:ascii="宋体" w:eastAsia="宋体" w:hAnsi="宋体" w:cs="宋体" w:hint="eastAsia"/>
          <w:color w:val="262626"/>
          <w:sz w:val="28"/>
          <w:szCs w:val="28"/>
        </w:rPr>
        <w:t>类</w:t>
      </w:r>
      <w:r>
        <w:rPr>
          <w:rFonts w:ascii="Helvetica Neue" w:hAnsi="Helvetica Neue" w:cs="Helvetica Neue"/>
          <w:color w:val="262626"/>
          <w:sz w:val="28"/>
          <w:szCs w:val="28"/>
        </w:rPr>
        <w:t>中，可以清除一些</w:t>
      </w:r>
      <w:r>
        <w:rPr>
          <w:rFonts w:ascii="宋体" w:eastAsia="宋体" w:hAnsi="宋体" w:cs="宋体" w:hint="eastAsia"/>
          <w:color w:val="262626"/>
          <w:sz w:val="28"/>
          <w:szCs w:val="28"/>
        </w:rPr>
        <w:t>额</w:t>
      </w:r>
      <w:r>
        <w:rPr>
          <w:rFonts w:ascii="Helvetica Neue" w:hAnsi="Helvetica Neue" w:cs="Helvetica Neue"/>
          <w:color w:val="262626"/>
          <w:sz w:val="28"/>
          <w:szCs w:val="28"/>
        </w:rPr>
        <w:t>外的数据。程序中不没有</w:t>
      </w:r>
      <w:r>
        <w:rPr>
          <w:rFonts w:ascii="宋体" w:eastAsia="宋体" w:hAnsi="宋体" w:cs="宋体" w:hint="eastAsia"/>
          <w:color w:val="262626"/>
          <w:sz w:val="28"/>
          <w:szCs w:val="28"/>
        </w:rPr>
        <w:t>显</w:t>
      </w:r>
      <w:r>
        <w:rPr>
          <w:rFonts w:ascii="Helvetica Neue" w:hAnsi="Helvetica Neue" w:cs="Helvetica Neue"/>
          <w:color w:val="262626"/>
          <w:sz w:val="28"/>
          <w:szCs w:val="28"/>
        </w:rPr>
        <w:t>示在当前屏幕中的</w:t>
      </w:r>
      <w:r>
        <w:rPr>
          <w:rFonts w:ascii="宋体" w:eastAsia="宋体" w:hAnsi="宋体" w:cs="宋体" w:hint="eastAsia"/>
          <w:color w:val="262626"/>
          <w:sz w:val="28"/>
          <w:szCs w:val="28"/>
        </w:rPr>
        <w:t>图</w:t>
      </w:r>
      <w:r>
        <w:rPr>
          <w:rFonts w:ascii="Helvetica Neue" w:hAnsi="Helvetica Neue" w:cs="Helvetica Neue"/>
          <w:color w:val="262626"/>
          <w:sz w:val="28"/>
          <w:szCs w:val="28"/>
        </w:rPr>
        <w:t>片也可以</w:t>
      </w:r>
      <w:r>
        <w:rPr>
          <w:rFonts w:ascii="Helvetica Neue" w:hAnsi="Helvetica Neue" w:cs="Helvetica Neue"/>
          <w:color w:val="262626"/>
          <w:sz w:val="28"/>
          <w:szCs w:val="28"/>
        </w:rPr>
        <w:t>release</w:t>
      </w:r>
      <w:r>
        <w:rPr>
          <w:rFonts w:ascii="Helvetica Neue" w:hAnsi="Helvetica Neue" w:cs="Helvetica Neue"/>
          <w:color w:val="262626"/>
          <w:sz w:val="28"/>
          <w:szCs w:val="28"/>
        </w:rPr>
        <w:t>掉。</w:t>
      </w:r>
    </w:p>
    <w:p w14:paraId="74DD5CB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B3B173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当收到低内存警告</w:t>
      </w:r>
      <w:r>
        <w:rPr>
          <w:rFonts w:ascii="宋体" w:eastAsia="宋体" w:hAnsi="宋体" w:cs="宋体" w:hint="eastAsia"/>
          <w:color w:val="262626"/>
          <w:sz w:val="28"/>
          <w:szCs w:val="28"/>
        </w:rPr>
        <w:t>时</w:t>
      </w:r>
      <w:r>
        <w:rPr>
          <w:rFonts w:ascii="Helvetica Neue" w:hAnsi="Helvetica Neue" w:cs="Helvetica Neue"/>
          <w:color w:val="262626"/>
          <w:sz w:val="28"/>
          <w:szCs w:val="28"/>
        </w:rPr>
        <w:t>，尽量</w:t>
      </w:r>
      <w:r>
        <w:rPr>
          <w:rFonts w:ascii="宋体" w:eastAsia="宋体" w:hAnsi="宋体" w:cs="宋体" w:hint="eastAsia"/>
          <w:color w:val="262626"/>
          <w:sz w:val="28"/>
          <w:szCs w:val="28"/>
        </w:rPr>
        <w:t>释</w:t>
      </w:r>
      <w:r>
        <w:rPr>
          <w:rFonts w:ascii="Helvetica Neue" w:hAnsi="Helvetica Neue" w:cs="Helvetica Neue"/>
          <w:color w:val="262626"/>
          <w:sz w:val="28"/>
          <w:szCs w:val="28"/>
        </w:rPr>
        <w:t>放内存是非常重要的。否</w:t>
      </w:r>
      <w:r>
        <w:rPr>
          <w:rFonts w:ascii="宋体" w:eastAsia="宋体" w:hAnsi="宋体" w:cs="宋体" w:hint="eastAsia"/>
          <w:color w:val="262626"/>
          <w:sz w:val="28"/>
          <w:szCs w:val="28"/>
        </w:rPr>
        <w:t>则</w:t>
      </w:r>
      <w:r>
        <w:rPr>
          <w:rFonts w:ascii="Helvetica Neue" w:hAnsi="Helvetica Neue" w:cs="Helvetica Neue"/>
          <w:color w:val="262626"/>
          <w:sz w:val="28"/>
          <w:szCs w:val="28"/>
        </w:rPr>
        <w:t>，运行中的程序有可能会被系</w:t>
      </w:r>
      <w:r>
        <w:rPr>
          <w:rFonts w:ascii="宋体" w:eastAsia="宋体" w:hAnsi="宋体" w:cs="宋体" w:hint="eastAsia"/>
          <w:color w:val="262626"/>
          <w:sz w:val="28"/>
          <w:szCs w:val="28"/>
        </w:rPr>
        <w:t>统杀</w:t>
      </w:r>
      <w:r>
        <w:rPr>
          <w:rFonts w:ascii="Helvetica Neue" w:hAnsi="Helvetica Neue" w:cs="Helvetica Neue"/>
          <w:color w:val="262626"/>
          <w:sz w:val="28"/>
          <w:szCs w:val="28"/>
        </w:rPr>
        <w:t>掉。</w:t>
      </w:r>
    </w:p>
    <w:p w14:paraId="54F7B76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E4403C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不</w:t>
      </w:r>
      <w:r>
        <w:rPr>
          <w:rFonts w:ascii="宋体" w:eastAsia="宋体" w:hAnsi="宋体" w:cs="宋体" w:hint="eastAsia"/>
          <w:color w:val="262626"/>
          <w:sz w:val="28"/>
          <w:szCs w:val="28"/>
        </w:rPr>
        <w:t>过</w:t>
      </w:r>
      <w:r>
        <w:rPr>
          <w:rFonts w:ascii="Helvetica Neue" w:hAnsi="Helvetica Neue" w:cs="Helvetica Neue"/>
          <w:color w:val="262626"/>
          <w:sz w:val="28"/>
          <w:szCs w:val="28"/>
        </w:rPr>
        <w:t>，在清除内存</w:t>
      </w:r>
      <w:r>
        <w:rPr>
          <w:rFonts w:ascii="宋体" w:eastAsia="宋体" w:hAnsi="宋体" w:cs="宋体" w:hint="eastAsia"/>
          <w:color w:val="262626"/>
          <w:sz w:val="28"/>
          <w:szCs w:val="28"/>
        </w:rPr>
        <w:t>时</w:t>
      </w:r>
      <w:r>
        <w:rPr>
          <w:rFonts w:ascii="Helvetica Neue" w:hAnsi="Helvetica Neue" w:cs="Helvetica Neue"/>
          <w:color w:val="262626"/>
          <w:sz w:val="28"/>
          <w:szCs w:val="28"/>
        </w:rPr>
        <w:t>要注意一下：确保被清除的</w:t>
      </w:r>
      <w:r>
        <w:rPr>
          <w:rFonts w:ascii="宋体" w:eastAsia="宋体" w:hAnsi="宋体" w:cs="宋体" w:hint="eastAsia"/>
          <w:color w:val="262626"/>
          <w:sz w:val="28"/>
          <w:szCs w:val="28"/>
        </w:rPr>
        <w:t>对</w:t>
      </w:r>
      <w:r>
        <w:rPr>
          <w:rFonts w:ascii="Helvetica Neue" w:hAnsi="Helvetica Neue" w:cs="Helvetica Neue"/>
          <w:color w:val="262626"/>
          <w:sz w:val="28"/>
          <w:szCs w:val="28"/>
        </w:rPr>
        <w:t>象之后</w:t>
      </w:r>
      <w:r>
        <w:rPr>
          <w:rFonts w:ascii="宋体" w:eastAsia="宋体" w:hAnsi="宋体" w:cs="宋体" w:hint="eastAsia"/>
          <w:color w:val="262626"/>
          <w:sz w:val="28"/>
          <w:szCs w:val="28"/>
        </w:rPr>
        <w:t>还</w:t>
      </w:r>
      <w:r>
        <w:rPr>
          <w:rFonts w:ascii="Helvetica Neue" w:hAnsi="Helvetica Neue" w:cs="Helvetica Neue"/>
          <w:color w:val="262626"/>
          <w:sz w:val="28"/>
          <w:szCs w:val="28"/>
        </w:rPr>
        <w:t>可以被</w:t>
      </w:r>
      <w:r>
        <w:rPr>
          <w:rFonts w:ascii="宋体" w:eastAsia="宋体" w:hAnsi="宋体" w:cs="宋体" w:hint="eastAsia"/>
          <w:color w:val="262626"/>
          <w:sz w:val="28"/>
          <w:szCs w:val="28"/>
        </w:rPr>
        <w:t>创</w:t>
      </w:r>
      <w:r>
        <w:rPr>
          <w:rFonts w:ascii="Helvetica Neue" w:hAnsi="Helvetica Neue" w:cs="Helvetica Neue"/>
          <w:color w:val="262626"/>
          <w:sz w:val="28"/>
          <w:szCs w:val="28"/>
        </w:rPr>
        <w:t>建出来。另外，在开</w:t>
      </w:r>
      <w:r>
        <w:rPr>
          <w:rFonts w:ascii="宋体" w:eastAsia="宋体" w:hAnsi="宋体" w:cs="宋体" w:hint="eastAsia"/>
          <w:color w:val="262626"/>
          <w:sz w:val="28"/>
          <w:szCs w:val="28"/>
        </w:rPr>
        <w:t>发</w:t>
      </w:r>
      <w:r>
        <w:rPr>
          <w:rFonts w:ascii="Helvetica Neue" w:hAnsi="Helvetica Neue" w:cs="Helvetica Neue"/>
          <w:color w:val="262626"/>
          <w:sz w:val="28"/>
          <w:szCs w:val="28"/>
        </w:rPr>
        <w:t>程序的</w:t>
      </w:r>
      <w:r>
        <w:rPr>
          <w:rFonts w:ascii="宋体" w:eastAsia="宋体" w:hAnsi="宋体" w:cs="宋体" w:hint="eastAsia"/>
          <w:color w:val="262626"/>
          <w:sz w:val="28"/>
          <w:szCs w:val="28"/>
        </w:rPr>
        <w:t>时</w:t>
      </w:r>
      <w:r>
        <w:rPr>
          <w:rFonts w:ascii="Helvetica Neue" w:hAnsi="Helvetica Neue" w:cs="Helvetica Neue"/>
          <w:color w:val="262626"/>
          <w:sz w:val="28"/>
          <w:szCs w:val="28"/>
        </w:rPr>
        <w:t>候，</w:t>
      </w:r>
      <w:r>
        <w:rPr>
          <w:rFonts w:ascii="宋体" w:eastAsia="宋体" w:hAnsi="宋体" w:cs="宋体" w:hint="eastAsia"/>
          <w:color w:val="262626"/>
          <w:sz w:val="28"/>
          <w:szCs w:val="28"/>
        </w:rPr>
        <w:t>请</w:t>
      </w:r>
      <w:r>
        <w:rPr>
          <w:rFonts w:ascii="Helvetica Neue" w:hAnsi="Helvetica Neue" w:cs="Helvetica Neue"/>
          <w:color w:val="262626"/>
          <w:sz w:val="28"/>
          <w:szCs w:val="28"/>
        </w:rPr>
        <w:t>使用</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模</w:t>
      </w:r>
      <w:r>
        <w:rPr>
          <w:rFonts w:ascii="宋体" w:eastAsia="宋体" w:hAnsi="宋体" w:cs="宋体" w:hint="eastAsia"/>
          <w:color w:val="262626"/>
          <w:sz w:val="28"/>
          <w:szCs w:val="28"/>
        </w:rPr>
        <w:t>拟</w:t>
      </w:r>
      <w:r>
        <w:rPr>
          <w:rFonts w:ascii="Helvetica Neue" w:hAnsi="Helvetica Neue" w:cs="Helvetica Neue"/>
          <w:color w:val="262626"/>
          <w:sz w:val="28"/>
          <w:szCs w:val="28"/>
        </w:rPr>
        <w:t>器中的模</w:t>
      </w:r>
      <w:r>
        <w:rPr>
          <w:rFonts w:ascii="宋体" w:eastAsia="宋体" w:hAnsi="宋体" w:cs="宋体" w:hint="eastAsia"/>
          <w:color w:val="262626"/>
          <w:sz w:val="28"/>
          <w:szCs w:val="28"/>
        </w:rPr>
        <w:t>拟</w:t>
      </w:r>
      <w:r>
        <w:rPr>
          <w:rFonts w:ascii="Helvetica Neue" w:hAnsi="Helvetica Neue" w:cs="Helvetica Neue"/>
          <w:color w:val="262626"/>
          <w:sz w:val="28"/>
          <w:szCs w:val="28"/>
        </w:rPr>
        <w:t>内存警告功能</w:t>
      </w:r>
      <w:r>
        <w:rPr>
          <w:rFonts w:ascii="宋体" w:eastAsia="宋体" w:hAnsi="宋体" w:cs="宋体" w:hint="eastAsia"/>
          <w:color w:val="262626"/>
          <w:sz w:val="28"/>
          <w:szCs w:val="28"/>
        </w:rPr>
        <w:t>对</w:t>
      </w:r>
      <w:r>
        <w:rPr>
          <w:rFonts w:ascii="Helvetica Neue" w:hAnsi="Helvetica Neue" w:cs="Helvetica Neue"/>
          <w:color w:val="262626"/>
          <w:sz w:val="28"/>
          <w:szCs w:val="28"/>
        </w:rPr>
        <w:t>程序</w:t>
      </w:r>
      <w:r>
        <w:rPr>
          <w:rFonts w:ascii="宋体" w:eastAsia="宋体" w:hAnsi="宋体" w:cs="宋体" w:hint="eastAsia"/>
          <w:color w:val="262626"/>
          <w:sz w:val="28"/>
          <w:szCs w:val="28"/>
        </w:rPr>
        <w:t>进</w:t>
      </w:r>
      <w:r>
        <w:rPr>
          <w:rFonts w:ascii="Helvetica Neue" w:hAnsi="Helvetica Neue" w:cs="Helvetica Neue"/>
          <w:color w:val="262626"/>
          <w:sz w:val="28"/>
          <w:szCs w:val="28"/>
        </w:rPr>
        <w:t>行</w:t>
      </w:r>
      <w:r>
        <w:rPr>
          <w:rFonts w:ascii="宋体" w:eastAsia="宋体" w:hAnsi="宋体" w:cs="宋体" w:hint="eastAsia"/>
          <w:color w:val="262626"/>
          <w:sz w:val="28"/>
          <w:szCs w:val="28"/>
        </w:rPr>
        <w:t>测试</w:t>
      </w:r>
      <w:r>
        <w:rPr>
          <w:rFonts w:ascii="Helvetica Neue" w:hAnsi="Helvetica Neue" w:cs="Helvetica Neue"/>
          <w:color w:val="262626"/>
          <w:sz w:val="28"/>
          <w:szCs w:val="28"/>
        </w:rPr>
        <w:t>！</w:t>
      </w:r>
    </w:p>
    <w:p w14:paraId="52527BF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13) </w:t>
      </w:r>
      <w:r>
        <w:rPr>
          <w:rFonts w:ascii="Helvetica Neue" w:hAnsi="Helvetica Neue" w:cs="Helvetica Neue"/>
          <w:b/>
          <w:bCs/>
          <w:color w:val="262626"/>
          <w:sz w:val="28"/>
          <w:szCs w:val="28"/>
        </w:rPr>
        <w:t>重用花</w:t>
      </w:r>
      <w:r>
        <w:rPr>
          <w:rFonts w:ascii="宋体" w:eastAsia="宋体" w:hAnsi="宋体" w:cs="宋体" w:hint="eastAsia"/>
          <w:b/>
          <w:bCs/>
          <w:color w:val="262626"/>
          <w:sz w:val="28"/>
          <w:szCs w:val="28"/>
        </w:rPr>
        <w:t>销</w:t>
      </w:r>
      <w:r>
        <w:rPr>
          <w:rFonts w:ascii="Helvetica Neue" w:hAnsi="Helvetica Neue" w:cs="Helvetica Neue"/>
          <w:b/>
          <w:bCs/>
          <w:color w:val="262626"/>
          <w:sz w:val="28"/>
          <w:szCs w:val="28"/>
        </w:rPr>
        <w:t>很大的</w:t>
      </w:r>
      <w:r>
        <w:rPr>
          <w:rFonts w:ascii="宋体" w:eastAsia="宋体" w:hAnsi="宋体" w:cs="宋体" w:hint="eastAsia"/>
          <w:b/>
          <w:bCs/>
          <w:color w:val="262626"/>
          <w:sz w:val="28"/>
          <w:szCs w:val="28"/>
        </w:rPr>
        <w:t>对</w:t>
      </w:r>
      <w:r>
        <w:rPr>
          <w:rFonts w:ascii="Helvetica Neue" w:hAnsi="Helvetica Neue" w:cs="Helvetica Neue"/>
          <w:b/>
          <w:bCs/>
          <w:color w:val="262626"/>
          <w:sz w:val="28"/>
          <w:szCs w:val="28"/>
        </w:rPr>
        <w:t>象</w:t>
      </w:r>
    </w:p>
    <w:p w14:paraId="416B21F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01DE9A57" wp14:editId="53D3ADA8">
            <wp:extent cx="3176905" cy="3176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6905" cy="3176905"/>
                    </a:xfrm>
                    <a:prstGeom prst="rect">
                      <a:avLst/>
                    </a:prstGeom>
                    <a:noFill/>
                    <a:ln>
                      <a:noFill/>
                    </a:ln>
                  </pic:spPr>
                </pic:pic>
              </a:graphicData>
            </a:graphic>
          </wp:inline>
        </w:drawing>
      </w:r>
    </w:p>
    <w:p w14:paraId="46034CD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有些</w:t>
      </w:r>
      <w:r>
        <w:rPr>
          <w:rFonts w:ascii="宋体" w:eastAsia="宋体" w:hAnsi="宋体" w:cs="宋体" w:hint="eastAsia"/>
          <w:color w:val="262626"/>
          <w:sz w:val="28"/>
          <w:szCs w:val="28"/>
        </w:rPr>
        <w:t>对</w:t>
      </w:r>
      <w:r>
        <w:rPr>
          <w:rFonts w:ascii="Helvetica Neue" w:hAnsi="Helvetica Neue" w:cs="Helvetica Neue"/>
          <w:color w:val="262626"/>
          <w:sz w:val="28"/>
          <w:szCs w:val="28"/>
        </w:rPr>
        <w:t>象的初始化非常慢</w:t>
      </w:r>
      <w:r>
        <w:rPr>
          <w:rFonts w:ascii="Helvetica Neue" w:hAnsi="Helvetica Neue" w:cs="Helvetica Neue"/>
          <w:color w:val="262626"/>
          <w:sz w:val="28"/>
          <w:szCs w:val="28"/>
        </w:rPr>
        <w:t>——</w:t>
      </w:r>
      <w:r>
        <w:rPr>
          <w:rFonts w:ascii="Helvetica Neue" w:hAnsi="Helvetica Neue" w:cs="Helvetica Neue"/>
          <w:color w:val="262626"/>
          <w:sz w:val="28"/>
          <w:szCs w:val="28"/>
        </w:rPr>
        <w:t>比如</w:t>
      </w:r>
      <w:proofErr w:type="spellStart"/>
      <w:r>
        <w:rPr>
          <w:rFonts w:ascii="Helvetica Neue" w:hAnsi="Helvetica Neue" w:cs="Helvetica Neue"/>
          <w:color w:val="262626"/>
          <w:sz w:val="28"/>
          <w:szCs w:val="28"/>
        </w:rPr>
        <w:t>NSDateFormatter</w:t>
      </w:r>
      <w:proofErr w:type="spellEnd"/>
      <w:r>
        <w:rPr>
          <w:rFonts w:ascii="Helvetica Neue" w:hAnsi="Helvetica Neue" w:cs="Helvetica Neue"/>
          <w:color w:val="262626"/>
          <w:sz w:val="28"/>
          <w:szCs w:val="28"/>
        </w:rPr>
        <w:t>和</w:t>
      </w:r>
      <w:proofErr w:type="spellStart"/>
      <w:r>
        <w:rPr>
          <w:rFonts w:ascii="Helvetica Neue" w:hAnsi="Helvetica Neue" w:cs="Helvetica Neue"/>
          <w:color w:val="262626"/>
          <w:sz w:val="28"/>
          <w:szCs w:val="28"/>
        </w:rPr>
        <w:t>NSCalendar</w:t>
      </w:r>
      <w:proofErr w:type="spellEnd"/>
      <w:r>
        <w:rPr>
          <w:rFonts w:ascii="Helvetica Neue" w:hAnsi="Helvetica Neue" w:cs="Helvetica Neue"/>
          <w:color w:val="262626"/>
          <w:sz w:val="28"/>
          <w:szCs w:val="28"/>
        </w:rPr>
        <w:t>。不</w:t>
      </w:r>
      <w:r>
        <w:rPr>
          <w:rFonts w:ascii="宋体" w:eastAsia="宋体" w:hAnsi="宋体" w:cs="宋体" w:hint="eastAsia"/>
          <w:color w:val="262626"/>
          <w:sz w:val="28"/>
          <w:szCs w:val="28"/>
        </w:rPr>
        <w:t>过</w:t>
      </w:r>
      <w:r>
        <w:rPr>
          <w:rFonts w:ascii="Helvetica Neue" w:hAnsi="Helvetica Neue" w:cs="Helvetica Neue"/>
          <w:color w:val="262626"/>
          <w:sz w:val="28"/>
          <w:szCs w:val="28"/>
        </w:rPr>
        <w:t>有</w:t>
      </w:r>
      <w:r>
        <w:rPr>
          <w:rFonts w:ascii="宋体" w:eastAsia="宋体" w:hAnsi="宋体" w:cs="宋体" w:hint="eastAsia"/>
          <w:color w:val="262626"/>
          <w:sz w:val="28"/>
          <w:szCs w:val="28"/>
        </w:rPr>
        <w:t>时</w:t>
      </w:r>
      <w:r>
        <w:rPr>
          <w:rFonts w:ascii="Helvetica Neue" w:hAnsi="Helvetica Neue" w:cs="Helvetica Neue"/>
          <w:color w:val="262626"/>
          <w:sz w:val="28"/>
          <w:szCs w:val="28"/>
        </w:rPr>
        <w:t>候可以避免使用</w:t>
      </w:r>
      <w:r>
        <w:rPr>
          <w:rFonts w:ascii="宋体" w:eastAsia="宋体" w:hAnsi="宋体" w:cs="宋体" w:hint="eastAsia"/>
          <w:color w:val="262626"/>
          <w:sz w:val="28"/>
          <w:szCs w:val="28"/>
        </w:rPr>
        <w:t>这</w:t>
      </w:r>
      <w:r>
        <w:rPr>
          <w:rFonts w:ascii="Helvetica Neue" w:hAnsi="Helvetica Neue" w:cs="Helvetica Neue"/>
          <w:color w:val="262626"/>
          <w:sz w:val="28"/>
          <w:szCs w:val="28"/>
        </w:rPr>
        <w:t>些</w:t>
      </w:r>
      <w:r>
        <w:rPr>
          <w:rFonts w:ascii="宋体" w:eastAsia="宋体" w:hAnsi="宋体" w:cs="宋体" w:hint="eastAsia"/>
          <w:color w:val="262626"/>
          <w:sz w:val="28"/>
          <w:szCs w:val="28"/>
        </w:rPr>
        <w:t>对</w:t>
      </w:r>
      <w:r>
        <w:rPr>
          <w:rFonts w:ascii="Helvetica Neue" w:hAnsi="Helvetica Neue" w:cs="Helvetica Neue"/>
          <w:color w:val="262626"/>
          <w:sz w:val="28"/>
          <w:szCs w:val="28"/>
        </w:rPr>
        <w:t>象，例如在解析</w:t>
      </w:r>
      <w:r>
        <w:rPr>
          <w:rFonts w:ascii="Helvetica Neue" w:hAnsi="Helvetica Neue" w:cs="Helvetica Neue"/>
          <w:color w:val="262626"/>
          <w:sz w:val="28"/>
          <w:szCs w:val="28"/>
        </w:rPr>
        <w:t>JSON/XML</w:t>
      </w:r>
      <w:r>
        <w:rPr>
          <w:rFonts w:ascii="Helvetica Neue" w:hAnsi="Helvetica Neue" w:cs="Helvetica Neue"/>
          <w:color w:val="262626"/>
          <w:sz w:val="28"/>
          <w:szCs w:val="28"/>
        </w:rPr>
        <w:t>中的日期</w:t>
      </w:r>
      <w:r>
        <w:rPr>
          <w:rFonts w:ascii="宋体" w:eastAsia="宋体" w:hAnsi="宋体" w:cs="宋体" w:hint="eastAsia"/>
          <w:color w:val="262626"/>
          <w:sz w:val="28"/>
          <w:szCs w:val="28"/>
        </w:rPr>
        <w:t>时</w:t>
      </w:r>
      <w:r>
        <w:rPr>
          <w:rFonts w:ascii="Helvetica Neue" w:hAnsi="Helvetica Neue" w:cs="Helvetica Neue"/>
          <w:color w:val="262626"/>
          <w:sz w:val="28"/>
          <w:szCs w:val="28"/>
        </w:rPr>
        <w:t>。</w:t>
      </w:r>
    </w:p>
    <w:p w14:paraId="07A77F7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FD2BEC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当使用</w:t>
      </w:r>
      <w:r>
        <w:rPr>
          <w:rFonts w:ascii="宋体" w:eastAsia="宋体" w:hAnsi="宋体" w:cs="宋体" w:hint="eastAsia"/>
          <w:color w:val="262626"/>
          <w:sz w:val="28"/>
          <w:szCs w:val="28"/>
        </w:rPr>
        <w:t>这</w:t>
      </w:r>
      <w:r>
        <w:rPr>
          <w:rFonts w:ascii="Helvetica Neue" w:hAnsi="Helvetica Neue" w:cs="Helvetica Neue"/>
          <w:color w:val="262626"/>
          <w:sz w:val="28"/>
          <w:szCs w:val="28"/>
        </w:rPr>
        <w:t>些</w:t>
      </w:r>
      <w:r>
        <w:rPr>
          <w:rFonts w:ascii="宋体" w:eastAsia="宋体" w:hAnsi="宋体" w:cs="宋体" w:hint="eastAsia"/>
          <w:color w:val="262626"/>
          <w:sz w:val="28"/>
          <w:szCs w:val="28"/>
        </w:rPr>
        <w:t>对</w:t>
      </w:r>
      <w:r>
        <w:rPr>
          <w:rFonts w:ascii="Helvetica Neue" w:hAnsi="Helvetica Neue" w:cs="Helvetica Neue"/>
          <w:color w:val="262626"/>
          <w:sz w:val="28"/>
          <w:szCs w:val="28"/>
        </w:rPr>
        <w:t>象</w:t>
      </w:r>
      <w:r>
        <w:rPr>
          <w:rFonts w:ascii="宋体" w:eastAsia="宋体" w:hAnsi="宋体" w:cs="宋体" w:hint="eastAsia"/>
          <w:color w:val="262626"/>
          <w:sz w:val="28"/>
          <w:szCs w:val="28"/>
        </w:rPr>
        <w:t>时</w:t>
      </w:r>
      <w:r>
        <w:rPr>
          <w:rFonts w:ascii="Helvetica Neue" w:hAnsi="Helvetica Neue" w:cs="Helvetica Neue"/>
          <w:color w:val="262626"/>
          <w:sz w:val="28"/>
          <w:szCs w:val="28"/>
        </w:rPr>
        <w:t>，</w:t>
      </w:r>
      <w:r>
        <w:rPr>
          <w:rFonts w:ascii="宋体" w:eastAsia="宋体" w:hAnsi="宋体" w:cs="宋体" w:hint="eastAsia"/>
          <w:color w:val="262626"/>
          <w:sz w:val="28"/>
          <w:szCs w:val="28"/>
        </w:rPr>
        <w:t>为</w:t>
      </w:r>
      <w:r>
        <w:rPr>
          <w:rFonts w:ascii="Helvetica Neue" w:hAnsi="Helvetica Neue" w:cs="Helvetica Neue"/>
          <w:color w:val="262626"/>
          <w:sz w:val="28"/>
          <w:szCs w:val="28"/>
        </w:rPr>
        <w:t>了避免性能上的瓶</w:t>
      </w:r>
      <w:r>
        <w:rPr>
          <w:rFonts w:ascii="宋体" w:eastAsia="宋体" w:hAnsi="宋体" w:cs="宋体" w:hint="eastAsia"/>
          <w:color w:val="262626"/>
          <w:sz w:val="28"/>
          <w:szCs w:val="28"/>
        </w:rPr>
        <w:t>颈</w:t>
      </w:r>
      <w:r>
        <w:rPr>
          <w:rFonts w:ascii="Helvetica Neue" w:hAnsi="Helvetica Neue" w:cs="Helvetica Neue"/>
          <w:color w:val="262626"/>
          <w:sz w:val="28"/>
          <w:szCs w:val="28"/>
        </w:rPr>
        <w:t>，可以</w:t>
      </w:r>
      <w:r>
        <w:rPr>
          <w:rFonts w:ascii="宋体" w:eastAsia="宋体" w:hAnsi="宋体" w:cs="宋体" w:hint="eastAsia"/>
          <w:color w:val="262626"/>
          <w:sz w:val="28"/>
          <w:szCs w:val="28"/>
        </w:rPr>
        <w:t>尝试</w:t>
      </w:r>
      <w:r>
        <w:rPr>
          <w:rFonts w:ascii="Helvetica Neue" w:hAnsi="Helvetica Neue" w:cs="Helvetica Neue"/>
          <w:color w:val="262626"/>
          <w:sz w:val="28"/>
          <w:szCs w:val="28"/>
        </w:rPr>
        <w:t>尽量重用</w:t>
      </w:r>
      <w:r>
        <w:rPr>
          <w:rFonts w:ascii="宋体" w:eastAsia="宋体" w:hAnsi="宋体" w:cs="宋体" w:hint="eastAsia"/>
          <w:color w:val="262626"/>
          <w:sz w:val="28"/>
          <w:szCs w:val="28"/>
        </w:rPr>
        <w:t>这</w:t>
      </w:r>
      <w:r>
        <w:rPr>
          <w:rFonts w:ascii="Helvetica Neue" w:hAnsi="Helvetica Neue" w:cs="Helvetica Neue"/>
          <w:color w:val="262626"/>
          <w:sz w:val="28"/>
          <w:szCs w:val="28"/>
        </w:rPr>
        <w:t>些</w:t>
      </w:r>
      <w:r>
        <w:rPr>
          <w:rFonts w:ascii="宋体" w:eastAsia="宋体" w:hAnsi="宋体" w:cs="宋体" w:hint="eastAsia"/>
          <w:color w:val="262626"/>
          <w:sz w:val="28"/>
          <w:szCs w:val="28"/>
        </w:rPr>
        <w:t>对</w:t>
      </w:r>
      <w:r>
        <w:rPr>
          <w:rFonts w:ascii="Helvetica Neue" w:hAnsi="Helvetica Neue" w:cs="Helvetica Neue"/>
          <w:color w:val="262626"/>
          <w:sz w:val="28"/>
          <w:szCs w:val="28"/>
        </w:rPr>
        <w:t>象</w:t>
      </w:r>
      <w:r>
        <w:rPr>
          <w:rFonts w:ascii="Helvetica Neue" w:hAnsi="Helvetica Neue" w:cs="Helvetica Neue"/>
          <w:color w:val="262626"/>
          <w:sz w:val="28"/>
          <w:szCs w:val="28"/>
        </w:rPr>
        <w:t>——</w:t>
      </w:r>
      <w:r>
        <w:rPr>
          <w:rFonts w:ascii="Helvetica Neue" w:hAnsi="Helvetica Neue" w:cs="Helvetica Neue"/>
          <w:color w:val="262626"/>
          <w:sz w:val="28"/>
          <w:szCs w:val="28"/>
        </w:rPr>
        <w:t>在</w:t>
      </w:r>
      <w:r>
        <w:rPr>
          <w:rFonts w:ascii="宋体" w:eastAsia="宋体" w:hAnsi="宋体" w:cs="宋体" w:hint="eastAsia"/>
          <w:color w:val="262626"/>
          <w:sz w:val="28"/>
          <w:szCs w:val="28"/>
        </w:rPr>
        <w:t>类</w:t>
      </w:r>
      <w:r>
        <w:rPr>
          <w:rFonts w:ascii="Helvetica Neue" w:hAnsi="Helvetica Neue" w:cs="Helvetica Neue"/>
          <w:color w:val="262626"/>
          <w:sz w:val="28"/>
          <w:szCs w:val="28"/>
        </w:rPr>
        <w:t>中添加一个属性或者</w:t>
      </w:r>
      <w:r>
        <w:rPr>
          <w:rFonts w:ascii="宋体" w:eastAsia="宋体" w:hAnsi="宋体" w:cs="宋体" w:hint="eastAsia"/>
          <w:color w:val="262626"/>
          <w:sz w:val="28"/>
          <w:szCs w:val="28"/>
        </w:rPr>
        <w:t>创</w:t>
      </w:r>
      <w:r>
        <w:rPr>
          <w:rFonts w:ascii="Helvetica Neue" w:hAnsi="Helvetica Neue" w:cs="Helvetica Neue"/>
          <w:color w:val="262626"/>
          <w:sz w:val="28"/>
          <w:szCs w:val="28"/>
        </w:rPr>
        <w:t>建一个静</w:t>
      </w:r>
      <w:r>
        <w:rPr>
          <w:rFonts w:ascii="宋体" w:eastAsia="宋体" w:hAnsi="宋体" w:cs="宋体" w:hint="eastAsia"/>
          <w:color w:val="262626"/>
          <w:sz w:val="28"/>
          <w:szCs w:val="28"/>
        </w:rPr>
        <w:t>态变</w:t>
      </w:r>
      <w:r>
        <w:rPr>
          <w:rFonts w:ascii="Helvetica Neue" w:hAnsi="Helvetica Neue" w:cs="Helvetica Neue"/>
          <w:color w:val="262626"/>
          <w:sz w:val="28"/>
          <w:szCs w:val="28"/>
        </w:rPr>
        <w:t>量。</w:t>
      </w:r>
    </w:p>
    <w:p w14:paraId="12ED55A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5FC739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注意，如果使用静</w:t>
      </w:r>
      <w:r>
        <w:rPr>
          <w:rFonts w:ascii="宋体" w:eastAsia="宋体" w:hAnsi="宋体" w:cs="宋体" w:hint="eastAsia"/>
          <w:color w:val="262626"/>
          <w:sz w:val="28"/>
          <w:szCs w:val="28"/>
        </w:rPr>
        <w:t>态变</w:t>
      </w:r>
      <w:r>
        <w:rPr>
          <w:rFonts w:ascii="Helvetica Neue" w:hAnsi="Helvetica Neue" w:cs="Helvetica Neue"/>
          <w:color w:val="262626"/>
          <w:sz w:val="28"/>
          <w:szCs w:val="28"/>
        </w:rPr>
        <w:t>量的</w:t>
      </w:r>
      <w:r>
        <w:rPr>
          <w:rFonts w:ascii="宋体" w:eastAsia="宋体" w:hAnsi="宋体" w:cs="宋体" w:hint="eastAsia"/>
          <w:color w:val="262626"/>
          <w:sz w:val="28"/>
          <w:szCs w:val="28"/>
        </w:rPr>
        <w:t>话</w:t>
      </w:r>
      <w:r>
        <w:rPr>
          <w:rFonts w:ascii="Helvetica Neue" w:hAnsi="Helvetica Neue" w:cs="Helvetica Neue"/>
          <w:color w:val="262626"/>
          <w:sz w:val="28"/>
          <w:szCs w:val="28"/>
        </w:rPr>
        <w:t>，</w:t>
      </w:r>
      <w:r>
        <w:rPr>
          <w:rFonts w:ascii="宋体" w:eastAsia="宋体" w:hAnsi="宋体" w:cs="宋体" w:hint="eastAsia"/>
          <w:color w:val="262626"/>
          <w:sz w:val="28"/>
          <w:szCs w:val="28"/>
        </w:rPr>
        <w:t>对</w:t>
      </w:r>
      <w:r>
        <w:rPr>
          <w:rFonts w:ascii="Helvetica Neue" w:hAnsi="Helvetica Neue" w:cs="Helvetica Neue"/>
          <w:color w:val="262626"/>
          <w:sz w:val="28"/>
          <w:szCs w:val="28"/>
        </w:rPr>
        <w:t>象会在程序运行的</w:t>
      </w:r>
      <w:r>
        <w:rPr>
          <w:rFonts w:ascii="宋体" w:eastAsia="宋体" w:hAnsi="宋体" w:cs="宋体" w:hint="eastAsia"/>
          <w:color w:val="262626"/>
          <w:sz w:val="28"/>
          <w:szCs w:val="28"/>
        </w:rPr>
        <w:t>时</w:t>
      </w:r>
      <w:r>
        <w:rPr>
          <w:rFonts w:ascii="Helvetica Neue" w:hAnsi="Helvetica Neue" w:cs="Helvetica Neue"/>
          <w:color w:val="262626"/>
          <w:sz w:val="28"/>
          <w:szCs w:val="28"/>
        </w:rPr>
        <w:t>候一直存在，就像</w:t>
      </w:r>
      <w:r>
        <w:rPr>
          <w:rFonts w:ascii="宋体" w:eastAsia="宋体" w:hAnsi="宋体" w:cs="宋体" w:hint="eastAsia"/>
          <w:color w:val="262626"/>
          <w:sz w:val="28"/>
          <w:szCs w:val="28"/>
        </w:rPr>
        <w:t>单</w:t>
      </w:r>
      <w:r>
        <w:rPr>
          <w:rFonts w:ascii="Helvetica Neue" w:hAnsi="Helvetica Neue" w:cs="Helvetica Neue"/>
          <w:color w:val="262626"/>
          <w:sz w:val="28"/>
          <w:szCs w:val="28"/>
        </w:rPr>
        <w:t>例一</w:t>
      </w:r>
      <w:r>
        <w:rPr>
          <w:rFonts w:ascii="宋体" w:eastAsia="宋体" w:hAnsi="宋体" w:cs="宋体" w:hint="eastAsia"/>
          <w:color w:val="262626"/>
          <w:sz w:val="28"/>
          <w:szCs w:val="28"/>
        </w:rPr>
        <w:t>样</w:t>
      </w:r>
      <w:r>
        <w:rPr>
          <w:rFonts w:ascii="Helvetica Neue" w:hAnsi="Helvetica Neue" w:cs="Helvetica Neue"/>
          <w:color w:val="262626"/>
          <w:sz w:val="28"/>
          <w:szCs w:val="28"/>
        </w:rPr>
        <w:t>。</w:t>
      </w:r>
    </w:p>
    <w:p w14:paraId="30EC167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C27AC0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下面的代</w:t>
      </w:r>
      <w:r>
        <w:rPr>
          <w:rFonts w:ascii="宋体" w:eastAsia="宋体" w:hAnsi="宋体" w:cs="宋体" w:hint="eastAsia"/>
          <w:color w:val="262626"/>
          <w:sz w:val="28"/>
          <w:szCs w:val="28"/>
        </w:rPr>
        <w:t>码</w:t>
      </w:r>
      <w:r>
        <w:rPr>
          <w:rFonts w:ascii="Helvetica Neue" w:hAnsi="Helvetica Neue" w:cs="Helvetica Neue"/>
          <w:color w:val="262626"/>
          <w:sz w:val="28"/>
          <w:szCs w:val="28"/>
        </w:rPr>
        <w:t>演示</w:t>
      </w:r>
      <w:r>
        <w:rPr>
          <w:rFonts w:ascii="宋体" w:eastAsia="宋体" w:hAnsi="宋体" w:cs="宋体" w:hint="eastAsia"/>
          <w:color w:val="262626"/>
          <w:sz w:val="28"/>
          <w:szCs w:val="28"/>
        </w:rPr>
        <w:t>创</w:t>
      </w:r>
      <w:r>
        <w:rPr>
          <w:rFonts w:ascii="Helvetica Neue" w:hAnsi="Helvetica Neue" w:cs="Helvetica Neue"/>
          <w:color w:val="262626"/>
          <w:sz w:val="28"/>
          <w:szCs w:val="28"/>
        </w:rPr>
        <w:t>建一个延</w:t>
      </w:r>
      <w:r>
        <w:rPr>
          <w:rFonts w:ascii="宋体" w:eastAsia="宋体" w:hAnsi="宋体" w:cs="宋体" w:hint="eastAsia"/>
          <w:color w:val="262626"/>
          <w:sz w:val="28"/>
          <w:szCs w:val="28"/>
        </w:rPr>
        <w:t>迟</w:t>
      </w:r>
      <w:r>
        <w:rPr>
          <w:rFonts w:ascii="Helvetica Neue" w:hAnsi="Helvetica Neue" w:cs="Helvetica Neue"/>
          <w:color w:val="262626"/>
          <w:sz w:val="28"/>
          <w:szCs w:val="28"/>
        </w:rPr>
        <w:t>加</w:t>
      </w:r>
      <w:r>
        <w:rPr>
          <w:rFonts w:ascii="宋体" w:eastAsia="宋体" w:hAnsi="宋体" w:cs="宋体" w:hint="eastAsia"/>
          <w:color w:val="262626"/>
          <w:sz w:val="28"/>
          <w:szCs w:val="28"/>
        </w:rPr>
        <w:t>载</w:t>
      </w:r>
      <w:r>
        <w:rPr>
          <w:rFonts w:ascii="Helvetica Neue" w:hAnsi="Helvetica Neue" w:cs="Helvetica Neue"/>
          <w:color w:val="262626"/>
          <w:sz w:val="28"/>
          <w:szCs w:val="28"/>
        </w:rPr>
        <w:t>的日期格式属性。第一次</w:t>
      </w:r>
      <w:r>
        <w:rPr>
          <w:rFonts w:ascii="宋体" w:eastAsia="宋体" w:hAnsi="宋体" w:cs="宋体" w:hint="eastAsia"/>
          <w:color w:val="262626"/>
          <w:sz w:val="28"/>
          <w:szCs w:val="28"/>
        </w:rPr>
        <w:t>调</w:t>
      </w:r>
      <w:r>
        <w:rPr>
          <w:rFonts w:ascii="Helvetica Neue" w:hAnsi="Helvetica Neue" w:cs="Helvetica Neue"/>
          <w:color w:val="262626"/>
          <w:sz w:val="28"/>
          <w:szCs w:val="28"/>
        </w:rPr>
        <w:t>用属性的</w:t>
      </w:r>
      <w:r>
        <w:rPr>
          <w:rFonts w:ascii="宋体" w:eastAsia="宋体" w:hAnsi="宋体" w:cs="宋体" w:hint="eastAsia"/>
          <w:color w:val="262626"/>
          <w:sz w:val="28"/>
          <w:szCs w:val="28"/>
        </w:rPr>
        <w:t>时</w:t>
      </w:r>
      <w:r>
        <w:rPr>
          <w:rFonts w:ascii="Helvetica Neue" w:hAnsi="Helvetica Neue" w:cs="Helvetica Neue"/>
          <w:color w:val="262626"/>
          <w:sz w:val="28"/>
          <w:szCs w:val="28"/>
        </w:rPr>
        <w:t>候，会</w:t>
      </w:r>
      <w:r>
        <w:rPr>
          <w:rFonts w:ascii="宋体" w:eastAsia="宋体" w:hAnsi="宋体" w:cs="宋体" w:hint="eastAsia"/>
          <w:color w:val="262626"/>
          <w:sz w:val="28"/>
          <w:szCs w:val="28"/>
        </w:rPr>
        <w:t>创</w:t>
      </w:r>
      <w:r>
        <w:rPr>
          <w:rFonts w:ascii="Helvetica Neue" w:hAnsi="Helvetica Neue" w:cs="Helvetica Neue"/>
          <w:color w:val="262626"/>
          <w:sz w:val="28"/>
          <w:szCs w:val="28"/>
        </w:rPr>
        <w:t>建一个新的日期格式。之后再</w:t>
      </w:r>
      <w:r>
        <w:rPr>
          <w:rFonts w:ascii="宋体" w:eastAsia="宋体" w:hAnsi="宋体" w:cs="宋体" w:hint="eastAsia"/>
          <w:color w:val="262626"/>
          <w:sz w:val="28"/>
          <w:szCs w:val="28"/>
        </w:rPr>
        <w:t>调</w:t>
      </w:r>
      <w:r>
        <w:rPr>
          <w:rFonts w:ascii="Helvetica Neue" w:hAnsi="Helvetica Neue" w:cs="Helvetica Neue"/>
          <w:color w:val="262626"/>
          <w:sz w:val="28"/>
          <w:szCs w:val="28"/>
        </w:rPr>
        <w:t>用的</w:t>
      </w:r>
      <w:r>
        <w:rPr>
          <w:rFonts w:ascii="宋体" w:eastAsia="宋体" w:hAnsi="宋体" w:cs="宋体" w:hint="eastAsia"/>
          <w:color w:val="262626"/>
          <w:sz w:val="28"/>
          <w:szCs w:val="28"/>
        </w:rPr>
        <w:t>话</w:t>
      </w:r>
      <w:r>
        <w:rPr>
          <w:rFonts w:ascii="Helvetica Neue" w:hAnsi="Helvetica Neue" w:cs="Helvetica Neue"/>
          <w:color w:val="262626"/>
          <w:sz w:val="28"/>
          <w:szCs w:val="28"/>
        </w:rPr>
        <w:t>，会返回已</w:t>
      </w:r>
      <w:r>
        <w:rPr>
          <w:rFonts w:ascii="宋体" w:eastAsia="宋体" w:hAnsi="宋体" w:cs="宋体" w:hint="eastAsia"/>
          <w:color w:val="262626"/>
          <w:sz w:val="28"/>
          <w:szCs w:val="28"/>
        </w:rPr>
        <w:t>经创</w:t>
      </w:r>
      <w:r>
        <w:rPr>
          <w:rFonts w:ascii="Helvetica Neue" w:hAnsi="Helvetica Neue" w:cs="Helvetica Neue"/>
          <w:color w:val="262626"/>
          <w:sz w:val="28"/>
          <w:szCs w:val="28"/>
        </w:rPr>
        <w:t>建好的</w:t>
      </w:r>
      <w:r>
        <w:rPr>
          <w:rFonts w:ascii="宋体" w:eastAsia="宋体" w:hAnsi="宋体" w:cs="宋体" w:hint="eastAsia"/>
          <w:color w:val="262626"/>
          <w:sz w:val="28"/>
          <w:szCs w:val="28"/>
        </w:rPr>
        <w:t>实</w:t>
      </w:r>
      <w:r>
        <w:rPr>
          <w:rFonts w:ascii="Helvetica Neue" w:hAnsi="Helvetica Neue" w:cs="Helvetica Neue"/>
          <w:color w:val="262626"/>
          <w:sz w:val="28"/>
          <w:szCs w:val="28"/>
        </w:rPr>
        <w:t>例</w:t>
      </w:r>
      <w:r>
        <w:rPr>
          <w:rFonts w:ascii="宋体" w:eastAsia="宋体" w:hAnsi="宋体" w:cs="宋体" w:hint="eastAsia"/>
          <w:color w:val="262626"/>
          <w:sz w:val="28"/>
          <w:szCs w:val="28"/>
        </w:rPr>
        <w:t>对</w:t>
      </w:r>
      <w:r>
        <w:rPr>
          <w:rFonts w:ascii="Helvetica Neue" w:hAnsi="Helvetica Neue" w:cs="Helvetica Neue"/>
          <w:color w:val="262626"/>
          <w:sz w:val="28"/>
          <w:szCs w:val="28"/>
        </w:rPr>
        <w:t>象：</w:t>
      </w:r>
    </w:p>
    <w:p w14:paraId="4900451D"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w:t>
      </w:r>
      <w:proofErr w:type="gramStart"/>
      <w:r>
        <w:rPr>
          <w:rFonts w:ascii="Courier New" w:hAnsi="Courier New" w:cs="Courier New"/>
          <w:color w:val="0F7201"/>
        </w:rPr>
        <w:t>in</w:t>
      </w:r>
      <w:proofErr w:type="gramEnd"/>
      <w:r>
        <w:rPr>
          <w:rFonts w:ascii="Courier New" w:hAnsi="Courier New" w:cs="Courier New"/>
          <w:color w:val="0F7201"/>
        </w:rPr>
        <w:t xml:space="preserve"> your .h or inside a class extension </w:t>
      </w:r>
      <w:r>
        <w:rPr>
          <w:rFonts w:ascii="Courier New" w:hAnsi="Courier New" w:cs="Courier New"/>
        </w:rPr>
        <w:t> </w:t>
      </w:r>
    </w:p>
    <w:p w14:paraId="2A685403"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w:t>
      </w:r>
      <w:proofErr w:type="gramStart"/>
      <w:r>
        <w:rPr>
          <w:rFonts w:ascii="Courier New" w:hAnsi="Courier New" w:cs="Courier New"/>
        </w:rPr>
        <w:t>property</w:t>
      </w:r>
      <w:proofErr w:type="gramEnd"/>
      <w:r>
        <w:rPr>
          <w:rFonts w:ascii="Courier New" w:hAnsi="Courier New" w:cs="Courier New"/>
        </w:rPr>
        <w:t> (</w:t>
      </w:r>
      <w:proofErr w:type="spellStart"/>
      <w:r>
        <w:rPr>
          <w:rFonts w:ascii="Courier New" w:hAnsi="Courier New" w:cs="Courier New"/>
        </w:rPr>
        <w:t>nonatomic</w:t>
      </w:r>
      <w:proofErr w:type="spellEnd"/>
      <w:r>
        <w:rPr>
          <w:rFonts w:ascii="Courier New" w:hAnsi="Courier New" w:cs="Courier New"/>
        </w:rPr>
        <w:t>, strong) </w:t>
      </w:r>
      <w:proofErr w:type="spellStart"/>
      <w:r>
        <w:rPr>
          <w:rFonts w:ascii="Courier New" w:hAnsi="Courier New" w:cs="Courier New"/>
        </w:rPr>
        <w:t>NSDateFormatter</w:t>
      </w:r>
      <w:proofErr w:type="spellEnd"/>
      <w:r>
        <w:rPr>
          <w:rFonts w:ascii="Courier New" w:hAnsi="Courier New" w:cs="Courier New"/>
        </w:rPr>
        <w:t> *formatter;  </w:t>
      </w:r>
    </w:p>
    <w:p w14:paraId="7F6BAED5"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611F26F9"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w:t>
      </w:r>
      <w:proofErr w:type="gramStart"/>
      <w:r>
        <w:rPr>
          <w:rFonts w:ascii="Courier New" w:hAnsi="Courier New" w:cs="Courier New"/>
          <w:color w:val="0F7201"/>
        </w:rPr>
        <w:t>inside</w:t>
      </w:r>
      <w:proofErr w:type="gramEnd"/>
      <w:r>
        <w:rPr>
          <w:rFonts w:ascii="Courier New" w:hAnsi="Courier New" w:cs="Courier New"/>
          <w:color w:val="0F7201"/>
        </w:rPr>
        <w:t xml:space="preserve"> the implementation (.m) </w:t>
      </w:r>
      <w:r>
        <w:rPr>
          <w:rFonts w:ascii="Courier New" w:hAnsi="Courier New" w:cs="Courier New"/>
        </w:rPr>
        <w:t> </w:t>
      </w:r>
    </w:p>
    <w:p w14:paraId="03271991"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When you need, just use </w:t>
      </w:r>
      <w:proofErr w:type="spellStart"/>
      <w:r>
        <w:rPr>
          <w:rFonts w:ascii="Courier New" w:hAnsi="Courier New" w:cs="Courier New"/>
          <w:color w:val="0F7201"/>
        </w:rPr>
        <w:t>self.formatter</w:t>
      </w:r>
      <w:proofErr w:type="spellEnd"/>
      <w:r>
        <w:rPr>
          <w:rFonts w:ascii="Courier New" w:hAnsi="Courier New" w:cs="Courier New"/>
          <w:color w:val="0F7201"/>
        </w:rPr>
        <w:t xml:space="preserve"> </w:t>
      </w:r>
      <w:r>
        <w:rPr>
          <w:rFonts w:ascii="Courier New" w:hAnsi="Courier New" w:cs="Courier New"/>
        </w:rPr>
        <w:t> </w:t>
      </w:r>
    </w:p>
    <w:p w14:paraId="0E0C93DD"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r>
        <w:rPr>
          <w:rFonts w:ascii="Courier New" w:hAnsi="Courier New" w:cs="Courier New"/>
        </w:rPr>
        <w:t>NSDateFormatter</w:t>
      </w:r>
      <w:proofErr w:type="spellEnd"/>
      <w:r>
        <w:rPr>
          <w:rFonts w:ascii="Courier New" w:hAnsi="Courier New" w:cs="Courier New"/>
        </w:rPr>
        <w:t> *</w:t>
      </w:r>
      <w:proofErr w:type="gramStart"/>
      <w:r>
        <w:rPr>
          <w:rFonts w:ascii="Courier New" w:hAnsi="Courier New" w:cs="Courier New"/>
        </w:rPr>
        <w:t>)formatter</w:t>
      </w:r>
      <w:proofErr w:type="gramEnd"/>
      <w:r>
        <w:rPr>
          <w:rFonts w:ascii="Courier New" w:hAnsi="Courier New" w:cs="Courier New"/>
        </w:rPr>
        <w:t> {  </w:t>
      </w:r>
    </w:p>
    <w:p w14:paraId="13914401"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gramStart"/>
      <w:r>
        <w:rPr>
          <w:rFonts w:ascii="Courier New Bold" w:hAnsi="Courier New Bold" w:cs="Courier New Bold"/>
          <w:b/>
          <w:bCs/>
          <w:color w:val="0A5287"/>
        </w:rPr>
        <w:t>if</w:t>
      </w:r>
      <w:proofErr w:type="gramEnd"/>
      <w:r>
        <w:rPr>
          <w:rFonts w:ascii="Courier New" w:hAnsi="Courier New" w:cs="Courier New"/>
        </w:rPr>
        <w:t> (! _formatter) {  </w:t>
      </w:r>
    </w:p>
    <w:p w14:paraId="46EAA61E"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_</w:t>
      </w:r>
      <w:proofErr w:type="gramStart"/>
      <w:r>
        <w:rPr>
          <w:rFonts w:ascii="Courier New" w:hAnsi="Courier New" w:cs="Courier New"/>
        </w:rPr>
        <w:t>formatter</w:t>
      </w:r>
      <w:proofErr w:type="gramEnd"/>
      <w:r>
        <w:rPr>
          <w:rFonts w:ascii="Courier New" w:hAnsi="Courier New" w:cs="Courier New"/>
        </w:rPr>
        <w:t> = [[</w:t>
      </w:r>
      <w:proofErr w:type="spellStart"/>
      <w:r>
        <w:rPr>
          <w:rFonts w:ascii="Courier New" w:hAnsi="Courier New" w:cs="Courier New"/>
        </w:rPr>
        <w:t>NSDateFormatter</w:t>
      </w:r>
      <w:proofErr w:type="spellEnd"/>
      <w:r>
        <w:rPr>
          <w:rFonts w:ascii="Courier New" w:hAnsi="Courier New" w:cs="Courier New"/>
        </w:rPr>
        <w:t> </w:t>
      </w:r>
      <w:proofErr w:type="spellStart"/>
      <w:r>
        <w:rPr>
          <w:rFonts w:ascii="Courier New" w:hAnsi="Courier New" w:cs="Courier New"/>
        </w:rPr>
        <w:t>alloc</w:t>
      </w:r>
      <w:proofErr w:type="spellEnd"/>
      <w:r>
        <w:rPr>
          <w:rFonts w:ascii="Courier New" w:hAnsi="Courier New" w:cs="Courier New"/>
        </w:rPr>
        <w:t>] </w:t>
      </w:r>
      <w:proofErr w:type="spellStart"/>
      <w:r>
        <w:rPr>
          <w:rFonts w:ascii="Courier New" w:hAnsi="Courier New" w:cs="Courier New"/>
        </w:rPr>
        <w:t>init</w:t>
      </w:r>
      <w:proofErr w:type="spellEnd"/>
      <w:r>
        <w:rPr>
          <w:rFonts w:ascii="Courier New" w:hAnsi="Courier New" w:cs="Courier New"/>
        </w:rPr>
        <w:t>];  </w:t>
      </w:r>
    </w:p>
    <w:p w14:paraId="32F398E0"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_</w:t>
      </w:r>
      <w:proofErr w:type="spellStart"/>
      <w:proofErr w:type="gramStart"/>
      <w:r>
        <w:rPr>
          <w:rFonts w:ascii="Courier New" w:hAnsi="Courier New" w:cs="Courier New"/>
        </w:rPr>
        <w:t>formatter.dateFormat</w:t>
      </w:r>
      <w:proofErr w:type="spellEnd"/>
      <w:proofErr w:type="gramEnd"/>
      <w:r>
        <w:rPr>
          <w:rFonts w:ascii="Courier New" w:hAnsi="Courier New" w:cs="Courier New"/>
        </w:rPr>
        <w:t> = @</w:t>
      </w:r>
      <w:r>
        <w:rPr>
          <w:rFonts w:ascii="Courier New" w:hAnsi="Courier New" w:cs="Courier New"/>
          <w:color w:val="0000FF"/>
        </w:rPr>
        <w:t>"EEE MMM </w:t>
      </w:r>
      <w:proofErr w:type="spellStart"/>
      <w:r>
        <w:rPr>
          <w:rFonts w:ascii="Courier New" w:hAnsi="Courier New" w:cs="Courier New"/>
          <w:color w:val="0000FF"/>
        </w:rPr>
        <w:t>dd</w:t>
      </w:r>
      <w:proofErr w:type="spellEnd"/>
      <w:r>
        <w:rPr>
          <w:rFonts w:ascii="Courier New" w:hAnsi="Courier New" w:cs="Courier New"/>
          <w:color w:val="0000FF"/>
        </w:rPr>
        <w:t> </w:t>
      </w:r>
      <w:proofErr w:type="spellStart"/>
      <w:r>
        <w:rPr>
          <w:rFonts w:ascii="Courier New" w:hAnsi="Courier New" w:cs="Courier New"/>
          <w:color w:val="0000FF"/>
        </w:rPr>
        <w:t>HH:mm:ss</w:t>
      </w:r>
      <w:proofErr w:type="spellEnd"/>
      <w:r>
        <w:rPr>
          <w:rFonts w:ascii="Courier New" w:hAnsi="Courier New" w:cs="Courier New"/>
          <w:color w:val="0000FF"/>
        </w:rPr>
        <w:t> Z </w:t>
      </w:r>
      <w:proofErr w:type="spellStart"/>
      <w:r>
        <w:rPr>
          <w:rFonts w:ascii="Courier New" w:hAnsi="Courier New" w:cs="Courier New"/>
          <w:color w:val="0000FF"/>
        </w:rPr>
        <w:t>yyyy</w:t>
      </w:r>
      <w:proofErr w:type="spellEnd"/>
      <w:r>
        <w:rPr>
          <w:rFonts w:ascii="Courier New" w:hAnsi="Courier New" w:cs="Courier New"/>
          <w:color w:val="0000FF"/>
        </w:rPr>
        <w:t>"</w:t>
      </w:r>
      <w:r>
        <w:rPr>
          <w:rFonts w:ascii="Courier New" w:hAnsi="Courier New" w:cs="Courier New"/>
        </w:rPr>
        <w:t>; </w:t>
      </w:r>
      <w:r>
        <w:rPr>
          <w:rFonts w:ascii="Courier New" w:hAnsi="Courier New" w:cs="Courier New"/>
          <w:color w:val="0F7201"/>
        </w:rPr>
        <w:t xml:space="preserve">// twitter date format </w:t>
      </w:r>
      <w:r>
        <w:rPr>
          <w:rFonts w:ascii="Courier New" w:hAnsi="Courier New" w:cs="Courier New"/>
        </w:rPr>
        <w:t> </w:t>
      </w:r>
    </w:p>
    <w:p w14:paraId="463CAA42"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  </w:t>
      </w:r>
    </w:p>
    <w:p w14:paraId="205C7A7F"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gramStart"/>
      <w:r>
        <w:rPr>
          <w:rFonts w:ascii="Courier New Bold" w:hAnsi="Courier New Bold" w:cs="Courier New Bold"/>
          <w:b/>
          <w:bCs/>
          <w:color w:val="0A5287"/>
        </w:rPr>
        <w:t>return</w:t>
      </w:r>
      <w:proofErr w:type="gramEnd"/>
      <w:r>
        <w:rPr>
          <w:rFonts w:ascii="Courier New" w:hAnsi="Courier New" w:cs="Courier New"/>
        </w:rPr>
        <w:t> _formatter;  </w:t>
      </w:r>
    </w:p>
    <w:p w14:paraId="16D42FC8"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6539D6B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color w:val="262626"/>
          <w:sz w:val="28"/>
          <w:szCs w:val="28"/>
        </w:rPr>
        <w:t>另外，</w:t>
      </w:r>
      <w:r>
        <w:rPr>
          <w:rFonts w:ascii="宋体" w:eastAsia="宋体" w:hAnsi="宋体" w:cs="宋体" w:hint="eastAsia"/>
          <w:color w:val="262626"/>
          <w:sz w:val="28"/>
          <w:szCs w:val="28"/>
        </w:rPr>
        <w:t>还</w:t>
      </w:r>
      <w:r>
        <w:rPr>
          <w:rFonts w:ascii="Helvetica Neue" w:hAnsi="Helvetica Neue" w:cs="Helvetica Neue"/>
          <w:color w:val="262626"/>
          <w:sz w:val="28"/>
          <w:szCs w:val="28"/>
        </w:rPr>
        <w:t>需要</w:t>
      </w:r>
      <w:r>
        <w:rPr>
          <w:rFonts w:ascii="宋体" w:eastAsia="宋体" w:hAnsi="宋体" w:cs="宋体" w:hint="eastAsia"/>
          <w:color w:val="262626"/>
          <w:sz w:val="28"/>
          <w:szCs w:val="28"/>
        </w:rPr>
        <w:t>记</w:t>
      </w:r>
      <w:r>
        <w:rPr>
          <w:rFonts w:ascii="Helvetica Neue" w:hAnsi="Helvetica Neue" w:cs="Helvetica Neue"/>
          <w:color w:val="262626"/>
          <w:sz w:val="28"/>
          <w:szCs w:val="28"/>
        </w:rPr>
        <w:t>住的是在</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proofErr w:type="spellStart"/>
      <w:r>
        <w:rPr>
          <w:rFonts w:ascii="Helvetica Neue" w:hAnsi="Helvetica Neue" w:cs="Helvetica Neue"/>
          <w:color w:val="262626"/>
          <w:sz w:val="28"/>
          <w:szCs w:val="28"/>
        </w:rPr>
        <w:t>NSDateFormatter</w:t>
      </w:r>
      <w:proofErr w:type="spellEnd"/>
      <w:r>
        <w:rPr>
          <w:rFonts w:ascii="Helvetica Neue" w:hAnsi="Helvetica Neue" w:cs="Helvetica Neue"/>
          <w:color w:val="262626"/>
          <w:sz w:val="28"/>
          <w:szCs w:val="28"/>
        </w:rPr>
        <w:t>的日期格式</w:t>
      </w:r>
      <w:r>
        <w:rPr>
          <w:rFonts w:ascii="宋体" w:eastAsia="宋体" w:hAnsi="宋体" w:cs="宋体" w:hint="eastAsia"/>
          <w:color w:val="262626"/>
          <w:sz w:val="28"/>
          <w:szCs w:val="28"/>
        </w:rPr>
        <w:t>时</w:t>
      </w:r>
      <w:r>
        <w:rPr>
          <w:rFonts w:ascii="Helvetica Neue" w:hAnsi="Helvetica Neue" w:cs="Helvetica Neue"/>
          <w:color w:val="262626"/>
          <w:sz w:val="28"/>
          <w:szCs w:val="28"/>
        </w:rPr>
        <w:t>，同</w:t>
      </w:r>
      <w:r>
        <w:rPr>
          <w:rFonts w:ascii="宋体" w:eastAsia="宋体" w:hAnsi="宋体" w:cs="宋体" w:hint="eastAsia"/>
          <w:color w:val="262626"/>
          <w:sz w:val="28"/>
          <w:szCs w:val="28"/>
        </w:rPr>
        <w:t>样</w:t>
      </w:r>
      <w:r>
        <w:rPr>
          <w:rFonts w:ascii="Helvetica Neue" w:hAnsi="Helvetica Neue" w:cs="Helvetica Neue"/>
          <w:color w:val="262626"/>
          <w:sz w:val="28"/>
          <w:szCs w:val="28"/>
        </w:rPr>
        <w:t>跟</w:t>
      </w:r>
      <w:r>
        <w:rPr>
          <w:rFonts w:ascii="宋体" w:eastAsia="宋体" w:hAnsi="宋体" w:cs="宋体" w:hint="eastAsia"/>
          <w:color w:val="262626"/>
          <w:sz w:val="28"/>
          <w:szCs w:val="28"/>
        </w:rPr>
        <w:t>创</w:t>
      </w:r>
      <w:r>
        <w:rPr>
          <w:rFonts w:ascii="Helvetica Neue" w:hAnsi="Helvetica Neue" w:cs="Helvetica Neue"/>
          <w:color w:val="262626"/>
          <w:sz w:val="28"/>
          <w:szCs w:val="28"/>
        </w:rPr>
        <w:t>建新的一个</w:t>
      </w:r>
      <w:proofErr w:type="spellStart"/>
      <w:r>
        <w:rPr>
          <w:rFonts w:ascii="Helvetica Neue" w:hAnsi="Helvetica Neue" w:cs="Helvetica Neue"/>
          <w:color w:val="262626"/>
          <w:sz w:val="28"/>
          <w:szCs w:val="28"/>
        </w:rPr>
        <w:t>NSDateFormatter</w:t>
      </w:r>
      <w:proofErr w:type="spellEnd"/>
      <w:r>
        <w:rPr>
          <w:rFonts w:ascii="宋体" w:eastAsia="宋体" w:hAnsi="宋体" w:cs="宋体" w:hint="eastAsia"/>
          <w:color w:val="262626"/>
          <w:sz w:val="28"/>
          <w:szCs w:val="28"/>
        </w:rPr>
        <w:t>实</w:t>
      </w:r>
      <w:r>
        <w:rPr>
          <w:rFonts w:ascii="Helvetica Neue" w:hAnsi="Helvetica Neue" w:cs="Helvetica Neue"/>
          <w:color w:val="262626"/>
          <w:sz w:val="28"/>
          <w:szCs w:val="28"/>
        </w:rPr>
        <w:t>例</w:t>
      </w:r>
      <w:r>
        <w:rPr>
          <w:rFonts w:ascii="宋体" w:eastAsia="宋体" w:hAnsi="宋体" w:cs="宋体" w:hint="eastAsia"/>
          <w:color w:val="262626"/>
          <w:sz w:val="28"/>
          <w:szCs w:val="28"/>
        </w:rPr>
        <w:t>对</w:t>
      </w:r>
      <w:r>
        <w:rPr>
          <w:rFonts w:ascii="Helvetica Neue" w:hAnsi="Helvetica Neue" w:cs="Helvetica Neue"/>
          <w:color w:val="262626"/>
          <w:sz w:val="28"/>
          <w:szCs w:val="28"/>
        </w:rPr>
        <w:t>象</w:t>
      </w:r>
      <w:r>
        <w:rPr>
          <w:rFonts w:ascii="宋体" w:eastAsia="宋体" w:hAnsi="宋体" w:cs="宋体" w:hint="eastAsia"/>
          <w:color w:val="262626"/>
          <w:sz w:val="28"/>
          <w:szCs w:val="28"/>
        </w:rPr>
        <w:t>时</w:t>
      </w:r>
      <w:r>
        <w:rPr>
          <w:rFonts w:ascii="Helvetica Neue" w:hAnsi="Helvetica Neue" w:cs="Helvetica Neue"/>
          <w:color w:val="262626"/>
          <w:sz w:val="28"/>
          <w:szCs w:val="28"/>
        </w:rPr>
        <w:t>一</w:t>
      </w:r>
      <w:r>
        <w:rPr>
          <w:rFonts w:ascii="宋体" w:eastAsia="宋体" w:hAnsi="宋体" w:cs="宋体" w:hint="eastAsia"/>
          <w:color w:val="262626"/>
          <w:sz w:val="28"/>
          <w:szCs w:val="28"/>
        </w:rPr>
        <w:t>样</w:t>
      </w:r>
      <w:r>
        <w:rPr>
          <w:rFonts w:ascii="Helvetica Neue" w:hAnsi="Helvetica Neue" w:cs="Helvetica Neue"/>
          <w:color w:val="262626"/>
          <w:sz w:val="28"/>
          <w:szCs w:val="28"/>
        </w:rPr>
        <w:t>慢！因此，在程序中如果需要</w:t>
      </w:r>
      <w:r>
        <w:rPr>
          <w:rFonts w:ascii="宋体" w:eastAsia="宋体" w:hAnsi="宋体" w:cs="宋体" w:hint="eastAsia"/>
          <w:color w:val="262626"/>
          <w:sz w:val="28"/>
          <w:szCs w:val="28"/>
        </w:rPr>
        <w:t>频</w:t>
      </w:r>
      <w:r>
        <w:rPr>
          <w:rFonts w:ascii="Helvetica Neue" w:hAnsi="Helvetica Neue" w:cs="Helvetica Neue"/>
          <w:color w:val="262626"/>
          <w:sz w:val="28"/>
          <w:szCs w:val="28"/>
        </w:rPr>
        <w:t>繁的</w:t>
      </w:r>
      <w:r>
        <w:rPr>
          <w:rFonts w:ascii="宋体" w:eastAsia="宋体" w:hAnsi="宋体" w:cs="宋体" w:hint="eastAsia"/>
          <w:color w:val="262626"/>
          <w:sz w:val="28"/>
          <w:szCs w:val="28"/>
        </w:rPr>
        <w:t>处</w:t>
      </w:r>
      <w:r>
        <w:rPr>
          <w:rFonts w:ascii="Helvetica Neue" w:hAnsi="Helvetica Neue" w:cs="Helvetica Neue"/>
          <w:color w:val="262626"/>
          <w:sz w:val="28"/>
          <w:szCs w:val="28"/>
        </w:rPr>
        <w:t>理日期格式，那么</w:t>
      </w:r>
      <w:r>
        <w:rPr>
          <w:rFonts w:ascii="宋体" w:eastAsia="宋体" w:hAnsi="宋体" w:cs="宋体" w:hint="eastAsia"/>
          <w:color w:val="262626"/>
          <w:sz w:val="28"/>
          <w:szCs w:val="28"/>
        </w:rPr>
        <w:t>对</w:t>
      </w:r>
      <w:proofErr w:type="spellStart"/>
      <w:r>
        <w:rPr>
          <w:rFonts w:ascii="Helvetica Neue" w:hAnsi="Helvetica Neue" w:cs="Helvetica Neue"/>
          <w:color w:val="262626"/>
          <w:sz w:val="28"/>
          <w:szCs w:val="28"/>
        </w:rPr>
        <w:t>NSDateFormatter</w:t>
      </w:r>
      <w:proofErr w:type="spellEnd"/>
      <w:r>
        <w:rPr>
          <w:rFonts w:ascii="宋体" w:eastAsia="宋体" w:hAnsi="宋体" w:cs="宋体" w:hint="eastAsia"/>
          <w:color w:val="262626"/>
          <w:sz w:val="28"/>
          <w:szCs w:val="28"/>
        </w:rPr>
        <w:t>进</w:t>
      </w:r>
      <w:r>
        <w:rPr>
          <w:rFonts w:ascii="Helvetica Neue" w:hAnsi="Helvetica Neue" w:cs="Helvetica Neue"/>
          <w:color w:val="262626"/>
          <w:sz w:val="28"/>
          <w:szCs w:val="28"/>
        </w:rPr>
        <w:t>行重用是非常好的。</w:t>
      </w:r>
    </w:p>
    <w:p w14:paraId="76EFC44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74A042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 xml:space="preserve">14) </w:t>
      </w:r>
      <w:r>
        <w:rPr>
          <w:rFonts w:ascii="Helvetica Neue" w:hAnsi="Helvetica Neue" w:cs="Helvetica Neue"/>
          <w:b/>
          <w:bCs/>
          <w:color w:val="262626"/>
          <w:sz w:val="28"/>
          <w:szCs w:val="28"/>
        </w:rPr>
        <w:t>使用</w:t>
      </w:r>
      <w:r>
        <w:rPr>
          <w:rFonts w:ascii="Helvetica Neue" w:hAnsi="Helvetica Neue" w:cs="Helvetica Neue"/>
          <w:b/>
          <w:bCs/>
          <w:color w:val="262626"/>
          <w:sz w:val="28"/>
          <w:szCs w:val="28"/>
        </w:rPr>
        <w:t>Sprite Sheets</w:t>
      </w:r>
    </w:p>
    <w:p w14:paraId="1D8D372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7AB9ECC2" wp14:editId="49BCC071">
            <wp:extent cx="3176905" cy="3355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6905" cy="3355340"/>
                    </a:xfrm>
                    <a:prstGeom prst="rect">
                      <a:avLst/>
                    </a:prstGeom>
                    <a:noFill/>
                    <a:ln>
                      <a:noFill/>
                    </a:ln>
                  </pic:spPr>
                </pic:pic>
              </a:graphicData>
            </a:graphic>
          </wp:inline>
        </w:drawing>
      </w:r>
    </w:p>
    <w:p w14:paraId="4D8908B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使用</w:t>
      </w:r>
      <w:r>
        <w:rPr>
          <w:rFonts w:ascii="Helvetica Neue" w:hAnsi="Helvetica Neue" w:cs="Helvetica Neue"/>
          <w:color w:val="262626"/>
          <w:sz w:val="28"/>
          <w:szCs w:val="28"/>
        </w:rPr>
        <w:t>sprite sheets</w:t>
      </w:r>
    </w:p>
    <w:p w14:paraId="1D1F330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
    <w:p w14:paraId="50F4C33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你是一个游</w:t>
      </w:r>
      <w:r>
        <w:rPr>
          <w:rFonts w:ascii="宋体" w:eastAsia="宋体" w:hAnsi="宋体" w:cs="宋体" w:hint="eastAsia"/>
          <w:color w:val="262626"/>
          <w:sz w:val="28"/>
          <w:szCs w:val="28"/>
        </w:rPr>
        <w:t>戏</w:t>
      </w:r>
      <w:r>
        <w:rPr>
          <w:rFonts w:ascii="Helvetica Neue" w:hAnsi="Helvetica Neue" w:cs="Helvetica Neue"/>
          <w:color w:val="262626"/>
          <w:sz w:val="28"/>
          <w:szCs w:val="28"/>
        </w:rPr>
        <w:t>开</w:t>
      </w:r>
      <w:r>
        <w:rPr>
          <w:rFonts w:ascii="宋体" w:eastAsia="宋体" w:hAnsi="宋体" w:cs="宋体" w:hint="eastAsia"/>
          <w:color w:val="262626"/>
          <w:sz w:val="28"/>
          <w:szCs w:val="28"/>
        </w:rPr>
        <w:t>发</w:t>
      </w:r>
      <w:r>
        <w:rPr>
          <w:rFonts w:ascii="Helvetica Neue" w:hAnsi="Helvetica Neue" w:cs="Helvetica Neue"/>
          <w:color w:val="262626"/>
          <w:sz w:val="28"/>
          <w:szCs w:val="28"/>
        </w:rPr>
        <w:t>者</w:t>
      </w:r>
      <w:r>
        <w:rPr>
          <w:rFonts w:ascii="宋体" w:eastAsia="宋体" w:hAnsi="宋体" w:cs="宋体" w:hint="eastAsia"/>
          <w:color w:val="262626"/>
          <w:sz w:val="28"/>
          <w:szCs w:val="28"/>
        </w:rPr>
        <w:t>吗</w:t>
      </w:r>
      <w:r>
        <w:rPr>
          <w:rFonts w:ascii="Helvetica Neue" w:hAnsi="Helvetica Neue" w:cs="Helvetica Neue"/>
          <w:color w:val="262626"/>
          <w:sz w:val="28"/>
          <w:szCs w:val="28"/>
        </w:rPr>
        <w:t>？是的</w:t>
      </w:r>
      <w:r>
        <w:rPr>
          <w:rFonts w:ascii="宋体" w:eastAsia="宋体" w:hAnsi="宋体" w:cs="宋体" w:hint="eastAsia"/>
          <w:color w:val="262626"/>
          <w:sz w:val="28"/>
          <w:szCs w:val="28"/>
        </w:rPr>
        <w:t>话</w:t>
      </w:r>
      <w:r>
        <w:rPr>
          <w:rFonts w:ascii="Helvetica Neue" w:hAnsi="Helvetica Neue" w:cs="Helvetica Neue"/>
          <w:color w:val="262626"/>
          <w:sz w:val="28"/>
          <w:szCs w:val="28"/>
        </w:rPr>
        <w:t>那么</w:t>
      </w:r>
      <w:r>
        <w:rPr>
          <w:rFonts w:ascii="Helvetica Neue" w:hAnsi="Helvetica Neue" w:cs="Helvetica Neue"/>
          <w:color w:val="262626"/>
          <w:sz w:val="28"/>
          <w:szCs w:val="28"/>
        </w:rPr>
        <w:t>sprite sheets</w:t>
      </w:r>
      <w:r>
        <w:rPr>
          <w:rFonts w:ascii="Helvetica Neue" w:hAnsi="Helvetica Neue" w:cs="Helvetica Neue"/>
          <w:color w:val="262626"/>
          <w:sz w:val="28"/>
          <w:szCs w:val="28"/>
        </w:rPr>
        <w:t>是最佳</w:t>
      </w:r>
      <w:r>
        <w:rPr>
          <w:rFonts w:ascii="宋体" w:eastAsia="宋体" w:hAnsi="宋体" w:cs="宋体" w:hint="eastAsia"/>
          <w:color w:val="262626"/>
          <w:sz w:val="28"/>
          <w:szCs w:val="28"/>
        </w:rPr>
        <w:t>选择</w:t>
      </w:r>
      <w:r>
        <w:rPr>
          <w:rFonts w:ascii="Helvetica Neue" w:hAnsi="Helvetica Neue" w:cs="Helvetica Neue"/>
          <w:color w:val="262626"/>
          <w:sz w:val="28"/>
          <w:szCs w:val="28"/>
        </w:rPr>
        <w:t>之一。使用</w:t>
      </w:r>
      <w:r>
        <w:rPr>
          <w:rFonts w:ascii="Helvetica Neue" w:hAnsi="Helvetica Neue" w:cs="Helvetica Neue"/>
          <w:color w:val="262626"/>
          <w:sz w:val="28"/>
          <w:szCs w:val="28"/>
        </w:rPr>
        <w:t>Sprite sheets</w:t>
      </w:r>
      <w:r>
        <w:rPr>
          <w:rFonts w:ascii="Helvetica Neue" w:hAnsi="Helvetica Neue" w:cs="Helvetica Neue"/>
          <w:color w:val="262626"/>
          <w:sz w:val="28"/>
          <w:szCs w:val="28"/>
        </w:rPr>
        <w:t>跟常用的</w:t>
      </w:r>
      <w:r>
        <w:rPr>
          <w:rFonts w:ascii="宋体" w:eastAsia="宋体" w:hAnsi="宋体" w:cs="宋体" w:hint="eastAsia"/>
          <w:color w:val="262626"/>
          <w:sz w:val="28"/>
          <w:szCs w:val="28"/>
        </w:rPr>
        <w:t>绘</w:t>
      </w:r>
      <w:r>
        <w:rPr>
          <w:rFonts w:ascii="Helvetica Neue" w:hAnsi="Helvetica Neue" w:cs="Helvetica Neue"/>
          <w:color w:val="262626"/>
          <w:sz w:val="28"/>
          <w:szCs w:val="28"/>
        </w:rPr>
        <w:t>制方法比起来，</w:t>
      </w:r>
      <w:r>
        <w:rPr>
          <w:rFonts w:ascii="宋体" w:eastAsia="宋体" w:hAnsi="宋体" w:cs="宋体" w:hint="eastAsia"/>
          <w:color w:val="262626"/>
          <w:sz w:val="28"/>
          <w:szCs w:val="28"/>
        </w:rPr>
        <w:t>绘</w:t>
      </w:r>
      <w:r>
        <w:rPr>
          <w:rFonts w:ascii="Helvetica Neue" w:hAnsi="Helvetica Neue" w:cs="Helvetica Neue"/>
          <w:color w:val="262626"/>
          <w:sz w:val="28"/>
          <w:szCs w:val="28"/>
        </w:rPr>
        <w:t>制更快，并且消耗更少的内存。</w:t>
      </w:r>
    </w:p>
    <w:p w14:paraId="58F21FF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BC16B1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下面是两个非常不</w:t>
      </w:r>
      <w:r>
        <w:rPr>
          <w:rFonts w:ascii="宋体" w:eastAsia="宋体" w:hAnsi="宋体" w:cs="宋体" w:hint="eastAsia"/>
          <w:color w:val="262626"/>
          <w:sz w:val="28"/>
          <w:szCs w:val="28"/>
        </w:rPr>
        <w:t>错</w:t>
      </w:r>
      <w:r>
        <w:rPr>
          <w:rFonts w:ascii="Helvetica Neue" w:hAnsi="Helvetica Neue" w:cs="Helvetica Neue"/>
          <w:color w:val="262626"/>
          <w:sz w:val="28"/>
          <w:szCs w:val="28"/>
        </w:rPr>
        <w:t>的</w:t>
      </w:r>
      <w:r>
        <w:rPr>
          <w:rFonts w:ascii="Helvetica Neue" w:hAnsi="Helvetica Neue" w:cs="Helvetica Neue"/>
          <w:color w:val="262626"/>
          <w:sz w:val="28"/>
          <w:szCs w:val="28"/>
        </w:rPr>
        <w:t>sprite sheets</w:t>
      </w:r>
      <w:r>
        <w:rPr>
          <w:rFonts w:ascii="Helvetica Neue" w:hAnsi="Helvetica Neue" w:cs="Helvetica Neue"/>
          <w:color w:val="262626"/>
          <w:sz w:val="28"/>
          <w:szCs w:val="28"/>
        </w:rPr>
        <w:t>教程：</w:t>
      </w:r>
    </w:p>
    <w:p w14:paraId="26377209" w14:textId="77777777" w:rsidR="00FE3756" w:rsidRDefault="00211462" w:rsidP="00FE3756">
      <w:pPr>
        <w:widowControl w:val="0"/>
        <w:autoSpaceDE w:val="0"/>
        <w:autoSpaceDN w:val="0"/>
        <w:adjustRightInd w:val="0"/>
        <w:rPr>
          <w:rFonts w:ascii="Helvetica Neue" w:hAnsi="Helvetica Neue" w:cs="Helvetica Neue"/>
          <w:color w:val="262626"/>
          <w:sz w:val="28"/>
          <w:szCs w:val="28"/>
        </w:rPr>
      </w:pPr>
      <w:hyperlink r:id="rId21" w:history="1">
        <w:r w:rsidR="00FE3756">
          <w:rPr>
            <w:rFonts w:ascii="Helvetica Neue" w:hAnsi="Helvetica Neue" w:cs="Helvetica Neue"/>
            <w:color w:val="0000FF"/>
            <w:sz w:val="28"/>
            <w:szCs w:val="28"/>
          </w:rPr>
          <w:t>如何在</w:t>
        </w:r>
        <w:r w:rsidR="00FE3756">
          <w:rPr>
            <w:rFonts w:ascii="Helvetica Neue" w:hAnsi="Helvetica Neue" w:cs="Helvetica Neue"/>
            <w:color w:val="0000FF"/>
            <w:sz w:val="28"/>
            <w:szCs w:val="28"/>
          </w:rPr>
          <w:t>Cocos2D</w:t>
        </w:r>
        <w:r w:rsidR="00FE3756">
          <w:rPr>
            <w:rFonts w:ascii="Helvetica Neue" w:hAnsi="Helvetica Neue" w:cs="Helvetica Neue"/>
            <w:color w:val="0000FF"/>
            <w:sz w:val="28"/>
            <w:szCs w:val="28"/>
          </w:rPr>
          <w:t>中使用</w:t>
        </w:r>
        <w:r w:rsidR="00FE3756">
          <w:rPr>
            <w:rFonts w:ascii="宋体" w:eastAsia="宋体" w:hAnsi="宋体" w:cs="宋体" w:hint="eastAsia"/>
            <w:color w:val="0000FF"/>
            <w:sz w:val="28"/>
            <w:szCs w:val="28"/>
          </w:rPr>
          <w:t>动</w:t>
        </w:r>
        <w:r w:rsidR="00FE3756">
          <w:rPr>
            <w:rFonts w:ascii="Helvetica Neue" w:hAnsi="Helvetica Neue" w:cs="Helvetica Neue"/>
            <w:color w:val="0000FF"/>
            <w:sz w:val="28"/>
            <w:szCs w:val="28"/>
          </w:rPr>
          <w:t>画和</w:t>
        </w:r>
        <w:r w:rsidR="00FE3756">
          <w:rPr>
            <w:rFonts w:ascii="Helvetica Neue" w:hAnsi="Helvetica Neue" w:cs="Helvetica Neue"/>
            <w:color w:val="0000FF"/>
            <w:sz w:val="28"/>
            <w:szCs w:val="28"/>
          </w:rPr>
          <w:t>Sprite Sheets </w:t>
        </w:r>
      </w:hyperlink>
    </w:p>
    <w:p w14:paraId="381E7AB8" w14:textId="77777777" w:rsidR="00FE3756" w:rsidRDefault="00211462" w:rsidP="00FE3756">
      <w:pPr>
        <w:widowControl w:val="0"/>
        <w:autoSpaceDE w:val="0"/>
        <w:autoSpaceDN w:val="0"/>
        <w:adjustRightInd w:val="0"/>
        <w:rPr>
          <w:rFonts w:ascii="Helvetica Neue" w:hAnsi="Helvetica Neue" w:cs="Helvetica Neue"/>
          <w:color w:val="262626"/>
          <w:sz w:val="28"/>
          <w:szCs w:val="28"/>
        </w:rPr>
      </w:pPr>
      <w:hyperlink r:id="rId22" w:history="1">
        <w:r w:rsidR="00FE3756">
          <w:rPr>
            <w:rFonts w:ascii="Helvetica Neue" w:hAnsi="Helvetica Neue" w:cs="Helvetica Neue"/>
            <w:color w:val="0000FF"/>
          </w:rPr>
          <w:t>如何在</w:t>
        </w:r>
        <w:r w:rsidR="00FE3756">
          <w:rPr>
            <w:rFonts w:ascii="Helvetica Neue" w:hAnsi="Helvetica Neue" w:cs="Helvetica Neue"/>
            <w:color w:val="0000FF"/>
          </w:rPr>
          <w:t>Cocos2D</w:t>
        </w:r>
        <w:r w:rsidR="00FE3756">
          <w:rPr>
            <w:rFonts w:ascii="Helvetica Neue" w:hAnsi="Helvetica Neue" w:cs="Helvetica Neue"/>
            <w:color w:val="0000FF"/>
          </w:rPr>
          <w:t>中使用</w:t>
        </w:r>
        <w:r w:rsidR="00FE3756">
          <w:rPr>
            <w:rFonts w:ascii="宋体" w:eastAsia="宋体" w:hAnsi="宋体" w:cs="宋体" w:hint="eastAsia"/>
            <w:color w:val="0000FF"/>
          </w:rPr>
          <w:t>纹</w:t>
        </w:r>
        <w:r w:rsidR="00FE3756">
          <w:rPr>
            <w:rFonts w:ascii="Helvetica Neue" w:hAnsi="Helvetica Neue" w:cs="Helvetica Neue"/>
            <w:color w:val="0000FF"/>
          </w:rPr>
          <w:t>理包（</w:t>
        </w:r>
        <w:r w:rsidR="00FE3756">
          <w:rPr>
            <w:rFonts w:ascii="Helvetica Neue" w:hAnsi="Helvetica Neue" w:cs="Helvetica Neue"/>
            <w:color w:val="0000FF"/>
          </w:rPr>
          <w:t>Texture Packer</w:t>
        </w:r>
        <w:r w:rsidR="00FE3756">
          <w:rPr>
            <w:rFonts w:ascii="Helvetica Neue" w:hAnsi="Helvetica Neue" w:cs="Helvetica Neue"/>
            <w:color w:val="0000FF"/>
          </w:rPr>
          <w:t>）和像素格式来</w:t>
        </w:r>
        <w:r w:rsidR="00FE3756">
          <w:rPr>
            <w:rFonts w:ascii="宋体" w:eastAsia="宋体" w:hAnsi="宋体" w:cs="宋体" w:hint="eastAsia"/>
            <w:color w:val="0000FF"/>
          </w:rPr>
          <w:t>创</w:t>
        </w:r>
        <w:r w:rsidR="00FE3756">
          <w:rPr>
            <w:rFonts w:ascii="Helvetica Neue" w:hAnsi="Helvetica Neue" w:cs="Helvetica Neue"/>
            <w:color w:val="0000FF"/>
          </w:rPr>
          <w:t>建并</w:t>
        </w:r>
        <w:r w:rsidR="00FE3756">
          <w:rPr>
            <w:rFonts w:ascii="宋体" w:eastAsia="宋体" w:hAnsi="宋体" w:cs="宋体" w:hint="eastAsia"/>
            <w:color w:val="0000FF"/>
          </w:rPr>
          <w:t>优</w:t>
        </w:r>
        <w:r w:rsidR="00FE3756">
          <w:rPr>
            <w:rFonts w:ascii="Helvetica Neue" w:hAnsi="Helvetica Neue" w:cs="Helvetica Neue"/>
            <w:color w:val="0000FF"/>
          </w:rPr>
          <w:t>化</w:t>
        </w:r>
        <w:r w:rsidR="00FE3756">
          <w:rPr>
            <w:rFonts w:ascii="Helvetica Neue" w:hAnsi="Helvetica Neue" w:cs="Helvetica Neue"/>
            <w:color w:val="0000FF"/>
          </w:rPr>
          <w:t>Sprite Sheets</w:t>
        </w:r>
        <w:r w:rsidR="00FE3756">
          <w:rPr>
            <w:rFonts w:ascii="Helvetica Neue" w:hAnsi="Helvetica Neue" w:cs="Helvetica Neue"/>
            <w:color w:val="535353"/>
          </w:rPr>
          <w:t> </w:t>
        </w:r>
      </w:hyperlink>
      <w:r w:rsidR="00FE3756">
        <w:rPr>
          <w:rFonts w:ascii="Helvetica Neue" w:hAnsi="Helvetica Neue" w:cs="Helvetica Neue"/>
          <w:color w:val="0000FF"/>
          <w:sz w:val="34"/>
          <w:szCs w:val="34"/>
        </w:rPr>
        <w:t xml:space="preserve"> </w:t>
      </w:r>
      <w:r w:rsidR="00FE3756">
        <w:rPr>
          <w:rFonts w:ascii="Helvetica Neue" w:hAnsi="Helvetica Neue" w:cs="Helvetica Neue"/>
          <w:color w:val="262626"/>
          <w:sz w:val="28"/>
          <w:szCs w:val="28"/>
        </w:rPr>
        <w:t>。（第二个教程</w:t>
      </w:r>
      <w:r w:rsidR="00FE3756">
        <w:rPr>
          <w:rFonts w:ascii="宋体" w:eastAsia="宋体" w:hAnsi="宋体" w:cs="宋体" w:hint="eastAsia"/>
          <w:color w:val="262626"/>
          <w:sz w:val="28"/>
          <w:szCs w:val="28"/>
        </w:rPr>
        <w:t>详细</w:t>
      </w:r>
      <w:r w:rsidR="00FE3756">
        <w:rPr>
          <w:rFonts w:ascii="Helvetica Neue" w:hAnsi="Helvetica Neue" w:cs="Helvetica Neue"/>
          <w:color w:val="262626"/>
          <w:sz w:val="28"/>
          <w:szCs w:val="28"/>
        </w:rPr>
        <w:t>的介</w:t>
      </w:r>
      <w:r w:rsidR="00FE3756">
        <w:rPr>
          <w:rFonts w:ascii="宋体" w:eastAsia="宋体" w:hAnsi="宋体" w:cs="宋体" w:hint="eastAsia"/>
          <w:color w:val="262626"/>
          <w:sz w:val="28"/>
          <w:szCs w:val="28"/>
        </w:rPr>
        <w:t>绍</w:t>
      </w:r>
      <w:r w:rsidR="00FE3756">
        <w:rPr>
          <w:rFonts w:ascii="Helvetica Neue" w:hAnsi="Helvetica Neue" w:cs="Helvetica Neue"/>
          <w:color w:val="262626"/>
          <w:sz w:val="28"/>
          <w:szCs w:val="28"/>
        </w:rPr>
        <w:t>了像素格式</w:t>
      </w:r>
      <w:r w:rsidR="00FE3756">
        <w:rPr>
          <w:rFonts w:ascii="Helvetica Neue" w:hAnsi="Helvetica Neue" w:cs="Helvetica Neue"/>
          <w:color w:val="262626"/>
          <w:sz w:val="28"/>
          <w:szCs w:val="28"/>
        </w:rPr>
        <w:t>——</w:t>
      </w:r>
      <w:r w:rsidR="00FE3756">
        <w:rPr>
          <w:rFonts w:ascii="Helvetica Neue" w:hAnsi="Helvetica Neue" w:cs="Helvetica Neue"/>
          <w:color w:val="262626"/>
          <w:sz w:val="28"/>
          <w:szCs w:val="28"/>
        </w:rPr>
        <w:t>在游</w:t>
      </w:r>
      <w:r w:rsidR="00FE3756">
        <w:rPr>
          <w:rFonts w:ascii="宋体" w:eastAsia="宋体" w:hAnsi="宋体" w:cs="宋体" w:hint="eastAsia"/>
          <w:color w:val="262626"/>
          <w:sz w:val="28"/>
          <w:szCs w:val="28"/>
        </w:rPr>
        <w:t>戏</w:t>
      </w:r>
      <w:r w:rsidR="00FE3756">
        <w:rPr>
          <w:rFonts w:ascii="Helvetica Neue" w:hAnsi="Helvetica Neue" w:cs="Helvetica Neue"/>
          <w:color w:val="262626"/>
          <w:sz w:val="28"/>
          <w:szCs w:val="28"/>
        </w:rPr>
        <w:t>中可以衡量性能的影响）</w:t>
      </w:r>
    </w:p>
    <w:p w14:paraId="0456A83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B7FB80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w:t>
      </w:r>
      <w:r>
        <w:rPr>
          <w:rFonts w:ascii="宋体" w:eastAsia="宋体" w:hAnsi="宋体" w:cs="宋体" w:hint="eastAsia"/>
          <w:color w:val="262626"/>
          <w:sz w:val="28"/>
          <w:szCs w:val="28"/>
        </w:rPr>
        <w:t>还</w:t>
      </w:r>
      <w:r>
        <w:rPr>
          <w:rFonts w:ascii="Helvetica Neue" w:hAnsi="Helvetica Neue" w:cs="Helvetica Neue"/>
          <w:color w:val="262626"/>
          <w:sz w:val="28"/>
          <w:szCs w:val="28"/>
        </w:rPr>
        <w:t>不熟悉</w:t>
      </w:r>
      <w:r>
        <w:rPr>
          <w:rFonts w:ascii="Helvetica Neue" w:hAnsi="Helvetica Neue" w:cs="Helvetica Neue"/>
          <w:color w:val="262626"/>
          <w:sz w:val="28"/>
          <w:szCs w:val="28"/>
        </w:rPr>
        <w:t>sprite sheets</w:t>
      </w:r>
      <w:r>
        <w:rPr>
          <w:rFonts w:ascii="Helvetica Neue" w:hAnsi="Helvetica Neue" w:cs="Helvetica Neue"/>
          <w:color w:val="262626"/>
          <w:sz w:val="28"/>
          <w:szCs w:val="28"/>
        </w:rPr>
        <w:t>，可以看看</w:t>
      </w:r>
      <w:r>
        <w:rPr>
          <w:rFonts w:ascii="宋体" w:eastAsia="宋体" w:hAnsi="宋体" w:cs="宋体" w:hint="eastAsia"/>
          <w:color w:val="262626"/>
          <w:sz w:val="28"/>
          <w:szCs w:val="28"/>
        </w:rPr>
        <w:t>这</w:t>
      </w:r>
      <w:r>
        <w:rPr>
          <w:rFonts w:ascii="Helvetica Neue" w:hAnsi="Helvetica Neue" w:cs="Helvetica Neue"/>
          <w:color w:val="262626"/>
          <w:sz w:val="28"/>
          <w:szCs w:val="28"/>
        </w:rPr>
        <w:t>里的介</w:t>
      </w:r>
      <w:r>
        <w:rPr>
          <w:rFonts w:ascii="宋体" w:eastAsia="宋体" w:hAnsi="宋体" w:cs="宋体" w:hint="eastAsia"/>
          <w:color w:val="262626"/>
          <w:sz w:val="28"/>
          <w:szCs w:val="28"/>
        </w:rPr>
        <w:t>绍</w:t>
      </w:r>
      <w:r>
        <w:rPr>
          <w:rFonts w:ascii="Helvetica Neue" w:hAnsi="Helvetica Neue" w:cs="Helvetica Neue"/>
          <w:color w:val="262626"/>
          <w:sz w:val="28"/>
          <w:szCs w:val="28"/>
        </w:rPr>
        <w:t>：</w:t>
      </w:r>
      <w:r w:rsidR="00211462">
        <w:fldChar w:fldCharType="begin"/>
      </w:r>
      <w:r w:rsidR="00211462">
        <w:instrText xml:space="preserve"> HYPERLINK "https://www.youtube.com/watch?v=crrFUYabm6E" </w:instrText>
      </w:r>
      <w:r w:rsidR="00211462">
        <w:fldChar w:fldCharType="separate"/>
      </w:r>
      <w:proofErr w:type="spellStart"/>
      <w:r>
        <w:rPr>
          <w:rFonts w:ascii="Helvetica Neue" w:hAnsi="Helvetica Neue" w:cs="Helvetica Neue"/>
          <w:b/>
          <w:bCs/>
          <w:color w:val="0000FF"/>
          <w:sz w:val="28"/>
          <w:szCs w:val="28"/>
        </w:rPr>
        <w:t>SpriteSheets</w:t>
      </w:r>
      <w:proofErr w:type="spellEnd"/>
      <w:r>
        <w:rPr>
          <w:rFonts w:ascii="Helvetica Neue" w:hAnsi="Helvetica Neue" w:cs="Helvetica Neue"/>
          <w:b/>
          <w:bCs/>
          <w:color w:val="0000FF"/>
          <w:sz w:val="28"/>
          <w:szCs w:val="28"/>
        </w:rPr>
        <w:t xml:space="preserve"> – </w:t>
      </w:r>
      <w:r>
        <w:rPr>
          <w:rFonts w:ascii="宋体" w:eastAsia="宋体" w:hAnsi="宋体" w:cs="宋体" w:hint="eastAsia"/>
          <w:b/>
          <w:bCs/>
          <w:color w:val="0000FF"/>
          <w:sz w:val="28"/>
          <w:szCs w:val="28"/>
        </w:rPr>
        <w:t>视频</w:t>
      </w:r>
      <w:r>
        <w:rPr>
          <w:rFonts w:ascii="Helvetica Neue" w:hAnsi="Helvetica Neue" w:cs="Helvetica Neue"/>
          <w:b/>
          <w:bCs/>
          <w:color w:val="0000FF"/>
          <w:sz w:val="28"/>
          <w:szCs w:val="28"/>
        </w:rPr>
        <w:t>, Part 1</w:t>
      </w:r>
      <w:r w:rsidR="00211462">
        <w:rPr>
          <w:rFonts w:ascii="Helvetica Neue" w:hAnsi="Helvetica Neue" w:cs="Helvetica Neue"/>
          <w:b/>
          <w:bCs/>
          <w:color w:val="0000FF"/>
          <w:sz w:val="28"/>
          <w:szCs w:val="28"/>
        </w:rPr>
        <w:fldChar w:fldCharType="end"/>
      </w:r>
      <w:r>
        <w:rPr>
          <w:rFonts w:ascii="Helvetica Neue" w:hAnsi="Helvetica Neue" w:cs="Helvetica Neue"/>
          <w:color w:val="262626"/>
          <w:sz w:val="28"/>
          <w:szCs w:val="28"/>
        </w:rPr>
        <w:t>和</w:t>
      </w:r>
      <w:r>
        <w:rPr>
          <w:rFonts w:ascii="Helvetica Neue" w:hAnsi="Helvetica Neue" w:cs="Helvetica Neue"/>
          <w:color w:val="262626"/>
          <w:sz w:val="28"/>
          <w:szCs w:val="28"/>
        </w:rPr>
        <w:t xml:space="preserve"> </w:t>
      </w:r>
      <w:hyperlink r:id="rId23" w:history="1">
        <w:r>
          <w:rPr>
            <w:rFonts w:ascii="Helvetica Neue" w:hAnsi="Helvetica Neue" w:cs="Helvetica Neue"/>
            <w:color w:val="0000FF"/>
            <w:sz w:val="28"/>
            <w:szCs w:val="28"/>
          </w:rPr>
          <w:t>Part 2</w:t>
        </w:r>
      </w:hyperlink>
      <w:r>
        <w:rPr>
          <w:rFonts w:ascii="Helvetica Neue" w:hAnsi="Helvetica Neue" w:cs="Helvetica Neue"/>
          <w:color w:val="262626"/>
          <w:sz w:val="28"/>
          <w:szCs w:val="28"/>
        </w:rPr>
        <w:t> </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两个</w:t>
      </w:r>
      <w:r>
        <w:rPr>
          <w:rFonts w:ascii="宋体" w:eastAsia="宋体" w:hAnsi="宋体" w:cs="宋体" w:hint="eastAsia"/>
          <w:color w:val="262626"/>
          <w:sz w:val="28"/>
          <w:szCs w:val="28"/>
        </w:rPr>
        <w:t>视频</w:t>
      </w:r>
      <w:r>
        <w:rPr>
          <w:rFonts w:ascii="Helvetica Neue" w:hAnsi="Helvetica Neue" w:cs="Helvetica Neue"/>
          <w:color w:val="262626"/>
          <w:sz w:val="28"/>
          <w:szCs w:val="28"/>
        </w:rPr>
        <w:t>的作者是</w:t>
      </w:r>
      <w:r>
        <w:rPr>
          <w:rFonts w:ascii="Helvetica Neue" w:hAnsi="Helvetica Neue" w:cs="Helvetica Neue"/>
          <w:color w:val="262626"/>
          <w:sz w:val="28"/>
          <w:szCs w:val="28"/>
        </w:rPr>
        <w:t xml:space="preserve">Andreas </w:t>
      </w:r>
      <w:proofErr w:type="spellStart"/>
      <w:r>
        <w:rPr>
          <w:rFonts w:ascii="Helvetica Neue" w:hAnsi="Helvetica Neue" w:cs="Helvetica Neue"/>
          <w:color w:val="262626"/>
          <w:sz w:val="28"/>
          <w:szCs w:val="28"/>
        </w:rPr>
        <w:t>Löw</w:t>
      </w:r>
      <w:proofErr w:type="spellEnd"/>
      <w:r>
        <w:rPr>
          <w:rFonts w:ascii="Helvetica Neue" w:hAnsi="Helvetica Neue" w:cs="Helvetica Neue"/>
          <w:color w:val="262626"/>
          <w:sz w:val="28"/>
          <w:szCs w:val="28"/>
        </w:rPr>
        <w:t xml:space="preserve">, </w:t>
      </w:r>
      <w:r>
        <w:rPr>
          <w:rFonts w:ascii="Helvetica Neue" w:hAnsi="Helvetica Neue" w:cs="Helvetica Neue"/>
          <w:color w:val="262626"/>
          <w:sz w:val="28"/>
          <w:szCs w:val="28"/>
        </w:rPr>
        <w:t>他是</w:t>
      </w:r>
      <w:r>
        <w:rPr>
          <w:rFonts w:ascii="宋体" w:eastAsia="宋体" w:hAnsi="宋体" w:cs="宋体" w:hint="eastAsia"/>
          <w:color w:val="262626"/>
          <w:sz w:val="28"/>
          <w:szCs w:val="28"/>
        </w:rPr>
        <w:t>纹</w:t>
      </w:r>
      <w:r>
        <w:rPr>
          <w:rFonts w:ascii="Helvetica Neue" w:hAnsi="Helvetica Neue" w:cs="Helvetica Neue"/>
          <w:color w:val="262626"/>
          <w:sz w:val="28"/>
          <w:szCs w:val="28"/>
        </w:rPr>
        <w:t>理包</w:t>
      </w:r>
      <w:r>
        <w:rPr>
          <w:rFonts w:ascii="Helvetica Neue" w:hAnsi="Helvetica Neue" w:cs="Helvetica Neue"/>
          <w:color w:val="262626"/>
          <w:sz w:val="28"/>
          <w:szCs w:val="28"/>
        </w:rPr>
        <w:t>(Texture Packer)</w:t>
      </w:r>
      <w:r>
        <w:rPr>
          <w:rFonts w:ascii="Helvetica Neue" w:hAnsi="Helvetica Neue" w:cs="Helvetica Neue"/>
          <w:color w:val="262626"/>
          <w:sz w:val="28"/>
          <w:szCs w:val="28"/>
        </w:rPr>
        <w:t>的</w:t>
      </w:r>
      <w:r>
        <w:rPr>
          <w:rFonts w:ascii="宋体" w:eastAsia="宋体" w:hAnsi="宋体" w:cs="宋体" w:hint="eastAsia"/>
          <w:color w:val="262626"/>
          <w:sz w:val="28"/>
          <w:szCs w:val="28"/>
        </w:rPr>
        <w:t>创</w:t>
      </w:r>
      <w:r>
        <w:rPr>
          <w:rFonts w:ascii="Helvetica Neue" w:hAnsi="Helvetica Neue" w:cs="Helvetica Neue"/>
          <w:color w:val="262626"/>
          <w:sz w:val="28"/>
          <w:szCs w:val="28"/>
        </w:rPr>
        <w:t>建者</w:t>
      </w:r>
      <w:r>
        <w:rPr>
          <w:rFonts w:ascii="Helvetica Neue" w:hAnsi="Helvetica Neue" w:cs="Helvetica Neue"/>
          <w:color w:val="262626"/>
          <w:sz w:val="28"/>
          <w:szCs w:val="28"/>
        </w:rPr>
        <w:t xml:space="preserve">, </w:t>
      </w:r>
      <w:r>
        <w:rPr>
          <w:rFonts w:ascii="宋体" w:eastAsia="宋体" w:hAnsi="宋体" w:cs="宋体" w:hint="eastAsia"/>
          <w:color w:val="262626"/>
          <w:sz w:val="28"/>
          <w:szCs w:val="28"/>
        </w:rPr>
        <w:t>纹</w:t>
      </w:r>
      <w:r>
        <w:rPr>
          <w:rFonts w:ascii="Helvetica Neue" w:hAnsi="Helvetica Neue" w:cs="Helvetica Neue"/>
          <w:color w:val="262626"/>
          <w:sz w:val="28"/>
          <w:szCs w:val="28"/>
        </w:rPr>
        <w:t>理包是</w:t>
      </w:r>
      <w:r>
        <w:rPr>
          <w:rFonts w:ascii="宋体" w:eastAsia="宋体" w:hAnsi="宋体" w:cs="宋体" w:hint="eastAsia"/>
          <w:color w:val="262626"/>
          <w:sz w:val="28"/>
          <w:szCs w:val="28"/>
        </w:rPr>
        <w:t>创</w:t>
      </w:r>
      <w:r>
        <w:rPr>
          <w:rFonts w:ascii="Helvetica Neue" w:hAnsi="Helvetica Neue" w:cs="Helvetica Neue"/>
          <w:color w:val="262626"/>
          <w:sz w:val="28"/>
          <w:szCs w:val="28"/>
        </w:rPr>
        <w:t>建</w:t>
      </w:r>
      <w:r>
        <w:rPr>
          <w:rFonts w:ascii="Helvetica Neue" w:hAnsi="Helvetica Neue" w:cs="Helvetica Neue"/>
          <w:color w:val="262626"/>
          <w:sz w:val="28"/>
          <w:szCs w:val="28"/>
        </w:rPr>
        <w:t>sprite sheets</w:t>
      </w:r>
      <w:r>
        <w:rPr>
          <w:rFonts w:ascii="Helvetica Neue" w:hAnsi="Helvetica Neue" w:cs="Helvetica Neue"/>
          <w:color w:val="262626"/>
          <w:sz w:val="28"/>
          <w:szCs w:val="28"/>
        </w:rPr>
        <w:t>的重要工具。</w:t>
      </w:r>
    </w:p>
    <w:p w14:paraId="3DC4601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1A6B03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除了使用</w:t>
      </w:r>
      <w:r>
        <w:rPr>
          <w:rFonts w:ascii="Helvetica Neue" w:hAnsi="Helvetica Neue" w:cs="Helvetica Neue"/>
          <w:color w:val="262626"/>
          <w:sz w:val="28"/>
          <w:szCs w:val="28"/>
        </w:rPr>
        <w:t>sprite sheets</w:t>
      </w:r>
      <w:r>
        <w:rPr>
          <w:rFonts w:ascii="Helvetica Neue" w:hAnsi="Helvetica Neue" w:cs="Helvetica Neue"/>
          <w:color w:val="262626"/>
          <w:sz w:val="28"/>
          <w:szCs w:val="28"/>
        </w:rPr>
        <w:t>外，</w:t>
      </w:r>
      <w:r>
        <w:rPr>
          <w:rFonts w:ascii="宋体" w:eastAsia="宋体" w:hAnsi="宋体" w:cs="宋体" w:hint="eastAsia"/>
          <w:color w:val="262626"/>
          <w:sz w:val="28"/>
          <w:szCs w:val="28"/>
        </w:rPr>
        <w:t>这</w:t>
      </w:r>
      <w:r>
        <w:rPr>
          <w:rFonts w:ascii="Helvetica Neue" w:hAnsi="Helvetica Neue" w:cs="Helvetica Neue"/>
          <w:color w:val="262626"/>
          <w:sz w:val="28"/>
          <w:szCs w:val="28"/>
        </w:rPr>
        <w:t>里</w:t>
      </w:r>
      <w:r>
        <w:rPr>
          <w:rFonts w:ascii="宋体" w:eastAsia="宋体" w:hAnsi="宋体" w:cs="宋体" w:hint="eastAsia"/>
          <w:color w:val="262626"/>
          <w:sz w:val="28"/>
          <w:szCs w:val="28"/>
        </w:rPr>
        <w:t>还</w:t>
      </w:r>
      <w:r>
        <w:rPr>
          <w:rFonts w:ascii="Helvetica Neue" w:hAnsi="Helvetica Neue" w:cs="Helvetica Neue"/>
          <w:color w:val="262626"/>
          <w:sz w:val="28"/>
          <w:szCs w:val="28"/>
        </w:rPr>
        <w:t>介</w:t>
      </w:r>
      <w:r>
        <w:rPr>
          <w:rFonts w:ascii="宋体" w:eastAsia="宋体" w:hAnsi="宋体" w:cs="宋体" w:hint="eastAsia"/>
          <w:color w:val="262626"/>
          <w:sz w:val="28"/>
          <w:szCs w:val="28"/>
        </w:rPr>
        <w:t>绍</w:t>
      </w:r>
      <w:r>
        <w:rPr>
          <w:rFonts w:ascii="Helvetica Neue" w:hAnsi="Helvetica Neue" w:cs="Helvetica Neue"/>
          <w:color w:val="262626"/>
          <w:sz w:val="28"/>
          <w:szCs w:val="28"/>
        </w:rPr>
        <w:t>了一些用于游</w:t>
      </w:r>
      <w:r>
        <w:rPr>
          <w:rFonts w:ascii="宋体" w:eastAsia="宋体" w:hAnsi="宋体" w:cs="宋体" w:hint="eastAsia"/>
          <w:color w:val="262626"/>
          <w:sz w:val="28"/>
          <w:szCs w:val="28"/>
        </w:rPr>
        <w:t>戏</w:t>
      </w:r>
      <w:r>
        <w:rPr>
          <w:rFonts w:ascii="Helvetica Neue" w:hAnsi="Helvetica Neue" w:cs="Helvetica Neue"/>
          <w:color w:val="262626"/>
          <w:sz w:val="28"/>
          <w:szCs w:val="28"/>
        </w:rPr>
        <w:t>开</w:t>
      </w:r>
      <w:r>
        <w:rPr>
          <w:rFonts w:ascii="宋体" w:eastAsia="宋体" w:hAnsi="宋体" w:cs="宋体" w:hint="eastAsia"/>
          <w:color w:val="262626"/>
          <w:sz w:val="28"/>
          <w:szCs w:val="28"/>
        </w:rPr>
        <w:t>发</w:t>
      </w:r>
      <w:r>
        <w:rPr>
          <w:rFonts w:ascii="Helvetica Neue" w:hAnsi="Helvetica Neue" w:cs="Helvetica Neue"/>
          <w:color w:val="262626"/>
          <w:sz w:val="28"/>
          <w:szCs w:val="28"/>
        </w:rPr>
        <w:t>中的技巧，例如，如果你有很多</w:t>
      </w:r>
      <w:r>
        <w:rPr>
          <w:rFonts w:ascii="Helvetica Neue" w:hAnsi="Helvetica Neue" w:cs="Helvetica Neue"/>
          <w:color w:val="262626"/>
          <w:sz w:val="28"/>
          <w:szCs w:val="28"/>
        </w:rPr>
        <w:t>sprite</w:t>
      </w:r>
      <w:r>
        <w:rPr>
          <w:rFonts w:ascii="Helvetica Neue" w:hAnsi="Helvetica Neue" w:cs="Helvetica Neue"/>
          <w:color w:val="262626"/>
          <w:sz w:val="28"/>
          <w:szCs w:val="28"/>
        </w:rPr>
        <w:t>（比如射</w:t>
      </w:r>
      <w:r>
        <w:rPr>
          <w:rFonts w:ascii="宋体" w:eastAsia="宋体" w:hAnsi="宋体" w:cs="宋体" w:hint="eastAsia"/>
          <w:color w:val="262626"/>
          <w:sz w:val="28"/>
          <w:szCs w:val="28"/>
        </w:rPr>
        <w:t>击类</w:t>
      </w:r>
      <w:r>
        <w:rPr>
          <w:rFonts w:ascii="Helvetica Neue" w:hAnsi="Helvetica Neue" w:cs="Helvetica Neue"/>
          <w:color w:val="262626"/>
          <w:sz w:val="28"/>
          <w:szCs w:val="28"/>
        </w:rPr>
        <w:t>游</w:t>
      </w:r>
      <w:r>
        <w:rPr>
          <w:rFonts w:ascii="宋体" w:eastAsia="宋体" w:hAnsi="宋体" w:cs="宋体" w:hint="eastAsia"/>
          <w:color w:val="262626"/>
          <w:sz w:val="28"/>
          <w:szCs w:val="28"/>
        </w:rPr>
        <w:t>戏</w:t>
      </w:r>
      <w:r>
        <w:rPr>
          <w:rFonts w:ascii="Helvetica Neue" w:hAnsi="Helvetica Neue" w:cs="Helvetica Neue"/>
          <w:color w:val="262626"/>
          <w:sz w:val="28"/>
          <w:szCs w:val="28"/>
        </w:rPr>
        <w:t>中），那么可以重用</w:t>
      </w:r>
      <w:r>
        <w:rPr>
          <w:rFonts w:ascii="Helvetica Neue" w:hAnsi="Helvetica Neue" w:cs="Helvetica Neue"/>
          <w:color w:val="262626"/>
          <w:sz w:val="28"/>
          <w:szCs w:val="28"/>
        </w:rPr>
        <w:t>sprite</w:t>
      </w:r>
      <w:r>
        <w:rPr>
          <w:rFonts w:ascii="Helvetica Neue" w:hAnsi="Helvetica Neue" w:cs="Helvetica Neue"/>
          <w:color w:val="262626"/>
          <w:sz w:val="28"/>
          <w:szCs w:val="28"/>
        </w:rPr>
        <w:t>，而不用每次都</w:t>
      </w:r>
      <w:r>
        <w:rPr>
          <w:rFonts w:ascii="宋体" w:eastAsia="宋体" w:hAnsi="宋体" w:cs="宋体" w:hint="eastAsia"/>
          <w:color w:val="262626"/>
          <w:sz w:val="28"/>
          <w:szCs w:val="28"/>
        </w:rPr>
        <w:t>创</w:t>
      </w:r>
      <w:r>
        <w:rPr>
          <w:rFonts w:ascii="Helvetica Neue" w:hAnsi="Helvetica Neue" w:cs="Helvetica Neue"/>
          <w:color w:val="262626"/>
          <w:sz w:val="28"/>
          <w:szCs w:val="28"/>
        </w:rPr>
        <w:t>建</w:t>
      </w:r>
      <w:r>
        <w:rPr>
          <w:rFonts w:ascii="Helvetica Neue" w:hAnsi="Helvetica Neue" w:cs="Helvetica Neue"/>
          <w:color w:val="262626"/>
          <w:sz w:val="28"/>
          <w:szCs w:val="28"/>
        </w:rPr>
        <w:t>sprite</w:t>
      </w:r>
      <w:r>
        <w:rPr>
          <w:rFonts w:ascii="Helvetica Neue" w:hAnsi="Helvetica Neue" w:cs="Helvetica Neue"/>
          <w:color w:val="262626"/>
          <w:sz w:val="28"/>
          <w:szCs w:val="28"/>
        </w:rPr>
        <w:t>。</w:t>
      </w:r>
    </w:p>
    <w:p w14:paraId="62C201D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 xml:space="preserve"> 15) </w:t>
      </w:r>
      <w:r>
        <w:rPr>
          <w:rFonts w:ascii="Helvetica Neue" w:hAnsi="Helvetica Neue" w:cs="Helvetica Neue"/>
          <w:b/>
          <w:bCs/>
          <w:color w:val="262626"/>
          <w:sz w:val="28"/>
          <w:szCs w:val="28"/>
        </w:rPr>
        <w:t>避免重新</w:t>
      </w:r>
      <w:r>
        <w:rPr>
          <w:rFonts w:ascii="宋体" w:eastAsia="宋体" w:hAnsi="宋体" w:cs="宋体" w:hint="eastAsia"/>
          <w:b/>
          <w:bCs/>
          <w:color w:val="262626"/>
          <w:sz w:val="28"/>
          <w:szCs w:val="28"/>
        </w:rPr>
        <w:t>处</w:t>
      </w:r>
      <w:r>
        <w:rPr>
          <w:rFonts w:ascii="Helvetica Neue" w:hAnsi="Helvetica Neue" w:cs="Helvetica Neue"/>
          <w:b/>
          <w:bCs/>
          <w:color w:val="262626"/>
          <w:sz w:val="28"/>
          <w:szCs w:val="28"/>
        </w:rPr>
        <w:t>理数据</w:t>
      </w:r>
    </w:p>
    <w:p w14:paraId="47CE991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许</w:t>
      </w:r>
      <w:r>
        <w:rPr>
          <w:rFonts w:ascii="Helvetica Neue" w:hAnsi="Helvetica Neue" w:cs="Helvetica Neue"/>
          <w:color w:val="262626"/>
          <w:sz w:val="28"/>
          <w:szCs w:val="28"/>
        </w:rPr>
        <w:t>多程序都需要从</w:t>
      </w:r>
      <w:r>
        <w:rPr>
          <w:rFonts w:ascii="宋体" w:eastAsia="宋体" w:hAnsi="宋体" w:cs="宋体" w:hint="eastAsia"/>
          <w:color w:val="262626"/>
          <w:sz w:val="28"/>
          <w:szCs w:val="28"/>
        </w:rPr>
        <w:t>远</w:t>
      </w:r>
      <w:r>
        <w:rPr>
          <w:rFonts w:ascii="Helvetica Neue" w:hAnsi="Helvetica Neue" w:cs="Helvetica Neue"/>
          <w:color w:val="262626"/>
          <w:sz w:val="28"/>
          <w:szCs w:val="28"/>
        </w:rPr>
        <w:t>程服</w:t>
      </w:r>
      <w:r>
        <w:rPr>
          <w:rFonts w:ascii="宋体" w:eastAsia="宋体" w:hAnsi="宋体" w:cs="宋体" w:hint="eastAsia"/>
          <w:color w:val="262626"/>
          <w:sz w:val="28"/>
          <w:szCs w:val="28"/>
        </w:rPr>
        <w:t>务</w:t>
      </w:r>
      <w:r>
        <w:rPr>
          <w:rFonts w:ascii="Helvetica Neue" w:hAnsi="Helvetica Neue" w:cs="Helvetica Neue"/>
          <w:color w:val="262626"/>
          <w:sz w:val="28"/>
          <w:szCs w:val="28"/>
        </w:rPr>
        <w:t>器中</w:t>
      </w:r>
      <w:r>
        <w:rPr>
          <w:rFonts w:ascii="宋体" w:eastAsia="宋体" w:hAnsi="宋体" w:cs="宋体" w:hint="eastAsia"/>
          <w:color w:val="262626"/>
          <w:sz w:val="28"/>
          <w:szCs w:val="28"/>
        </w:rPr>
        <w:t>获</w:t>
      </w:r>
      <w:r>
        <w:rPr>
          <w:rFonts w:ascii="Helvetica Neue" w:hAnsi="Helvetica Neue" w:cs="Helvetica Neue"/>
          <w:color w:val="262626"/>
          <w:sz w:val="28"/>
          <w:szCs w:val="28"/>
        </w:rPr>
        <w:t>取数据，以</w:t>
      </w:r>
      <w:r>
        <w:rPr>
          <w:rFonts w:ascii="宋体" w:eastAsia="宋体" w:hAnsi="宋体" w:cs="宋体" w:hint="eastAsia"/>
          <w:color w:val="262626"/>
          <w:sz w:val="28"/>
          <w:szCs w:val="28"/>
        </w:rPr>
        <w:t>满</w:t>
      </w:r>
      <w:r>
        <w:rPr>
          <w:rFonts w:ascii="Helvetica Neue" w:hAnsi="Helvetica Neue" w:cs="Helvetica Neue"/>
          <w:color w:val="262626"/>
          <w:sz w:val="28"/>
          <w:szCs w:val="28"/>
        </w:rPr>
        <w:t>足程序的需求。</w:t>
      </w:r>
      <w:r>
        <w:rPr>
          <w:rFonts w:ascii="宋体" w:eastAsia="宋体" w:hAnsi="宋体" w:cs="宋体" w:hint="eastAsia"/>
          <w:color w:val="262626"/>
          <w:sz w:val="28"/>
          <w:szCs w:val="28"/>
        </w:rPr>
        <w:t>这</w:t>
      </w:r>
      <w:r>
        <w:rPr>
          <w:rFonts w:ascii="Helvetica Neue" w:hAnsi="Helvetica Neue" w:cs="Helvetica Neue"/>
          <w:color w:val="262626"/>
          <w:sz w:val="28"/>
          <w:szCs w:val="28"/>
        </w:rPr>
        <w:t>些数据一般是</w:t>
      </w:r>
      <w:r>
        <w:rPr>
          <w:rFonts w:ascii="Helvetica Neue" w:hAnsi="Helvetica Neue" w:cs="Helvetica Neue"/>
          <w:color w:val="262626"/>
          <w:sz w:val="28"/>
          <w:szCs w:val="28"/>
        </w:rPr>
        <w:t>JSON</w:t>
      </w:r>
      <w:r>
        <w:rPr>
          <w:rFonts w:ascii="Helvetica Neue" w:hAnsi="Helvetica Neue" w:cs="Helvetica Neue"/>
          <w:color w:val="262626"/>
          <w:sz w:val="28"/>
          <w:szCs w:val="28"/>
        </w:rPr>
        <w:t>或</w:t>
      </w:r>
      <w:r>
        <w:rPr>
          <w:rFonts w:ascii="Helvetica Neue" w:hAnsi="Helvetica Neue" w:cs="Helvetica Neue"/>
          <w:color w:val="262626"/>
          <w:sz w:val="28"/>
          <w:szCs w:val="28"/>
        </w:rPr>
        <w:t>XML</w:t>
      </w:r>
      <w:r>
        <w:rPr>
          <w:rFonts w:ascii="Helvetica Neue" w:hAnsi="Helvetica Neue" w:cs="Helvetica Neue"/>
          <w:color w:val="262626"/>
          <w:sz w:val="28"/>
          <w:szCs w:val="28"/>
        </w:rPr>
        <w:t>格式。在</w:t>
      </w:r>
      <w:r>
        <w:rPr>
          <w:rFonts w:ascii="宋体" w:eastAsia="宋体" w:hAnsi="宋体" w:cs="宋体" w:hint="eastAsia"/>
          <w:color w:val="262626"/>
          <w:sz w:val="28"/>
          <w:szCs w:val="28"/>
        </w:rPr>
        <w:t>请</w:t>
      </w:r>
      <w:r>
        <w:rPr>
          <w:rFonts w:ascii="Helvetica Neue" w:hAnsi="Helvetica Neue" w:cs="Helvetica Neue"/>
          <w:color w:val="262626"/>
          <w:sz w:val="28"/>
          <w:szCs w:val="28"/>
        </w:rPr>
        <w:t>求和接收数据</w:t>
      </w:r>
      <w:r>
        <w:rPr>
          <w:rFonts w:ascii="宋体" w:eastAsia="宋体" w:hAnsi="宋体" w:cs="宋体" w:hint="eastAsia"/>
          <w:color w:val="262626"/>
          <w:sz w:val="28"/>
          <w:szCs w:val="28"/>
        </w:rPr>
        <w:t>时</w:t>
      </w:r>
      <w:r>
        <w:rPr>
          <w:rFonts w:ascii="Helvetica Neue" w:hAnsi="Helvetica Neue" w:cs="Helvetica Neue"/>
          <w:color w:val="262626"/>
          <w:sz w:val="28"/>
          <w:szCs w:val="28"/>
        </w:rPr>
        <w:t>，使用相同的数据</w:t>
      </w:r>
      <w:r>
        <w:rPr>
          <w:rFonts w:ascii="宋体" w:eastAsia="宋体" w:hAnsi="宋体" w:cs="宋体" w:hint="eastAsia"/>
          <w:color w:val="262626"/>
          <w:sz w:val="28"/>
          <w:szCs w:val="28"/>
        </w:rPr>
        <w:t>结</w:t>
      </w:r>
      <w:r>
        <w:rPr>
          <w:rFonts w:ascii="Helvetica Neue" w:hAnsi="Helvetica Neue" w:cs="Helvetica Neue"/>
          <w:color w:val="262626"/>
          <w:sz w:val="28"/>
          <w:szCs w:val="28"/>
        </w:rPr>
        <w:t>构非常重要。</w:t>
      </w:r>
    </w:p>
    <w:p w14:paraId="5BD3A8F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2072DD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为</w:t>
      </w:r>
      <w:r>
        <w:rPr>
          <w:rFonts w:ascii="Helvetica Neue" w:hAnsi="Helvetica Neue" w:cs="Helvetica Neue"/>
          <w:color w:val="262626"/>
          <w:sz w:val="28"/>
          <w:szCs w:val="28"/>
        </w:rPr>
        <w:t>什么呢？在内存中把数据</w:t>
      </w:r>
      <w:r>
        <w:rPr>
          <w:rFonts w:ascii="宋体" w:eastAsia="宋体" w:hAnsi="宋体" w:cs="宋体" w:hint="eastAsia"/>
          <w:color w:val="262626"/>
          <w:sz w:val="28"/>
          <w:szCs w:val="28"/>
        </w:rPr>
        <w:t>转换为</w:t>
      </w:r>
      <w:r>
        <w:rPr>
          <w:rFonts w:ascii="Helvetica Neue" w:hAnsi="Helvetica Neue" w:cs="Helvetica Neue"/>
          <w:color w:val="262626"/>
          <w:sz w:val="28"/>
          <w:szCs w:val="28"/>
        </w:rPr>
        <w:t>适合程序的数据格式是需要付出</w:t>
      </w:r>
      <w:r>
        <w:rPr>
          <w:rFonts w:ascii="宋体" w:eastAsia="宋体" w:hAnsi="宋体" w:cs="宋体" w:hint="eastAsia"/>
          <w:color w:val="262626"/>
          <w:sz w:val="28"/>
          <w:szCs w:val="28"/>
        </w:rPr>
        <w:t>额</w:t>
      </w:r>
      <w:r>
        <w:rPr>
          <w:rFonts w:ascii="Helvetica Neue" w:hAnsi="Helvetica Neue" w:cs="Helvetica Neue"/>
          <w:color w:val="262626"/>
          <w:sz w:val="28"/>
          <w:szCs w:val="28"/>
        </w:rPr>
        <w:t>外代价的。</w:t>
      </w:r>
    </w:p>
    <w:p w14:paraId="48760D2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3E2B98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例如，如果你需要在</w:t>
      </w:r>
      <w:r>
        <w:rPr>
          <w:rFonts w:ascii="Helvetica Neue" w:hAnsi="Helvetica Neue" w:cs="Helvetica Neue"/>
          <w:color w:val="262626"/>
          <w:sz w:val="28"/>
          <w:szCs w:val="28"/>
        </w:rPr>
        <w:t>table view</w:t>
      </w:r>
      <w:r>
        <w:rPr>
          <w:rFonts w:ascii="Helvetica Neue" w:hAnsi="Helvetica Neue" w:cs="Helvetica Neue"/>
          <w:color w:val="262626"/>
          <w:sz w:val="28"/>
          <w:szCs w:val="28"/>
        </w:rPr>
        <w:t>中</w:t>
      </w:r>
      <w:r>
        <w:rPr>
          <w:rFonts w:ascii="宋体" w:eastAsia="宋体" w:hAnsi="宋体" w:cs="宋体" w:hint="eastAsia"/>
          <w:color w:val="262626"/>
          <w:sz w:val="28"/>
          <w:szCs w:val="28"/>
        </w:rPr>
        <w:t>显</w:t>
      </w:r>
      <w:r>
        <w:rPr>
          <w:rFonts w:ascii="Helvetica Neue" w:hAnsi="Helvetica Neue" w:cs="Helvetica Neue"/>
          <w:color w:val="262626"/>
          <w:sz w:val="28"/>
          <w:szCs w:val="28"/>
        </w:rPr>
        <w:t>示一些数据，那么</w:t>
      </w:r>
      <w:r>
        <w:rPr>
          <w:rFonts w:ascii="宋体" w:eastAsia="宋体" w:hAnsi="宋体" w:cs="宋体" w:hint="eastAsia"/>
          <w:color w:val="262626"/>
          <w:sz w:val="28"/>
          <w:szCs w:val="28"/>
        </w:rPr>
        <w:t>请</w:t>
      </w:r>
      <w:r>
        <w:rPr>
          <w:rFonts w:ascii="Helvetica Neue" w:hAnsi="Helvetica Neue" w:cs="Helvetica Neue"/>
          <w:color w:val="262626"/>
          <w:sz w:val="28"/>
          <w:szCs w:val="28"/>
        </w:rPr>
        <w:t>求和接收的数据格式最好是数</w:t>
      </w:r>
      <w:r>
        <w:rPr>
          <w:rFonts w:ascii="宋体" w:eastAsia="宋体" w:hAnsi="宋体" w:cs="宋体" w:hint="eastAsia"/>
          <w:color w:val="262626"/>
          <w:sz w:val="28"/>
          <w:szCs w:val="28"/>
        </w:rPr>
        <w:t>组</w:t>
      </w:r>
      <w:r>
        <w:rPr>
          <w:rFonts w:ascii="Helvetica Neue" w:hAnsi="Helvetica Neue" w:cs="Helvetica Neue"/>
          <w:color w:val="262626"/>
          <w:sz w:val="28"/>
          <w:szCs w:val="28"/>
        </w:rPr>
        <w:t>格式的，</w:t>
      </w:r>
      <w:r>
        <w:rPr>
          <w:rFonts w:ascii="宋体" w:eastAsia="宋体" w:hAnsi="宋体" w:cs="宋体" w:hint="eastAsia"/>
          <w:color w:val="262626"/>
          <w:sz w:val="28"/>
          <w:szCs w:val="28"/>
        </w:rPr>
        <w:t>这样</w:t>
      </w:r>
      <w:r>
        <w:rPr>
          <w:rFonts w:ascii="Helvetica Neue" w:hAnsi="Helvetica Neue" w:cs="Helvetica Neue"/>
          <w:color w:val="262626"/>
          <w:sz w:val="28"/>
          <w:szCs w:val="28"/>
        </w:rPr>
        <w:t>可以避免一些中</w:t>
      </w:r>
      <w:r>
        <w:rPr>
          <w:rFonts w:ascii="宋体" w:eastAsia="宋体" w:hAnsi="宋体" w:cs="宋体" w:hint="eastAsia"/>
          <w:color w:val="262626"/>
          <w:sz w:val="28"/>
          <w:szCs w:val="28"/>
        </w:rPr>
        <w:t>间</w:t>
      </w:r>
      <w:r>
        <w:rPr>
          <w:rFonts w:ascii="Helvetica Neue" w:hAnsi="Helvetica Neue" w:cs="Helvetica Neue"/>
          <w:color w:val="262626"/>
          <w:sz w:val="28"/>
          <w:szCs w:val="28"/>
        </w:rPr>
        <w:t>操作</w:t>
      </w:r>
      <w:r>
        <w:rPr>
          <w:rFonts w:ascii="Helvetica Neue" w:hAnsi="Helvetica Neue" w:cs="Helvetica Neue"/>
          <w:color w:val="262626"/>
          <w:sz w:val="28"/>
          <w:szCs w:val="28"/>
        </w:rPr>
        <w:t>——</w:t>
      </w:r>
      <w:r>
        <w:rPr>
          <w:rFonts w:ascii="Helvetica Neue" w:hAnsi="Helvetica Neue" w:cs="Helvetica Neue"/>
          <w:color w:val="262626"/>
          <w:sz w:val="28"/>
          <w:szCs w:val="28"/>
        </w:rPr>
        <w:t>将数据</w:t>
      </w:r>
      <w:r>
        <w:rPr>
          <w:rFonts w:ascii="宋体" w:eastAsia="宋体" w:hAnsi="宋体" w:cs="宋体" w:hint="eastAsia"/>
          <w:color w:val="262626"/>
          <w:sz w:val="28"/>
          <w:szCs w:val="28"/>
        </w:rPr>
        <w:t>转换为</w:t>
      </w:r>
      <w:r>
        <w:rPr>
          <w:rFonts w:ascii="Helvetica Neue" w:hAnsi="Helvetica Neue" w:cs="Helvetica Neue"/>
          <w:color w:val="262626"/>
          <w:sz w:val="28"/>
          <w:szCs w:val="28"/>
        </w:rPr>
        <w:t>适合程序使用的数据</w:t>
      </w:r>
      <w:r>
        <w:rPr>
          <w:rFonts w:ascii="宋体" w:eastAsia="宋体" w:hAnsi="宋体" w:cs="宋体" w:hint="eastAsia"/>
          <w:color w:val="262626"/>
          <w:sz w:val="28"/>
          <w:szCs w:val="28"/>
        </w:rPr>
        <w:t>结</w:t>
      </w:r>
      <w:r>
        <w:rPr>
          <w:rFonts w:ascii="Helvetica Neue" w:hAnsi="Helvetica Neue" w:cs="Helvetica Neue"/>
          <w:color w:val="262626"/>
          <w:sz w:val="28"/>
          <w:szCs w:val="28"/>
        </w:rPr>
        <w:t>构。</w:t>
      </w:r>
    </w:p>
    <w:p w14:paraId="5BF34FC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048248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类</w:t>
      </w:r>
      <w:r>
        <w:rPr>
          <w:rFonts w:ascii="Helvetica Neue" w:hAnsi="Helvetica Neue" w:cs="Helvetica Neue"/>
          <w:color w:val="262626"/>
          <w:sz w:val="28"/>
          <w:szCs w:val="28"/>
        </w:rPr>
        <w:t>似的，如果程序是根据</w:t>
      </w:r>
      <w:r>
        <w:rPr>
          <w:rFonts w:ascii="宋体" w:eastAsia="宋体" w:hAnsi="宋体" w:cs="宋体" w:hint="eastAsia"/>
          <w:color w:val="262626"/>
          <w:sz w:val="28"/>
          <w:szCs w:val="28"/>
        </w:rPr>
        <w:t>键</w:t>
      </w:r>
      <w:r>
        <w:rPr>
          <w:rFonts w:ascii="Helvetica Neue" w:hAnsi="Helvetica Neue" w:cs="Helvetica Neue"/>
          <w:color w:val="262626"/>
          <w:sz w:val="28"/>
          <w:szCs w:val="28"/>
        </w:rPr>
        <w:t>来</w:t>
      </w:r>
      <w:r>
        <w:rPr>
          <w:rFonts w:ascii="宋体" w:eastAsia="宋体" w:hAnsi="宋体" w:cs="宋体" w:hint="eastAsia"/>
          <w:color w:val="262626"/>
          <w:sz w:val="28"/>
          <w:szCs w:val="28"/>
        </w:rPr>
        <w:t>访问</w:t>
      </w:r>
      <w:r>
        <w:rPr>
          <w:rFonts w:ascii="Helvetica Neue" w:hAnsi="Helvetica Neue" w:cs="Helvetica Neue"/>
          <w:color w:val="262626"/>
          <w:sz w:val="28"/>
          <w:szCs w:val="28"/>
        </w:rPr>
        <w:t>具体的</w:t>
      </w:r>
      <w:r>
        <w:rPr>
          <w:rFonts w:ascii="宋体" w:eastAsia="宋体" w:hAnsi="宋体" w:cs="宋体" w:hint="eastAsia"/>
          <w:color w:val="262626"/>
          <w:sz w:val="28"/>
          <w:szCs w:val="28"/>
        </w:rPr>
        <w:t>值</w:t>
      </w:r>
      <w:r>
        <w:rPr>
          <w:rFonts w:ascii="Helvetica Neue" w:hAnsi="Helvetica Neue" w:cs="Helvetica Neue"/>
          <w:color w:val="262626"/>
          <w:sz w:val="28"/>
          <w:szCs w:val="28"/>
        </w:rPr>
        <w:t>，那么最好</w:t>
      </w:r>
      <w:r>
        <w:rPr>
          <w:rFonts w:ascii="宋体" w:eastAsia="宋体" w:hAnsi="宋体" w:cs="宋体" w:hint="eastAsia"/>
          <w:color w:val="262626"/>
          <w:sz w:val="28"/>
          <w:szCs w:val="28"/>
        </w:rPr>
        <w:t>请</w:t>
      </w:r>
      <w:r>
        <w:rPr>
          <w:rFonts w:ascii="Helvetica Neue" w:hAnsi="Helvetica Neue" w:cs="Helvetica Neue"/>
          <w:color w:val="262626"/>
          <w:sz w:val="28"/>
          <w:szCs w:val="28"/>
        </w:rPr>
        <w:t>求和接收一个</w:t>
      </w:r>
      <w:r>
        <w:rPr>
          <w:rFonts w:ascii="宋体" w:eastAsia="宋体" w:hAnsi="宋体" w:cs="宋体" w:hint="eastAsia"/>
          <w:color w:val="262626"/>
          <w:sz w:val="28"/>
          <w:szCs w:val="28"/>
        </w:rPr>
        <w:t>键</w:t>
      </w:r>
      <w:r>
        <w:rPr>
          <w:rFonts w:ascii="Helvetica Neue" w:hAnsi="Helvetica Neue" w:cs="Helvetica Neue"/>
          <w:color w:val="262626"/>
          <w:sz w:val="28"/>
          <w:szCs w:val="28"/>
        </w:rPr>
        <w:t>/</w:t>
      </w:r>
      <w:r>
        <w:rPr>
          <w:rFonts w:ascii="宋体" w:eastAsia="宋体" w:hAnsi="宋体" w:cs="宋体" w:hint="eastAsia"/>
          <w:color w:val="262626"/>
          <w:sz w:val="28"/>
          <w:szCs w:val="28"/>
        </w:rPr>
        <w:t>值对</w:t>
      </w:r>
      <w:r>
        <w:rPr>
          <w:rFonts w:ascii="Helvetica Neue" w:hAnsi="Helvetica Neue" w:cs="Helvetica Neue"/>
          <w:color w:val="262626"/>
          <w:sz w:val="28"/>
          <w:szCs w:val="28"/>
        </w:rPr>
        <w:t>字典。</w:t>
      </w:r>
    </w:p>
    <w:p w14:paraId="0AAE922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629E21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在第一</w:t>
      </w:r>
      <w:r>
        <w:rPr>
          <w:rFonts w:ascii="宋体" w:eastAsia="宋体" w:hAnsi="宋体" w:cs="宋体" w:hint="eastAsia"/>
          <w:color w:val="262626"/>
          <w:sz w:val="28"/>
          <w:szCs w:val="28"/>
        </w:rPr>
        <w:t>时间获</w:t>
      </w:r>
      <w:r>
        <w:rPr>
          <w:rFonts w:ascii="Helvetica Neue" w:hAnsi="Helvetica Neue" w:cs="Helvetica Neue"/>
          <w:color w:val="262626"/>
          <w:sz w:val="28"/>
          <w:szCs w:val="28"/>
        </w:rPr>
        <w:t>得的数据就是所需要格式的，可以避免将数据</w:t>
      </w:r>
      <w:r>
        <w:rPr>
          <w:rFonts w:ascii="宋体" w:eastAsia="宋体" w:hAnsi="宋体" w:cs="宋体" w:hint="eastAsia"/>
          <w:color w:val="262626"/>
          <w:sz w:val="28"/>
          <w:szCs w:val="28"/>
        </w:rPr>
        <w:t>转换为</w:t>
      </w:r>
      <w:r>
        <w:rPr>
          <w:rFonts w:ascii="Helvetica Neue" w:hAnsi="Helvetica Neue" w:cs="Helvetica Neue"/>
          <w:color w:val="262626"/>
          <w:sz w:val="28"/>
          <w:szCs w:val="28"/>
        </w:rPr>
        <w:t>适合程序的数据格式</w:t>
      </w:r>
      <w:r>
        <w:rPr>
          <w:rFonts w:ascii="宋体" w:eastAsia="宋体" w:hAnsi="宋体" w:cs="宋体" w:hint="eastAsia"/>
          <w:color w:val="262626"/>
          <w:sz w:val="28"/>
          <w:szCs w:val="28"/>
        </w:rPr>
        <w:t>带</w:t>
      </w:r>
      <w:r>
        <w:rPr>
          <w:rFonts w:ascii="Helvetica Neue" w:hAnsi="Helvetica Neue" w:cs="Helvetica Neue"/>
          <w:color w:val="262626"/>
          <w:sz w:val="28"/>
          <w:szCs w:val="28"/>
        </w:rPr>
        <w:t>来的</w:t>
      </w:r>
      <w:r>
        <w:rPr>
          <w:rFonts w:ascii="宋体" w:eastAsia="宋体" w:hAnsi="宋体" w:cs="宋体" w:hint="eastAsia"/>
          <w:color w:val="262626"/>
          <w:sz w:val="28"/>
          <w:szCs w:val="28"/>
        </w:rPr>
        <w:t>额</w:t>
      </w:r>
      <w:r>
        <w:rPr>
          <w:rFonts w:ascii="Helvetica Neue" w:hAnsi="Helvetica Neue" w:cs="Helvetica Neue"/>
          <w:color w:val="262626"/>
          <w:sz w:val="28"/>
          <w:szCs w:val="28"/>
        </w:rPr>
        <w:t>外代价。</w:t>
      </w:r>
    </w:p>
    <w:p w14:paraId="6FD2A8B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16) </w:t>
      </w:r>
      <w:r>
        <w:rPr>
          <w:rFonts w:ascii="宋体" w:eastAsia="宋体" w:hAnsi="宋体" w:cs="宋体" w:hint="eastAsia"/>
          <w:b/>
          <w:bCs/>
          <w:color w:val="262626"/>
          <w:sz w:val="28"/>
          <w:szCs w:val="28"/>
        </w:rPr>
        <w:t>选择</w:t>
      </w:r>
      <w:r>
        <w:rPr>
          <w:rFonts w:ascii="Helvetica Neue" w:hAnsi="Helvetica Neue" w:cs="Helvetica Neue"/>
          <w:b/>
          <w:bCs/>
          <w:color w:val="262626"/>
          <w:sz w:val="28"/>
          <w:szCs w:val="28"/>
        </w:rPr>
        <w:t>正确的数据格式</w:t>
      </w:r>
    </w:p>
    <w:p w14:paraId="7F9EC4E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692F9387" wp14:editId="613B9222">
            <wp:extent cx="3176905" cy="3176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6905" cy="3176905"/>
                    </a:xfrm>
                    <a:prstGeom prst="rect">
                      <a:avLst/>
                    </a:prstGeom>
                    <a:noFill/>
                    <a:ln>
                      <a:noFill/>
                    </a:ln>
                  </pic:spPr>
                </pic:pic>
              </a:graphicData>
            </a:graphic>
          </wp:inline>
        </w:drawing>
      </w:r>
    </w:p>
    <w:p w14:paraId="08F49EB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选择</w:t>
      </w:r>
      <w:r>
        <w:rPr>
          <w:rFonts w:ascii="Helvetica Neue" w:hAnsi="Helvetica Neue" w:cs="Helvetica Neue"/>
          <w:color w:val="262626"/>
          <w:sz w:val="28"/>
          <w:szCs w:val="28"/>
        </w:rPr>
        <w:t>正确的数据格式</w:t>
      </w:r>
    </w:p>
    <w:p w14:paraId="2B79D9B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CA2891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将数据从程序</w:t>
      </w:r>
      <w:r>
        <w:rPr>
          <w:rFonts w:ascii="宋体" w:eastAsia="宋体" w:hAnsi="宋体" w:cs="宋体" w:hint="eastAsia"/>
          <w:color w:val="262626"/>
          <w:sz w:val="28"/>
          <w:szCs w:val="28"/>
        </w:rPr>
        <w:t>传</w:t>
      </w:r>
      <w:r>
        <w:rPr>
          <w:rFonts w:ascii="Helvetica Neue" w:hAnsi="Helvetica Neue" w:cs="Helvetica Neue"/>
          <w:color w:val="262626"/>
          <w:sz w:val="28"/>
          <w:szCs w:val="28"/>
        </w:rPr>
        <w:t>到网</w:t>
      </w:r>
      <w:r>
        <w:rPr>
          <w:rFonts w:ascii="宋体" w:eastAsia="宋体" w:hAnsi="宋体" w:cs="宋体" w:hint="eastAsia"/>
          <w:color w:val="262626"/>
          <w:sz w:val="28"/>
          <w:szCs w:val="28"/>
        </w:rPr>
        <w:t>络</w:t>
      </w:r>
      <w:r>
        <w:rPr>
          <w:rFonts w:ascii="Helvetica Neue" w:hAnsi="Helvetica Neue" w:cs="Helvetica Neue"/>
          <w:color w:val="262626"/>
          <w:sz w:val="28"/>
          <w:szCs w:val="28"/>
        </w:rPr>
        <w:t>服</w:t>
      </w:r>
      <w:r>
        <w:rPr>
          <w:rFonts w:ascii="宋体" w:eastAsia="宋体" w:hAnsi="宋体" w:cs="宋体" w:hint="eastAsia"/>
          <w:color w:val="262626"/>
          <w:sz w:val="28"/>
          <w:szCs w:val="28"/>
        </w:rPr>
        <w:t>务</w:t>
      </w:r>
      <w:r>
        <w:rPr>
          <w:rFonts w:ascii="Helvetica Neue" w:hAnsi="Helvetica Neue" w:cs="Helvetica Neue"/>
          <w:color w:val="262626"/>
          <w:sz w:val="28"/>
          <w:szCs w:val="28"/>
        </w:rPr>
        <w:t>器中有多种方法，其中使用的数据格式基本都是</w:t>
      </w:r>
      <w:r>
        <w:rPr>
          <w:rFonts w:ascii="Helvetica Neue" w:hAnsi="Helvetica Neue" w:cs="Helvetica Neue"/>
          <w:color w:val="262626"/>
          <w:sz w:val="28"/>
          <w:szCs w:val="28"/>
        </w:rPr>
        <w:t>JSON</w:t>
      </w:r>
      <w:r>
        <w:rPr>
          <w:rFonts w:ascii="Helvetica Neue" w:hAnsi="Helvetica Neue" w:cs="Helvetica Neue"/>
          <w:color w:val="262626"/>
          <w:sz w:val="28"/>
          <w:szCs w:val="28"/>
        </w:rPr>
        <w:t>和</w:t>
      </w:r>
      <w:r>
        <w:rPr>
          <w:rFonts w:ascii="Helvetica Neue" w:hAnsi="Helvetica Neue" w:cs="Helvetica Neue"/>
          <w:color w:val="262626"/>
          <w:sz w:val="28"/>
          <w:szCs w:val="28"/>
        </w:rPr>
        <w:t>XML</w:t>
      </w:r>
      <w:r>
        <w:rPr>
          <w:rFonts w:ascii="Helvetica Neue" w:hAnsi="Helvetica Neue" w:cs="Helvetica Neue"/>
          <w:color w:val="262626"/>
          <w:sz w:val="28"/>
          <w:szCs w:val="28"/>
        </w:rPr>
        <w:t>。你需要做的就是在程序中</w:t>
      </w:r>
      <w:r>
        <w:rPr>
          <w:rFonts w:ascii="宋体" w:eastAsia="宋体" w:hAnsi="宋体" w:cs="宋体" w:hint="eastAsia"/>
          <w:color w:val="262626"/>
          <w:sz w:val="28"/>
          <w:szCs w:val="28"/>
        </w:rPr>
        <w:t>选择</w:t>
      </w:r>
      <w:r>
        <w:rPr>
          <w:rFonts w:ascii="Helvetica Neue" w:hAnsi="Helvetica Neue" w:cs="Helvetica Neue"/>
          <w:color w:val="262626"/>
          <w:sz w:val="28"/>
          <w:szCs w:val="28"/>
        </w:rPr>
        <w:t>正确的数据格式。</w:t>
      </w:r>
    </w:p>
    <w:p w14:paraId="02720D0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C69842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JSON</w:t>
      </w:r>
      <w:r>
        <w:rPr>
          <w:rFonts w:ascii="Helvetica Neue" w:hAnsi="Helvetica Neue" w:cs="Helvetica Neue"/>
          <w:color w:val="262626"/>
          <w:sz w:val="28"/>
          <w:szCs w:val="28"/>
        </w:rPr>
        <w:t>的解析速度非常快，并且要比</w:t>
      </w:r>
      <w:r>
        <w:rPr>
          <w:rFonts w:ascii="Helvetica Neue" w:hAnsi="Helvetica Neue" w:cs="Helvetica Neue"/>
          <w:color w:val="262626"/>
          <w:sz w:val="28"/>
          <w:szCs w:val="28"/>
        </w:rPr>
        <w:t>XML</w:t>
      </w:r>
      <w:r>
        <w:rPr>
          <w:rFonts w:ascii="Helvetica Neue" w:hAnsi="Helvetica Neue" w:cs="Helvetica Neue"/>
          <w:color w:val="262626"/>
          <w:sz w:val="28"/>
          <w:szCs w:val="28"/>
        </w:rPr>
        <w:t>小得多，也就意味着只需要</w:t>
      </w:r>
      <w:r>
        <w:rPr>
          <w:rFonts w:ascii="宋体" w:eastAsia="宋体" w:hAnsi="宋体" w:cs="宋体" w:hint="eastAsia"/>
          <w:color w:val="262626"/>
          <w:sz w:val="28"/>
          <w:szCs w:val="28"/>
        </w:rPr>
        <w:t>传输</w:t>
      </w:r>
      <w:r>
        <w:rPr>
          <w:rFonts w:ascii="Helvetica Neue" w:hAnsi="Helvetica Neue" w:cs="Helvetica Neue"/>
          <w:color w:val="262626"/>
          <w:sz w:val="28"/>
          <w:szCs w:val="28"/>
        </w:rPr>
        <w:t>更少数据。并且在</w:t>
      </w:r>
      <w:r>
        <w:rPr>
          <w:rFonts w:ascii="Helvetica Neue" w:hAnsi="Helvetica Neue" w:cs="Helvetica Neue"/>
          <w:color w:val="262626"/>
          <w:sz w:val="28"/>
          <w:szCs w:val="28"/>
        </w:rPr>
        <w:t>iOS5</w:t>
      </w:r>
      <w:r>
        <w:rPr>
          <w:rFonts w:ascii="Helvetica Neue" w:hAnsi="Helvetica Neue" w:cs="Helvetica Neue"/>
          <w:color w:val="262626"/>
          <w:sz w:val="28"/>
          <w:szCs w:val="28"/>
        </w:rPr>
        <w:t>之后，已</w:t>
      </w:r>
      <w:r>
        <w:rPr>
          <w:rFonts w:ascii="宋体" w:eastAsia="宋体" w:hAnsi="宋体" w:cs="宋体" w:hint="eastAsia"/>
          <w:color w:val="262626"/>
          <w:sz w:val="28"/>
          <w:szCs w:val="28"/>
        </w:rPr>
        <w:t>经</w:t>
      </w:r>
      <w:r>
        <w:rPr>
          <w:rFonts w:ascii="Helvetica Neue" w:hAnsi="Helvetica Neue" w:cs="Helvetica Neue"/>
          <w:color w:val="262626"/>
          <w:sz w:val="28"/>
          <w:szCs w:val="28"/>
        </w:rPr>
        <w:t>有内置的</w:t>
      </w:r>
      <w:r w:rsidR="00211462">
        <w:fldChar w:fldCharType="begin"/>
      </w:r>
      <w:r w:rsidR="00211462">
        <w:instrText xml:space="preserve"> HYPERLINK "http://www.raywenderlich.com/5492/working-with-json</w:instrText>
      </w:r>
      <w:r w:rsidR="00211462">
        <w:instrText xml:space="preserve">-in-ios-5" </w:instrText>
      </w:r>
      <w:r w:rsidR="00211462">
        <w:fldChar w:fldCharType="separate"/>
      </w:r>
      <w:r>
        <w:rPr>
          <w:rFonts w:ascii="Helvetica Neue" w:hAnsi="Helvetica Neue" w:cs="Helvetica Neue"/>
          <w:color w:val="0000FF"/>
          <w:sz w:val="28"/>
          <w:szCs w:val="28"/>
        </w:rPr>
        <w:t>JSON</w:t>
      </w:r>
      <w:r>
        <w:rPr>
          <w:rFonts w:ascii="Helvetica Neue" w:hAnsi="Helvetica Neue" w:cs="Helvetica Neue"/>
          <w:color w:val="0000FF"/>
          <w:sz w:val="28"/>
          <w:szCs w:val="28"/>
        </w:rPr>
        <w:t>反序列化</w:t>
      </w:r>
      <w:r>
        <w:rPr>
          <w:rFonts w:ascii="Helvetica Neue" w:hAnsi="Helvetica Neue" w:cs="Helvetica Neue"/>
          <w:color w:val="0000FF"/>
          <w:sz w:val="28"/>
          <w:szCs w:val="28"/>
        </w:rPr>
        <w:t>API</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了，所以使用</w:t>
      </w:r>
      <w:r>
        <w:rPr>
          <w:rFonts w:ascii="Helvetica Neue" w:hAnsi="Helvetica Neue" w:cs="Helvetica Neue"/>
          <w:color w:val="262626"/>
          <w:sz w:val="28"/>
          <w:szCs w:val="28"/>
        </w:rPr>
        <w:t>JSON</w:t>
      </w:r>
      <w:r>
        <w:rPr>
          <w:rFonts w:ascii="Helvetica Neue" w:hAnsi="Helvetica Neue" w:cs="Helvetica Neue"/>
          <w:color w:val="262626"/>
          <w:sz w:val="28"/>
          <w:szCs w:val="28"/>
        </w:rPr>
        <w:t>是很容易的。</w:t>
      </w:r>
    </w:p>
    <w:p w14:paraId="26FFAD2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9A1973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不</w:t>
      </w:r>
      <w:r>
        <w:rPr>
          <w:rFonts w:ascii="宋体" w:eastAsia="宋体" w:hAnsi="宋体" w:cs="宋体" w:hint="eastAsia"/>
          <w:color w:val="262626"/>
          <w:sz w:val="28"/>
          <w:szCs w:val="28"/>
        </w:rPr>
        <w:t>过</w:t>
      </w:r>
      <w:r>
        <w:rPr>
          <w:rFonts w:ascii="Helvetica Neue" w:hAnsi="Helvetica Neue" w:cs="Helvetica Neue"/>
          <w:color w:val="262626"/>
          <w:sz w:val="28"/>
          <w:szCs w:val="28"/>
        </w:rPr>
        <w:t>XML</w:t>
      </w:r>
      <w:r>
        <w:rPr>
          <w:rFonts w:ascii="Helvetica Neue" w:hAnsi="Helvetica Neue" w:cs="Helvetica Neue"/>
          <w:color w:val="262626"/>
          <w:sz w:val="28"/>
          <w:szCs w:val="28"/>
        </w:rPr>
        <w:t>也有它自己的</w:t>
      </w:r>
      <w:r>
        <w:rPr>
          <w:rFonts w:ascii="宋体" w:eastAsia="宋体" w:hAnsi="宋体" w:cs="宋体" w:hint="eastAsia"/>
          <w:color w:val="262626"/>
          <w:sz w:val="28"/>
          <w:szCs w:val="28"/>
        </w:rPr>
        <w:t>优势</w:t>
      </w:r>
      <w:r>
        <w:rPr>
          <w:rFonts w:ascii="Helvetica Neue" w:hAnsi="Helvetica Neue" w:cs="Helvetica Neue"/>
          <w:color w:val="262626"/>
          <w:sz w:val="28"/>
          <w:szCs w:val="28"/>
        </w:rPr>
        <w:t>：如果使用</w:t>
      </w:r>
      <w:r>
        <w:rPr>
          <w:rFonts w:ascii="Helvetica Neue" w:hAnsi="Helvetica Neue" w:cs="Helvetica Neue"/>
          <w:color w:val="262626"/>
          <w:sz w:val="28"/>
          <w:szCs w:val="28"/>
        </w:rPr>
        <w:t>SAX</w:t>
      </w:r>
      <w:r>
        <w:rPr>
          <w:rFonts w:ascii="Helvetica Neue" w:hAnsi="Helvetica Neue" w:cs="Helvetica Neue"/>
          <w:color w:val="262626"/>
          <w:sz w:val="28"/>
          <w:szCs w:val="28"/>
        </w:rPr>
        <w:t>方法来解析</w:t>
      </w:r>
      <w:r>
        <w:rPr>
          <w:rFonts w:ascii="Helvetica Neue" w:hAnsi="Helvetica Neue" w:cs="Helvetica Neue"/>
          <w:color w:val="262626"/>
          <w:sz w:val="28"/>
          <w:szCs w:val="28"/>
        </w:rPr>
        <w:t>XML</w:t>
      </w:r>
      <w:r>
        <w:rPr>
          <w:rFonts w:ascii="Helvetica Neue" w:hAnsi="Helvetica Neue" w:cs="Helvetica Neue"/>
          <w:color w:val="262626"/>
          <w:sz w:val="28"/>
          <w:szCs w:val="28"/>
        </w:rPr>
        <w:t>，那么可以</w:t>
      </w:r>
      <w:r>
        <w:rPr>
          <w:rFonts w:ascii="宋体" w:eastAsia="宋体" w:hAnsi="宋体" w:cs="宋体" w:hint="eastAsia"/>
          <w:color w:val="262626"/>
          <w:sz w:val="28"/>
          <w:szCs w:val="28"/>
        </w:rPr>
        <w:t>边读</w:t>
      </w:r>
      <w:r>
        <w:rPr>
          <w:rFonts w:ascii="Helvetica Neue" w:hAnsi="Helvetica Neue" w:cs="Helvetica Neue"/>
          <w:color w:val="262626"/>
          <w:sz w:val="28"/>
          <w:szCs w:val="28"/>
        </w:rPr>
        <w:t>XML</w:t>
      </w:r>
      <w:r>
        <w:rPr>
          <w:rFonts w:ascii="宋体" w:eastAsia="宋体" w:hAnsi="宋体" w:cs="宋体" w:hint="eastAsia"/>
          <w:color w:val="262626"/>
          <w:sz w:val="28"/>
          <w:szCs w:val="28"/>
        </w:rPr>
        <w:t>边</w:t>
      </w:r>
      <w:r>
        <w:rPr>
          <w:rFonts w:ascii="Helvetica Neue" w:hAnsi="Helvetica Neue" w:cs="Helvetica Neue"/>
          <w:color w:val="262626"/>
          <w:sz w:val="28"/>
          <w:szCs w:val="28"/>
        </w:rPr>
        <w:t>解析，并不用等到全部的</w:t>
      </w:r>
      <w:r>
        <w:rPr>
          <w:rFonts w:ascii="Helvetica Neue" w:hAnsi="Helvetica Neue" w:cs="Helvetica Neue"/>
          <w:color w:val="262626"/>
          <w:sz w:val="28"/>
          <w:szCs w:val="28"/>
        </w:rPr>
        <w:t>XML</w:t>
      </w:r>
      <w:r>
        <w:rPr>
          <w:rFonts w:ascii="宋体" w:eastAsia="宋体" w:hAnsi="宋体" w:cs="宋体" w:hint="eastAsia"/>
          <w:color w:val="262626"/>
          <w:sz w:val="28"/>
          <w:szCs w:val="28"/>
        </w:rPr>
        <w:t>获</w:t>
      </w:r>
      <w:r>
        <w:rPr>
          <w:rFonts w:ascii="Helvetica Neue" w:hAnsi="Helvetica Neue" w:cs="Helvetica Neue"/>
          <w:color w:val="262626"/>
          <w:sz w:val="28"/>
          <w:szCs w:val="28"/>
        </w:rPr>
        <w:t>取到了才开始解析，</w:t>
      </w:r>
      <w:r>
        <w:rPr>
          <w:rFonts w:ascii="宋体" w:eastAsia="宋体" w:hAnsi="宋体" w:cs="宋体" w:hint="eastAsia"/>
          <w:color w:val="262626"/>
          <w:sz w:val="28"/>
          <w:szCs w:val="28"/>
        </w:rPr>
        <w:t>这</w:t>
      </w:r>
      <w:r>
        <w:rPr>
          <w:rFonts w:ascii="Helvetica Neue" w:hAnsi="Helvetica Neue" w:cs="Helvetica Neue"/>
          <w:color w:val="262626"/>
          <w:sz w:val="28"/>
          <w:szCs w:val="28"/>
        </w:rPr>
        <w:t>与</w:t>
      </w:r>
      <w:r>
        <w:rPr>
          <w:rFonts w:ascii="Helvetica Neue" w:hAnsi="Helvetica Neue" w:cs="Helvetica Neue"/>
          <w:color w:val="262626"/>
          <w:sz w:val="28"/>
          <w:szCs w:val="28"/>
        </w:rPr>
        <w:t>JSON</w:t>
      </w:r>
      <w:r>
        <w:rPr>
          <w:rFonts w:ascii="Helvetica Neue" w:hAnsi="Helvetica Neue" w:cs="Helvetica Neue"/>
          <w:color w:val="262626"/>
          <w:sz w:val="28"/>
          <w:szCs w:val="28"/>
        </w:rPr>
        <w:t>是不同的。当</w:t>
      </w:r>
      <w:r>
        <w:rPr>
          <w:rFonts w:ascii="宋体" w:eastAsia="宋体" w:hAnsi="宋体" w:cs="宋体" w:hint="eastAsia"/>
          <w:color w:val="262626"/>
          <w:sz w:val="28"/>
          <w:szCs w:val="28"/>
        </w:rPr>
        <w:t>处</w:t>
      </w:r>
      <w:r>
        <w:rPr>
          <w:rFonts w:ascii="Helvetica Neue" w:hAnsi="Helvetica Neue" w:cs="Helvetica Neue"/>
          <w:color w:val="262626"/>
          <w:sz w:val="28"/>
          <w:szCs w:val="28"/>
        </w:rPr>
        <w:t>理大量数据</w:t>
      </w:r>
      <w:r>
        <w:rPr>
          <w:rFonts w:ascii="宋体" w:eastAsia="宋体" w:hAnsi="宋体" w:cs="宋体" w:hint="eastAsia"/>
          <w:color w:val="262626"/>
          <w:sz w:val="28"/>
          <w:szCs w:val="28"/>
        </w:rPr>
        <w:t>时</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种方法可以提升性能并减少内存的消耗。</w:t>
      </w:r>
    </w:p>
    <w:p w14:paraId="0732023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17) </w:t>
      </w:r>
      <w:r>
        <w:rPr>
          <w:rFonts w:ascii="宋体" w:eastAsia="宋体" w:hAnsi="宋体" w:cs="宋体" w:hint="eastAsia"/>
          <w:b/>
          <w:bCs/>
          <w:color w:val="262626"/>
          <w:sz w:val="28"/>
          <w:szCs w:val="28"/>
        </w:rPr>
        <w:t>设</w:t>
      </w:r>
      <w:r>
        <w:rPr>
          <w:rFonts w:ascii="Helvetica Neue" w:hAnsi="Helvetica Neue" w:cs="Helvetica Neue"/>
          <w:b/>
          <w:bCs/>
          <w:color w:val="262626"/>
          <w:sz w:val="28"/>
          <w:szCs w:val="28"/>
        </w:rPr>
        <w:t>置适当的背景</w:t>
      </w:r>
      <w:r>
        <w:rPr>
          <w:rFonts w:ascii="宋体" w:eastAsia="宋体" w:hAnsi="宋体" w:cs="宋体" w:hint="eastAsia"/>
          <w:b/>
          <w:bCs/>
          <w:color w:val="262626"/>
          <w:sz w:val="28"/>
          <w:szCs w:val="28"/>
        </w:rPr>
        <w:t>图</w:t>
      </w:r>
      <w:r>
        <w:rPr>
          <w:rFonts w:ascii="Helvetica Neue" w:hAnsi="Helvetica Neue" w:cs="Helvetica Neue"/>
          <w:b/>
          <w:bCs/>
          <w:color w:val="262626"/>
          <w:sz w:val="28"/>
          <w:szCs w:val="28"/>
        </w:rPr>
        <w:t>片</w:t>
      </w:r>
    </w:p>
    <w:p w14:paraId="248C333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w:t>
      </w:r>
      <w:proofErr w:type="spellStart"/>
      <w:r>
        <w:rPr>
          <w:rFonts w:ascii="Helvetica Neue" w:hAnsi="Helvetica Neue" w:cs="Helvetica Neue"/>
          <w:color w:val="262626"/>
          <w:sz w:val="28"/>
          <w:szCs w:val="28"/>
        </w:rPr>
        <w:t>iOS</w:t>
      </w:r>
      <w:proofErr w:type="spellEnd"/>
      <w:r>
        <w:rPr>
          <w:rFonts w:ascii="宋体" w:eastAsia="宋体" w:hAnsi="宋体" w:cs="宋体" w:hint="eastAsia"/>
          <w:color w:val="262626"/>
          <w:sz w:val="28"/>
          <w:szCs w:val="28"/>
        </w:rPr>
        <w:t>编码</w:t>
      </w:r>
      <w:r>
        <w:rPr>
          <w:rFonts w:ascii="Helvetica Neue" w:hAnsi="Helvetica Neue" w:cs="Helvetica Neue"/>
          <w:color w:val="262626"/>
          <w:sz w:val="28"/>
          <w:szCs w:val="28"/>
        </w:rPr>
        <w:t>中，跟</w:t>
      </w:r>
      <w:r>
        <w:rPr>
          <w:rFonts w:ascii="宋体" w:eastAsia="宋体" w:hAnsi="宋体" w:cs="宋体" w:hint="eastAsia"/>
          <w:color w:val="262626"/>
          <w:sz w:val="28"/>
          <w:szCs w:val="28"/>
        </w:rPr>
        <w:t>别</w:t>
      </w:r>
      <w:r>
        <w:rPr>
          <w:rFonts w:ascii="Helvetica Neue" w:hAnsi="Helvetica Neue" w:cs="Helvetica Neue"/>
          <w:color w:val="262626"/>
          <w:sz w:val="28"/>
          <w:szCs w:val="28"/>
        </w:rPr>
        <w:t>的</w:t>
      </w:r>
      <w:r>
        <w:rPr>
          <w:rFonts w:ascii="宋体" w:eastAsia="宋体" w:hAnsi="宋体" w:cs="宋体" w:hint="eastAsia"/>
          <w:color w:val="262626"/>
          <w:sz w:val="28"/>
          <w:szCs w:val="28"/>
        </w:rPr>
        <w:t>许</w:t>
      </w:r>
      <w:r>
        <w:rPr>
          <w:rFonts w:ascii="Helvetica Neue" w:hAnsi="Helvetica Neue" w:cs="Helvetica Neue"/>
          <w:color w:val="262626"/>
          <w:sz w:val="28"/>
          <w:szCs w:val="28"/>
        </w:rPr>
        <w:t>多</w:t>
      </w:r>
      <w:r>
        <w:rPr>
          <w:rFonts w:ascii="宋体" w:eastAsia="宋体" w:hAnsi="宋体" w:cs="宋体" w:hint="eastAsia"/>
          <w:color w:val="262626"/>
          <w:sz w:val="28"/>
          <w:szCs w:val="28"/>
        </w:rPr>
        <w:t>东</w:t>
      </w:r>
      <w:r>
        <w:rPr>
          <w:rFonts w:ascii="Helvetica Neue" w:hAnsi="Helvetica Neue" w:cs="Helvetica Neue"/>
          <w:color w:val="262626"/>
          <w:sz w:val="28"/>
          <w:szCs w:val="28"/>
        </w:rPr>
        <w:t>西</w:t>
      </w:r>
      <w:r>
        <w:rPr>
          <w:rFonts w:ascii="宋体" w:eastAsia="宋体" w:hAnsi="宋体" w:cs="宋体" w:hint="eastAsia"/>
          <w:color w:val="262626"/>
          <w:sz w:val="28"/>
          <w:szCs w:val="28"/>
        </w:rPr>
        <w:t>类</w:t>
      </w:r>
      <w:r>
        <w:rPr>
          <w:rFonts w:ascii="Helvetica Neue" w:hAnsi="Helvetica Neue" w:cs="Helvetica Neue"/>
          <w:color w:val="262626"/>
          <w:sz w:val="28"/>
          <w:szCs w:val="28"/>
        </w:rPr>
        <w:t>似，</w:t>
      </w:r>
      <w:r>
        <w:rPr>
          <w:rFonts w:ascii="宋体" w:eastAsia="宋体" w:hAnsi="宋体" w:cs="宋体" w:hint="eastAsia"/>
          <w:color w:val="262626"/>
          <w:sz w:val="28"/>
          <w:szCs w:val="28"/>
        </w:rPr>
        <w:t>这</w:t>
      </w:r>
      <w:r>
        <w:rPr>
          <w:rFonts w:ascii="Helvetica Neue" w:hAnsi="Helvetica Neue" w:cs="Helvetica Neue"/>
          <w:color w:val="262626"/>
          <w:sz w:val="28"/>
          <w:szCs w:val="28"/>
        </w:rPr>
        <w:t>里也有两种方法来</w:t>
      </w:r>
      <w:r>
        <w:rPr>
          <w:rFonts w:ascii="宋体" w:eastAsia="宋体" w:hAnsi="宋体" w:cs="宋体" w:hint="eastAsia"/>
          <w:color w:val="262626"/>
          <w:sz w:val="28"/>
          <w:szCs w:val="28"/>
        </w:rPr>
        <w:t>给</w:t>
      </w:r>
      <w:r>
        <w:rPr>
          <w:rFonts w:ascii="Helvetica Neue" w:hAnsi="Helvetica Neue" w:cs="Helvetica Neue"/>
          <w:color w:val="262626"/>
          <w:sz w:val="28"/>
          <w:szCs w:val="28"/>
        </w:rPr>
        <w:t>view</w:t>
      </w:r>
      <w:r>
        <w:rPr>
          <w:rFonts w:ascii="宋体" w:eastAsia="宋体" w:hAnsi="宋体" w:cs="宋体" w:hint="eastAsia"/>
          <w:color w:val="262626"/>
          <w:sz w:val="28"/>
          <w:szCs w:val="28"/>
        </w:rPr>
        <w:t>设</w:t>
      </w:r>
      <w:r>
        <w:rPr>
          <w:rFonts w:ascii="Helvetica Neue" w:hAnsi="Helvetica Neue" w:cs="Helvetica Neue"/>
          <w:color w:val="262626"/>
          <w:sz w:val="28"/>
          <w:szCs w:val="28"/>
        </w:rPr>
        <w:t>置一个背景</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p>
    <w:p w14:paraId="31960ED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4C40E9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1.</w:t>
      </w:r>
      <w:r>
        <w:rPr>
          <w:rFonts w:ascii="Helvetica Neue" w:hAnsi="Helvetica Neue" w:cs="Helvetica Neue"/>
          <w:color w:val="262626"/>
          <w:sz w:val="28"/>
          <w:szCs w:val="28"/>
        </w:rPr>
        <w:t>可以使用</w:t>
      </w:r>
      <w:proofErr w:type="spellStart"/>
      <w:r>
        <w:rPr>
          <w:rFonts w:ascii="Helvetica Neue" w:hAnsi="Helvetica Neue" w:cs="Helvetica Neue"/>
          <w:color w:val="262626"/>
          <w:sz w:val="28"/>
          <w:szCs w:val="28"/>
        </w:rPr>
        <w:t>UIColor</w:t>
      </w:r>
      <w:proofErr w:type="spellEnd"/>
      <w:r>
        <w:rPr>
          <w:rFonts w:ascii="Helvetica Neue" w:hAnsi="Helvetica Neue" w:cs="Helvetica Neue"/>
          <w:color w:val="262626"/>
          <w:sz w:val="28"/>
          <w:szCs w:val="28"/>
        </w:rPr>
        <w:t>的</w:t>
      </w:r>
      <w:proofErr w:type="spellStart"/>
      <w:r>
        <w:rPr>
          <w:rFonts w:ascii="Helvetica Neue" w:hAnsi="Helvetica Neue" w:cs="Helvetica Neue"/>
          <w:color w:val="262626"/>
          <w:sz w:val="28"/>
          <w:szCs w:val="28"/>
        </w:rPr>
        <w:t>colorWithPatternImge</w:t>
      </w:r>
      <w:proofErr w:type="spellEnd"/>
      <w:r>
        <w:rPr>
          <w:rFonts w:ascii="Helvetica Neue" w:hAnsi="Helvetica Neue" w:cs="Helvetica Neue"/>
          <w:color w:val="262626"/>
          <w:sz w:val="28"/>
          <w:szCs w:val="28"/>
        </w:rPr>
        <w:t>方法来</w:t>
      </w:r>
      <w:r>
        <w:rPr>
          <w:rFonts w:ascii="宋体" w:eastAsia="宋体" w:hAnsi="宋体" w:cs="宋体" w:hint="eastAsia"/>
          <w:color w:val="262626"/>
          <w:sz w:val="28"/>
          <w:szCs w:val="28"/>
        </w:rPr>
        <w:t>创</w:t>
      </w:r>
      <w:r>
        <w:rPr>
          <w:rFonts w:ascii="Helvetica Neue" w:hAnsi="Helvetica Neue" w:cs="Helvetica Neue"/>
          <w:color w:val="262626"/>
          <w:sz w:val="28"/>
          <w:szCs w:val="28"/>
        </w:rPr>
        <w:t>建一个</w:t>
      </w:r>
      <w:r>
        <w:rPr>
          <w:rFonts w:ascii="宋体" w:eastAsia="宋体" w:hAnsi="宋体" w:cs="宋体" w:hint="eastAsia"/>
          <w:color w:val="262626"/>
          <w:sz w:val="28"/>
          <w:szCs w:val="28"/>
        </w:rPr>
        <w:t>颜</w:t>
      </w:r>
      <w:r>
        <w:rPr>
          <w:rFonts w:ascii="Helvetica Neue" w:hAnsi="Helvetica Neue" w:cs="Helvetica Neue"/>
          <w:color w:val="262626"/>
          <w:sz w:val="28"/>
          <w:szCs w:val="28"/>
        </w:rPr>
        <w:t>色，并将</w:t>
      </w:r>
      <w:r>
        <w:rPr>
          <w:rFonts w:ascii="宋体" w:eastAsia="宋体" w:hAnsi="宋体" w:cs="宋体" w:hint="eastAsia"/>
          <w:color w:val="262626"/>
          <w:sz w:val="28"/>
          <w:szCs w:val="28"/>
        </w:rPr>
        <w:t>这</w:t>
      </w:r>
      <w:r>
        <w:rPr>
          <w:rFonts w:ascii="Helvetica Neue" w:hAnsi="Helvetica Neue" w:cs="Helvetica Neue"/>
          <w:color w:val="262626"/>
          <w:sz w:val="28"/>
          <w:szCs w:val="28"/>
        </w:rPr>
        <w:t>个</w:t>
      </w:r>
      <w:r>
        <w:rPr>
          <w:rFonts w:ascii="宋体" w:eastAsia="宋体" w:hAnsi="宋体" w:cs="宋体" w:hint="eastAsia"/>
          <w:color w:val="262626"/>
          <w:sz w:val="28"/>
          <w:szCs w:val="28"/>
        </w:rPr>
        <w:t>颜</w:t>
      </w:r>
      <w:r>
        <w:rPr>
          <w:rFonts w:ascii="Helvetica Neue" w:hAnsi="Helvetica Neue" w:cs="Helvetica Neue"/>
          <w:color w:val="262626"/>
          <w:sz w:val="28"/>
          <w:szCs w:val="28"/>
        </w:rPr>
        <w:t>色</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r>
        <w:rPr>
          <w:rFonts w:ascii="宋体" w:eastAsia="宋体" w:hAnsi="宋体" w:cs="宋体" w:hint="eastAsia"/>
          <w:color w:val="262626"/>
          <w:sz w:val="28"/>
          <w:szCs w:val="28"/>
        </w:rPr>
        <w:t>为</w:t>
      </w:r>
      <w:r>
        <w:rPr>
          <w:rFonts w:ascii="Helvetica Neue" w:hAnsi="Helvetica Neue" w:cs="Helvetica Neue"/>
          <w:color w:val="262626"/>
          <w:sz w:val="28"/>
          <w:szCs w:val="28"/>
        </w:rPr>
        <w:t>view</w:t>
      </w:r>
      <w:r>
        <w:rPr>
          <w:rFonts w:ascii="Helvetica Neue" w:hAnsi="Helvetica Neue" w:cs="Helvetica Neue"/>
          <w:color w:val="262626"/>
          <w:sz w:val="28"/>
          <w:szCs w:val="28"/>
        </w:rPr>
        <w:t>的背景</w:t>
      </w:r>
      <w:r>
        <w:rPr>
          <w:rFonts w:ascii="宋体" w:eastAsia="宋体" w:hAnsi="宋体" w:cs="宋体" w:hint="eastAsia"/>
          <w:color w:val="262626"/>
          <w:sz w:val="28"/>
          <w:szCs w:val="28"/>
        </w:rPr>
        <w:t>颜</w:t>
      </w:r>
      <w:r>
        <w:rPr>
          <w:rFonts w:ascii="Helvetica Neue" w:hAnsi="Helvetica Neue" w:cs="Helvetica Neue"/>
          <w:color w:val="262626"/>
          <w:sz w:val="28"/>
          <w:szCs w:val="28"/>
        </w:rPr>
        <w:t>色。</w:t>
      </w:r>
      <w:r>
        <w:rPr>
          <w:rFonts w:ascii="Helvetica Neue" w:hAnsi="Helvetica Neue" w:cs="Helvetica Neue"/>
          <w:color w:val="262626"/>
          <w:sz w:val="28"/>
          <w:szCs w:val="28"/>
        </w:rPr>
        <w:t> 2.</w:t>
      </w:r>
      <w:r>
        <w:rPr>
          <w:rFonts w:ascii="Helvetica Neue" w:hAnsi="Helvetica Neue" w:cs="Helvetica Neue"/>
          <w:color w:val="262626"/>
          <w:sz w:val="28"/>
          <w:szCs w:val="28"/>
        </w:rPr>
        <w:t>可以</w:t>
      </w:r>
      <w:r>
        <w:rPr>
          <w:rFonts w:ascii="宋体" w:eastAsia="宋体" w:hAnsi="宋体" w:cs="宋体" w:hint="eastAsia"/>
          <w:color w:val="262626"/>
          <w:sz w:val="28"/>
          <w:szCs w:val="28"/>
        </w:rPr>
        <w:t>给</w:t>
      </w:r>
      <w:r>
        <w:rPr>
          <w:rFonts w:ascii="Helvetica Neue" w:hAnsi="Helvetica Neue" w:cs="Helvetica Neue"/>
          <w:color w:val="262626"/>
          <w:sz w:val="28"/>
          <w:szCs w:val="28"/>
        </w:rPr>
        <w:t>view</w:t>
      </w:r>
      <w:r>
        <w:rPr>
          <w:rFonts w:ascii="Helvetica Neue" w:hAnsi="Helvetica Neue" w:cs="Helvetica Neue"/>
          <w:color w:val="262626"/>
          <w:sz w:val="28"/>
          <w:szCs w:val="28"/>
        </w:rPr>
        <w:t>添加一个</w:t>
      </w:r>
      <w:proofErr w:type="spellStart"/>
      <w:r>
        <w:rPr>
          <w:rFonts w:ascii="Helvetica Neue" w:hAnsi="Helvetica Neue" w:cs="Helvetica Neue"/>
          <w:color w:val="262626"/>
          <w:sz w:val="28"/>
          <w:szCs w:val="28"/>
        </w:rPr>
        <w:t>UIImageView</w:t>
      </w:r>
      <w:proofErr w:type="spellEnd"/>
      <w:r>
        <w:rPr>
          <w:rFonts w:ascii="Helvetica Neue" w:hAnsi="Helvetica Neue" w:cs="Helvetica Neue"/>
          <w:color w:val="262626"/>
          <w:sz w:val="28"/>
          <w:szCs w:val="28"/>
        </w:rPr>
        <w:t>子</w:t>
      </w:r>
      <w:r>
        <w:rPr>
          <w:rFonts w:ascii="宋体" w:eastAsia="宋体" w:hAnsi="宋体" w:cs="宋体" w:hint="eastAsia"/>
          <w:color w:val="262626"/>
          <w:sz w:val="28"/>
          <w:szCs w:val="28"/>
        </w:rPr>
        <w:t>视图</w:t>
      </w:r>
      <w:r>
        <w:rPr>
          <w:rFonts w:ascii="Helvetica Neue" w:hAnsi="Helvetica Neue" w:cs="Helvetica Neue"/>
          <w:color w:val="262626"/>
          <w:sz w:val="28"/>
          <w:szCs w:val="28"/>
        </w:rPr>
        <w:t>。</w:t>
      </w:r>
    </w:p>
    <w:p w14:paraId="5071AC4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3EBC4D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如果你有一个全尺寸的背景</w:t>
      </w:r>
      <w:r>
        <w:rPr>
          <w:rFonts w:ascii="宋体" w:eastAsia="宋体" w:hAnsi="宋体" w:cs="宋体" w:hint="eastAsia"/>
          <w:color w:val="262626"/>
          <w:sz w:val="28"/>
          <w:szCs w:val="28"/>
        </w:rPr>
        <w:t>图</w:t>
      </w:r>
      <w:r>
        <w:rPr>
          <w:rFonts w:ascii="Helvetica Neue" w:hAnsi="Helvetica Neue" w:cs="Helvetica Neue"/>
          <w:color w:val="262626"/>
          <w:sz w:val="28"/>
          <w:szCs w:val="28"/>
        </w:rPr>
        <w:t>片，那么</w:t>
      </w:r>
      <w:r>
        <w:rPr>
          <w:rFonts w:ascii="宋体" w:eastAsia="宋体" w:hAnsi="宋体" w:cs="宋体" w:hint="eastAsia"/>
          <w:color w:val="262626"/>
          <w:sz w:val="28"/>
          <w:szCs w:val="28"/>
        </w:rPr>
        <w:t>应该</w:t>
      </w:r>
      <w:r>
        <w:rPr>
          <w:rFonts w:ascii="Helvetica Neue" w:hAnsi="Helvetica Neue" w:cs="Helvetica Neue"/>
          <w:color w:val="262626"/>
          <w:sz w:val="28"/>
          <w:szCs w:val="28"/>
        </w:rPr>
        <w:t>使用</w:t>
      </w:r>
      <w:proofErr w:type="spellStart"/>
      <w:r>
        <w:rPr>
          <w:rFonts w:ascii="Helvetica Neue" w:hAnsi="Helvetica Neue" w:cs="Helvetica Neue"/>
          <w:color w:val="262626"/>
          <w:sz w:val="28"/>
          <w:szCs w:val="28"/>
        </w:rPr>
        <w:t>UIImageView</w:t>
      </w:r>
      <w:proofErr w:type="spellEnd"/>
      <w:r>
        <w:rPr>
          <w:rFonts w:ascii="Helvetica Neue" w:hAnsi="Helvetica Neue" w:cs="Helvetica Neue"/>
          <w:color w:val="262626"/>
          <w:sz w:val="28"/>
          <w:szCs w:val="28"/>
        </w:rPr>
        <w:t>，因</w:t>
      </w:r>
      <w:r>
        <w:rPr>
          <w:rFonts w:ascii="宋体" w:eastAsia="宋体" w:hAnsi="宋体" w:cs="宋体" w:hint="eastAsia"/>
          <w:color w:val="262626"/>
          <w:sz w:val="28"/>
          <w:szCs w:val="28"/>
        </w:rPr>
        <w:t>为</w:t>
      </w:r>
      <w:proofErr w:type="spellStart"/>
      <w:r>
        <w:rPr>
          <w:rFonts w:ascii="Helvetica Neue" w:hAnsi="Helvetica Neue" w:cs="Helvetica Neue"/>
          <w:color w:val="262626"/>
          <w:sz w:val="28"/>
          <w:szCs w:val="28"/>
        </w:rPr>
        <w:t>UIColor</w:t>
      </w:r>
      <w:proofErr w:type="spellEnd"/>
      <w:r>
        <w:rPr>
          <w:rFonts w:ascii="Helvetica Neue" w:hAnsi="Helvetica Neue" w:cs="Helvetica Neue"/>
          <w:color w:val="262626"/>
          <w:sz w:val="28"/>
          <w:szCs w:val="28"/>
        </w:rPr>
        <w:t>的</w:t>
      </w:r>
      <w:proofErr w:type="spellStart"/>
      <w:r>
        <w:rPr>
          <w:rFonts w:ascii="Helvetica Neue" w:hAnsi="Helvetica Neue" w:cs="Helvetica Neue"/>
          <w:color w:val="262626"/>
          <w:sz w:val="28"/>
          <w:szCs w:val="28"/>
        </w:rPr>
        <w:t>colorWithPatternImge</w:t>
      </w:r>
      <w:proofErr w:type="spellEnd"/>
      <w:r>
        <w:rPr>
          <w:rFonts w:ascii="Helvetica Neue" w:hAnsi="Helvetica Neue" w:cs="Helvetica Neue"/>
          <w:color w:val="262626"/>
          <w:sz w:val="28"/>
          <w:szCs w:val="28"/>
        </w:rPr>
        <w:t>方法是用来</w:t>
      </w:r>
      <w:r>
        <w:rPr>
          <w:rFonts w:ascii="宋体" w:eastAsia="宋体" w:hAnsi="宋体" w:cs="宋体" w:hint="eastAsia"/>
          <w:color w:val="262626"/>
          <w:sz w:val="28"/>
          <w:szCs w:val="28"/>
        </w:rPr>
        <w:t>创</w:t>
      </w:r>
      <w:r>
        <w:rPr>
          <w:rFonts w:ascii="Helvetica Neue" w:hAnsi="Helvetica Neue" w:cs="Helvetica Neue"/>
          <w:color w:val="262626"/>
          <w:sz w:val="28"/>
          <w:szCs w:val="28"/>
        </w:rPr>
        <w:t>建小</w:t>
      </w:r>
      <w:r>
        <w:rPr>
          <w:rFonts w:ascii="宋体" w:eastAsia="宋体" w:hAnsi="宋体" w:cs="宋体" w:hint="eastAsia"/>
          <w:color w:val="262626"/>
          <w:sz w:val="28"/>
          <w:szCs w:val="28"/>
        </w:rPr>
        <w:t>图</w:t>
      </w:r>
      <w:r>
        <w:rPr>
          <w:rFonts w:ascii="Helvetica Neue" w:hAnsi="Helvetica Neue" w:cs="Helvetica Neue"/>
          <w:color w:val="262626"/>
          <w:sz w:val="28"/>
          <w:szCs w:val="28"/>
        </w:rPr>
        <w:t>片的</w:t>
      </w:r>
      <w:r>
        <w:rPr>
          <w:rFonts w:ascii="Helvetica Neue" w:hAnsi="Helvetica Neue" w:cs="Helvetica Neue"/>
          <w:color w:val="262626"/>
          <w:sz w:val="28"/>
          <w:szCs w:val="28"/>
        </w:rPr>
        <w:t>——</w:t>
      </w:r>
      <w:r>
        <w:rPr>
          <w:rFonts w:ascii="宋体" w:eastAsia="宋体" w:hAnsi="宋体" w:cs="宋体" w:hint="eastAsia"/>
          <w:color w:val="262626"/>
          <w:sz w:val="28"/>
          <w:szCs w:val="28"/>
        </w:rPr>
        <w:t>该图</w:t>
      </w:r>
      <w:r>
        <w:rPr>
          <w:rFonts w:ascii="Helvetica Neue" w:hAnsi="Helvetica Neue" w:cs="Helvetica Neue"/>
          <w:color w:val="262626"/>
          <w:sz w:val="28"/>
          <w:szCs w:val="28"/>
        </w:rPr>
        <w:t>片会被重复使用。此</w:t>
      </w:r>
      <w:r>
        <w:rPr>
          <w:rFonts w:ascii="宋体" w:eastAsia="宋体" w:hAnsi="宋体" w:cs="宋体" w:hint="eastAsia"/>
          <w:color w:val="262626"/>
          <w:sz w:val="28"/>
          <w:szCs w:val="28"/>
        </w:rPr>
        <w:t>时</w:t>
      </w:r>
      <w:r>
        <w:rPr>
          <w:rFonts w:ascii="Helvetica Neue" w:hAnsi="Helvetica Neue" w:cs="Helvetica Neue"/>
          <w:color w:val="262626"/>
          <w:sz w:val="28"/>
          <w:szCs w:val="28"/>
        </w:rPr>
        <w:t>使用</w:t>
      </w:r>
      <w:proofErr w:type="spellStart"/>
      <w:r>
        <w:rPr>
          <w:rFonts w:ascii="Helvetica Neue" w:hAnsi="Helvetica Neue" w:cs="Helvetica Neue"/>
          <w:color w:val="262626"/>
          <w:sz w:val="28"/>
          <w:szCs w:val="28"/>
        </w:rPr>
        <w:t>UIImageView</w:t>
      </w:r>
      <w:proofErr w:type="spellEnd"/>
      <w:r>
        <w:rPr>
          <w:rFonts w:ascii="Helvetica Neue" w:hAnsi="Helvetica Neue" w:cs="Helvetica Neue"/>
          <w:color w:val="262626"/>
          <w:sz w:val="28"/>
          <w:szCs w:val="28"/>
        </w:rPr>
        <w:t>会</w:t>
      </w:r>
      <w:r>
        <w:rPr>
          <w:rFonts w:ascii="宋体" w:eastAsia="宋体" w:hAnsi="宋体" w:cs="宋体" w:hint="eastAsia"/>
          <w:color w:val="262626"/>
          <w:sz w:val="28"/>
          <w:szCs w:val="28"/>
        </w:rPr>
        <w:t>节</w:t>
      </w:r>
      <w:r>
        <w:rPr>
          <w:rFonts w:ascii="Helvetica Neue" w:hAnsi="Helvetica Neue" w:cs="Helvetica Neue"/>
          <w:color w:val="262626"/>
          <w:sz w:val="28"/>
          <w:szCs w:val="28"/>
        </w:rPr>
        <w:t>省很多内存。</w:t>
      </w:r>
    </w:p>
    <w:p w14:paraId="76EB2ECA" w14:textId="77777777" w:rsidR="00FE3756" w:rsidRDefault="00FE3756" w:rsidP="00FE3756">
      <w:pPr>
        <w:widowControl w:val="0"/>
        <w:numPr>
          <w:ilvl w:val="0"/>
          <w:numId w:val="4"/>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xml:space="preserve">// You could also achieve the same result in Interface Builder </w:t>
      </w:r>
      <w:r>
        <w:rPr>
          <w:rFonts w:ascii="Courier New" w:hAnsi="Courier New" w:cs="Courier New"/>
        </w:rPr>
        <w:t> </w:t>
      </w:r>
    </w:p>
    <w:p w14:paraId="376EEE8C" w14:textId="77777777" w:rsidR="00FE3756" w:rsidRDefault="00FE3756" w:rsidP="00FE3756">
      <w:pPr>
        <w:widowControl w:val="0"/>
        <w:numPr>
          <w:ilvl w:val="0"/>
          <w:numId w:val="4"/>
        </w:numPr>
        <w:tabs>
          <w:tab w:val="left" w:pos="220"/>
          <w:tab w:val="left" w:pos="720"/>
        </w:tabs>
        <w:autoSpaceDE w:val="0"/>
        <w:autoSpaceDN w:val="0"/>
        <w:adjustRightInd w:val="0"/>
        <w:ind w:hanging="720"/>
        <w:rPr>
          <w:rFonts w:ascii="Courier New" w:hAnsi="Courier New" w:cs="Courier New"/>
          <w:color w:val="4A4A4A"/>
        </w:rPr>
      </w:pPr>
      <w:proofErr w:type="spellStart"/>
      <w:r>
        <w:rPr>
          <w:rFonts w:ascii="Courier New" w:hAnsi="Courier New" w:cs="Courier New"/>
        </w:rPr>
        <w:t>UIImageView</w:t>
      </w:r>
      <w:proofErr w:type="spellEnd"/>
      <w:r>
        <w:rPr>
          <w:rFonts w:ascii="Courier New" w:hAnsi="Courier New" w:cs="Courier New"/>
        </w:rPr>
        <w:t> *</w:t>
      </w:r>
      <w:proofErr w:type="spellStart"/>
      <w:r>
        <w:rPr>
          <w:rFonts w:ascii="Courier New" w:hAnsi="Courier New" w:cs="Courier New"/>
        </w:rPr>
        <w:t>backgroundView</w:t>
      </w:r>
      <w:proofErr w:type="spellEnd"/>
      <w:r>
        <w:rPr>
          <w:rFonts w:ascii="Courier New" w:hAnsi="Courier New" w:cs="Courier New"/>
        </w:rPr>
        <w:t> = [[</w:t>
      </w:r>
      <w:proofErr w:type="spellStart"/>
      <w:r>
        <w:rPr>
          <w:rFonts w:ascii="Courier New" w:hAnsi="Courier New" w:cs="Courier New"/>
        </w:rPr>
        <w:t>UIImageView</w:t>
      </w:r>
      <w:proofErr w:type="spellEnd"/>
      <w:r>
        <w:rPr>
          <w:rFonts w:ascii="Courier New" w:hAnsi="Courier New" w:cs="Courier New"/>
        </w:rPr>
        <w:t> </w:t>
      </w:r>
      <w:proofErr w:type="spellStart"/>
      <w:r>
        <w:rPr>
          <w:rFonts w:ascii="Courier New" w:hAnsi="Courier New" w:cs="Courier New"/>
        </w:rPr>
        <w:t>alloc</w:t>
      </w:r>
      <w:proofErr w:type="spellEnd"/>
      <w:r>
        <w:rPr>
          <w:rFonts w:ascii="Courier New" w:hAnsi="Courier New" w:cs="Courier New"/>
        </w:rPr>
        <w:t>] </w:t>
      </w:r>
      <w:proofErr w:type="spellStart"/>
      <w:r>
        <w:rPr>
          <w:rFonts w:ascii="Courier New" w:hAnsi="Courier New" w:cs="Courier New"/>
        </w:rPr>
        <w:t>initWithImage</w:t>
      </w:r>
      <w:proofErr w:type="spellEnd"/>
      <w:proofErr w:type="gramStart"/>
      <w:r>
        <w:rPr>
          <w:rFonts w:ascii="Courier New" w:hAnsi="Courier New" w:cs="Courier New"/>
        </w:rPr>
        <w:t>:[</w:t>
      </w:r>
      <w:proofErr w:type="spellStart"/>
      <w:proofErr w:type="gramEnd"/>
      <w:r>
        <w:rPr>
          <w:rFonts w:ascii="Courier New" w:hAnsi="Courier New" w:cs="Courier New"/>
        </w:rPr>
        <w:t>UIImage</w:t>
      </w:r>
      <w:proofErr w:type="spellEnd"/>
      <w:r>
        <w:rPr>
          <w:rFonts w:ascii="Courier New" w:hAnsi="Courier New" w:cs="Courier New"/>
        </w:rPr>
        <w:t> </w:t>
      </w:r>
      <w:proofErr w:type="spellStart"/>
      <w:r>
        <w:rPr>
          <w:rFonts w:ascii="Courier New" w:hAnsi="Courier New" w:cs="Courier New"/>
        </w:rPr>
        <w:t>imageNamed</w:t>
      </w:r>
      <w:proofErr w:type="spellEnd"/>
      <w:r>
        <w:rPr>
          <w:rFonts w:ascii="Courier New" w:hAnsi="Courier New" w:cs="Courier New"/>
        </w:rPr>
        <w:t>:@</w:t>
      </w:r>
      <w:r>
        <w:rPr>
          <w:rFonts w:ascii="Courier New" w:hAnsi="Courier New" w:cs="Courier New"/>
          <w:color w:val="0000FF"/>
        </w:rPr>
        <w:t>"background"</w:t>
      </w:r>
      <w:r>
        <w:rPr>
          <w:rFonts w:ascii="Courier New" w:hAnsi="Courier New" w:cs="Courier New"/>
        </w:rPr>
        <w:t>]];  </w:t>
      </w:r>
    </w:p>
    <w:p w14:paraId="35C251BE" w14:textId="77777777" w:rsidR="00FE3756" w:rsidRDefault="00FE3756" w:rsidP="00FE3756">
      <w:pPr>
        <w:widowControl w:val="0"/>
        <w:numPr>
          <w:ilvl w:val="0"/>
          <w:numId w:val="4"/>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w:t>
      </w:r>
      <w:proofErr w:type="spellStart"/>
      <w:proofErr w:type="gramStart"/>
      <w:r>
        <w:rPr>
          <w:rFonts w:ascii="Courier New" w:hAnsi="Courier New" w:cs="Courier New"/>
        </w:rPr>
        <w:t>self.view</w:t>
      </w:r>
      <w:proofErr w:type="spellEnd"/>
      <w:proofErr w:type="gramEnd"/>
      <w:r>
        <w:rPr>
          <w:rFonts w:ascii="Courier New" w:hAnsi="Courier New" w:cs="Courier New"/>
        </w:rPr>
        <w:t> </w:t>
      </w:r>
      <w:proofErr w:type="spellStart"/>
      <w:r>
        <w:rPr>
          <w:rFonts w:ascii="Courier New" w:hAnsi="Courier New" w:cs="Courier New"/>
        </w:rPr>
        <w:t>addSubview:backgroundView</w:t>
      </w:r>
      <w:proofErr w:type="spellEnd"/>
      <w:r>
        <w:rPr>
          <w:rFonts w:ascii="Courier New" w:hAnsi="Courier New" w:cs="Courier New"/>
        </w:rPr>
        <w:t>]; </w:t>
      </w:r>
    </w:p>
    <w:p w14:paraId="7AC6BA8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color w:val="262626"/>
          <w:sz w:val="28"/>
          <w:szCs w:val="28"/>
        </w:rPr>
        <w:t>不</w:t>
      </w:r>
      <w:r>
        <w:rPr>
          <w:rFonts w:ascii="宋体" w:eastAsia="宋体" w:hAnsi="宋体" w:cs="宋体" w:hint="eastAsia"/>
          <w:color w:val="262626"/>
          <w:sz w:val="28"/>
          <w:szCs w:val="28"/>
        </w:rPr>
        <w:t>过</w:t>
      </w:r>
      <w:r>
        <w:rPr>
          <w:rFonts w:ascii="Helvetica Neue" w:hAnsi="Helvetica Neue" w:cs="Helvetica Neue"/>
          <w:color w:val="262626"/>
          <w:sz w:val="28"/>
          <w:szCs w:val="28"/>
        </w:rPr>
        <w:t>，如果你</w:t>
      </w:r>
      <w:r>
        <w:rPr>
          <w:rFonts w:ascii="宋体" w:eastAsia="宋体" w:hAnsi="宋体" w:cs="宋体" w:hint="eastAsia"/>
          <w:color w:val="262626"/>
          <w:sz w:val="28"/>
          <w:szCs w:val="28"/>
        </w:rPr>
        <w:t>计</w:t>
      </w:r>
      <w:r>
        <w:rPr>
          <w:rFonts w:ascii="Helvetica Neue" w:hAnsi="Helvetica Neue" w:cs="Helvetica Neue"/>
          <w:color w:val="262626"/>
          <w:sz w:val="28"/>
          <w:szCs w:val="28"/>
        </w:rPr>
        <w:t>划用小</w:t>
      </w:r>
      <w:r>
        <w:rPr>
          <w:rFonts w:ascii="宋体" w:eastAsia="宋体" w:hAnsi="宋体" w:cs="宋体" w:hint="eastAsia"/>
          <w:color w:val="262626"/>
          <w:sz w:val="28"/>
          <w:szCs w:val="28"/>
        </w:rPr>
        <w:t>图</w:t>
      </w:r>
      <w:r>
        <w:rPr>
          <w:rFonts w:ascii="Helvetica Neue" w:hAnsi="Helvetica Neue" w:cs="Helvetica Neue"/>
          <w:color w:val="262626"/>
          <w:sz w:val="28"/>
          <w:szCs w:val="28"/>
        </w:rPr>
        <w:t>片当做背景，那么</w:t>
      </w:r>
      <w:r>
        <w:rPr>
          <w:rFonts w:ascii="宋体" w:eastAsia="宋体" w:hAnsi="宋体" w:cs="宋体" w:hint="eastAsia"/>
          <w:color w:val="262626"/>
          <w:sz w:val="28"/>
          <w:szCs w:val="28"/>
        </w:rPr>
        <w:t>应该</w:t>
      </w:r>
      <w:r>
        <w:rPr>
          <w:rFonts w:ascii="Helvetica Neue" w:hAnsi="Helvetica Neue" w:cs="Helvetica Neue"/>
          <w:color w:val="262626"/>
          <w:sz w:val="28"/>
          <w:szCs w:val="28"/>
        </w:rPr>
        <w:t>使用</w:t>
      </w:r>
      <w:proofErr w:type="spellStart"/>
      <w:r>
        <w:rPr>
          <w:rFonts w:ascii="Helvetica Neue" w:hAnsi="Helvetica Neue" w:cs="Helvetica Neue"/>
          <w:color w:val="262626"/>
          <w:sz w:val="28"/>
          <w:szCs w:val="28"/>
        </w:rPr>
        <w:t>UIColor</w:t>
      </w:r>
      <w:proofErr w:type="spellEnd"/>
      <w:r>
        <w:rPr>
          <w:rFonts w:ascii="Helvetica Neue" w:hAnsi="Helvetica Neue" w:cs="Helvetica Neue"/>
          <w:color w:val="262626"/>
          <w:sz w:val="28"/>
          <w:szCs w:val="28"/>
        </w:rPr>
        <w:t>的</w:t>
      </w:r>
      <w:proofErr w:type="spellStart"/>
      <w:r>
        <w:rPr>
          <w:rFonts w:ascii="Helvetica Neue" w:hAnsi="Helvetica Neue" w:cs="Helvetica Neue"/>
          <w:color w:val="262626"/>
          <w:sz w:val="28"/>
          <w:szCs w:val="28"/>
        </w:rPr>
        <w:t>colorWithPatternImge</w:t>
      </w:r>
      <w:proofErr w:type="spellEnd"/>
      <w:r>
        <w:rPr>
          <w:rFonts w:ascii="Helvetica Neue" w:hAnsi="Helvetica Neue" w:cs="Helvetica Neue"/>
          <w:color w:val="262626"/>
          <w:sz w:val="28"/>
          <w:szCs w:val="28"/>
        </w:rPr>
        <w:t>方法。</w:t>
      </w:r>
      <w:r>
        <w:rPr>
          <w:rFonts w:ascii="宋体" w:eastAsia="宋体" w:hAnsi="宋体" w:cs="宋体" w:hint="eastAsia"/>
          <w:color w:val="262626"/>
          <w:sz w:val="28"/>
          <w:szCs w:val="28"/>
        </w:rPr>
        <w:t>这</w:t>
      </w:r>
      <w:r>
        <w:rPr>
          <w:rFonts w:ascii="Helvetica Neue" w:hAnsi="Helvetica Neue" w:cs="Helvetica Neue"/>
          <w:color w:val="262626"/>
          <w:sz w:val="28"/>
          <w:szCs w:val="28"/>
        </w:rPr>
        <w:t>种情况下</w:t>
      </w:r>
      <w:r>
        <w:rPr>
          <w:rFonts w:ascii="宋体" w:eastAsia="宋体" w:hAnsi="宋体" w:cs="宋体" w:hint="eastAsia"/>
          <w:color w:val="262626"/>
          <w:sz w:val="28"/>
          <w:szCs w:val="28"/>
        </w:rPr>
        <w:t>绘</w:t>
      </w:r>
      <w:r>
        <w:rPr>
          <w:rFonts w:ascii="Helvetica Neue" w:hAnsi="Helvetica Neue" w:cs="Helvetica Neue"/>
          <w:color w:val="262626"/>
          <w:sz w:val="28"/>
          <w:szCs w:val="28"/>
        </w:rPr>
        <w:t>制速度会很快，并且不会消耗大量的内存。</w:t>
      </w:r>
    </w:p>
    <w:p w14:paraId="34EF3C24" w14:textId="77777777" w:rsidR="00FE3756" w:rsidRDefault="00FE3756" w:rsidP="00FE3756">
      <w:pPr>
        <w:widowControl w:val="0"/>
        <w:numPr>
          <w:ilvl w:val="0"/>
          <w:numId w:val="5"/>
        </w:numPr>
        <w:tabs>
          <w:tab w:val="left" w:pos="220"/>
          <w:tab w:val="left" w:pos="720"/>
        </w:tabs>
        <w:autoSpaceDE w:val="0"/>
        <w:autoSpaceDN w:val="0"/>
        <w:adjustRightInd w:val="0"/>
        <w:ind w:hanging="720"/>
        <w:rPr>
          <w:rFonts w:ascii="Courier New" w:hAnsi="Courier New" w:cs="Courier New"/>
          <w:color w:val="4A4A4A"/>
        </w:rPr>
      </w:pPr>
      <w:proofErr w:type="spellStart"/>
      <w:proofErr w:type="gramStart"/>
      <w:r>
        <w:rPr>
          <w:rFonts w:ascii="Courier New" w:hAnsi="Courier New" w:cs="Courier New"/>
        </w:rPr>
        <w:t>self.view.backgroundColor</w:t>
      </w:r>
      <w:proofErr w:type="spellEnd"/>
      <w:proofErr w:type="gramEnd"/>
      <w:r>
        <w:rPr>
          <w:rFonts w:ascii="Courier New" w:hAnsi="Courier New" w:cs="Courier New"/>
        </w:rPr>
        <w:t> = [</w:t>
      </w:r>
      <w:proofErr w:type="spellStart"/>
      <w:r>
        <w:rPr>
          <w:rFonts w:ascii="Courier New" w:hAnsi="Courier New" w:cs="Courier New"/>
        </w:rPr>
        <w:t>UIColor</w:t>
      </w:r>
      <w:proofErr w:type="spellEnd"/>
      <w:r>
        <w:rPr>
          <w:rFonts w:ascii="Courier New" w:hAnsi="Courier New" w:cs="Courier New"/>
        </w:rPr>
        <w:t> </w:t>
      </w:r>
      <w:proofErr w:type="spellStart"/>
      <w:r>
        <w:rPr>
          <w:rFonts w:ascii="Courier New" w:hAnsi="Courier New" w:cs="Courier New"/>
        </w:rPr>
        <w:t>colorWithPatternImage</w:t>
      </w:r>
      <w:proofErr w:type="spellEnd"/>
      <w:r>
        <w:rPr>
          <w:rFonts w:ascii="Courier New" w:hAnsi="Courier New" w:cs="Courier New"/>
        </w:rPr>
        <w:t>:[</w:t>
      </w:r>
      <w:proofErr w:type="spellStart"/>
      <w:r>
        <w:rPr>
          <w:rFonts w:ascii="Courier New" w:hAnsi="Courier New" w:cs="Courier New"/>
        </w:rPr>
        <w:t>UIImage</w:t>
      </w:r>
      <w:proofErr w:type="spellEnd"/>
      <w:r>
        <w:rPr>
          <w:rFonts w:ascii="Courier New" w:hAnsi="Courier New" w:cs="Courier New"/>
        </w:rPr>
        <w:t> </w:t>
      </w:r>
      <w:proofErr w:type="spellStart"/>
      <w:r>
        <w:rPr>
          <w:rFonts w:ascii="Courier New" w:hAnsi="Courier New" w:cs="Courier New"/>
        </w:rPr>
        <w:t>imageNamed</w:t>
      </w:r>
      <w:proofErr w:type="spellEnd"/>
      <w:r>
        <w:rPr>
          <w:rFonts w:ascii="Courier New" w:hAnsi="Courier New" w:cs="Courier New"/>
        </w:rPr>
        <w:t>:@</w:t>
      </w:r>
      <w:r>
        <w:rPr>
          <w:rFonts w:ascii="Courier New" w:hAnsi="Courier New" w:cs="Courier New"/>
          <w:color w:val="0000FF"/>
        </w:rPr>
        <w:t>"background"</w:t>
      </w:r>
      <w:r>
        <w:rPr>
          <w:rFonts w:ascii="Courier New" w:hAnsi="Courier New" w:cs="Courier New"/>
        </w:rPr>
        <w:t>]]; </w:t>
      </w:r>
    </w:p>
    <w:p w14:paraId="58E2FC3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18) </w:t>
      </w:r>
      <w:r>
        <w:rPr>
          <w:rFonts w:ascii="Helvetica Neue" w:hAnsi="Helvetica Neue" w:cs="Helvetica Neue"/>
          <w:b/>
          <w:bCs/>
          <w:color w:val="262626"/>
          <w:sz w:val="28"/>
          <w:szCs w:val="28"/>
        </w:rPr>
        <w:t>降低</w:t>
      </w:r>
      <w:r>
        <w:rPr>
          <w:rFonts w:ascii="Helvetica Neue" w:hAnsi="Helvetica Neue" w:cs="Helvetica Neue"/>
          <w:b/>
          <w:bCs/>
          <w:color w:val="262626"/>
          <w:sz w:val="28"/>
          <w:szCs w:val="28"/>
        </w:rPr>
        <w:t>Web</w:t>
      </w:r>
      <w:r>
        <w:rPr>
          <w:rFonts w:ascii="Helvetica Neue" w:hAnsi="Helvetica Neue" w:cs="Helvetica Neue"/>
          <w:b/>
          <w:bCs/>
          <w:color w:val="262626"/>
          <w:sz w:val="28"/>
          <w:szCs w:val="28"/>
        </w:rPr>
        <w:t>内容的影响</w:t>
      </w:r>
    </w:p>
    <w:p w14:paraId="16F3446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roofErr w:type="spellStart"/>
      <w:r>
        <w:rPr>
          <w:rFonts w:ascii="Helvetica Neue" w:hAnsi="Helvetica Neue" w:cs="Helvetica Neue"/>
          <w:color w:val="262626"/>
          <w:sz w:val="28"/>
          <w:szCs w:val="28"/>
        </w:rPr>
        <w:t>UIWebView</w:t>
      </w:r>
      <w:proofErr w:type="spellEnd"/>
      <w:r>
        <w:rPr>
          <w:rFonts w:ascii="Helvetica Neue" w:hAnsi="Helvetica Neue" w:cs="Helvetica Neue"/>
          <w:color w:val="262626"/>
          <w:sz w:val="28"/>
          <w:szCs w:val="28"/>
        </w:rPr>
        <w:t>非常有用。用它可以很容易的</w:t>
      </w:r>
      <w:r>
        <w:rPr>
          <w:rFonts w:ascii="宋体" w:eastAsia="宋体" w:hAnsi="宋体" w:cs="宋体" w:hint="eastAsia"/>
          <w:color w:val="262626"/>
          <w:sz w:val="28"/>
          <w:szCs w:val="28"/>
        </w:rPr>
        <w:t>显</w:t>
      </w:r>
      <w:r>
        <w:rPr>
          <w:rFonts w:ascii="Helvetica Neue" w:hAnsi="Helvetica Neue" w:cs="Helvetica Neue"/>
          <w:color w:val="262626"/>
          <w:sz w:val="28"/>
          <w:szCs w:val="28"/>
        </w:rPr>
        <w:t>示</w:t>
      </w:r>
      <w:r>
        <w:rPr>
          <w:rFonts w:ascii="Helvetica Neue" w:hAnsi="Helvetica Neue" w:cs="Helvetica Neue"/>
          <w:color w:val="262626"/>
          <w:sz w:val="28"/>
          <w:szCs w:val="28"/>
        </w:rPr>
        <w:t>web</w:t>
      </w:r>
      <w:r>
        <w:rPr>
          <w:rFonts w:ascii="Helvetica Neue" w:hAnsi="Helvetica Neue" w:cs="Helvetica Neue"/>
          <w:color w:val="262626"/>
          <w:sz w:val="28"/>
          <w:szCs w:val="28"/>
        </w:rPr>
        <w:t>内容，甚至可以构建</w:t>
      </w:r>
      <w:proofErr w:type="spellStart"/>
      <w:r>
        <w:rPr>
          <w:rFonts w:ascii="Helvetica Neue" w:hAnsi="Helvetica Neue" w:cs="Helvetica Neue"/>
          <w:color w:val="262626"/>
          <w:sz w:val="28"/>
          <w:szCs w:val="28"/>
        </w:rPr>
        <w:t>UIKit</w:t>
      </w:r>
      <w:proofErr w:type="spellEnd"/>
      <w:r>
        <w:rPr>
          <w:rFonts w:ascii="Helvetica Neue" w:hAnsi="Helvetica Neue" w:cs="Helvetica Neue"/>
          <w:color w:val="262626"/>
          <w:sz w:val="28"/>
          <w:szCs w:val="28"/>
        </w:rPr>
        <w:t>空</w:t>
      </w:r>
      <w:r>
        <w:rPr>
          <w:rFonts w:ascii="宋体" w:eastAsia="宋体" w:hAnsi="宋体" w:cs="宋体" w:hint="eastAsia"/>
          <w:color w:val="262626"/>
          <w:sz w:val="28"/>
          <w:szCs w:val="28"/>
        </w:rPr>
        <w:t>间难</w:t>
      </w:r>
      <w:r>
        <w:rPr>
          <w:rFonts w:ascii="Helvetica Neue" w:hAnsi="Helvetica Neue" w:cs="Helvetica Neue"/>
          <w:color w:val="262626"/>
          <w:sz w:val="28"/>
          <w:szCs w:val="28"/>
        </w:rPr>
        <w:t>以</w:t>
      </w:r>
      <w:r>
        <w:rPr>
          <w:rFonts w:ascii="宋体" w:eastAsia="宋体" w:hAnsi="宋体" w:cs="宋体" w:hint="eastAsia"/>
          <w:color w:val="262626"/>
          <w:sz w:val="28"/>
          <w:szCs w:val="28"/>
        </w:rPr>
        <w:t>显</w:t>
      </w:r>
      <w:r>
        <w:rPr>
          <w:rFonts w:ascii="Helvetica Neue" w:hAnsi="Helvetica Neue" w:cs="Helvetica Neue"/>
          <w:color w:val="262626"/>
          <w:sz w:val="28"/>
          <w:szCs w:val="28"/>
        </w:rPr>
        <w:t>示的内容。</w:t>
      </w:r>
    </w:p>
    <w:p w14:paraId="0D938BD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067A27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不</w:t>
      </w:r>
      <w:r>
        <w:rPr>
          <w:rFonts w:ascii="宋体" w:eastAsia="宋体" w:hAnsi="宋体" w:cs="宋体" w:hint="eastAsia"/>
          <w:color w:val="262626"/>
          <w:sz w:val="28"/>
          <w:szCs w:val="28"/>
        </w:rPr>
        <w:t>过</w:t>
      </w:r>
      <w:r>
        <w:rPr>
          <w:rFonts w:ascii="Helvetica Neue" w:hAnsi="Helvetica Neue" w:cs="Helvetica Neue"/>
          <w:color w:val="262626"/>
          <w:sz w:val="28"/>
          <w:szCs w:val="28"/>
        </w:rPr>
        <w:t>，你可以能已</w:t>
      </w:r>
      <w:r>
        <w:rPr>
          <w:rFonts w:ascii="宋体" w:eastAsia="宋体" w:hAnsi="宋体" w:cs="宋体" w:hint="eastAsia"/>
          <w:color w:val="262626"/>
          <w:sz w:val="28"/>
          <w:szCs w:val="28"/>
        </w:rPr>
        <w:t>经</w:t>
      </w:r>
      <w:r>
        <w:rPr>
          <w:rFonts w:ascii="Helvetica Neue" w:hAnsi="Helvetica Neue" w:cs="Helvetica Neue"/>
          <w:color w:val="262626"/>
          <w:sz w:val="28"/>
          <w:szCs w:val="28"/>
        </w:rPr>
        <w:t>注意到程序中使用的</w:t>
      </w:r>
      <w:proofErr w:type="spellStart"/>
      <w:r>
        <w:rPr>
          <w:rFonts w:ascii="Helvetica Neue" w:hAnsi="Helvetica Neue" w:cs="Helvetica Neue"/>
          <w:color w:val="262626"/>
          <w:sz w:val="28"/>
          <w:szCs w:val="28"/>
        </w:rPr>
        <w:t>UIWebView</w:t>
      </w:r>
      <w:proofErr w:type="spellEnd"/>
      <w:r>
        <w:rPr>
          <w:rFonts w:ascii="宋体" w:eastAsia="宋体" w:hAnsi="宋体" w:cs="宋体" w:hint="eastAsia"/>
          <w:color w:val="262626"/>
          <w:sz w:val="28"/>
          <w:szCs w:val="28"/>
        </w:rPr>
        <w:t>组</w:t>
      </w:r>
      <w:r>
        <w:rPr>
          <w:rFonts w:ascii="Helvetica Neue" w:hAnsi="Helvetica Neue" w:cs="Helvetica Neue"/>
          <w:color w:val="262626"/>
          <w:sz w:val="28"/>
          <w:szCs w:val="28"/>
        </w:rPr>
        <w:t>建没有苹果的</w:t>
      </w:r>
      <w:r>
        <w:rPr>
          <w:rFonts w:ascii="Helvetica Neue" w:hAnsi="Helvetica Neue" w:cs="Helvetica Neue"/>
          <w:color w:val="262626"/>
          <w:sz w:val="28"/>
          <w:szCs w:val="28"/>
        </w:rPr>
        <w:t>Safari</w:t>
      </w:r>
      <w:r>
        <w:rPr>
          <w:rFonts w:ascii="Helvetica Neue" w:hAnsi="Helvetica Neue" w:cs="Helvetica Neue"/>
          <w:color w:val="262626"/>
          <w:sz w:val="28"/>
          <w:szCs w:val="28"/>
        </w:rPr>
        <w:t>程序快。</w:t>
      </w:r>
      <w:r>
        <w:rPr>
          <w:rFonts w:ascii="宋体" w:eastAsia="宋体" w:hAnsi="宋体" w:cs="宋体" w:hint="eastAsia"/>
          <w:color w:val="262626"/>
          <w:sz w:val="28"/>
          <w:szCs w:val="28"/>
        </w:rPr>
        <w:t>这</w:t>
      </w:r>
      <w:r>
        <w:rPr>
          <w:rFonts w:ascii="Helvetica Neue" w:hAnsi="Helvetica Neue" w:cs="Helvetica Neue"/>
          <w:color w:val="262626"/>
          <w:sz w:val="28"/>
          <w:szCs w:val="28"/>
        </w:rPr>
        <w:t>是因</w:t>
      </w:r>
      <w:r>
        <w:rPr>
          <w:rFonts w:ascii="宋体" w:eastAsia="宋体" w:hAnsi="宋体" w:cs="宋体" w:hint="eastAsia"/>
          <w:color w:val="262626"/>
          <w:sz w:val="28"/>
          <w:szCs w:val="28"/>
        </w:rPr>
        <w:t>为</w:t>
      </w:r>
      <w:r w:rsidR="00211462">
        <w:fldChar w:fldCharType="begin"/>
      </w:r>
      <w:r w:rsidR="00211462">
        <w:instrText xml:space="preserve"> HYPERLINK "http://en.wikipedia.org/wiki/Just-in-time_compilation" </w:instrText>
      </w:r>
      <w:r w:rsidR="00211462">
        <w:fldChar w:fldCharType="separate"/>
      </w:r>
      <w:r>
        <w:rPr>
          <w:rFonts w:ascii="Helvetica Neue" w:hAnsi="Helvetica Neue" w:cs="Helvetica Neue"/>
          <w:color w:val="0000FF"/>
          <w:sz w:val="28"/>
          <w:szCs w:val="28"/>
        </w:rPr>
        <w:t>JIT</w:t>
      </w:r>
      <w:r>
        <w:rPr>
          <w:rFonts w:ascii="宋体" w:eastAsia="宋体" w:hAnsi="宋体" w:cs="宋体" w:hint="eastAsia"/>
          <w:color w:val="0000FF"/>
          <w:sz w:val="28"/>
          <w:szCs w:val="28"/>
        </w:rPr>
        <w:t>编译</w:t>
      </w:r>
      <w:r w:rsidR="00211462">
        <w:rPr>
          <w:rFonts w:ascii="宋体" w:eastAsia="宋体" w:hAnsi="宋体" w:cs="宋体"/>
          <w:color w:val="0000FF"/>
          <w:sz w:val="28"/>
          <w:szCs w:val="28"/>
        </w:rPr>
        <w:fldChar w:fldCharType="end"/>
      </w:r>
      <w:r>
        <w:rPr>
          <w:rFonts w:ascii="Helvetica Neue" w:hAnsi="Helvetica Neue" w:cs="Helvetica Neue"/>
          <w:color w:val="262626"/>
          <w:sz w:val="28"/>
          <w:szCs w:val="28"/>
        </w:rPr>
        <w:t>限制了</w:t>
      </w:r>
      <w:proofErr w:type="spellStart"/>
      <w:r>
        <w:rPr>
          <w:rFonts w:ascii="Helvetica Neue" w:hAnsi="Helvetica Neue" w:cs="Helvetica Neue"/>
          <w:color w:val="262626"/>
          <w:sz w:val="28"/>
          <w:szCs w:val="28"/>
        </w:rPr>
        <w:t>WebKit</w:t>
      </w:r>
      <w:proofErr w:type="spellEnd"/>
      <w:r>
        <w:rPr>
          <w:rFonts w:ascii="Helvetica Neue" w:hAnsi="Helvetica Neue" w:cs="Helvetica Neue"/>
          <w:color w:val="262626"/>
          <w:sz w:val="28"/>
          <w:szCs w:val="28"/>
        </w:rPr>
        <w:t>的</w:t>
      </w:r>
      <w:r>
        <w:rPr>
          <w:rFonts w:ascii="Helvetica Neue" w:hAnsi="Helvetica Neue" w:cs="Helvetica Neue"/>
          <w:color w:val="262626"/>
          <w:sz w:val="28"/>
          <w:szCs w:val="28"/>
        </w:rPr>
        <w:t>Nitro</w:t>
      </w:r>
      <w:r>
        <w:rPr>
          <w:rFonts w:ascii="Helvetica Neue" w:hAnsi="Helvetica Neue" w:cs="Helvetica Neue"/>
          <w:color w:val="262626"/>
          <w:sz w:val="28"/>
          <w:szCs w:val="28"/>
        </w:rPr>
        <w:t>引擎的使用。</w:t>
      </w:r>
    </w:p>
    <w:p w14:paraId="52CFE13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C006AF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因此</w:t>
      </w:r>
      <w:r>
        <w:rPr>
          <w:rFonts w:ascii="宋体" w:eastAsia="宋体" w:hAnsi="宋体" w:cs="宋体" w:hint="eastAsia"/>
          <w:color w:val="262626"/>
          <w:sz w:val="28"/>
          <w:szCs w:val="28"/>
        </w:rPr>
        <w:t>为</w:t>
      </w:r>
      <w:r>
        <w:rPr>
          <w:rFonts w:ascii="Helvetica Neue" w:hAnsi="Helvetica Neue" w:cs="Helvetica Neue"/>
          <w:color w:val="262626"/>
          <w:sz w:val="28"/>
          <w:szCs w:val="28"/>
        </w:rPr>
        <w:t>了</w:t>
      </w:r>
      <w:r>
        <w:rPr>
          <w:rFonts w:ascii="宋体" w:eastAsia="宋体" w:hAnsi="宋体" w:cs="宋体" w:hint="eastAsia"/>
          <w:color w:val="262626"/>
          <w:sz w:val="28"/>
          <w:szCs w:val="28"/>
        </w:rPr>
        <w:t>获</w:t>
      </w:r>
      <w:r>
        <w:rPr>
          <w:rFonts w:ascii="Helvetica Neue" w:hAnsi="Helvetica Neue" w:cs="Helvetica Neue"/>
          <w:color w:val="262626"/>
          <w:sz w:val="28"/>
          <w:szCs w:val="28"/>
        </w:rPr>
        <w:t>得更加的性能，需要</w:t>
      </w:r>
      <w:r>
        <w:rPr>
          <w:rFonts w:ascii="宋体" w:eastAsia="宋体" w:hAnsi="宋体" w:cs="宋体" w:hint="eastAsia"/>
          <w:color w:val="262626"/>
          <w:sz w:val="28"/>
          <w:szCs w:val="28"/>
        </w:rPr>
        <w:t>调</w:t>
      </w:r>
      <w:r>
        <w:rPr>
          <w:rFonts w:ascii="Helvetica Neue" w:hAnsi="Helvetica Neue" w:cs="Helvetica Neue"/>
          <w:color w:val="262626"/>
          <w:sz w:val="28"/>
          <w:szCs w:val="28"/>
        </w:rPr>
        <w:t>整一下</w:t>
      </w:r>
      <w:r>
        <w:rPr>
          <w:rFonts w:ascii="Helvetica Neue" w:hAnsi="Helvetica Neue" w:cs="Helvetica Neue"/>
          <w:color w:val="262626"/>
          <w:sz w:val="28"/>
          <w:szCs w:val="28"/>
        </w:rPr>
        <w:t>HTML</w:t>
      </w:r>
      <w:r>
        <w:rPr>
          <w:rFonts w:ascii="Helvetica Neue" w:hAnsi="Helvetica Neue" w:cs="Helvetica Neue"/>
          <w:color w:val="262626"/>
          <w:sz w:val="28"/>
          <w:szCs w:val="28"/>
        </w:rPr>
        <w:t>的大小。首先就是尽量的</w:t>
      </w:r>
      <w:r>
        <w:rPr>
          <w:rFonts w:ascii="宋体" w:eastAsia="宋体" w:hAnsi="宋体" w:cs="宋体" w:hint="eastAsia"/>
          <w:color w:val="262626"/>
          <w:sz w:val="28"/>
          <w:szCs w:val="28"/>
        </w:rPr>
        <w:t>摆</w:t>
      </w:r>
      <w:r>
        <w:rPr>
          <w:rFonts w:ascii="Helvetica Neue" w:hAnsi="Helvetica Neue" w:cs="Helvetica Neue"/>
          <w:color w:val="262626"/>
          <w:sz w:val="28"/>
          <w:szCs w:val="28"/>
        </w:rPr>
        <w:t>脱</w:t>
      </w:r>
      <w:r>
        <w:rPr>
          <w:rFonts w:ascii="Helvetica Neue" w:hAnsi="Helvetica Neue" w:cs="Helvetica Neue"/>
          <w:color w:val="262626"/>
          <w:sz w:val="28"/>
          <w:szCs w:val="28"/>
        </w:rPr>
        <w:t>JavaScript</w:t>
      </w:r>
      <w:r>
        <w:rPr>
          <w:rFonts w:ascii="Helvetica Neue" w:hAnsi="Helvetica Neue" w:cs="Helvetica Neue"/>
          <w:color w:val="262626"/>
          <w:sz w:val="28"/>
          <w:szCs w:val="28"/>
        </w:rPr>
        <w:t>，并避免使用大的</w:t>
      </w:r>
      <w:r>
        <w:rPr>
          <w:rFonts w:ascii="宋体" w:eastAsia="宋体" w:hAnsi="宋体" w:cs="宋体" w:hint="eastAsia"/>
          <w:color w:val="262626"/>
          <w:sz w:val="28"/>
          <w:szCs w:val="28"/>
        </w:rPr>
        <w:t>矿</w:t>
      </w:r>
      <w:r>
        <w:rPr>
          <w:rFonts w:ascii="Helvetica Neue" w:hAnsi="Helvetica Neue" w:cs="Helvetica Neue"/>
          <w:color w:val="262626"/>
          <w:sz w:val="28"/>
          <w:szCs w:val="28"/>
        </w:rPr>
        <w:t>建，例如</w:t>
      </w:r>
      <w:proofErr w:type="spellStart"/>
      <w:r>
        <w:rPr>
          <w:rFonts w:ascii="Helvetica Neue" w:hAnsi="Helvetica Neue" w:cs="Helvetica Neue"/>
          <w:color w:val="262626"/>
          <w:sz w:val="28"/>
          <w:szCs w:val="28"/>
        </w:rPr>
        <w:t>jQuery</w:t>
      </w:r>
      <w:proofErr w:type="spellEnd"/>
      <w:r>
        <w:rPr>
          <w:rFonts w:ascii="Helvetica Neue" w:hAnsi="Helvetica Neue" w:cs="Helvetica Neue"/>
          <w:color w:val="262626"/>
          <w:sz w:val="28"/>
          <w:szCs w:val="28"/>
        </w:rPr>
        <w:t>。有</w:t>
      </w:r>
      <w:r>
        <w:rPr>
          <w:rFonts w:ascii="宋体" w:eastAsia="宋体" w:hAnsi="宋体" w:cs="宋体" w:hint="eastAsia"/>
          <w:color w:val="262626"/>
          <w:sz w:val="28"/>
          <w:szCs w:val="28"/>
        </w:rPr>
        <w:t>时</w:t>
      </w:r>
      <w:r>
        <w:rPr>
          <w:rFonts w:ascii="Helvetica Neue" w:hAnsi="Helvetica Neue" w:cs="Helvetica Neue"/>
          <w:color w:val="262626"/>
          <w:sz w:val="28"/>
          <w:szCs w:val="28"/>
        </w:rPr>
        <w:t>候使用原始的</w:t>
      </w:r>
      <w:r>
        <w:rPr>
          <w:rFonts w:ascii="Helvetica Neue" w:hAnsi="Helvetica Neue" w:cs="Helvetica Neue"/>
          <w:color w:val="262626"/>
          <w:sz w:val="28"/>
          <w:szCs w:val="28"/>
        </w:rPr>
        <w:t>JavaScript</w:t>
      </w:r>
      <w:r>
        <w:rPr>
          <w:rFonts w:ascii="Helvetica Neue" w:hAnsi="Helvetica Neue" w:cs="Helvetica Neue"/>
          <w:color w:val="262626"/>
          <w:sz w:val="28"/>
          <w:szCs w:val="28"/>
        </w:rPr>
        <w:t>要比</w:t>
      </w:r>
      <w:r>
        <w:rPr>
          <w:rFonts w:ascii="宋体" w:eastAsia="宋体" w:hAnsi="宋体" w:cs="宋体" w:hint="eastAsia"/>
          <w:color w:val="262626"/>
          <w:sz w:val="28"/>
          <w:szCs w:val="28"/>
        </w:rPr>
        <w:t>别</w:t>
      </w:r>
      <w:r>
        <w:rPr>
          <w:rFonts w:ascii="Helvetica Neue" w:hAnsi="Helvetica Neue" w:cs="Helvetica Neue"/>
          <w:color w:val="262626"/>
          <w:sz w:val="28"/>
          <w:szCs w:val="28"/>
        </w:rPr>
        <w:t>的框架快。</w:t>
      </w:r>
    </w:p>
    <w:p w14:paraId="0714CAC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43B49CA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另外，尽量的异步加</w:t>
      </w:r>
      <w:r>
        <w:rPr>
          <w:rFonts w:ascii="宋体" w:eastAsia="宋体" w:hAnsi="宋体" w:cs="宋体" w:hint="eastAsia"/>
          <w:color w:val="262626"/>
          <w:sz w:val="28"/>
          <w:szCs w:val="28"/>
        </w:rPr>
        <w:t>载</w:t>
      </w:r>
      <w:r>
        <w:rPr>
          <w:rFonts w:ascii="Helvetica Neue" w:hAnsi="Helvetica Neue" w:cs="Helvetica Neue"/>
          <w:color w:val="262626"/>
          <w:sz w:val="28"/>
          <w:szCs w:val="28"/>
        </w:rPr>
        <w:t>JavaScript</w:t>
      </w:r>
      <w:r>
        <w:rPr>
          <w:rFonts w:ascii="Helvetica Neue" w:hAnsi="Helvetica Neue" w:cs="Helvetica Neue"/>
          <w:color w:val="262626"/>
          <w:sz w:val="28"/>
          <w:szCs w:val="28"/>
        </w:rPr>
        <w:t>文件</w:t>
      </w:r>
      <w:r>
        <w:rPr>
          <w:rFonts w:ascii="Helvetica Neue" w:hAnsi="Helvetica Neue" w:cs="Helvetica Neue"/>
          <w:color w:val="262626"/>
          <w:sz w:val="28"/>
          <w:szCs w:val="28"/>
        </w:rPr>
        <w:t>——</w:t>
      </w:r>
      <w:r>
        <w:rPr>
          <w:rFonts w:ascii="Helvetica Neue" w:hAnsi="Helvetica Neue" w:cs="Helvetica Neue"/>
          <w:color w:val="262626"/>
          <w:sz w:val="28"/>
          <w:szCs w:val="28"/>
        </w:rPr>
        <w:t>特</w:t>
      </w:r>
      <w:r>
        <w:rPr>
          <w:rFonts w:ascii="宋体" w:eastAsia="宋体" w:hAnsi="宋体" w:cs="宋体" w:hint="eastAsia"/>
          <w:color w:val="262626"/>
          <w:sz w:val="28"/>
          <w:szCs w:val="28"/>
        </w:rPr>
        <w:t>别</w:t>
      </w:r>
      <w:r>
        <w:rPr>
          <w:rFonts w:ascii="Helvetica Neue" w:hAnsi="Helvetica Neue" w:cs="Helvetica Neue"/>
          <w:color w:val="262626"/>
          <w:sz w:val="28"/>
          <w:szCs w:val="28"/>
        </w:rPr>
        <w:t>是不直接影响到</w:t>
      </w:r>
      <w:r>
        <w:rPr>
          <w:rFonts w:ascii="宋体" w:eastAsia="宋体" w:hAnsi="宋体" w:cs="宋体" w:hint="eastAsia"/>
          <w:color w:val="262626"/>
          <w:sz w:val="28"/>
          <w:szCs w:val="28"/>
        </w:rPr>
        <w:t>页</w:t>
      </w:r>
      <w:r>
        <w:rPr>
          <w:rFonts w:ascii="Helvetica Neue" w:hAnsi="Helvetica Neue" w:cs="Helvetica Neue"/>
          <w:color w:val="262626"/>
          <w:sz w:val="28"/>
          <w:szCs w:val="28"/>
        </w:rPr>
        <w:t>面行</w:t>
      </w:r>
      <w:r>
        <w:rPr>
          <w:rFonts w:ascii="宋体" w:eastAsia="宋体" w:hAnsi="宋体" w:cs="宋体" w:hint="eastAsia"/>
          <w:color w:val="262626"/>
          <w:sz w:val="28"/>
          <w:szCs w:val="28"/>
        </w:rPr>
        <w:t>为时</w:t>
      </w:r>
      <w:r>
        <w:rPr>
          <w:rFonts w:ascii="Helvetica Neue" w:hAnsi="Helvetica Neue" w:cs="Helvetica Neue"/>
          <w:color w:val="262626"/>
          <w:sz w:val="28"/>
          <w:szCs w:val="28"/>
        </w:rPr>
        <w:t>，例如分析脚本。</w:t>
      </w:r>
    </w:p>
    <w:p w14:paraId="02EA4A0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1277B9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最后</w:t>
      </w:r>
      <w:r>
        <w:rPr>
          <w:rFonts w:ascii="Helvetica Neue" w:hAnsi="Helvetica Neue" w:cs="Helvetica Neue"/>
          <w:color w:val="262626"/>
          <w:sz w:val="28"/>
          <w:szCs w:val="28"/>
        </w:rPr>
        <w:t>——</w:t>
      </w:r>
      <w:r>
        <w:rPr>
          <w:rFonts w:ascii="宋体" w:eastAsia="宋体" w:hAnsi="宋体" w:cs="宋体" w:hint="eastAsia"/>
          <w:color w:val="262626"/>
          <w:sz w:val="28"/>
          <w:szCs w:val="28"/>
        </w:rPr>
        <w:t>让</w:t>
      </w:r>
      <w:r>
        <w:rPr>
          <w:rFonts w:ascii="Helvetica Neue" w:hAnsi="Helvetica Neue" w:cs="Helvetica Neue"/>
          <w:color w:val="262626"/>
          <w:sz w:val="28"/>
          <w:szCs w:val="28"/>
        </w:rPr>
        <w:t>使用到的</w:t>
      </w:r>
      <w:r>
        <w:rPr>
          <w:rFonts w:ascii="宋体" w:eastAsia="宋体" w:hAnsi="宋体" w:cs="宋体" w:hint="eastAsia"/>
          <w:color w:val="262626"/>
          <w:sz w:val="28"/>
          <w:szCs w:val="28"/>
        </w:rPr>
        <w:t>图</w:t>
      </w:r>
      <w:r>
        <w:rPr>
          <w:rFonts w:ascii="Helvetica Neue" w:hAnsi="Helvetica Neue" w:cs="Helvetica Neue"/>
          <w:color w:val="262626"/>
          <w:sz w:val="28"/>
          <w:szCs w:val="28"/>
        </w:rPr>
        <w:t>片，跟</w:t>
      </w:r>
      <w:r>
        <w:rPr>
          <w:rFonts w:ascii="宋体" w:eastAsia="宋体" w:hAnsi="宋体" w:cs="宋体" w:hint="eastAsia"/>
          <w:color w:val="262626"/>
          <w:sz w:val="28"/>
          <w:szCs w:val="28"/>
        </w:rPr>
        <w:t>实际</w:t>
      </w:r>
      <w:r>
        <w:rPr>
          <w:rFonts w:ascii="Helvetica Neue" w:hAnsi="Helvetica Neue" w:cs="Helvetica Neue"/>
          <w:color w:val="262626"/>
          <w:sz w:val="28"/>
          <w:szCs w:val="28"/>
        </w:rPr>
        <w:t>需要的一</w:t>
      </w:r>
      <w:r>
        <w:rPr>
          <w:rFonts w:ascii="宋体" w:eastAsia="宋体" w:hAnsi="宋体" w:cs="宋体" w:hint="eastAsia"/>
          <w:color w:val="262626"/>
          <w:sz w:val="28"/>
          <w:szCs w:val="28"/>
        </w:rPr>
        <w:t>样</w:t>
      </w:r>
      <w:r>
        <w:rPr>
          <w:rFonts w:ascii="Helvetica Neue" w:hAnsi="Helvetica Neue" w:cs="Helvetica Neue"/>
          <w:color w:val="262626"/>
          <w:sz w:val="28"/>
          <w:szCs w:val="28"/>
        </w:rPr>
        <w:t>大小。如之前提到的，尽量使用</w:t>
      </w:r>
      <w:r>
        <w:rPr>
          <w:rFonts w:ascii="Helvetica Neue" w:hAnsi="Helvetica Neue" w:cs="Helvetica Neue"/>
          <w:color w:val="262626"/>
          <w:sz w:val="28"/>
          <w:szCs w:val="28"/>
        </w:rPr>
        <w:t>sprite sheets</w:t>
      </w:r>
      <w:r>
        <w:rPr>
          <w:rFonts w:ascii="Helvetica Neue" w:hAnsi="Helvetica Neue" w:cs="Helvetica Neue"/>
          <w:color w:val="262626"/>
          <w:sz w:val="28"/>
          <w:szCs w:val="28"/>
        </w:rPr>
        <w:t>，以此</w:t>
      </w:r>
      <w:r>
        <w:rPr>
          <w:rFonts w:ascii="宋体" w:eastAsia="宋体" w:hAnsi="宋体" w:cs="宋体" w:hint="eastAsia"/>
          <w:color w:val="262626"/>
          <w:sz w:val="28"/>
          <w:szCs w:val="28"/>
        </w:rPr>
        <w:t>节</w:t>
      </w:r>
      <w:r>
        <w:rPr>
          <w:rFonts w:ascii="Helvetica Neue" w:hAnsi="Helvetica Neue" w:cs="Helvetica Neue"/>
          <w:color w:val="262626"/>
          <w:sz w:val="28"/>
          <w:szCs w:val="28"/>
        </w:rPr>
        <w:t>省内存和提升速度。</w:t>
      </w:r>
    </w:p>
    <w:p w14:paraId="12BDF3E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C43BD5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更多相关信息，可以看一下：</w:t>
      </w:r>
      <w:r>
        <w:rPr>
          <w:rFonts w:ascii="Helvetica Neue" w:hAnsi="Helvetica Neue" w:cs="Helvetica Neue"/>
          <w:color w:val="262626"/>
          <w:sz w:val="28"/>
          <w:szCs w:val="28"/>
        </w:rPr>
        <w:t xml:space="preserve"> </w:t>
      </w:r>
      <w:hyperlink r:id="rId25" w:history="1">
        <w:r>
          <w:rPr>
            <w:rFonts w:ascii="Helvetica Neue" w:hAnsi="Helvetica Neue" w:cs="Helvetica Neue"/>
            <w:color w:val="0000FF"/>
            <w:sz w:val="28"/>
            <w:szCs w:val="28"/>
          </w:rPr>
          <w:t xml:space="preserve">WWDC 2012 session #601 – </w:t>
        </w:r>
        <w:r>
          <w:rPr>
            <w:rFonts w:ascii="Helvetica Neue" w:hAnsi="Helvetica Neue" w:cs="Helvetica Neue"/>
            <w:color w:val="0000FF"/>
            <w:sz w:val="28"/>
            <w:szCs w:val="28"/>
          </w:rPr>
          <w:t>在</w:t>
        </w:r>
        <w:proofErr w:type="spellStart"/>
        <w:r>
          <w:rPr>
            <w:rFonts w:ascii="Helvetica Neue" w:hAnsi="Helvetica Neue" w:cs="Helvetica Neue"/>
            <w:color w:val="0000FF"/>
            <w:sz w:val="28"/>
            <w:szCs w:val="28"/>
          </w:rPr>
          <w:t>iOS</w:t>
        </w:r>
        <w:proofErr w:type="spellEnd"/>
        <w:r>
          <w:rPr>
            <w:rFonts w:ascii="Helvetica Neue" w:hAnsi="Helvetica Neue" w:cs="Helvetica Neue"/>
            <w:color w:val="0000FF"/>
            <w:sz w:val="28"/>
            <w:szCs w:val="28"/>
          </w:rPr>
          <w:t>中</w:t>
        </w:r>
        <w:r>
          <w:rPr>
            <w:rFonts w:ascii="宋体" w:eastAsia="宋体" w:hAnsi="宋体" w:cs="宋体" w:hint="eastAsia"/>
            <w:color w:val="0000FF"/>
            <w:sz w:val="28"/>
            <w:szCs w:val="28"/>
          </w:rPr>
          <w:t>优</w:t>
        </w:r>
        <w:r>
          <w:rPr>
            <w:rFonts w:ascii="Helvetica Neue" w:hAnsi="Helvetica Neue" w:cs="Helvetica Neue"/>
            <w:color w:val="0000FF"/>
            <w:sz w:val="28"/>
            <w:szCs w:val="28"/>
          </w:rPr>
          <w:t>化</w:t>
        </w:r>
        <w:proofErr w:type="spellStart"/>
        <w:r>
          <w:rPr>
            <w:rFonts w:ascii="Helvetica Neue" w:hAnsi="Helvetica Neue" w:cs="Helvetica Neue"/>
            <w:color w:val="0000FF"/>
            <w:sz w:val="28"/>
            <w:szCs w:val="28"/>
          </w:rPr>
          <w:t>UIWebView</w:t>
        </w:r>
        <w:proofErr w:type="spellEnd"/>
        <w:r>
          <w:rPr>
            <w:rFonts w:ascii="Helvetica Neue" w:hAnsi="Helvetica Neue" w:cs="Helvetica Neue"/>
            <w:color w:val="0000FF"/>
            <w:sz w:val="28"/>
            <w:szCs w:val="28"/>
          </w:rPr>
          <w:t>和网站中的</w:t>
        </w:r>
        <w:r>
          <w:rPr>
            <w:rFonts w:ascii="Helvetica Neue" w:hAnsi="Helvetica Neue" w:cs="Helvetica Neue"/>
            <w:color w:val="0000FF"/>
            <w:sz w:val="28"/>
            <w:szCs w:val="28"/>
          </w:rPr>
          <w:t>Web</w:t>
        </w:r>
        <w:r>
          <w:rPr>
            <w:rFonts w:ascii="Helvetica Neue" w:hAnsi="Helvetica Neue" w:cs="Helvetica Neue"/>
            <w:color w:val="0000FF"/>
            <w:sz w:val="28"/>
            <w:szCs w:val="28"/>
          </w:rPr>
          <w:t>内容</w:t>
        </w:r>
      </w:hyperlink>
      <w:r>
        <w:rPr>
          <w:rFonts w:ascii="Helvetica Neue" w:hAnsi="Helvetica Neue" w:cs="Helvetica Neue"/>
          <w:color w:val="262626"/>
          <w:sz w:val="28"/>
          <w:szCs w:val="28"/>
        </w:rPr>
        <w:t>。</w:t>
      </w:r>
    </w:p>
    <w:p w14:paraId="6DC472B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47115A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 xml:space="preserve">19) </w:t>
      </w:r>
      <w:r>
        <w:rPr>
          <w:rFonts w:ascii="宋体" w:eastAsia="宋体" w:hAnsi="宋体" w:cs="宋体" w:hint="eastAsia"/>
          <w:b/>
          <w:bCs/>
          <w:color w:val="262626"/>
          <w:sz w:val="28"/>
          <w:szCs w:val="28"/>
        </w:rPr>
        <w:t>设</w:t>
      </w:r>
      <w:r>
        <w:rPr>
          <w:rFonts w:ascii="Helvetica Neue" w:hAnsi="Helvetica Neue" w:cs="Helvetica Neue"/>
          <w:b/>
          <w:bCs/>
          <w:color w:val="262626"/>
          <w:sz w:val="28"/>
          <w:szCs w:val="28"/>
        </w:rPr>
        <w:t>置阴影路径</w:t>
      </w:r>
    </w:p>
    <w:p w14:paraId="2159167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如果需要在</w:t>
      </w:r>
      <w:r>
        <w:rPr>
          <w:rFonts w:ascii="Helvetica Neue" w:hAnsi="Helvetica Neue" w:cs="Helvetica Neue"/>
          <w:color w:val="262626"/>
          <w:sz w:val="28"/>
          <w:szCs w:val="28"/>
        </w:rPr>
        <w:t>view</w:t>
      </w:r>
      <w:r>
        <w:rPr>
          <w:rFonts w:ascii="Helvetica Neue" w:hAnsi="Helvetica Neue" w:cs="Helvetica Neue"/>
          <w:color w:val="262626"/>
          <w:sz w:val="28"/>
          <w:szCs w:val="28"/>
        </w:rPr>
        <w:t>活</w:t>
      </w:r>
      <w:r>
        <w:rPr>
          <w:rFonts w:ascii="Helvetica Neue" w:hAnsi="Helvetica Neue" w:cs="Helvetica Neue"/>
          <w:color w:val="262626"/>
          <w:sz w:val="28"/>
          <w:szCs w:val="28"/>
        </w:rPr>
        <w:t>layer</w:t>
      </w:r>
      <w:r>
        <w:rPr>
          <w:rFonts w:ascii="Helvetica Neue" w:hAnsi="Helvetica Neue" w:cs="Helvetica Neue"/>
          <w:color w:val="262626"/>
          <w:sz w:val="28"/>
          <w:szCs w:val="28"/>
        </w:rPr>
        <w:t>中添加一个阴影，</w:t>
      </w:r>
      <w:r>
        <w:rPr>
          <w:rFonts w:ascii="宋体" w:eastAsia="宋体" w:hAnsi="宋体" w:cs="宋体" w:hint="eastAsia"/>
          <w:color w:val="262626"/>
          <w:sz w:val="28"/>
          <w:szCs w:val="28"/>
        </w:rPr>
        <w:t>该</w:t>
      </w:r>
      <w:r>
        <w:rPr>
          <w:rFonts w:ascii="Helvetica Neue" w:hAnsi="Helvetica Neue" w:cs="Helvetica Neue"/>
          <w:color w:val="262626"/>
          <w:sz w:val="28"/>
          <w:szCs w:val="28"/>
        </w:rPr>
        <w:t>如何</w:t>
      </w:r>
      <w:r>
        <w:rPr>
          <w:rFonts w:ascii="宋体" w:eastAsia="宋体" w:hAnsi="宋体" w:cs="宋体" w:hint="eastAsia"/>
          <w:color w:val="262626"/>
          <w:sz w:val="28"/>
          <w:szCs w:val="28"/>
        </w:rPr>
        <w:t>处</w:t>
      </w:r>
      <w:r>
        <w:rPr>
          <w:rFonts w:ascii="Helvetica Neue" w:hAnsi="Helvetica Neue" w:cs="Helvetica Neue"/>
          <w:color w:val="262626"/>
          <w:sz w:val="28"/>
          <w:szCs w:val="28"/>
        </w:rPr>
        <w:t>理呢？大多数开</w:t>
      </w:r>
      <w:r>
        <w:rPr>
          <w:rFonts w:ascii="宋体" w:eastAsia="宋体" w:hAnsi="宋体" w:cs="宋体" w:hint="eastAsia"/>
          <w:color w:val="262626"/>
          <w:sz w:val="28"/>
          <w:szCs w:val="28"/>
        </w:rPr>
        <w:t>发</w:t>
      </w:r>
      <w:r>
        <w:rPr>
          <w:rFonts w:ascii="Helvetica Neue" w:hAnsi="Helvetica Neue" w:cs="Helvetica Neue"/>
          <w:color w:val="262626"/>
          <w:sz w:val="28"/>
          <w:szCs w:val="28"/>
        </w:rPr>
        <w:t>者首先将</w:t>
      </w:r>
      <w:proofErr w:type="spellStart"/>
      <w:r>
        <w:rPr>
          <w:rFonts w:ascii="Helvetica Neue" w:hAnsi="Helvetica Neue" w:cs="Helvetica Neue"/>
          <w:color w:val="262626"/>
          <w:sz w:val="28"/>
          <w:szCs w:val="28"/>
        </w:rPr>
        <w:t>QuartzCore</w:t>
      </w:r>
      <w:proofErr w:type="spellEnd"/>
      <w:r>
        <w:rPr>
          <w:rFonts w:ascii="Helvetica Neue" w:hAnsi="Helvetica Neue" w:cs="Helvetica Neue"/>
          <w:color w:val="262626"/>
          <w:sz w:val="28"/>
          <w:szCs w:val="28"/>
        </w:rPr>
        <w:t>框架添加到工程中，然后添加如下代</w:t>
      </w:r>
      <w:r>
        <w:rPr>
          <w:rFonts w:ascii="宋体" w:eastAsia="宋体" w:hAnsi="宋体" w:cs="宋体" w:hint="eastAsia"/>
          <w:color w:val="262626"/>
          <w:sz w:val="28"/>
          <w:szCs w:val="28"/>
        </w:rPr>
        <w:t>码</w:t>
      </w:r>
      <w:r>
        <w:rPr>
          <w:rFonts w:ascii="Helvetica Neue" w:hAnsi="Helvetica Neue" w:cs="Helvetica Neue"/>
          <w:color w:val="262626"/>
          <w:sz w:val="28"/>
          <w:szCs w:val="28"/>
        </w:rPr>
        <w:t>：</w:t>
      </w:r>
    </w:p>
    <w:p w14:paraId="71BFA8CC" w14:textId="77777777" w:rsidR="00FE3756" w:rsidRDefault="00FE3756" w:rsidP="00FE3756">
      <w:pPr>
        <w:widowControl w:val="0"/>
        <w:numPr>
          <w:ilvl w:val="0"/>
          <w:numId w:val="6"/>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6D6D6D"/>
        </w:rPr>
        <w:t>#</w:t>
      </w:r>
      <w:proofErr w:type="gramStart"/>
      <w:r>
        <w:rPr>
          <w:rFonts w:ascii="Courier New" w:hAnsi="Courier New" w:cs="Courier New"/>
          <w:color w:val="6D6D6D"/>
        </w:rPr>
        <w:t>import</w:t>
      </w:r>
      <w:proofErr w:type="gramEnd"/>
      <w:r>
        <w:rPr>
          <w:rFonts w:ascii="Courier New" w:hAnsi="Courier New" w:cs="Courier New"/>
          <w:color w:val="6D6D6D"/>
        </w:rPr>
        <w:t> &amp;</w:t>
      </w:r>
      <w:proofErr w:type="spellStart"/>
      <w:r>
        <w:rPr>
          <w:rFonts w:ascii="Courier New" w:hAnsi="Courier New" w:cs="Courier New"/>
          <w:color w:val="6D6D6D"/>
        </w:rPr>
        <w:t>lt;QuartzCore</w:t>
      </w:r>
      <w:proofErr w:type="spellEnd"/>
      <w:r>
        <w:rPr>
          <w:rFonts w:ascii="Courier New" w:hAnsi="Courier New" w:cs="Courier New"/>
          <w:color w:val="6D6D6D"/>
        </w:rPr>
        <w:t>/</w:t>
      </w:r>
      <w:proofErr w:type="spellStart"/>
      <w:r>
        <w:rPr>
          <w:rFonts w:ascii="Courier New" w:hAnsi="Courier New" w:cs="Courier New"/>
          <w:color w:val="6D6D6D"/>
        </w:rPr>
        <w:t>QuartzCore.h&amp;gt</w:t>
      </w:r>
      <w:proofErr w:type="spellEnd"/>
      <w:r>
        <w:rPr>
          <w:rFonts w:ascii="Courier New" w:hAnsi="Courier New" w:cs="Courier New"/>
          <w:color w:val="6D6D6D"/>
        </w:rPr>
        <w:t xml:space="preserve">; </w:t>
      </w:r>
      <w:r>
        <w:rPr>
          <w:rFonts w:ascii="Courier New" w:hAnsi="Courier New" w:cs="Courier New"/>
        </w:rPr>
        <w:t> </w:t>
      </w:r>
    </w:p>
    <w:p w14:paraId="60BB8495" w14:textId="77777777" w:rsidR="00FE3756" w:rsidRDefault="00FE3756" w:rsidP="00FE3756">
      <w:pPr>
        <w:widowControl w:val="0"/>
        <w:numPr>
          <w:ilvl w:val="0"/>
          <w:numId w:val="6"/>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14DA2651" w14:textId="77777777" w:rsidR="00FE3756" w:rsidRDefault="00FE3756" w:rsidP="00FE3756">
      <w:pPr>
        <w:widowControl w:val="0"/>
        <w:numPr>
          <w:ilvl w:val="0"/>
          <w:numId w:val="6"/>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xml:space="preserve">// Somewhere later ... </w:t>
      </w:r>
      <w:r>
        <w:rPr>
          <w:rFonts w:ascii="Courier New" w:hAnsi="Courier New" w:cs="Courier New"/>
        </w:rPr>
        <w:t> </w:t>
      </w:r>
    </w:p>
    <w:p w14:paraId="0FFCB145" w14:textId="77777777" w:rsidR="00FE3756" w:rsidRDefault="00FE3756" w:rsidP="00FE3756">
      <w:pPr>
        <w:widowControl w:val="0"/>
        <w:numPr>
          <w:ilvl w:val="0"/>
          <w:numId w:val="6"/>
        </w:numPr>
        <w:tabs>
          <w:tab w:val="left" w:pos="220"/>
          <w:tab w:val="left" w:pos="720"/>
        </w:tabs>
        <w:autoSpaceDE w:val="0"/>
        <w:autoSpaceDN w:val="0"/>
        <w:adjustRightInd w:val="0"/>
        <w:ind w:hanging="720"/>
        <w:rPr>
          <w:rFonts w:ascii="Courier New" w:hAnsi="Courier New" w:cs="Courier New"/>
          <w:color w:val="4A4A4A"/>
        </w:rPr>
      </w:pPr>
      <w:proofErr w:type="spellStart"/>
      <w:r>
        <w:rPr>
          <w:rFonts w:ascii="Courier New" w:hAnsi="Courier New" w:cs="Courier New"/>
        </w:rPr>
        <w:t>UIView</w:t>
      </w:r>
      <w:proofErr w:type="spellEnd"/>
      <w:r>
        <w:rPr>
          <w:rFonts w:ascii="Courier New" w:hAnsi="Courier New" w:cs="Courier New"/>
        </w:rPr>
        <w:t> *view = [[</w:t>
      </w:r>
      <w:proofErr w:type="spellStart"/>
      <w:r>
        <w:rPr>
          <w:rFonts w:ascii="Courier New" w:hAnsi="Courier New" w:cs="Courier New"/>
        </w:rPr>
        <w:t>UIView</w:t>
      </w:r>
      <w:proofErr w:type="spellEnd"/>
      <w:r>
        <w:rPr>
          <w:rFonts w:ascii="Courier New" w:hAnsi="Courier New" w:cs="Courier New"/>
        </w:rPr>
        <w:t> </w:t>
      </w:r>
      <w:proofErr w:type="spellStart"/>
      <w:r>
        <w:rPr>
          <w:rFonts w:ascii="Courier New" w:hAnsi="Courier New" w:cs="Courier New"/>
        </w:rPr>
        <w:t>alloc</w:t>
      </w:r>
      <w:proofErr w:type="spellEnd"/>
      <w:r>
        <w:rPr>
          <w:rFonts w:ascii="Courier New" w:hAnsi="Courier New" w:cs="Courier New"/>
        </w:rPr>
        <w:t>] </w:t>
      </w:r>
      <w:proofErr w:type="spellStart"/>
      <w:r>
        <w:rPr>
          <w:rFonts w:ascii="Courier New" w:hAnsi="Courier New" w:cs="Courier New"/>
        </w:rPr>
        <w:t>init</w:t>
      </w:r>
      <w:proofErr w:type="spellEnd"/>
      <w:r>
        <w:rPr>
          <w:rFonts w:ascii="Courier New" w:hAnsi="Courier New" w:cs="Courier New"/>
        </w:rPr>
        <w:t>];  </w:t>
      </w:r>
    </w:p>
    <w:p w14:paraId="6C294E40" w14:textId="77777777" w:rsidR="00FE3756" w:rsidRDefault="00FE3756" w:rsidP="00FE3756">
      <w:pPr>
        <w:widowControl w:val="0"/>
        <w:numPr>
          <w:ilvl w:val="0"/>
          <w:numId w:val="6"/>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07ABD135" w14:textId="77777777" w:rsidR="00FE3756" w:rsidRDefault="00FE3756" w:rsidP="00FE3756">
      <w:pPr>
        <w:widowControl w:val="0"/>
        <w:numPr>
          <w:ilvl w:val="0"/>
          <w:numId w:val="6"/>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xml:space="preserve">// Setup the shadow ... </w:t>
      </w:r>
      <w:r>
        <w:rPr>
          <w:rFonts w:ascii="Courier New" w:hAnsi="Courier New" w:cs="Courier New"/>
        </w:rPr>
        <w:t> </w:t>
      </w:r>
    </w:p>
    <w:p w14:paraId="65859DB7" w14:textId="77777777" w:rsidR="00FE3756" w:rsidRDefault="00FE3756" w:rsidP="00FE3756">
      <w:pPr>
        <w:widowControl w:val="0"/>
        <w:numPr>
          <w:ilvl w:val="0"/>
          <w:numId w:val="6"/>
        </w:numPr>
        <w:tabs>
          <w:tab w:val="left" w:pos="220"/>
          <w:tab w:val="left" w:pos="720"/>
        </w:tabs>
        <w:autoSpaceDE w:val="0"/>
        <w:autoSpaceDN w:val="0"/>
        <w:adjustRightInd w:val="0"/>
        <w:ind w:hanging="720"/>
        <w:rPr>
          <w:rFonts w:ascii="Courier New" w:hAnsi="Courier New" w:cs="Courier New"/>
          <w:color w:val="4A4A4A"/>
        </w:rPr>
      </w:pPr>
      <w:proofErr w:type="spellStart"/>
      <w:proofErr w:type="gramStart"/>
      <w:r>
        <w:rPr>
          <w:rFonts w:ascii="Courier New" w:hAnsi="Courier New" w:cs="Courier New"/>
        </w:rPr>
        <w:t>view.layer.shadowOffset</w:t>
      </w:r>
      <w:proofErr w:type="spellEnd"/>
      <w:proofErr w:type="gramEnd"/>
      <w:r>
        <w:rPr>
          <w:rFonts w:ascii="Courier New" w:hAnsi="Courier New" w:cs="Courier New"/>
        </w:rPr>
        <w:t> = </w:t>
      </w:r>
      <w:proofErr w:type="spellStart"/>
      <w:r>
        <w:rPr>
          <w:rFonts w:ascii="Courier New" w:hAnsi="Courier New" w:cs="Courier New"/>
        </w:rPr>
        <w:t>CGSizeMake</w:t>
      </w:r>
      <w:proofErr w:type="spellEnd"/>
      <w:r>
        <w:rPr>
          <w:rFonts w:ascii="Courier New" w:hAnsi="Courier New" w:cs="Courier New"/>
        </w:rPr>
        <w:t>(-1.0f, 1.0f);  </w:t>
      </w:r>
    </w:p>
    <w:p w14:paraId="52006FEA" w14:textId="77777777" w:rsidR="00FE3756" w:rsidRDefault="00FE3756" w:rsidP="00FE3756">
      <w:pPr>
        <w:widowControl w:val="0"/>
        <w:numPr>
          <w:ilvl w:val="0"/>
          <w:numId w:val="6"/>
        </w:numPr>
        <w:tabs>
          <w:tab w:val="left" w:pos="220"/>
          <w:tab w:val="left" w:pos="720"/>
        </w:tabs>
        <w:autoSpaceDE w:val="0"/>
        <w:autoSpaceDN w:val="0"/>
        <w:adjustRightInd w:val="0"/>
        <w:ind w:hanging="720"/>
        <w:rPr>
          <w:rFonts w:ascii="Courier New" w:hAnsi="Courier New" w:cs="Courier New"/>
          <w:color w:val="4A4A4A"/>
        </w:rPr>
      </w:pPr>
      <w:proofErr w:type="spellStart"/>
      <w:proofErr w:type="gramStart"/>
      <w:r>
        <w:rPr>
          <w:rFonts w:ascii="Courier New" w:hAnsi="Courier New" w:cs="Courier New"/>
        </w:rPr>
        <w:t>view.layer.shadowRadius</w:t>
      </w:r>
      <w:proofErr w:type="spellEnd"/>
      <w:proofErr w:type="gramEnd"/>
      <w:r>
        <w:rPr>
          <w:rFonts w:ascii="Courier New" w:hAnsi="Courier New" w:cs="Courier New"/>
        </w:rPr>
        <w:t> = 5.0f;  </w:t>
      </w:r>
    </w:p>
    <w:p w14:paraId="75D23634" w14:textId="77777777" w:rsidR="00FE3756" w:rsidRDefault="00FE3756" w:rsidP="00FE3756">
      <w:pPr>
        <w:widowControl w:val="0"/>
        <w:numPr>
          <w:ilvl w:val="0"/>
          <w:numId w:val="6"/>
        </w:numPr>
        <w:tabs>
          <w:tab w:val="left" w:pos="220"/>
          <w:tab w:val="left" w:pos="720"/>
        </w:tabs>
        <w:autoSpaceDE w:val="0"/>
        <w:autoSpaceDN w:val="0"/>
        <w:adjustRightInd w:val="0"/>
        <w:ind w:hanging="720"/>
        <w:rPr>
          <w:rFonts w:ascii="Courier New" w:hAnsi="Courier New" w:cs="Courier New"/>
          <w:color w:val="4A4A4A"/>
        </w:rPr>
      </w:pPr>
      <w:proofErr w:type="spellStart"/>
      <w:proofErr w:type="gramStart"/>
      <w:r>
        <w:rPr>
          <w:rFonts w:ascii="Courier New" w:hAnsi="Courier New" w:cs="Courier New"/>
        </w:rPr>
        <w:t>view.layer.shadowOpacity</w:t>
      </w:r>
      <w:proofErr w:type="spellEnd"/>
      <w:proofErr w:type="gramEnd"/>
      <w:r>
        <w:rPr>
          <w:rFonts w:ascii="Courier New" w:hAnsi="Courier New" w:cs="Courier New"/>
        </w:rPr>
        <w:t> = 0.6; </w:t>
      </w:r>
    </w:p>
    <w:p w14:paraId="1C764CB3" w14:textId="77777777" w:rsidR="00FE3756" w:rsidRDefault="00FE3756" w:rsidP="00FE3756">
      <w:pPr>
        <w:widowControl w:val="0"/>
        <w:autoSpaceDE w:val="0"/>
        <w:autoSpaceDN w:val="0"/>
        <w:adjustRightInd w:val="0"/>
        <w:rPr>
          <w:rFonts w:ascii="Courier New" w:hAnsi="Courier New" w:cs="Courier New"/>
          <w:color w:val="262626"/>
        </w:rPr>
      </w:pPr>
    </w:p>
    <w:p w14:paraId="0169206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上面</w:t>
      </w:r>
      <w:r>
        <w:rPr>
          <w:rFonts w:ascii="宋体" w:eastAsia="宋体" w:hAnsi="宋体" w:cs="宋体" w:hint="eastAsia"/>
          <w:color w:val="262626"/>
          <w:sz w:val="28"/>
          <w:szCs w:val="28"/>
        </w:rPr>
        <w:t>这</w:t>
      </w:r>
      <w:r>
        <w:rPr>
          <w:rFonts w:ascii="Helvetica Neue" w:hAnsi="Helvetica Neue" w:cs="Helvetica Neue"/>
          <w:color w:val="262626"/>
          <w:sz w:val="28"/>
          <w:szCs w:val="28"/>
        </w:rPr>
        <w:t>种方法有一个</w:t>
      </w:r>
      <w:r>
        <w:rPr>
          <w:rFonts w:ascii="宋体" w:eastAsia="宋体" w:hAnsi="宋体" w:cs="宋体" w:hint="eastAsia"/>
          <w:color w:val="262626"/>
          <w:sz w:val="28"/>
          <w:szCs w:val="28"/>
        </w:rPr>
        <w:t>问题</w:t>
      </w:r>
      <w:r>
        <w:rPr>
          <w:rFonts w:ascii="Helvetica Neue" w:hAnsi="Helvetica Neue" w:cs="Helvetica Neue"/>
          <w:color w:val="262626"/>
          <w:sz w:val="28"/>
          <w:szCs w:val="28"/>
        </w:rPr>
        <w:t>，</w:t>
      </w:r>
      <w:r>
        <w:rPr>
          <w:rFonts w:ascii="Helvetica Neue" w:hAnsi="Helvetica Neue" w:cs="Helvetica Neue"/>
          <w:color w:val="262626"/>
          <w:sz w:val="28"/>
          <w:szCs w:val="28"/>
        </w:rPr>
        <w:t>Core Animation</w:t>
      </w:r>
      <w:r>
        <w:rPr>
          <w:rFonts w:ascii="Helvetica Neue" w:hAnsi="Helvetica Neue" w:cs="Helvetica Neue"/>
          <w:color w:val="262626"/>
          <w:sz w:val="28"/>
          <w:szCs w:val="28"/>
        </w:rPr>
        <w:t>在渲染阴影效果之前，必</w:t>
      </w:r>
      <w:r>
        <w:rPr>
          <w:rFonts w:ascii="宋体" w:eastAsia="宋体" w:hAnsi="宋体" w:cs="宋体" w:hint="eastAsia"/>
          <w:color w:val="262626"/>
          <w:sz w:val="28"/>
          <w:szCs w:val="28"/>
        </w:rPr>
        <w:t>须</w:t>
      </w:r>
      <w:r>
        <w:rPr>
          <w:rFonts w:ascii="Helvetica Neue" w:hAnsi="Helvetica Neue" w:cs="Helvetica Neue"/>
          <w:color w:val="262626"/>
          <w:sz w:val="28"/>
          <w:szCs w:val="28"/>
        </w:rPr>
        <w:t>通</w:t>
      </w:r>
      <w:r>
        <w:rPr>
          <w:rFonts w:ascii="宋体" w:eastAsia="宋体" w:hAnsi="宋体" w:cs="宋体" w:hint="eastAsia"/>
          <w:color w:val="262626"/>
          <w:sz w:val="28"/>
          <w:szCs w:val="28"/>
        </w:rPr>
        <w:t>过</w:t>
      </w:r>
      <w:r>
        <w:rPr>
          <w:rFonts w:ascii="Helvetica Neue" w:hAnsi="Helvetica Neue" w:cs="Helvetica Neue"/>
          <w:color w:val="262626"/>
          <w:sz w:val="28"/>
          <w:szCs w:val="28"/>
        </w:rPr>
        <w:t>做一个离屏</w:t>
      </w:r>
      <w:r>
        <w:rPr>
          <w:rFonts w:ascii="Helvetica Neue" w:hAnsi="Helvetica Neue" w:cs="Helvetica Neue"/>
          <w:color w:val="262626"/>
          <w:sz w:val="28"/>
          <w:szCs w:val="28"/>
        </w:rPr>
        <w:t>(</w:t>
      </w:r>
      <w:proofErr w:type="spellStart"/>
      <w:r>
        <w:rPr>
          <w:rFonts w:ascii="Helvetica Neue" w:hAnsi="Helvetica Neue" w:cs="Helvetica Neue"/>
          <w:color w:val="262626"/>
          <w:sz w:val="28"/>
          <w:szCs w:val="28"/>
        </w:rPr>
        <w:t>offscreen</w:t>
      </w:r>
      <w:proofErr w:type="spellEnd"/>
      <w:r>
        <w:rPr>
          <w:rFonts w:ascii="Helvetica Neue" w:hAnsi="Helvetica Neue" w:cs="Helvetica Neue"/>
          <w:color w:val="262626"/>
          <w:sz w:val="28"/>
          <w:szCs w:val="28"/>
        </w:rPr>
        <w:t>)</w:t>
      </w:r>
      <w:r>
        <w:rPr>
          <w:rFonts w:ascii="Helvetica Neue" w:hAnsi="Helvetica Neue" w:cs="Helvetica Neue"/>
          <w:color w:val="262626"/>
          <w:sz w:val="28"/>
          <w:szCs w:val="28"/>
        </w:rPr>
        <w:t>才能确定</w:t>
      </w:r>
      <w:r>
        <w:rPr>
          <w:rFonts w:ascii="Helvetica Neue" w:hAnsi="Helvetica Neue" w:cs="Helvetica Neue"/>
          <w:color w:val="262626"/>
          <w:sz w:val="28"/>
          <w:szCs w:val="28"/>
        </w:rPr>
        <w:t>view</w:t>
      </w:r>
      <w:r>
        <w:rPr>
          <w:rFonts w:ascii="Helvetica Neue" w:hAnsi="Helvetica Neue" w:cs="Helvetica Neue"/>
          <w:color w:val="262626"/>
          <w:sz w:val="28"/>
          <w:szCs w:val="28"/>
        </w:rPr>
        <w:t>的形状，而</w:t>
      </w:r>
      <w:r>
        <w:rPr>
          <w:rFonts w:ascii="宋体" w:eastAsia="宋体" w:hAnsi="宋体" w:cs="宋体" w:hint="eastAsia"/>
          <w:color w:val="262626"/>
          <w:sz w:val="28"/>
          <w:szCs w:val="28"/>
        </w:rPr>
        <w:t>这</w:t>
      </w:r>
      <w:r>
        <w:rPr>
          <w:rFonts w:ascii="Helvetica Neue" w:hAnsi="Helvetica Neue" w:cs="Helvetica Neue"/>
          <w:color w:val="262626"/>
          <w:sz w:val="28"/>
          <w:szCs w:val="28"/>
        </w:rPr>
        <w:t>个离屏操作非常耗</w:t>
      </w:r>
      <w:r>
        <w:rPr>
          <w:rFonts w:ascii="宋体" w:eastAsia="宋体" w:hAnsi="宋体" w:cs="宋体" w:hint="eastAsia"/>
          <w:color w:val="262626"/>
          <w:sz w:val="28"/>
          <w:szCs w:val="28"/>
        </w:rPr>
        <w:t>费资</w:t>
      </w:r>
      <w:r>
        <w:rPr>
          <w:rFonts w:ascii="Helvetica Neue" w:hAnsi="Helvetica Neue" w:cs="Helvetica Neue"/>
          <w:color w:val="262626"/>
          <w:sz w:val="28"/>
          <w:szCs w:val="28"/>
        </w:rPr>
        <w:t>源。下面方法可以更容易地</w:t>
      </w:r>
      <w:r>
        <w:rPr>
          <w:rFonts w:ascii="宋体" w:eastAsia="宋体" w:hAnsi="宋体" w:cs="宋体" w:hint="eastAsia"/>
          <w:color w:val="262626"/>
          <w:sz w:val="28"/>
          <w:szCs w:val="28"/>
        </w:rPr>
        <w:t>让</w:t>
      </w:r>
      <w:r>
        <w:rPr>
          <w:rFonts w:ascii="Helvetica Neue" w:hAnsi="Helvetica Neue" w:cs="Helvetica Neue"/>
          <w:color w:val="262626"/>
          <w:sz w:val="28"/>
          <w:szCs w:val="28"/>
        </w:rPr>
        <w:t>系</w:t>
      </w:r>
      <w:r>
        <w:rPr>
          <w:rFonts w:ascii="宋体" w:eastAsia="宋体" w:hAnsi="宋体" w:cs="宋体" w:hint="eastAsia"/>
          <w:color w:val="262626"/>
          <w:sz w:val="28"/>
          <w:szCs w:val="28"/>
        </w:rPr>
        <w:t>统进</w:t>
      </w:r>
      <w:r>
        <w:rPr>
          <w:rFonts w:ascii="Helvetica Neue" w:hAnsi="Helvetica Neue" w:cs="Helvetica Neue"/>
          <w:color w:val="262626"/>
          <w:sz w:val="28"/>
          <w:szCs w:val="28"/>
        </w:rPr>
        <w:t>行阴影渲染：</w:t>
      </w:r>
      <w:r>
        <w:rPr>
          <w:rFonts w:ascii="宋体" w:eastAsia="宋体" w:hAnsi="宋体" w:cs="宋体" w:hint="eastAsia"/>
          <w:color w:val="262626"/>
          <w:sz w:val="28"/>
          <w:szCs w:val="28"/>
        </w:rPr>
        <w:t>设</w:t>
      </w:r>
      <w:r>
        <w:rPr>
          <w:rFonts w:ascii="Helvetica Neue" w:hAnsi="Helvetica Neue" w:cs="Helvetica Neue"/>
          <w:color w:val="262626"/>
          <w:sz w:val="28"/>
          <w:szCs w:val="28"/>
        </w:rPr>
        <w:t>置阴影路径！</w:t>
      </w:r>
    </w:p>
    <w:p w14:paraId="390D0428" w14:textId="77777777" w:rsidR="00FE3756" w:rsidRDefault="00FE3756" w:rsidP="00FE3756">
      <w:pPr>
        <w:widowControl w:val="0"/>
        <w:numPr>
          <w:ilvl w:val="0"/>
          <w:numId w:val="7"/>
        </w:numPr>
        <w:tabs>
          <w:tab w:val="left" w:pos="220"/>
          <w:tab w:val="left" w:pos="720"/>
        </w:tabs>
        <w:autoSpaceDE w:val="0"/>
        <w:autoSpaceDN w:val="0"/>
        <w:adjustRightInd w:val="0"/>
        <w:ind w:hanging="720"/>
        <w:rPr>
          <w:rFonts w:ascii="Courier New" w:hAnsi="Courier New" w:cs="Courier New"/>
          <w:color w:val="4A4A4A"/>
        </w:rPr>
      </w:pPr>
      <w:proofErr w:type="spellStart"/>
      <w:proofErr w:type="gramStart"/>
      <w:r>
        <w:rPr>
          <w:rFonts w:ascii="Courier New" w:hAnsi="Courier New" w:cs="Courier New"/>
        </w:rPr>
        <w:t>view.layer.shadowPath</w:t>
      </w:r>
      <w:proofErr w:type="spellEnd"/>
      <w:proofErr w:type="gramEnd"/>
      <w:r>
        <w:rPr>
          <w:rFonts w:ascii="Courier New" w:hAnsi="Courier New" w:cs="Courier New"/>
        </w:rPr>
        <w:t> = [[</w:t>
      </w:r>
      <w:proofErr w:type="spellStart"/>
      <w:r>
        <w:rPr>
          <w:rFonts w:ascii="Courier New" w:hAnsi="Courier New" w:cs="Courier New"/>
        </w:rPr>
        <w:t>UIBezierPath</w:t>
      </w:r>
      <w:proofErr w:type="spellEnd"/>
      <w:r>
        <w:rPr>
          <w:rFonts w:ascii="Courier New" w:hAnsi="Courier New" w:cs="Courier New"/>
        </w:rPr>
        <w:t> </w:t>
      </w:r>
      <w:proofErr w:type="spellStart"/>
      <w:r>
        <w:rPr>
          <w:rFonts w:ascii="Courier New" w:hAnsi="Courier New" w:cs="Courier New"/>
        </w:rPr>
        <w:t>bezierPathWithRect:view.bounds</w:t>
      </w:r>
      <w:proofErr w:type="spellEnd"/>
      <w:r>
        <w:rPr>
          <w:rFonts w:ascii="Courier New" w:hAnsi="Courier New" w:cs="Courier New"/>
        </w:rPr>
        <w:t>] </w:t>
      </w:r>
      <w:proofErr w:type="spellStart"/>
      <w:r>
        <w:rPr>
          <w:rFonts w:ascii="Courier New" w:hAnsi="Courier New" w:cs="Courier New"/>
        </w:rPr>
        <w:t>CGPath</w:t>
      </w:r>
      <w:proofErr w:type="spellEnd"/>
      <w:r>
        <w:rPr>
          <w:rFonts w:ascii="Courier New" w:hAnsi="Courier New" w:cs="Courier New"/>
        </w:rPr>
        <w:t>]; </w:t>
      </w:r>
    </w:p>
    <w:p w14:paraId="43654C3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通</w:t>
      </w:r>
      <w:r>
        <w:rPr>
          <w:rFonts w:ascii="宋体" w:eastAsia="宋体" w:hAnsi="宋体" w:cs="宋体" w:hint="eastAsia"/>
          <w:color w:val="262626"/>
          <w:sz w:val="28"/>
          <w:szCs w:val="28"/>
        </w:rPr>
        <w:t>过设</w:t>
      </w:r>
      <w:r>
        <w:rPr>
          <w:rFonts w:ascii="Helvetica Neue" w:hAnsi="Helvetica Neue" w:cs="Helvetica Neue"/>
          <w:color w:val="262626"/>
          <w:sz w:val="28"/>
          <w:szCs w:val="28"/>
        </w:rPr>
        <w:t>置阴影路径，</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就不用</w:t>
      </w:r>
      <w:r>
        <w:rPr>
          <w:rFonts w:ascii="宋体" w:eastAsia="宋体" w:hAnsi="宋体" w:cs="宋体" w:hint="eastAsia"/>
          <w:color w:val="262626"/>
          <w:sz w:val="28"/>
          <w:szCs w:val="28"/>
        </w:rPr>
        <w:t>总</w:t>
      </w:r>
      <w:r>
        <w:rPr>
          <w:rFonts w:ascii="Helvetica Neue" w:hAnsi="Helvetica Neue" w:cs="Helvetica Neue"/>
          <w:color w:val="262626"/>
          <w:sz w:val="28"/>
          <w:szCs w:val="28"/>
        </w:rPr>
        <w:t>是再</w:t>
      </w:r>
      <w:r>
        <w:rPr>
          <w:rFonts w:ascii="宋体" w:eastAsia="宋体" w:hAnsi="宋体" w:cs="宋体" w:hint="eastAsia"/>
          <w:color w:val="262626"/>
          <w:sz w:val="28"/>
          <w:szCs w:val="28"/>
        </w:rPr>
        <w:t>计</w:t>
      </w:r>
      <w:r>
        <w:rPr>
          <w:rFonts w:ascii="Helvetica Neue" w:hAnsi="Helvetica Neue" w:cs="Helvetica Neue"/>
          <w:color w:val="262626"/>
          <w:sz w:val="28"/>
          <w:szCs w:val="28"/>
        </w:rPr>
        <w:t>算</w:t>
      </w:r>
      <w:r>
        <w:rPr>
          <w:rFonts w:ascii="宋体" w:eastAsia="宋体" w:hAnsi="宋体" w:cs="宋体" w:hint="eastAsia"/>
          <w:color w:val="262626"/>
          <w:sz w:val="28"/>
          <w:szCs w:val="28"/>
        </w:rPr>
        <w:t>该</w:t>
      </w:r>
      <w:r>
        <w:rPr>
          <w:rFonts w:ascii="Helvetica Neue" w:hAnsi="Helvetica Neue" w:cs="Helvetica Neue"/>
          <w:color w:val="262626"/>
          <w:sz w:val="28"/>
          <w:szCs w:val="28"/>
        </w:rPr>
        <w:t>如何</w:t>
      </w:r>
      <w:r>
        <w:rPr>
          <w:rFonts w:ascii="宋体" w:eastAsia="宋体" w:hAnsi="宋体" w:cs="宋体" w:hint="eastAsia"/>
          <w:color w:val="262626"/>
          <w:sz w:val="28"/>
          <w:szCs w:val="28"/>
        </w:rPr>
        <w:t>绘</w:t>
      </w:r>
      <w:r>
        <w:rPr>
          <w:rFonts w:ascii="Helvetica Neue" w:hAnsi="Helvetica Neue" w:cs="Helvetica Neue"/>
          <w:color w:val="262626"/>
          <w:sz w:val="28"/>
          <w:szCs w:val="28"/>
        </w:rPr>
        <w:t>制阴影了。只需要使用你</w:t>
      </w:r>
      <w:r>
        <w:rPr>
          <w:rFonts w:ascii="宋体" w:eastAsia="宋体" w:hAnsi="宋体" w:cs="宋体" w:hint="eastAsia"/>
          <w:color w:val="262626"/>
          <w:sz w:val="28"/>
          <w:szCs w:val="28"/>
        </w:rPr>
        <w:t>预</w:t>
      </w:r>
      <w:r>
        <w:rPr>
          <w:rFonts w:ascii="Helvetica Neue" w:hAnsi="Helvetica Neue" w:cs="Helvetica Neue"/>
          <w:color w:val="262626"/>
          <w:sz w:val="28"/>
          <w:szCs w:val="28"/>
        </w:rPr>
        <w:t>先</w:t>
      </w:r>
      <w:r>
        <w:rPr>
          <w:rFonts w:ascii="宋体" w:eastAsia="宋体" w:hAnsi="宋体" w:cs="宋体" w:hint="eastAsia"/>
          <w:color w:val="262626"/>
          <w:sz w:val="28"/>
          <w:szCs w:val="28"/>
        </w:rPr>
        <w:t>计</w:t>
      </w:r>
      <w:r>
        <w:rPr>
          <w:rFonts w:ascii="Helvetica Neue" w:hAnsi="Helvetica Neue" w:cs="Helvetica Neue"/>
          <w:color w:val="262626"/>
          <w:sz w:val="28"/>
          <w:szCs w:val="28"/>
        </w:rPr>
        <w:t>算好的路径即可。有一点不好的是，根据</w:t>
      </w:r>
      <w:r>
        <w:rPr>
          <w:rFonts w:ascii="Helvetica Neue" w:hAnsi="Helvetica Neue" w:cs="Helvetica Neue"/>
          <w:color w:val="262626"/>
          <w:sz w:val="28"/>
          <w:szCs w:val="28"/>
        </w:rPr>
        <w:t>view</w:t>
      </w:r>
      <w:r>
        <w:rPr>
          <w:rFonts w:ascii="Helvetica Neue" w:hAnsi="Helvetica Neue" w:cs="Helvetica Neue"/>
          <w:color w:val="262626"/>
          <w:sz w:val="28"/>
          <w:szCs w:val="28"/>
        </w:rPr>
        <w:t>的格式，自己可能很</w:t>
      </w:r>
      <w:r>
        <w:rPr>
          <w:rFonts w:ascii="宋体" w:eastAsia="宋体" w:hAnsi="宋体" w:cs="宋体" w:hint="eastAsia"/>
          <w:color w:val="262626"/>
          <w:sz w:val="28"/>
          <w:szCs w:val="28"/>
        </w:rPr>
        <w:t>难计</w:t>
      </w:r>
      <w:r>
        <w:rPr>
          <w:rFonts w:ascii="Helvetica Neue" w:hAnsi="Helvetica Neue" w:cs="Helvetica Neue"/>
          <w:color w:val="262626"/>
          <w:sz w:val="28"/>
          <w:szCs w:val="28"/>
        </w:rPr>
        <w:t>算出路径。另外一个</w:t>
      </w:r>
      <w:r>
        <w:rPr>
          <w:rFonts w:ascii="宋体" w:eastAsia="宋体" w:hAnsi="宋体" w:cs="宋体" w:hint="eastAsia"/>
          <w:color w:val="262626"/>
          <w:sz w:val="28"/>
          <w:szCs w:val="28"/>
        </w:rPr>
        <w:t>问题</w:t>
      </w:r>
      <w:r>
        <w:rPr>
          <w:rFonts w:ascii="Helvetica Neue" w:hAnsi="Helvetica Neue" w:cs="Helvetica Neue"/>
          <w:color w:val="262626"/>
          <w:sz w:val="28"/>
          <w:szCs w:val="28"/>
        </w:rPr>
        <w:t>就是当</w:t>
      </w:r>
      <w:r>
        <w:rPr>
          <w:rFonts w:ascii="Helvetica Neue" w:hAnsi="Helvetica Neue" w:cs="Helvetica Neue"/>
          <w:color w:val="262626"/>
          <w:sz w:val="28"/>
          <w:szCs w:val="28"/>
        </w:rPr>
        <w:t>view</w:t>
      </w:r>
      <w:r>
        <w:rPr>
          <w:rFonts w:ascii="Helvetica Neue" w:hAnsi="Helvetica Neue" w:cs="Helvetica Neue"/>
          <w:color w:val="262626"/>
          <w:sz w:val="28"/>
          <w:szCs w:val="28"/>
        </w:rPr>
        <w:t>的</w:t>
      </w:r>
      <w:r>
        <w:rPr>
          <w:rFonts w:ascii="Helvetica Neue" w:hAnsi="Helvetica Neue" w:cs="Helvetica Neue"/>
          <w:color w:val="262626"/>
          <w:sz w:val="28"/>
          <w:szCs w:val="28"/>
        </w:rPr>
        <w:t>frame</w:t>
      </w:r>
      <w:r>
        <w:rPr>
          <w:rFonts w:ascii="Helvetica Neue" w:hAnsi="Helvetica Neue" w:cs="Helvetica Neue"/>
          <w:color w:val="262626"/>
          <w:sz w:val="28"/>
          <w:szCs w:val="28"/>
        </w:rPr>
        <w:t>改</w:t>
      </w:r>
      <w:r>
        <w:rPr>
          <w:rFonts w:ascii="宋体" w:eastAsia="宋体" w:hAnsi="宋体" w:cs="宋体" w:hint="eastAsia"/>
          <w:color w:val="262626"/>
          <w:sz w:val="28"/>
          <w:szCs w:val="28"/>
        </w:rPr>
        <w:t>变时</w:t>
      </w:r>
      <w:r>
        <w:rPr>
          <w:rFonts w:ascii="Helvetica Neue" w:hAnsi="Helvetica Neue" w:cs="Helvetica Neue"/>
          <w:color w:val="262626"/>
          <w:sz w:val="28"/>
          <w:szCs w:val="28"/>
        </w:rPr>
        <w:t>，必</w:t>
      </w:r>
      <w:r>
        <w:rPr>
          <w:rFonts w:ascii="宋体" w:eastAsia="宋体" w:hAnsi="宋体" w:cs="宋体" w:hint="eastAsia"/>
          <w:color w:val="262626"/>
          <w:sz w:val="28"/>
          <w:szCs w:val="28"/>
        </w:rPr>
        <w:t>须</w:t>
      </w:r>
      <w:r>
        <w:rPr>
          <w:rFonts w:ascii="Helvetica Neue" w:hAnsi="Helvetica Neue" w:cs="Helvetica Neue"/>
          <w:color w:val="262626"/>
          <w:sz w:val="28"/>
          <w:szCs w:val="28"/>
        </w:rPr>
        <w:t>每次都更新一下阴影路径。</w:t>
      </w:r>
    </w:p>
    <w:p w14:paraId="2029F5E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4CB9EE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如果你想了解更多相关信息，可参看</w:t>
      </w:r>
      <w:r w:rsidR="00211462">
        <w:fldChar w:fldCharType="begin"/>
      </w:r>
      <w:r w:rsidR="00211462">
        <w:instrText xml:space="preserve"> HYPERLINK "http://markpospesel.wordpress.com/2012/04/03/on-the-importance-of-setting-shadowpath/" </w:instrText>
      </w:r>
      <w:r w:rsidR="00211462">
        <w:fldChar w:fldCharType="separate"/>
      </w:r>
      <w:r>
        <w:rPr>
          <w:rFonts w:ascii="Helvetica Neue" w:hAnsi="Helvetica Neue" w:cs="Helvetica Neue"/>
          <w:color w:val="0000FF"/>
          <w:sz w:val="28"/>
          <w:szCs w:val="28"/>
        </w:rPr>
        <w:t xml:space="preserve">Mark </w:t>
      </w:r>
      <w:proofErr w:type="spellStart"/>
      <w:r>
        <w:rPr>
          <w:rFonts w:ascii="Helvetica Neue" w:hAnsi="Helvetica Neue" w:cs="Helvetica Neue"/>
          <w:color w:val="0000FF"/>
          <w:sz w:val="28"/>
          <w:szCs w:val="28"/>
        </w:rPr>
        <w:t>Pospesel</w:t>
      </w:r>
      <w:proofErr w:type="spellEnd"/>
      <w:r>
        <w:rPr>
          <w:rFonts w:ascii="Helvetica Neue" w:hAnsi="Helvetica Neue" w:cs="Helvetica Neue"/>
          <w:color w:val="0000FF"/>
          <w:sz w:val="28"/>
          <w:szCs w:val="28"/>
        </w:rPr>
        <w:t>的一篇文章：</w:t>
      </w:r>
      <w:proofErr w:type="spellStart"/>
      <w:r>
        <w:rPr>
          <w:rFonts w:ascii="Helvetica Neue" w:hAnsi="Helvetica Neue" w:cs="Helvetica Neue"/>
          <w:color w:val="0000FF"/>
          <w:sz w:val="28"/>
          <w:szCs w:val="28"/>
        </w:rPr>
        <w:t>shadowPath</w:t>
      </w:r>
      <w:proofErr w:type="spellEnd"/>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w:t>
      </w:r>
    </w:p>
    <w:p w14:paraId="129B9A5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20) </w:t>
      </w:r>
      <w:r>
        <w:rPr>
          <w:rFonts w:ascii="宋体" w:eastAsia="宋体" w:hAnsi="宋体" w:cs="宋体" w:hint="eastAsia"/>
          <w:b/>
          <w:bCs/>
          <w:color w:val="262626"/>
          <w:sz w:val="28"/>
          <w:szCs w:val="28"/>
        </w:rPr>
        <w:t>优</w:t>
      </w:r>
      <w:r>
        <w:rPr>
          <w:rFonts w:ascii="Helvetica Neue" w:hAnsi="Helvetica Neue" w:cs="Helvetica Neue"/>
          <w:b/>
          <w:bCs/>
          <w:color w:val="262626"/>
          <w:sz w:val="28"/>
          <w:szCs w:val="28"/>
        </w:rPr>
        <w:t>化</w:t>
      </w:r>
      <w:proofErr w:type="spellStart"/>
      <w:r>
        <w:rPr>
          <w:rFonts w:ascii="Helvetica Neue" w:hAnsi="Helvetica Neue" w:cs="Helvetica Neue"/>
          <w:b/>
          <w:bCs/>
          <w:color w:val="262626"/>
          <w:sz w:val="28"/>
          <w:szCs w:val="28"/>
        </w:rPr>
        <w:t>TableView</w:t>
      </w:r>
      <w:proofErr w:type="spellEnd"/>
    </w:p>
    <w:p w14:paraId="767C218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Table views</w:t>
      </w:r>
      <w:r>
        <w:rPr>
          <w:rFonts w:ascii="Helvetica Neue" w:hAnsi="Helvetica Neue" w:cs="Helvetica Neue"/>
          <w:color w:val="262626"/>
          <w:sz w:val="28"/>
          <w:szCs w:val="28"/>
        </w:rPr>
        <w:t>需要快速的</w:t>
      </w:r>
      <w:r>
        <w:rPr>
          <w:rFonts w:ascii="宋体" w:eastAsia="宋体" w:hAnsi="宋体" w:cs="宋体" w:hint="eastAsia"/>
          <w:color w:val="262626"/>
          <w:sz w:val="28"/>
          <w:szCs w:val="28"/>
        </w:rPr>
        <w:t>滚动</w:t>
      </w:r>
      <w:r>
        <w:rPr>
          <w:rFonts w:ascii="Helvetica Neue" w:hAnsi="Helvetica Neue" w:cs="Helvetica Neue"/>
          <w:color w:val="262626"/>
          <w:sz w:val="28"/>
          <w:szCs w:val="28"/>
        </w:rPr>
        <w:t>——</w:t>
      </w:r>
      <w:r>
        <w:rPr>
          <w:rFonts w:ascii="Helvetica Neue" w:hAnsi="Helvetica Neue" w:cs="Helvetica Neue"/>
          <w:color w:val="262626"/>
          <w:sz w:val="28"/>
          <w:szCs w:val="28"/>
        </w:rPr>
        <w:t>如果不能的</w:t>
      </w:r>
      <w:r>
        <w:rPr>
          <w:rFonts w:ascii="宋体" w:eastAsia="宋体" w:hAnsi="宋体" w:cs="宋体" w:hint="eastAsia"/>
          <w:color w:val="262626"/>
          <w:sz w:val="28"/>
          <w:szCs w:val="28"/>
        </w:rPr>
        <w:t>话</w:t>
      </w:r>
      <w:r>
        <w:rPr>
          <w:rFonts w:ascii="Helvetica Neue" w:hAnsi="Helvetica Neue" w:cs="Helvetica Neue"/>
          <w:color w:val="262626"/>
          <w:sz w:val="28"/>
          <w:szCs w:val="28"/>
        </w:rPr>
        <w:t>，用</w:t>
      </w:r>
      <w:r>
        <w:rPr>
          <w:rFonts w:ascii="宋体" w:eastAsia="宋体" w:hAnsi="宋体" w:cs="宋体" w:hint="eastAsia"/>
          <w:color w:val="262626"/>
          <w:sz w:val="28"/>
          <w:szCs w:val="28"/>
        </w:rPr>
        <w:t>户</w:t>
      </w:r>
      <w:r>
        <w:rPr>
          <w:rFonts w:ascii="Helvetica Neue" w:hAnsi="Helvetica Neue" w:cs="Helvetica Neue"/>
          <w:color w:val="262626"/>
          <w:sz w:val="28"/>
          <w:szCs w:val="28"/>
        </w:rPr>
        <w:t>会感</w:t>
      </w:r>
      <w:r>
        <w:rPr>
          <w:rFonts w:ascii="宋体" w:eastAsia="宋体" w:hAnsi="宋体" w:cs="宋体" w:hint="eastAsia"/>
          <w:color w:val="262626"/>
          <w:sz w:val="28"/>
          <w:szCs w:val="28"/>
        </w:rPr>
        <w:t>觉</w:t>
      </w:r>
      <w:r>
        <w:rPr>
          <w:rFonts w:ascii="Helvetica Neue" w:hAnsi="Helvetica Neue" w:cs="Helvetica Neue"/>
          <w:color w:val="262626"/>
          <w:sz w:val="28"/>
          <w:szCs w:val="28"/>
        </w:rPr>
        <w:t>到停</w:t>
      </w:r>
      <w:r>
        <w:rPr>
          <w:rFonts w:ascii="宋体" w:eastAsia="宋体" w:hAnsi="宋体" w:cs="宋体" w:hint="eastAsia"/>
          <w:color w:val="262626"/>
          <w:sz w:val="28"/>
          <w:szCs w:val="28"/>
        </w:rPr>
        <w:t>顿</w:t>
      </w:r>
      <w:r>
        <w:rPr>
          <w:rFonts w:ascii="Helvetica Neue" w:hAnsi="Helvetica Neue" w:cs="Helvetica Neue"/>
          <w:color w:val="262626"/>
          <w:sz w:val="28"/>
          <w:szCs w:val="28"/>
        </w:rPr>
        <w:t>。</w:t>
      </w:r>
      <w:r>
        <w:rPr>
          <w:rFonts w:ascii="宋体" w:eastAsia="宋体" w:hAnsi="宋体" w:cs="宋体" w:hint="eastAsia"/>
          <w:color w:val="262626"/>
          <w:sz w:val="28"/>
          <w:szCs w:val="28"/>
        </w:rPr>
        <w:t>为</w:t>
      </w:r>
      <w:r>
        <w:rPr>
          <w:rFonts w:ascii="Helvetica Neue" w:hAnsi="Helvetica Neue" w:cs="Helvetica Neue"/>
          <w:color w:val="262626"/>
          <w:sz w:val="28"/>
          <w:szCs w:val="28"/>
        </w:rPr>
        <w:t>了</w:t>
      </w:r>
      <w:r>
        <w:rPr>
          <w:rFonts w:ascii="宋体" w:eastAsia="宋体" w:hAnsi="宋体" w:cs="宋体" w:hint="eastAsia"/>
          <w:color w:val="262626"/>
          <w:sz w:val="28"/>
          <w:szCs w:val="28"/>
        </w:rPr>
        <w:t>让</w:t>
      </w:r>
      <w:r>
        <w:rPr>
          <w:rFonts w:ascii="Helvetica Neue" w:hAnsi="Helvetica Neue" w:cs="Helvetica Neue"/>
          <w:color w:val="262626"/>
          <w:sz w:val="28"/>
          <w:szCs w:val="28"/>
        </w:rPr>
        <w:t>table view</w:t>
      </w:r>
      <w:r>
        <w:rPr>
          <w:rFonts w:ascii="Helvetica Neue" w:hAnsi="Helvetica Neue" w:cs="Helvetica Neue"/>
          <w:color w:val="262626"/>
          <w:sz w:val="28"/>
          <w:szCs w:val="28"/>
        </w:rPr>
        <w:t>平滑的</w:t>
      </w:r>
      <w:r>
        <w:rPr>
          <w:rFonts w:ascii="宋体" w:eastAsia="宋体" w:hAnsi="宋体" w:cs="宋体" w:hint="eastAsia"/>
          <w:color w:val="262626"/>
          <w:sz w:val="28"/>
          <w:szCs w:val="28"/>
        </w:rPr>
        <w:t>滚动</w:t>
      </w:r>
      <w:r>
        <w:rPr>
          <w:rFonts w:ascii="Helvetica Neue" w:hAnsi="Helvetica Neue" w:cs="Helvetica Neue"/>
          <w:color w:val="262626"/>
          <w:sz w:val="28"/>
          <w:szCs w:val="28"/>
        </w:rPr>
        <w:t>，确保遵循了如下建</w:t>
      </w:r>
      <w:r>
        <w:rPr>
          <w:rFonts w:ascii="宋体" w:eastAsia="宋体" w:hAnsi="宋体" w:cs="宋体" w:hint="eastAsia"/>
          <w:color w:val="262626"/>
          <w:sz w:val="28"/>
          <w:szCs w:val="28"/>
        </w:rPr>
        <w:t>议</w:t>
      </w:r>
      <w:r>
        <w:rPr>
          <w:rFonts w:ascii="Helvetica Neue" w:hAnsi="Helvetica Neue" w:cs="Helvetica Neue"/>
          <w:color w:val="262626"/>
          <w:sz w:val="28"/>
          <w:szCs w:val="28"/>
        </w:rPr>
        <w:t>：</w:t>
      </w:r>
    </w:p>
    <w:p w14:paraId="131F9E9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1.</w:t>
      </w:r>
      <w:r>
        <w:rPr>
          <w:rFonts w:ascii="宋体" w:eastAsia="宋体" w:hAnsi="宋体" w:cs="宋体" w:hint="eastAsia"/>
          <w:color w:val="262626"/>
          <w:sz w:val="28"/>
          <w:szCs w:val="28"/>
        </w:rPr>
        <w:t>设</w:t>
      </w:r>
      <w:r>
        <w:rPr>
          <w:rFonts w:ascii="Helvetica Neue" w:hAnsi="Helvetica Neue" w:cs="Helvetica Neue"/>
          <w:color w:val="262626"/>
          <w:sz w:val="28"/>
          <w:szCs w:val="28"/>
        </w:rPr>
        <w:t>置正确的</w:t>
      </w:r>
      <w:proofErr w:type="spellStart"/>
      <w:r>
        <w:rPr>
          <w:rFonts w:ascii="Helvetica Neue" w:hAnsi="Helvetica Neue" w:cs="Helvetica Neue"/>
          <w:color w:val="262626"/>
          <w:sz w:val="28"/>
          <w:szCs w:val="28"/>
        </w:rPr>
        <w:t>reuseIdentifer</w:t>
      </w:r>
      <w:proofErr w:type="spellEnd"/>
      <w:r>
        <w:rPr>
          <w:rFonts w:ascii="Helvetica Neue" w:hAnsi="Helvetica Neue" w:cs="Helvetica Neue"/>
          <w:color w:val="262626"/>
          <w:sz w:val="28"/>
          <w:szCs w:val="28"/>
        </w:rPr>
        <w:t>以重用</w:t>
      </w:r>
      <w:r>
        <w:rPr>
          <w:rFonts w:ascii="Helvetica Neue" w:hAnsi="Helvetica Neue" w:cs="Helvetica Neue"/>
          <w:color w:val="262626"/>
          <w:sz w:val="28"/>
          <w:szCs w:val="28"/>
        </w:rPr>
        <w:t>cell</w:t>
      </w:r>
      <w:r>
        <w:rPr>
          <w:rFonts w:ascii="Helvetica Neue" w:hAnsi="Helvetica Neue" w:cs="Helvetica Neue"/>
          <w:color w:val="262626"/>
          <w:sz w:val="28"/>
          <w:szCs w:val="28"/>
        </w:rPr>
        <w:t>。</w:t>
      </w:r>
      <w:r>
        <w:rPr>
          <w:rFonts w:ascii="Helvetica Neue" w:hAnsi="Helvetica Neue" w:cs="Helvetica Neue"/>
          <w:color w:val="262626"/>
          <w:sz w:val="28"/>
          <w:szCs w:val="28"/>
        </w:rPr>
        <w:t> 2.</w:t>
      </w:r>
      <w:r>
        <w:rPr>
          <w:rFonts w:ascii="Helvetica Neue" w:hAnsi="Helvetica Neue" w:cs="Helvetica Neue"/>
          <w:color w:val="262626"/>
          <w:sz w:val="28"/>
          <w:szCs w:val="28"/>
        </w:rPr>
        <w:t>尽量将</w:t>
      </w:r>
      <w:r>
        <w:rPr>
          <w:rFonts w:ascii="Helvetica Neue" w:hAnsi="Helvetica Neue" w:cs="Helvetica Neue"/>
          <w:color w:val="262626"/>
          <w:sz w:val="28"/>
          <w:szCs w:val="28"/>
        </w:rPr>
        <w:t>view</w:t>
      </w:r>
      <w:r>
        <w:rPr>
          <w:rFonts w:ascii="宋体" w:eastAsia="宋体" w:hAnsi="宋体" w:cs="宋体" w:hint="eastAsia"/>
          <w:color w:val="262626"/>
          <w:sz w:val="28"/>
          <w:szCs w:val="28"/>
        </w:rPr>
        <w:t>设</w:t>
      </w:r>
      <w:r>
        <w:rPr>
          <w:rFonts w:ascii="Helvetica Neue" w:hAnsi="Helvetica Neue" w:cs="Helvetica Neue"/>
          <w:color w:val="262626"/>
          <w:sz w:val="28"/>
          <w:szCs w:val="28"/>
        </w:rPr>
        <w:t>置</w:t>
      </w:r>
      <w:r>
        <w:rPr>
          <w:rFonts w:ascii="宋体" w:eastAsia="宋体" w:hAnsi="宋体" w:cs="宋体" w:hint="eastAsia"/>
          <w:color w:val="262626"/>
          <w:sz w:val="28"/>
          <w:szCs w:val="28"/>
        </w:rPr>
        <w:t>为</w:t>
      </w:r>
      <w:r>
        <w:rPr>
          <w:rFonts w:ascii="Helvetica Neue" w:hAnsi="Helvetica Neue" w:cs="Helvetica Neue"/>
          <w:color w:val="262626"/>
          <w:sz w:val="28"/>
          <w:szCs w:val="28"/>
        </w:rPr>
        <w:t>不透明，包括</w:t>
      </w:r>
      <w:r>
        <w:rPr>
          <w:rFonts w:ascii="Helvetica Neue" w:hAnsi="Helvetica Neue" w:cs="Helvetica Neue"/>
          <w:color w:val="262626"/>
          <w:sz w:val="28"/>
          <w:szCs w:val="28"/>
        </w:rPr>
        <w:t>cell</w:t>
      </w:r>
      <w:r>
        <w:rPr>
          <w:rFonts w:ascii="Helvetica Neue" w:hAnsi="Helvetica Neue" w:cs="Helvetica Neue"/>
          <w:color w:val="262626"/>
          <w:sz w:val="28"/>
          <w:szCs w:val="28"/>
        </w:rPr>
        <w:t>本身。</w:t>
      </w:r>
      <w:r>
        <w:rPr>
          <w:rFonts w:ascii="Helvetica Neue" w:hAnsi="Helvetica Neue" w:cs="Helvetica Neue"/>
          <w:color w:val="262626"/>
          <w:sz w:val="28"/>
          <w:szCs w:val="28"/>
        </w:rPr>
        <w:t> 3.</w:t>
      </w:r>
      <w:r>
        <w:rPr>
          <w:rFonts w:ascii="Helvetica Neue" w:hAnsi="Helvetica Neue" w:cs="Helvetica Neue"/>
          <w:color w:val="262626"/>
          <w:sz w:val="28"/>
          <w:szCs w:val="28"/>
        </w:rPr>
        <w:t>避免</w:t>
      </w:r>
      <w:r>
        <w:rPr>
          <w:rFonts w:ascii="宋体" w:eastAsia="宋体" w:hAnsi="宋体" w:cs="宋体" w:hint="eastAsia"/>
          <w:color w:val="262626"/>
          <w:sz w:val="28"/>
          <w:szCs w:val="28"/>
        </w:rPr>
        <w:t>渐变</w:t>
      </w:r>
      <w:r>
        <w:rPr>
          <w:rFonts w:ascii="Helvetica Neue" w:hAnsi="Helvetica Neue" w:cs="Helvetica Neue"/>
          <w:color w:val="262626"/>
          <w:sz w:val="28"/>
          <w:szCs w:val="28"/>
        </w:rPr>
        <w:t>，</w:t>
      </w:r>
      <w:r>
        <w:rPr>
          <w:rFonts w:ascii="宋体" w:eastAsia="宋体" w:hAnsi="宋体" w:cs="宋体" w:hint="eastAsia"/>
          <w:color w:val="262626"/>
          <w:sz w:val="28"/>
          <w:szCs w:val="28"/>
        </w:rPr>
        <w:t>图</w:t>
      </w:r>
      <w:r>
        <w:rPr>
          <w:rFonts w:ascii="Helvetica Neue" w:hAnsi="Helvetica Neue" w:cs="Helvetica Neue"/>
          <w:color w:val="262626"/>
          <w:sz w:val="28"/>
          <w:szCs w:val="28"/>
        </w:rPr>
        <w:t>像</w:t>
      </w:r>
      <w:r>
        <w:rPr>
          <w:rFonts w:ascii="宋体" w:eastAsia="宋体" w:hAnsi="宋体" w:cs="宋体" w:hint="eastAsia"/>
          <w:color w:val="262626"/>
          <w:sz w:val="28"/>
          <w:szCs w:val="28"/>
        </w:rPr>
        <w:t>缩</w:t>
      </w:r>
      <w:r>
        <w:rPr>
          <w:rFonts w:ascii="Helvetica Neue" w:hAnsi="Helvetica Neue" w:cs="Helvetica Neue"/>
          <w:color w:val="262626"/>
          <w:sz w:val="28"/>
          <w:szCs w:val="28"/>
        </w:rPr>
        <w:t>放以及离屏</w:t>
      </w:r>
      <w:r>
        <w:rPr>
          <w:rFonts w:ascii="宋体" w:eastAsia="宋体" w:hAnsi="宋体" w:cs="宋体" w:hint="eastAsia"/>
          <w:color w:val="262626"/>
          <w:sz w:val="28"/>
          <w:szCs w:val="28"/>
        </w:rPr>
        <w:t>绘</w:t>
      </w:r>
      <w:r>
        <w:rPr>
          <w:rFonts w:ascii="Helvetica Neue" w:hAnsi="Helvetica Neue" w:cs="Helvetica Neue"/>
          <w:color w:val="262626"/>
          <w:sz w:val="28"/>
          <w:szCs w:val="28"/>
        </w:rPr>
        <w:t>制。</w:t>
      </w:r>
      <w:r>
        <w:rPr>
          <w:rFonts w:ascii="Helvetica Neue" w:hAnsi="Helvetica Neue" w:cs="Helvetica Neue"/>
          <w:color w:val="262626"/>
          <w:sz w:val="28"/>
          <w:szCs w:val="28"/>
        </w:rPr>
        <w:t> 4.</w:t>
      </w:r>
      <w:r>
        <w:rPr>
          <w:rFonts w:ascii="Helvetica Neue" w:hAnsi="Helvetica Neue" w:cs="Helvetica Neue"/>
          <w:color w:val="262626"/>
          <w:sz w:val="28"/>
          <w:szCs w:val="28"/>
        </w:rPr>
        <w:t>如果</w:t>
      </w:r>
      <w:r>
        <w:rPr>
          <w:rFonts w:ascii="Helvetica Neue" w:hAnsi="Helvetica Neue" w:cs="Helvetica Neue"/>
          <w:color w:val="262626"/>
          <w:sz w:val="28"/>
          <w:szCs w:val="28"/>
        </w:rPr>
        <w:t>row</w:t>
      </w:r>
      <w:r>
        <w:rPr>
          <w:rFonts w:ascii="Helvetica Neue" w:hAnsi="Helvetica Neue" w:cs="Helvetica Neue"/>
          <w:color w:val="262626"/>
          <w:sz w:val="28"/>
          <w:szCs w:val="28"/>
        </w:rPr>
        <w:t>的高度不相同，那么将其</w:t>
      </w:r>
      <w:r>
        <w:rPr>
          <w:rFonts w:ascii="宋体" w:eastAsia="宋体" w:hAnsi="宋体" w:cs="宋体" w:hint="eastAsia"/>
          <w:color w:val="262626"/>
          <w:sz w:val="28"/>
          <w:szCs w:val="28"/>
        </w:rPr>
        <w:t>缓</w:t>
      </w:r>
      <w:r>
        <w:rPr>
          <w:rFonts w:ascii="Helvetica Neue" w:hAnsi="Helvetica Neue" w:cs="Helvetica Neue"/>
          <w:color w:val="262626"/>
          <w:sz w:val="28"/>
          <w:szCs w:val="28"/>
        </w:rPr>
        <w:t>存下来。</w:t>
      </w:r>
      <w:r>
        <w:rPr>
          <w:rFonts w:ascii="Helvetica Neue" w:hAnsi="Helvetica Neue" w:cs="Helvetica Neue"/>
          <w:color w:val="262626"/>
          <w:sz w:val="28"/>
          <w:szCs w:val="28"/>
        </w:rPr>
        <w:t> 5.</w:t>
      </w:r>
      <w:r>
        <w:rPr>
          <w:rFonts w:ascii="Helvetica Neue" w:hAnsi="Helvetica Neue" w:cs="Helvetica Neue"/>
          <w:color w:val="262626"/>
          <w:sz w:val="28"/>
          <w:szCs w:val="28"/>
        </w:rPr>
        <w:t>如果</w:t>
      </w:r>
      <w:r>
        <w:rPr>
          <w:rFonts w:ascii="Helvetica Neue" w:hAnsi="Helvetica Neue" w:cs="Helvetica Neue"/>
          <w:color w:val="262626"/>
          <w:sz w:val="28"/>
          <w:szCs w:val="28"/>
        </w:rPr>
        <w:t>cell</w:t>
      </w:r>
      <w:r>
        <w:rPr>
          <w:rFonts w:ascii="宋体" w:eastAsia="宋体" w:hAnsi="宋体" w:cs="宋体" w:hint="eastAsia"/>
          <w:color w:val="262626"/>
          <w:sz w:val="28"/>
          <w:szCs w:val="28"/>
        </w:rPr>
        <w:t>显</w:t>
      </w:r>
      <w:r>
        <w:rPr>
          <w:rFonts w:ascii="Helvetica Neue" w:hAnsi="Helvetica Neue" w:cs="Helvetica Neue"/>
          <w:color w:val="262626"/>
          <w:sz w:val="28"/>
          <w:szCs w:val="28"/>
        </w:rPr>
        <w:t>示的内容来此网</w:t>
      </w:r>
      <w:r>
        <w:rPr>
          <w:rFonts w:ascii="宋体" w:eastAsia="宋体" w:hAnsi="宋体" w:cs="宋体" w:hint="eastAsia"/>
          <w:color w:val="262626"/>
          <w:sz w:val="28"/>
          <w:szCs w:val="28"/>
        </w:rPr>
        <w:t>络</w:t>
      </w:r>
      <w:r>
        <w:rPr>
          <w:rFonts w:ascii="Helvetica Neue" w:hAnsi="Helvetica Neue" w:cs="Helvetica Neue"/>
          <w:color w:val="262626"/>
          <w:sz w:val="28"/>
          <w:szCs w:val="28"/>
        </w:rPr>
        <w:t>，那么确保</w:t>
      </w:r>
      <w:r>
        <w:rPr>
          <w:rFonts w:ascii="宋体" w:eastAsia="宋体" w:hAnsi="宋体" w:cs="宋体" w:hint="eastAsia"/>
          <w:color w:val="262626"/>
          <w:sz w:val="28"/>
          <w:szCs w:val="28"/>
        </w:rPr>
        <w:t>这</w:t>
      </w:r>
      <w:r>
        <w:rPr>
          <w:rFonts w:ascii="Helvetica Neue" w:hAnsi="Helvetica Neue" w:cs="Helvetica Neue"/>
          <w:color w:val="262626"/>
          <w:sz w:val="28"/>
          <w:szCs w:val="28"/>
        </w:rPr>
        <w:t>些内容是通</w:t>
      </w:r>
      <w:r>
        <w:rPr>
          <w:rFonts w:ascii="宋体" w:eastAsia="宋体" w:hAnsi="宋体" w:cs="宋体" w:hint="eastAsia"/>
          <w:color w:val="262626"/>
          <w:sz w:val="28"/>
          <w:szCs w:val="28"/>
        </w:rPr>
        <w:t>过</w:t>
      </w:r>
      <w:r>
        <w:rPr>
          <w:rFonts w:ascii="Helvetica Neue" w:hAnsi="Helvetica Neue" w:cs="Helvetica Neue"/>
          <w:color w:val="262626"/>
          <w:sz w:val="28"/>
          <w:szCs w:val="28"/>
        </w:rPr>
        <w:t>异步来</w:t>
      </w:r>
      <w:r>
        <w:rPr>
          <w:rFonts w:ascii="宋体" w:eastAsia="宋体" w:hAnsi="宋体" w:cs="宋体" w:hint="eastAsia"/>
          <w:color w:val="262626"/>
          <w:sz w:val="28"/>
          <w:szCs w:val="28"/>
        </w:rPr>
        <w:t>获</w:t>
      </w:r>
      <w:r>
        <w:rPr>
          <w:rFonts w:ascii="Helvetica Neue" w:hAnsi="Helvetica Neue" w:cs="Helvetica Neue"/>
          <w:color w:val="262626"/>
          <w:sz w:val="28"/>
          <w:szCs w:val="28"/>
        </w:rPr>
        <w:t>取的。</w:t>
      </w:r>
      <w:r>
        <w:rPr>
          <w:rFonts w:ascii="Helvetica Neue" w:hAnsi="Helvetica Neue" w:cs="Helvetica Neue"/>
          <w:color w:val="262626"/>
          <w:sz w:val="28"/>
          <w:szCs w:val="28"/>
        </w:rPr>
        <w:t> 6.</w:t>
      </w:r>
      <w:r>
        <w:rPr>
          <w:rFonts w:ascii="Helvetica Neue" w:hAnsi="Helvetica Neue" w:cs="Helvetica Neue"/>
          <w:color w:val="262626"/>
          <w:sz w:val="28"/>
          <w:szCs w:val="28"/>
        </w:rPr>
        <w:t>使用</w:t>
      </w:r>
      <w:proofErr w:type="spellStart"/>
      <w:r>
        <w:rPr>
          <w:rFonts w:ascii="Helvetica Neue" w:hAnsi="Helvetica Neue" w:cs="Helvetica Neue"/>
          <w:color w:val="262626"/>
          <w:sz w:val="28"/>
          <w:szCs w:val="28"/>
        </w:rPr>
        <w:t>shadowPath</w:t>
      </w:r>
      <w:proofErr w:type="spellEnd"/>
      <w:r>
        <w:rPr>
          <w:rFonts w:ascii="Helvetica Neue" w:hAnsi="Helvetica Neue" w:cs="Helvetica Neue"/>
          <w:color w:val="262626"/>
          <w:sz w:val="28"/>
          <w:szCs w:val="28"/>
        </w:rPr>
        <w:t>来</w:t>
      </w:r>
      <w:r>
        <w:rPr>
          <w:rFonts w:ascii="宋体" w:eastAsia="宋体" w:hAnsi="宋体" w:cs="宋体" w:hint="eastAsia"/>
          <w:color w:val="262626"/>
          <w:sz w:val="28"/>
          <w:szCs w:val="28"/>
        </w:rPr>
        <w:t>设</w:t>
      </w:r>
      <w:r>
        <w:rPr>
          <w:rFonts w:ascii="Helvetica Neue" w:hAnsi="Helvetica Neue" w:cs="Helvetica Neue"/>
          <w:color w:val="262626"/>
          <w:sz w:val="28"/>
          <w:szCs w:val="28"/>
        </w:rPr>
        <w:t>置阴影。</w:t>
      </w:r>
      <w:r>
        <w:rPr>
          <w:rFonts w:ascii="Helvetica Neue" w:hAnsi="Helvetica Neue" w:cs="Helvetica Neue"/>
          <w:color w:val="262626"/>
          <w:sz w:val="28"/>
          <w:szCs w:val="28"/>
        </w:rPr>
        <w:t> 7.</w:t>
      </w:r>
      <w:r>
        <w:rPr>
          <w:rFonts w:ascii="Helvetica Neue" w:hAnsi="Helvetica Neue" w:cs="Helvetica Neue"/>
          <w:color w:val="262626"/>
          <w:sz w:val="28"/>
          <w:szCs w:val="28"/>
        </w:rPr>
        <w:t>减少</w:t>
      </w:r>
      <w:proofErr w:type="spellStart"/>
      <w:r>
        <w:rPr>
          <w:rFonts w:ascii="Helvetica Neue" w:hAnsi="Helvetica Neue" w:cs="Helvetica Neue"/>
          <w:color w:val="262626"/>
          <w:sz w:val="28"/>
          <w:szCs w:val="28"/>
        </w:rPr>
        <w:t>subview</w:t>
      </w:r>
      <w:proofErr w:type="spellEnd"/>
      <w:r>
        <w:rPr>
          <w:rFonts w:ascii="Helvetica Neue" w:hAnsi="Helvetica Neue" w:cs="Helvetica Neue"/>
          <w:color w:val="262626"/>
          <w:sz w:val="28"/>
          <w:szCs w:val="28"/>
        </w:rPr>
        <w:t>的数量。</w:t>
      </w:r>
      <w:r>
        <w:rPr>
          <w:rFonts w:ascii="Helvetica Neue" w:hAnsi="Helvetica Neue" w:cs="Helvetica Neue"/>
          <w:color w:val="262626"/>
          <w:sz w:val="28"/>
          <w:szCs w:val="28"/>
        </w:rPr>
        <w:t> 8.</w:t>
      </w:r>
      <w:r>
        <w:rPr>
          <w:rFonts w:ascii="Helvetica Neue" w:hAnsi="Helvetica Neue" w:cs="Helvetica Neue"/>
          <w:color w:val="262626"/>
          <w:sz w:val="28"/>
          <w:szCs w:val="28"/>
        </w:rPr>
        <w:t>在</w:t>
      </w:r>
      <w:proofErr w:type="spellStart"/>
      <w:r>
        <w:rPr>
          <w:rFonts w:ascii="Helvetica Neue" w:hAnsi="Helvetica Neue" w:cs="Helvetica Neue"/>
          <w:color w:val="262626"/>
          <w:sz w:val="28"/>
          <w:szCs w:val="28"/>
        </w:rPr>
        <w:t>cellForRowAtIndexPath</w:t>
      </w:r>
      <w:proofErr w:type="spellEnd"/>
      <w:r>
        <w:rPr>
          <w:rFonts w:ascii="Helvetica Neue" w:hAnsi="Helvetica Neue" w:cs="Helvetica Neue"/>
          <w:color w:val="262626"/>
          <w:sz w:val="28"/>
          <w:szCs w:val="28"/>
        </w:rPr>
        <w:t>:</w:t>
      </w:r>
      <w:r>
        <w:rPr>
          <w:rFonts w:ascii="Helvetica Neue" w:hAnsi="Helvetica Neue" w:cs="Helvetica Neue"/>
          <w:color w:val="262626"/>
          <w:sz w:val="28"/>
          <w:szCs w:val="28"/>
        </w:rPr>
        <w:t>中尽量做更少的操作。如果需要做一些</w:t>
      </w:r>
      <w:r>
        <w:rPr>
          <w:rFonts w:ascii="宋体" w:eastAsia="宋体" w:hAnsi="宋体" w:cs="宋体" w:hint="eastAsia"/>
          <w:color w:val="262626"/>
          <w:sz w:val="28"/>
          <w:szCs w:val="28"/>
        </w:rPr>
        <w:t>处</w:t>
      </w:r>
      <w:r>
        <w:rPr>
          <w:rFonts w:ascii="Helvetica Neue" w:hAnsi="Helvetica Neue" w:cs="Helvetica Neue"/>
          <w:color w:val="262626"/>
          <w:sz w:val="28"/>
          <w:szCs w:val="28"/>
        </w:rPr>
        <w:t>理，那么最好做</w:t>
      </w:r>
      <w:r>
        <w:rPr>
          <w:rFonts w:ascii="宋体" w:eastAsia="宋体" w:hAnsi="宋体" w:cs="宋体" w:hint="eastAsia"/>
          <w:color w:val="262626"/>
          <w:sz w:val="28"/>
          <w:szCs w:val="28"/>
        </w:rPr>
        <w:t>过</w:t>
      </w:r>
      <w:r>
        <w:rPr>
          <w:rFonts w:ascii="Helvetica Neue" w:hAnsi="Helvetica Neue" w:cs="Helvetica Neue"/>
          <w:color w:val="262626"/>
          <w:sz w:val="28"/>
          <w:szCs w:val="28"/>
        </w:rPr>
        <w:t>一次之后，就将</w:t>
      </w:r>
      <w:r>
        <w:rPr>
          <w:rFonts w:ascii="宋体" w:eastAsia="宋体" w:hAnsi="宋体" w:cs="宋体" w:hint="eastAsia"/>
          <w:color w:val="262626"/>
          <w:sz w:val="28"/>
          <w:szCs w:val="28"/>
        </w:rPr>
        <w:t>结</w:t>
      </w:r>
      <w:r>
        <w:rPr>
          <w:rFonts w:ascii="Helvetica Neue" w:hAnsi="Helvetica Neue" w:cs="Helvetica Neue"/>
          <w:color w:val="262626"/>
          <w:sz w:val="28"/>
          <w:szCs w:val="28"/>
        </w:rPr>
        <w:t>果</w:t>
      </w:r>
      <w:r>
        <w:rPr>
          <w:rFonts w:ascii="宋体" w:eastAsia="宋体" w:hAnsi="宋体" w:cs="宋体" w:hint="eastAsia"/>
          <w:color w:val="262626"/>
          <w:sz w:val="28"/>
          <w:szCs w:val="28"/>
        </w:rPr>
        <w:t>缓</w:t>
      </w:r>
      <w:r>
        <w:rPr>
          <w:rFonts w:ascii="Helvetica Neue" w:hAnsi="Helvetica Neue" w:cs="Helvetica Neue"/>
          <w:color w:val="262626"/>
          <w:sz w:val="28"/>
          <w:szCs w:val="28"/>
        </w:rPr>
        <w:t>存起来。</w:t>
      </w:r>
      <w:r>
        <w:rPr>
          <w:rFonts w:ascii="Helvetica Neue" w:hAnsi="Helvetica Neue" w:cs="Helvetica Neue"/>
          <w:color w:val="262626"/>
          <w:sz w:val="28"/>
          <w:szCs w:val="28"/>
        </w:rPr>
        <w:t> 9.</w:t>
      </w:r>
      <w:r>
        <w:rPr>
          <w:rFonts w:ascii="Helvetica Neue" w:hAnsi="Helvetica Neue" w:cs="Helvetica Neue"/>
          <w:color w:val="262626"/>
          <w:sz w:val="28"/>
          <w:szCs w:val="28"/>
        </w:rPr>
        <w:t>使用适当的数据</w:t>
      </w:r>
      <w:r>
        <w:rPr>
          <w:rFonts w:ascii="宋体" w:eastAsia="宋体" w:hAnsi="宋体" w:cs="宋体" w:hint="eastAsia"/>
          <w:color w:val="262626"/>
          <w:sz w:val="28"/>
          <w:szCs w:val="28"/>
        </w:rPr>
        <w:t>结</w:t>
      </w:r>
      <w:r>
        <w:rPr>
          <w:rFonts w:ascii="Helvetica Neue" w:hAnsi="Helvetica Neue" w:cs="Helvetica Neue"/>
          <w:color w:val="262626"/>
          <w:sz w:val="28"/>
          <w:szCs w:val="28"/>
        </w:rPr>
        <w:t>构来保存需要的信息。不同的</w:t>
      </w:r>
      <w:r>
        <w:rPr>
          <w:rFonts w:ascii="宋体" w:eastAsia="宋体" w:hAnsi="宋体" w:cs="宋体" w:hint="eastAsia"/>
          <w:color w:val="262626"/>
          <w:sz w:val="28"/>
          <w:szCs w:val="28"/>
        </w:rPr>
        <w:t>结</w:t>
      </w:r>
      <w:r>
        <w:rPr>
          <w:rFonts w:ascii="Helvetica Neue" w:hAnsi="Helvetica Neue" w:cs="Helvetica Neue"/>
          <w:color w:val="262626"/>
          <w:sz w:val="28"/>
          <w:szCs w:val="28"/>
        </w:rPr>
        <w:t>构会</w:t>
      </w:r>
      <w:r>
        <w:rPr>
          <w:rFonts w:ascii="宋体" w:eastAsia="宋体" w:hAnsi="宋体" w:cs="宋体" w:hint="eastAsia"/>
          <w:color w:val="262626"/>
          <w:sz w:val="28"/>
          <w:szCs w:val="28"/>
        </w:rPr>
        <w:t>带</w:t>
      </w:r>
      <w:r>
        <w:rPr>
          <w:rFonts w:ascii="Helvetica Neue" w:hAnsi="Helvetica Neue" w:cs="Helvetica Neue"/>
          <w:color w:val="262626"/>
          <w:sz w:val="28"/>
          <w:szCs w:val="28"/>
        </w:rPr>
        <w:t>来不同的操作代价。</w:t>
      </w:r>
      <w:r>
        <w:rPr>
          <w:rFonts w:ascii="Helvetica Neue" w:hAnsi="Helvetica Neue" w:cs="Helvetica Neue"/>
          <w:color w:val="262626"/>
          <w:sz w:val="28"/>
          <w:szCs w:val="28"/>
        </w:rPr>
        <w:t> 10.</w:t>
      </w:r>
      <w:r>
        <w:rPr>
          <w:rFonts w:ascii="Helvetica Neue" w:hAnsi="Helvetica Neue" w:cs="Helvetica Neue"/>
          <w:color w:val="262626"/>
          <w:sz w:val="28"/>
          <w:szCs w:val="28"/>
        </w:rPr>
        <w:t>使用</w:t>
      </w:r>
      <w:proofErr w:type="spellStart"/>
      <w:r>
        <w:rPr>
          <w:rFonts w:ascii="Helvetica Neue" w:hAnsi="Helvetica Neue" w:cs="Helvetica Neue"/>
          <w:color w:val="262626"/>
          <w:sz w:val="28"/>
          <w:szCs w:val="28"/>
        </w:rPr>
        <w:t>rowHeight</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sectionFooterHeight</w:t>
      </w:r>
      <w:proofErr w:type="spellEnd"/>
      <w:r>
        <w:rPr>
          <w:rFonts w:ascii="Helvetica Neue" w:hAnsi="Helvetica Neue" w:cs="Helvetica Neue"/>
          <w:color w:val="262626"/>
          <w:sz w:val="28"/>
          <w:szCs w:val="28"/>
        </w:rPr>
        <w:t xml:space="preserve"> </w:t>
      </w:r>
      <w:r>
        <w:rPr>
          <w:rFonts w:ascii="Helvetica Neue" w:hAnsi="Helvetica Neue" w:cs="Helvetica Neue"/>
          <w:color w:val="262626"/>
          <w:sz w:val="28"/>
          <w:szCs w:val="28"/>
        </w:rPr>
        <w:t>和</w:t>
      </w:r>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sectionHeaderHeight</w:t>
      </w:r>
      <w:proofErr w:type="spellEnd"/>
      <w:r>
        <w:rPr>
          <w:rFonts w:ascii="Helvetica Neue" w:hAnsi="Helvetica Neue" w:cs="Helvetica Neue"/>
          <w:color w:val="262626"/>
          <w:sz w:val="28"/>
          <w:szCs w:val="28"/>
        </w:rPr>
        <w:t xml:space="preserve"> </w:t>
      </w:r>
      <w:r>
        <w:rPr>
          <w:rFonts w:ascii="Helvetica Neue" w:hAnsi="Helvetica Neue" w:cs="Helvetica Neue"/>
          <w:color w:val="262626"/>
          <w:sz w:val="28"/>
          <w:szCs w:val="28"/>
        </w:rPr>
        <w:t>来</w:t>
      </w:r>
      <w:r>
        <w:rPr>
          <w:rFonts w:ascii="宋体" w:eastAsia="宋体" w:hAnsi="宋体" w:cs="宋体" w:hint="eastAsia"/>
          <w:color w:val="262626"/>
          <w:sz w:val="28"/>
          <w:szCs w:val="28"/>
        </w:rPr>
        <w:t>设</w:t>
      </w:r>
      <w:r>
        <w:rPr>
          <w:rFonts w:ascii="Helvetica Neue" w:hAnsi="Helvetica Neue" w:cs="Helvetica Neue"/>
          <w:color w:val="262626"/>
          <w:sz w:val="28"/>
          <w:szCs w:val="28"/>
        </w:rPr>
        <w:t>置一个恒定</w:t>
      </w:r>
      <w:r>
        <w:rPr>
          <w:rFonts w:ascii="Helvetica Neue" w:hAnsi="Helvetica Neue" w:cs="Helvetica Neue"/>
          <w:color w:val="262626"/>
          <w:sz w:val="28"/>
          <w:szCs w:val="28"/>
        </w:rPr>
        <w:t xml:space="preserve"> </w:t>
      </w:r>
      <w:r>
        <w:rPr>
          <w:rFonts w:ascii="Helvetica Neue" w:hAnsi="Helvetica Neue" w:cs="Helvetica Neue"/>
          <w:color w:val="262626"/>
          <w:sz w:val="28"/>
          <w:szCs w:val="28"/>
        </w:rPr>
        <w:t>高度，而不要从</w:t>
      </w:r>
      <w:r>
        <w:rPr>
          <w:rFonts w:ascii="Helvetica Neue" w:hAnsi="Helvetica Neue" w:cs="Helvetica Neue"/>
          <w:color w:val="262626"/>
          <w:sz w:val="28"/>
          <w:szCs w:val="28"/>
        </w:rPr>
        <w:t>delegate</w:t>
      </w:r>
      <w:r>
        <w:rPr>
          <w:rFonts w:ascii="Helvetica Neue" w:hAnsi="Helvetica Neue" w:cs="Helvetica Neue"/>
          <w:color w:val="262626"/>
          <w:sz w:val="28"/>
          <w:szCs w:val="28"/>
        </w:rPr>
        <w:t>中</w:t>
      </w:r>
      <w:r>
        <w:rPr>
          <w:rFonts w:ascii="宋体" w:eastAsia="宋体" w:hAnsi="宋体" w:cs="宋体" w:hint="eastAsia"/>
          <w:color w:val="262626"/>
          <w:sz w:val="28"/>
          <w:szCs w:val="28"/>
        </w:rPr>
        <w:t>获</w:t>
      </w:r>
      <w:r>
        <w:rPr>
          <w:rFonts w:ascii="Helvetica Neue" w:hAnsi="Helvetica Neue" w:cs="Helvetica Neue"/>
          <w:color w:val="262626"/>
          <w:sz w:val="28"/>
          <w:szCs w:val="28"/>
        </w:rPr>
        <w:t>取。</w:t>
      </w:r>
    </w:p>
    <w:p w14:paraId="3F1429F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 21) </w:t>
      </w:r>
      <w:r>
        <w:rPr>
          <w:rFonts w:ascii="宋体" w:eastAsia="宋体" w:hAnsi="宋体" w:cs="宋体" w:hint="eastAsia"/>
          <w:color w:val="262626"/>
          <w:sz w:val="28"/>
          <w:szCs w:val="28"/>
        </w:rPr>
        <w:t>选择</w:t>
      </w:r>
      <w:r>
        <w:rPr>
          <w:rFonts w:ascii="Helvetica Neue" w:hAnsi="Helvetica Neue" w:cs="Helvetica Neue"/>
          <w:color w:val="262626"/>
          <w:sz w:val="28"/>
          <w:szCs w:val="28"/>
        </w:rPr>
        <w:t>正确的数据存</w:t>
      </w:r>
      <w:r>
        <w:rPr>
          <w:rFonts w:ascii="宋体" w:eastAsia="宋体" w:hAnsi="宋体" w:cs="宋体" w:hint="eastAsia"/>
          <w:color w:val="262626"/>
          <w:sz w:val="28"/>
          <w:szCs w:val="28"/>
        </w:rPr>
        <w:t>储</w:t>
      </w:r>
      <w:r>
        <w:rPr>
          <w:rFonts w:ascii="Helvetica Neue" w:hAnsi="Helvetica Neue" w:cs="Helvetica Neue"/>
          <w:color w:val="262626"/>
          <w:sz w:val="28"/>
          <w:szCs w:val="28"/>
        </w:rPr>
        <w:t>方式</w:t>
      </w:r>
    </w:p>
    <w:p w14:paraId="039B1FD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lang w:eastAsia="en-US"/>
        </w:rPr>
        <w:drawing>
          <wp:inline distT="0" distB="0" distL="0" distR="0" wp14:anchorId="4562185D" wp14:editId="5F4D84D8">
            <wp:extent cx="3897630" cy="17513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7630" cy="1751330"/>
                    </a:xfrm>
                    <a:prstGeom prst="rect">
                      <a:avLst/>
                    </a:prstGeom>
                    <a:noFill/>
                    <a:ln>
                      <a:noFill/>
                    </a:ln>
                  </pic:spPr>
                </pic:pic>
              </a:graphicData>
            </a:graphic>
          </wp:inline>
        </w:drawing>
      </w:r>
    </w:p>
    <w:p w14:paraId="7121EBB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选择</w:t>
      </w:r>
      <w:r>
        <w:rPr>
          <w:rFonts w:ascii="Helvetica Neue" w:hAnsi="Helvetica Neue" w:cs="Helvetica Neue"/>
          <w:color w:val="262626"/>
          <w:sz w:val="28"/>
          <w:szCs w:val="28"/>
        </w:rPr>
        <w:t>正确的数据存</w:t>
      </w:r>
      <w:r>
        <w:rPr>
          <w:rFonts w:ascii="宋体" w:eastAsia="宋体" w:hAnsi="宋体" w:cs="宋体" w:hint="eastAsia"/>
          <w:color w:val="262626"/>
          <w:sz w:val="28"/>
          <w:szCs w:val="28"/>
        </w:rPr>
        <w:t>储</w:t>
      </w:r>
      <w:r>
        <w:rPr>
          <w:rFonts w:ascii="Helvetica Neue" w:hAnsi="Helvetica Neue" w:cs="Helvetica Neue"/>
          <w:color w:val="262626"/>
          <w:sz w:val="28"/>
          <w:szCs w:val="28"/>
        </w:rPr>
        <w:t>方式</w:t>
      </w:r>
    </w:p>
    <w:p w14:paraId="3D5C156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color w:val="262626"/>
          <w:sz w:val="28"/>
          <w:szCs w:val="28"/>
        </w:rPr>
        <w:t>当需要存</w:t>
      </w:r>
      <w:r>
        <w:rPr>
          <w:rFonts w:ascii="宋体" w:eastAsia="宋体" w:hAnsi="宋体" w:cs="宋体" w:hint="eastAsia"/>
          <w:color w:val="262626"/>
          <w:sz w:val="28"/>
          <w:szCs w:val="28"/>
        </w:rPr>
        <w:t>储</w:t>
      </w:r>
      <w:r>
        <w:rPr>
          <w:rFonts w:ascii="Helvetica Neue" w:hAnsi="Helvetica Neue" w:cs="Helvetica Neue"/>
          <w:color w:val="262626"/>
          <w:sz w:val="28"/>
          <w:szCs w:val="28"/>
        </w:rPr>
        <w:t>和</w:t>
      </w:r>
      <w:r>
        <w:rPr>
          <w:rFonts w:ascii="宋体" w:eastAsia="宋体" w:hAnsi="宋体" w:cs="宋体" w:hint="eastAsia"/>
          <w:color w:val="262626"/>
          <w:sz w:val="28"/>
          <w:szCs w:val="28"/>
        </w:rPr>
        <w:t>读</w:t>
      </w:r>
      <w:r>
        <w:rPr>
          <w:rFonts w:ascii="Helvetica Neue" w:hAnsi="Helvetica Neue" w:cs="Helvetica Neue"/>
          <w:color w:val="262626"/>
          <w:sz w:val="28"/>
          <w:szCs w:val="28"/>
        </w:rPr>
        <w:t>取大量的数据</w:t>
      </w:r>
      <w:r>
        <w:rPr>
          <w:rFonts w:ascii="宋体" w:eastAsia="宋体" w:hAnsi="宋体" w:cs="宋体" w:hint="eastAsia"/>
          <w:color w:val="262626"/>
          <w:sz w:val="28"/>
          <w:szCs w:val="28"/>
        </w:rPr>
        <w:t>时</w:t>
      </w:r>
      <w:r>
        <w:rPr>
          <w:rFonts w:ascii="Helvetica Neue" w:hAnsi="Helvetica Neue" w:cs="Helvetica Neue"/>
          <w:color w:val="262626"/>
          <w:sz w:val="28"/>
          <w:szCs w:val="28"/>
        </w:rPr>
        <w:t>，</w:t>
      </w:r>
      <w:r>
        <w:rPr>
          <w:rFonts w:ascii="宋体" w:eastAsia="宋体" w:hAnsi="宋体" w:cs="宋体" w:hint="eastAsia"/>
          <w:color w:val="262626"/>
          <w:sz w:val="28"/>
          <w:szCs w:val="28"/>
        </w:rPr>
        <w:t>该</w:t>
      </w:r>
      <w:r>
        <w:rPr>
          <w:rFonts w:ascii="Helvetica Neue" w:hAnsi="Helvetica Neue" w:cs="Helvetica Neue"/>
          <w:color w:val="262626"/>
          <w:sz w:val="28"/>
          <w:szCs w:val="28"/>
        </w:rPr>
        <w:t>如何</w:t>
      </w:r>
      <w:r>
        <w:rPr>
          <w:rFonts w:ascii="宋体" w:eastAsia="宋体" w:hAnsi="宋体" w:cs="宋体" w:hint="eastAsia"/>
          <w:color w:val="262626"/>
          <w:sz w:val="28"/>
          <w:szCs w:val="28"/>
        </w:rPr>
        <w:t>选择</w:t>
      </w:r>
      <w:r>
        <w:rPr>
          <w:rFonts w:ascii="Helvetica Neue" w:hAnsi="Helvetica Neue" w:cs="Helvetica Neue"/>
          <w:color w:val="262626"/>
          <w:sz w:val="28"/>
          <w:szCs w:val="28"/>
        </w:rPr>
        <w:t>存</w:t>
      </w:r>
      <w:r>
        <w:rPr>
          <w:rFonts w:ascii="宋体" w:eastAsia="宋体" w:hAnsi="宋体" w:cs="宋体" w:hint="eastAsia"/>
          <w:color w:val="262626"/>
          <w:sz w:val="28"/>
          <w:szCs w:val="28"/>
        </w:rPr>
        <w:t>储</w:t>
      </w:r>
      <w:r>
        <w:rPr>
          <w:rFonts w:ascii="Helvetica Neue" w:hAnsi="Helvetica Neue" w:cs="Helvetica Neue"/>
          <w:color w:val="262626"/>
          <w:sz w:val="28"/>
          <w:szCs w:val="28"/>
        </w:rPr>
        <w:t>方式呢？有如下</w:t>
      </w:r>
      <w:r>
        <w:rPr>
          <w:rFonts w:ascii="宋体" w:eastAsia="宋体" w:hAnsi="宋体" w:cs="宋体" w:hint="eastAsia"/>
          <w:color w:val="262626"/>
          <w:sz w:val="28"/>
          <w:szCs w:val="28"/>
        </w:rPr>
        <w:t>选择</w:t>
      </w:r>
      <w:r>
        <w:rPr>
          <w:rFonts w:ascii="Helvetica Neue" w:hAnsi="Helvetica Neue" w:cs="Helvetica Neue"/>
          <w:color w:val="262626"/>
          <w:sz w:val="28"/>
          <w:szCs w:val="28"/>
        </w:rPr>
        <w:t>：</w:t>
      </w:r>
    </w:p>
    <w:p w14:paraId="10AD250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1.</w:t>
      </w:r>
      <w:r>
        <w:rPr>
          <w:rFonts w:ascii="Helvetica Neue" w:hAnsi="Helvetica Neue" w:cs="Helvetica Neue"/>
          <w:color w:val="262626"/>
          <w:sz w:val="28"/>
          <w:szCs w:val="28"/>
        </w:rPr>
        <w:t>使用</w:t>
      </w:r>
      <w:proofErr w:type="spellStart"/>
      <w:r>
        <w:rPr>
          <w:rFonts w:ascii="Helvetica Neue" w:hAnsi="Helvetica Neue" w:cs="Helvetica Neue"/>
          <w:color w:val="262626"/>
          <w:sz w:val="28"/>
          <w:szCs w:val="28"/>
        </w:rPr>
        <w:t>NSUserDefaults</w:t>
      </w:r>
      <w:proofErr w:type="spellEnd"/>
      <w:r>
        <w:rPr>
          <w:rFonts w:ascii="宋体" w:eastAsia="宋体" w:hAnsi="宋体" w:cs="宋体" w:hint="eastAsia"/>
          <w:color w:val="262626"/>
          <w:sz w:val="28"/>
          <w:szCs w:val="28"/>
        </w:rPr>
        <w:t>进</w:t>
      </w:r>
      <w:r>
        <w:rPr>
          <w:rFonts w:ascii="Helvetica Neue" w:hAnsi="Helvetica Neue" w:cs="Helvetica Neue"/>
          <w:color w:val="262626"/>
          <w:sz w:val="28"/>
          <w:szCs w:val="28"/>
        </w:rPr>
        <w:t>行存</w:t>
      </w:r>
      <w:r>
        <w:rPr>
          <w:rFonts w:ascii="宋体" w:eastAsia="宋体" w:hAnsi="宋体" w:cs="宋体" w:hint="eastAsia"/>
          <w:color w:val="262626"/>
          <w:sz w:val="28"/>
          <w:szCs w:val="28"/>
        </w:rPr>
        <w:t>储</w:t>
      </w:r>
      <w:r>
        <w:rPr>
          <w:rFonts w:ascii="Helvetica Neue" w:hAnsi="Helvetica Neue" w:cs="Helvetica Neue"/>
          <w:color w:val="262626"/>
          <w:sz w:val="28"/>
          <w:szCs w:val="28"/>
        </w:rPr>
        <w:t> 2.</w:t>
      </w:r>
      <w:r>
        <w:rPr>
          <w:rFonts w:ascii="Helvetica Neue" w:hAnsi="Helvetica Neue" w:cs="Helvetica Neue"/>
          <w:color w:val="262626"/>
          <w:sz w:val="28"/>
          <w:szCs w:val="28"/>
        </w:rPr>
        <w:t>保存</w:t>
      </w:r>
      <w:r>
        <w:rPr>
          <w:rFonts w:ascii="宋体" w:eastAsia="宋体" w:hAnsi="宋体" w:cs="宋体" w:hint="eastAsia"/>
          <w:color w:val="262626"/>
          <w:sz w:val="28"/>
          <w:szCs w:val="28"/>
        </w:rPr>
        <w:t>为</w:t>
      </w:r>
      <w:r>
        <w:rPr>
          <w:rFonts w:ascii="Helvetica Neue" w:hAnsi="Helvetica Neue" w:cs="Helvetica Neue"/>
          <w:color w:val="262626"/>
          <w:sz w:val="28"/>
          <w:szCs w:val="28"/>
        </w:rPr>
        <w:t>XML</w:t>
      </w:r>
      <w:r>
        <w:rPr>
          <w:rFonts w:ascii="Helvetica Neue" w:hAnsi="Helvetica Neue" w:cs="Helvetica Neue"/>
          <w:color w:val="262626"/>
          <w:sz w:val="28"/>
          <w:szCs w:val="28"/>
        </w:rPr>
        <w:t>，</w:t>
      </w:r>
      <w:r>
        <w:rPr>
          <w:rFonts w:ascii="Helvetica Neue" w:hAnsi="Helvetica Neue" w:cs="Helvetica Neue"/>
          <w:color w:val="262626"/>
          <w:sz w:val="28"/>
          <w:szCs w:val="28"/>
        </w:rPr>
        <w:t>JSON</w:t>
      </w:r>
      <w:r>
        <w:rPr>
          <w:rFonts w:ascii="Helvetica Neue" w:hAnsi="Helvetica Neue" w:cs="Helvetica Neue"/>
          <w:color w:val="262626"/>
          <w:sz w:val="28"/>
          <w:szCs w:val="28"/>
        </w:rPr>
        <w:t>或</w:t>
      </w:r>
      <w:proofErr w:type="spellStart"/>
      <w:r>
        <w:rPr>
          <w:rFonts w:ascii="Helvetica Neue" w:hAnsi="Helvetica Neue" w:cs="Helvetica Neue"/>
          <w:color w:val="262626"/>
          <w:sz w:val="28"/>
          <w:szCs w:val="28"/>
        </w:rPr>
        <w:t>Plist</w:t>
      </w:r>
      <w:proofErr w:type="spellEnd"/>
      <w:r>
        <w:rPr>
          <w:rFonts w:ascii="Helvetica Neue" w:hAnsi="Helvetica Neue" w:cs="Helvetica Neue"/>
          <w:color w:val="262626"/>
          <w:sz w:val="28"/>
          <w:szCs w:val="28"/>
        </w:rPr>
        <w:t>格式的文件</w:t>
      </w:r>
      <w:r>
        <w:rPr>
          <w:rFonts w:ascii="Helvetica Neue" w:hAnsi="Helvetica Neue" w:cs="Helvetica Neue"/>
          <w:color w:val="262626"/>
          <w:sz w:val="28"/>
          <w:szCs w:val="28"/>
        </w:rPr>
        <w:t> 3.</w:t>
      </w:r>
      <w:r>
        <w:rPr>
          <w:rFonts w:ascii="Helvetica Neue" w:hAnsi="Helvetica Neue" w:cs="Helvetica Neue"/>
          <w:color w:val="262626"/>
          <w:sz w:val="28"/>
          <w:szCs w:val="28"/>
        </w:rPr>
        <w:t>利用</w:t>
      </w:r>
      <w:proofErr w:type="spellStart"/>
      <w:r>
        <w:rPr>
          <w:rFonts w:ascii="Helvetica Neue" w:hAnsi="Helvetica Neue" w:cs="Helvetica Neue"/>
          <w:color w:val="262626"/>
          <w:sz w:val="28"/>
          <w:szCs w:val="28"/>
        </w:rPr>
        <w:t>NSCoding</w:t>
      </w:r>
      <w:proofErr w:type="spellEnd"/>
      <w:r>
        <w:rPr>
          <w:rFonts w:ascii="宋体" w:eastAsia="宋体" w:hAnsi="宋体" w:cs="宋体" w:hint="eastAsia"/>
          <w:color w:val="262626"/>
          <w:sz w:val="28"/>
          <w:szCs w:val="28"/>
        </w:rPr>
        <w:t>进</w:t>
      </w:r>
      <w:r>
        <w:rPr>
          <w:rFonts w:ascii="Helvetica Neue" w:hAnsi="Helvetica Neue" w:cs="Helvetica Neue"/>
          <w:color w:val="262626"/>
          <w:sz w:val="28"/>
          <w:szCs w:val="28"/>
        </w:rPr>
        <w:t>行</w:t>
      </w:r>
      <w:r>
        <w:rPr>
          <w:rFonts w:ascii="宋体" w:eastAsia="宋体" w:hAnsi="宋体" w:cs="宋体" w:hint="eastAsia"/>
          <w:color w:val="262626"/>
          <w:sz w:val="28"/>
          <w:szCs w:val="28"/>
        </w:rPr>
        <w:t>归</w:t>
      </w:r>
      <w:r>
        <w:rPr>
          <w:rFonts w:ascii="Helvetica Neue" w:hAnsi="Helvetica Neue" w:cs="Helvetica Neue"/>
          <w:color w:val="262626"/>
          <w:sz w:val="28"/>
          <w:szCs w:val="28"/>
        </w:rPr>
        <w:t>档</w:t>
      </w:r>
      <w:r>
        <w:rPr>
          <w:rFonts w:ascii="Helvetica Neue" w:hAnsi="Helvetica Neue" w:cs="Helvetica Neue"/>
          <w:color w:val="262626"/>
          <w:sz w:val="28"/>
          <w:szCs w:val="28"/>
        </w:rPr>
        <w:t> 4.</w:t>
      </w:r>
      <w:r>
        <w:rPr>
          <w:rFonts w:ascii="Helvetica Neue" w:hAnsi="Helvetica Neue" w:cs="Helvetica Neue"/>
          <w:color w:val="262626"/>
          <w:sz w:val="28"/>
          <w:szCs w:val="28"/>
        </w:rPr>
        <w:t>存</w:t>
      </w:r>
      <w:r>
        <w:rPr>
          <w:rFonts w:ascii="宋体" w:eastAsia="宋体" w:hAnsi="宋体" w:cs="宋体" w:hint="eastAsia"/>
          <w:color w:val="262626"/>
          <w:sz w:val="28"/>
          <w:szCs w:val="28"/>
        </w:rPr>
        <w:t>储</w:t>
      </w:r>
      <w:r>
        <w:rPr>
          <w:rFonts w:ascii="Helvetica Neue" w:hAnsi="Helvetica Neue" w:cs="Helvetica Neue"/>
          <w:color w:val="262626"/>
          <w:sz w:val="28"/>
          <w:szCs w:val="28"/>
        </w:rPr>
        <w:t>到一个本地数据</w:t>
      </w:r>
      <w:r>
        <w:rPr>
          <w:rFonts w:ascii="宋体" w:eastAsia="宋体" w:hAnsi="宋体" w:cs="宋体" w:hint="eastAsia"/>
          <w:color w:val="262626"/>
          <w:sz w:val="28"/>
          <w:szCs w:val="28"/>
        </w:rPr>
        <w:t>库</w:t>
      </w:r>
      <w:r>
        <w:rPr>
          <w:rFonts w:ascii="Helvetica Neue" w:hAnsi="Helvetica Neue" w:cs="Helvetica Neue"/>
          <w:color w:val="262626"/>
          <w:sz w:val="28"/>
          <w:szCs w:val="28"/>
        </w:rPr>
        <w:t>，例如</w:t>
      </w:r>
      <w:r>
        <w:rPr>
          <w:rFonts w:ascii="Helvetica Neue" w:hAnsi="Helvetica Neue" w:cs="Helvetica Neue"/>
          <w:color w:val="262626"/>
          <w:sz w:val="28"/>
          <w:szCs w:val="28"/>
        </w:rPr>
        <w:t>SQLite</w:t>
      </w:r>
      <w:r>
        <w:rPr>
          <w:rFonts w:ascii="Helvetica Neue" w:hAnsi="Helvetica Neue" w:cs="Helvetica Neue"/>
          <w:color w:val="262626"/>
          <w:sz w:val="28"/>
          <w:szCs w:val="28"/>
        </w:rPr>
        <w:t>。</w:t>
      </w:r>
      <w:r>
        <w:rPr>
          <w:rFonts w:ascii="Helvetica Neue" w:hAnsi="Helvetica Neue" w:cs="Helvetica Neue"/>
          <w:color w:val="262626"/>
          <w:sz w:val="28"/>
          <w:szCs w:val="28"/>
        </w:rPr>
        <w:t> 5.</w:t>
      </w:r>
      <w:r>
        <w:rPr>
          <w:rFonts w:ascii="Helvetica Neue" w:hAnsi="Helvetica Neue" w:cs="Helvetica Neue"/>
          <w:color w:val="262626"/>
          <w:sz w:val="28"/>
          <w:szCs w:val="28"/>
        </w:rPr>
        <w:t>使用</w:t>
      </w:r>
      <w:r>
        <w:rPr>
          <w:rFonts w:ascii="Helvetica Neue" w:hAnsi="Helvetica Neue" w:cs="Helvetica Neue"/>
          <w:color w:val="262626"/>
          <w:sz w:val="28"/>
          <w:szCs w:val="28"/>
        </w:rPr>
        <w:t>Core Data.</w:t>
      </w:r>
    </w:p>
    <w:p w14:paraId="5D730C0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color w:val="262626"/>
          <w:sz w:val="28"/>
          <w:szCs w:val="28"/>
        </w:rPr>
        <w:t>使用</w:t>
      </w:r>
      <w:proofErr w:type="spellStart"/>
      <w:r>
        <w:rPr>
          <w:rFonts w:ascii="Helvetica Neue" w:hAnsi="Helvetica Neue" w:cs="Helvetica Neue"/>
          <w:color w:val="262626"/>
          <w:sz w:val="28"/>
          <w:szCs w:val="28"/>
        </w:rPr>
        <w:t>NSUserDefaults</w:t>
      </w:r>
      <w:proofErr w:type="spellEnd"/>
      <w:r>
        <w:rPr>
          <w:rFonts w:ascii="Helvetica Neue" w:hAnsi="Helvetica Neue" w:cs="Helvetica Neue"/>
          <w:color w:val="262626"/>
          <w:sz w:val="28"/>
          <w:szCs w:val="28"/>
        </w:rPr>
        <w:t>有什么</w:t>
      </w:r>
      <w:r>
        <w:rPr>
          <w:rFonts w:ascii="宋体" w:eastAsia="宋体" w:hAnsi="宋体" w:cs="宋体" w:hint="eastAsia"/>
          <w:color w:val="262626"/>
          <w:sz w:val="28"/>
          <w:szCs w:val="28"/>
        </w:rPr>
        <w:t>问题</w:t>
      </w:r>
      <w:r>
        <w:rPr>
          <w:rFonts w:ascii="Helvetica Neue" w:hAnsi="Helvetica Neue" w:cs="Helvetica Neue"/>
          <w:color w:val="262626"/>
          <w:sz w:val="28"/>
          <w:szCs w:val="28"/>
        </w:rPr>
        <w:t>呢</w:t>
      </w:r>
      <w:r>
        <w:rPr>
          <w:rFonts w:ascii="Helvetica Neue" w:hAnsi="Helvetica Neue" w:cs="Helvetica Neue"/>
          <w:color w:val="262626"/>
          <w:sz w:val="28"/>
          <w:szCs w:val="28"/>
        </w:rPr>
        <w:t xml:space="preserve">? </w:t>
      </w:r>
      <w:r>
        <w:rPr>
          <w:rFonts w:ascii="宋体" w:eastAsia="宋体" w:hAnsi="宋体" w:cs="宋体" w:hint="eastAsia"/>
          <w:color w:val="262626"/>
          <w:sz w:val="28"/>
          <w:szCs w:val="28"/>
        </w:rPr>
        <w:t>虽</w:t>
      </w:r>
      <w:r>
        <w:rPr>
          <w:rFonts w:ascii="Helvetica Neue" w:hAnsi="Helvetica Neue" w:cs="Helvetica Neue"/>
          <w:color w:val="262626"/>
          <w:sz w:val="28"/>
          <w:szCs w:val="28"/>
        </w:rPr>
        <w:t>然</w:t>
      </w:r>
      <w:proofErr w:type="spellStart"/>
      <w:r>
        <w:rPr>
          <w:rFonts w:ascii="Helvetica Neue" w:hAnsi="Helvetica Neue" w:cs="Helvetica Neue"/>
          <w:color w:val="262626"/>
          <w:sz w:val="28"/>
          <w:szCs w:val="28"/>
        </w:rPr>
        <w:t>NSUserDefaults</w:t>
      </w:r>
      <w:proofErr w:type="spellEnd"/>
      <w:r>
        <w:rPr>
          <w:rFonts w:ascii="Helvetica Neue" w:hAnsi="Helvetica Neue" w:cs="Helvetica Neue"/>
          <w:color w:val="262626"/>
          <w:sz w:val="28"/>
          <w:szCs w:val="28"/>
        </w:rPr>
        <w:t>很好并且容易，不</w:t>
      </w:r>
      <w:r>
        <w:rPr>
          <w:rFonts w:ascii="宋体" w:eastAsia="宋体" w:hAnsi="宋体" w:cs="宋体" w:hint="eastAsia"/>
          <w:color w:val="262626"/>
          <w:sz w:val="28"/>
          <w:szCs w:val="28"/>
        </w:rPr>
        <w:t>过</w:t>
      </w:r>
      <w:r>
        <w:rPr>
          <w:rFonts w:ascii="Helvetica Neue" w:hAnsi="Helvetica Neue" w:cs="Helvetica Neue"/>
          <w:color w:val="262626"/>
          <w:sz w:val="28"/>
          <w:szCs w:val="28"/>
        </w:rPr>
        <w:t>只只</w:t>
      </w:r>
      <w:r>
        <w:rPr>
          <w:rFonts w:ascii="宋体" w:eastAsia="宋体" w:hAnsi="宋体" w:cs="宋体" w:hint="eastAsia"/>
          <w:color w:val="262626"/>
          <w:sz w:val="28"/>
          <w:szCs w:val="28"/>
        </w:rPr>
        <w:t>针对</w:t>
      </w:r>
      <w:r>
        <w:rPr>
          <w:rFonts w:ascii="Helvetica Neue" w:hAnsi="Helvetica Neue" w:cs="Helvetica Neue"/>
          <w:color w:val="262626"/>
          <w:sz w:val="28"/>
          <w:szCs w:val="28"/>
        </w:rPr>
        <w:t>于存</w:t>
      </w:r>
      <w:r>
        <w:rPr>
          <w:rFonts w:ascii="宋体" w:eastAsia="宋体" w:hAnsi="宋体" w:cs="宋体" w:hint="eastAsia"/>
          <w:color w:val="262626"/>
          <w:sz w:val="28"/>
          <w:szCs w:val="28"/>
        </w:rPr>
        <w:t>储</w:t>
      </w:r>
      <w:r>
        <w:rPr>
          <w:rFonts w:ascii="Helvetica Neue" w:hAnsi="Helvetica Neue" w:cs="Helvetica Neue"/>
          <w:color w:val="262626"/>
          <w:sz w:val="28"/>
          <w:szCs w:val="28"/>
        </w:rPr>
        <w:t>小量数据（比如你的</w:t>
      </w:r>
      <w:r>
        <w:rPr>
          <w:rFonts w:ascii="宋体" w:eastAsia="宋体" w:hAnsi="宋体" w:cs="宋体" w:hint="eastAsia"/>
          <w:color w:val="262626"/>
          <w:sz w:val="28"/>
          <w:szCs w:val="28"/>
        </w:rPr>
        <w:t>级别</w:t>
      </w:r>
      <w:r>
        <w:rPr>
          <w:rFonts w:ascii="Helvetica Neue" w:hAnsi="Helvetica Neue" w:cs="Helvetica Neue"/>
          <w:color w:val="262626"/>
          <w:sz w:val="28"/>
          <w:szCs w:val="28"/>
        </w:rPr>
        <w:t>，或者声音是开或关）。如果要存</w:t>
      </w:r>
      <w:r>
        <w:rPr>
          <w:rFonts w:ascii="宋体" w:eastAsia="宋体" w:hAnsi="宋体" w:cs="宋体" w:hint="eastAsia"/>
          <w:color w:val="262626"/>
          <w:sz w:val="28"/>
          <w:szCs w:val="28"/>
        </w:rPr>
        <w:t>储</w:t>
      </w:r>
      <w:r>
        <w:rPr>
          <w:rFonts w:ascii="Helvetica Neue" w:hAnsi="Helvetica Neue" w:cs="Helvetica Neue"/>
          <w:color w:val="262626"/>
          <w:sz w:val="28"/>
          <w:szCs w:val="28"/>
        </w:rPr>
        <w:t>大量的数据，最好</w:t>
      </w:r>
      <w:r>
        <w:rPr>
          <w:rFonts w:ascii="宋体" w:eastAsia="宋体" w:hAnsi="宋体" w:cs="宋体" w:hint="eastAsia"/>
          <w:color w:val="262626"/>
          <w:sz w:val="28"/>
          <w:szCs w:val="28"/>
        </w:rPr>
        <w:t>选择别</w:t>
      </w:r>
      <w:r>
        <w:rPr>
          <w:rFonts w:ascii="Helvetica Neue" w:hAnsi="Helvetica Neue" w:cs="Helvetica Neue"/>
          <w:color w:val="262626"/>
          <w:sz w:val="28"/>
          <w:szCs w:val="28"/>
        </w:rPr>
        <w:t>的存</w:t>
      </w:r>
      <w:r>
        <w:rPr>
          <w:rFonts w:ascii="宋体" w:eastAsia="宋体" w:hAnsi="宋体" w:cs="宋体" w:hint="eastAsia"/>
          <w:color w:val="262626"/>
          <w:sz w:val="28"/>
          <w:szCs w:val="28"/>
        </w:rPr>
        <w:t>储</w:t>
      </w:r>
      <w:r>
        <w:rPr>
          <w:rFonts w:ascii="Helvetica Neue" w:hAnsi="Helvetica Neue" w:cs="Helvetica Neue"/>
          <w:color w:val="262626"/>
          <w:sz w:val="28"/>
          <w:szCs w:val="28"/>
        </w:rPr>
        <w:t>方式。</w:t>
      </w:r>
    </w:p>
    <w:p w14:paraId="21A1847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4C63C93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大量数据保存</w:t>
      </w:r>
      <w:r>
        <w:rPr>
          <w:rFonts w:ascii="宋体" w:eastAsia="宋体" w:hAnsi="宋体" w:cs="宋体" w:hint="eastAsia"/>
          <w:color w:val="262626"/>
          <w:sz w:val="28"/>
          <w:szCs w:val="28"/>
        </w:rPr>
        <w:t>为结</w:t>
      </w:r>
      <w:r>
        <w:rPr>
          <w:rFonts w:ascii="Helvetica Neue" w:hAnsi="Helvetica Neue" w:cs="Helvetica Neue"/>
          <w:color w:val="262626"/>
          <w:sz w:val="28"/>
          <w:szCs w:val="28"/>
        </w:rPr>
        <w:t>构化的文件也可能会</w:t>
      </w:r>
      <w:r>
        <w:rPr>
          <w:rFonts w:ascii="宋体" w:eastAsia="宋体" w:hAnsi="宋体" w:cs="宋体" w:hint="eastAsia"/>
          <w:color w:val="262626"/>
          <w:sz w:val="28"/>
          <w:szCs w:val="28"/>
        </w:rPr>
        <w:t>带</w:t>
      </w:r>
      <w:r>
        <w:rPr>
          <w:rFonts w:ascii="Helvetica Neue" w:hAnsi="Helvetica Neue" w:cs="Helvetica Neue"/>
          <w:color w:val="262626"/>
          <w:sz w:val="28"/>
          <w:szCs w:val="28"/>
        </w:rPr>
        <w:t>来</w:t>
      </w:r>
      <w:r>
        <w:rPr>
          <w:rFonts w:ascii="宋体" w:eastAsia="宋体" w:hAnsi="宋体" w:cs="宋体" w:hint="eastAsia"/>
          <w:color w:val="262626"/>
          <w:sz w:val="28"/>
          <w:szCs w:val="28"/>
        </w:rPr>
        <w:t>问题</w:t>
      </w:r>
      <w:r>
        <w:rPr>
          <w:rFonts w:ascii="Helvetica Neue" w:hAnsi="Helvetica Neue" w:cs="Helvetica Neue"/>
          <w:color w:val="262626"/>
          <w:sz w:val="28"/>
          <w:szCs w:val="28"/>
        </w:rPr>
        <w:t>。一般，在解析</w:t>
      </w:r>
      <w:r>
        <w:rPr>
          <w:rFonts w:ascii="宋体" w:eastAsia="宋体" w:hAnsi="宋体" w:cs="宋体" w:hint="eastAsia"/>
          <w:color w:val="262626"/>
          <w:sz w:val="28"/>
          <w:szCs w:val="28"/>
        </w:rPr>
        <w:t>这</w:t>
      </w:r>
      <w:r>
        <w:rPr>
          <w:rFonts w:ascii="Helvetica Neue" w:hAnsi="Helvetica Neue" w:cs="Helvetica Neue"/>
          <w:color w:val="262626"/>
          <w:sz w:val="28"/>
          <w:szCs w:val="28"/>
        </w:rPr>
        <w:t>些</w:t>
      </w:r>
      <w:r>
        <w:rPr>
          <w:rFonts w:ascii="宋体" w:eastAsia="宋体" w:hAnsi="宋体" w:cs="宋体" w:hint="eastAsia"/>
          <w:color w:val="262626"/>
          <w:sz w:val="28"/>
          <w:szCs w:val="28"/>
        </w:rPr>
        <w:t>结</w:t>
      </w:r>
      <w:r>
        <w:rPr>
          <w:rFonts w:ascii="Helvetica Neue" w:hAnsi="Helvetica Neue" w:cs="Helvetica Neue"/>
          <w:color w:val="262626"/>
          <w:sz w:val="28"/>
          <w:szCs w:val="28"/>
        </w:rPr>
        <w:t>构数据之前，需要将内容全部加</w:t>
      </w:r>
      <w:r>
        <w:rPr>
          <w:rFonts w:ascii="宋体" w:eastAsia="宋体" w:hAnsi="宋体" w:cs="宋体" w:hint="eastAsia"/>
          <w:color w:val="262626"/>
          <w:sz w:val="28"/>
          <w:szCs w:val="28"/>
        </w:rPr>
        <w:t>载</w:t>
      </w:r>
      <w:r>
        <w:rPr>
          <w:rFonts w:ascii="Helvetica Neue" w:hAnsi="Helvetica Neue" w:cs="Helvetica Neue"/>
          <w:color w:val="262626"/>
          <w:sz w:val="28"/>
          <w:szCs w:val="28"/>
        </w:rPr>
        <w:t>到内存中，</w:t>
      </w:r>
      <w:r>
        <w:rPr>
          <w:rFonts w:ascii="宋体" w:eastAsia="宋体" w:hAnsi="宋体" w:cs="宋体" w:hint="eastAsia"/>
          <w:color w:val="262626"/>
          <w:sz w:val="28"/>
          <w:szCs w:val="28"/>
        </w:rPr>
        <w:t>这</w:t>
      </w:r>
      <w:r>
        <w:rPr>
          <w:rFonts w:ascii="Helvetica Neue" w:hAnsi="Helvetica Neue" w:cs="Helvetica Neue"/>
          <w:color w:val="262626"/>
          <w:sz w:val="28"/>
          <w:szCs w:val="28"/>
        </w:rPr>
        <w:t>是很消耗</w:t>
      </w:r>
      <w:r>
        <w:rPr>
          <w:rFonts w:ascii="宋体" w:eastAsia="宋体" w:hAnsi="宋体" w:cs="宋体" w:hint="eastAsia"/>
          <w:color w:val="262626"/>
          <w:sz w:val="28"/>
          <w:szCs w:val="28"/>
        </w:rPr>
        <w:t>资</w:t>
      </w:r>
      <w:r>
        <w:rPr>
          <w:rFonts w:ascii="Helvetica Neue" w:hAnsi="Helvetica Neue" w:cs="Helvetica Neue"/>
          <w:color w:val="262626"/>
          <w:sz w:val="28"/>
          <w:szCs w:val="28"/>
        </w:rPr>
        <w:t>源的。</w:t>
      </w:r>
      <w:r>
        <w:rPr>
          <w:rFonts w:ascii="宋体" w:eastAsia="宋体" w:hAnsi="宋体" w:cs="宋体" w:hint="eastAsia"/>
          <w:color w:val="262626"/>
          <w:sz w:val="28"/>
          <w:szCs w:val="28"/>
        </w:rPr>
        <w:t>虽</w:t>
      </w:r>
      <w:r>
        <w:rPr>
          <w:rFonts w:ascii="Helvetica Neue" w:hAnsi="Helvetica Neue" w:cs="Helvetica Neue"/>
          <w:color w:val="262626"/>
          <w:sz w:val="28"/>
          <w:szCs w:val="28"/>
        </w:rPr>
        <w:t>然可以使用</w:t>
      </w:r>
      <w:r>
        <w:rPr>
          <w:rFonts w:ascii="Helvetica Neue" w:hAnsi="Helvetica Neue" w:cs="Helvetica Neue"/>
          <w:color w:val="262626"/>
          <w:sz w:val="28"/>
          <w:szCs w:val="28"/>
        </w:rPr>
        <w:t>SAX</w:t>
      </w:r>
      <w:r>
        <w:rPr>
          <w:rFonts w:ascii="Helvetica Neue" w:hAnsi="Helvetica Neue" w:cs="Helvetica Neue"/>
          <w:color w:val="262626"/>
          <w:sz w:val="28"/>
          <w:szCs w:val="28"/>
        </w:rPr>
        <w:t>来</w:t>
      </w:r>
      <w:r>
        <w:rPr>
          <w:rFonts w:ascii="宋体" w:eastAsia="宋体" w:hAnsi="宋体" w:cs="宋体" w:hint="eastAsia"/>
          <w:color w:val="262626"/>
          <w:sz w:val="28"/>
          <w:szCs w:val="28"/>
        </w:rPr>
        <w:t>处</w:t>
      </w:r>
      <w:r>
        <w:rPr>
          <w:rFonts w:ascii="Helvetica Neue" w:hAnsi="Helvetica Neue" w:cs="Helvetica Neue"/>
          <w:color w:val="262626"/>
          <w:sz w:val="28"/>
          <w:szCs w:val="28"/>
        </w:rPr>
        <w:t>理</w:t>
      </w:r>
      <w:r>
        <w:rPr>
          <w:rFonts w:ascii="Helvetica Neue" w:hAnsi="Helvetica Neue" w:cs="Helvetica Neue"/>
          <w:color w:val="262626"/>
          <w:sz w:val="28"/>
          <w:szCs w:val="28"/>
        </w:rPr>
        <w:t>XML</w:t>
      </w:r>
      <w:r>
        <w:rPr>
          <w:rFonts w:ascii="Helvetica Neue" w:hAnsi="Helvetica Neue" w:cs="Helvetica Neue"/>
          <w:color w:val="262626"/>
          <w:sz w:val="28"/>
          <w:szCs w:val="28"/>
        </w:rPr>
        <w:t>文件，但是</w:t>
      </w:r>
      <w:r>
        <w:rPr>
          <w:rFonts w:ascii="宋体" w:eastAsia="宋体" w:hAnsi="宋体" w:cs="宋体" w:hint="eastAsia"/>
          <w:color w:val="262626"/>
          <w:sz w:val="28"/>
          <w:szCs w:val="28"/>
        </w:rPr>
        <w:t>这</w:t>
      </w:r>
      <w:r>
        <w:rPr>
          <w:rFonts w:ascii="Helvetica Neue" w:hAnsi="Helvetica Neue" w:cs="Helvetica Neue"/>
          <w:color w:val="262626"/>
          <w:sz w:val="28"/>
          <w:szCs w:val="28"/>
        </w:rPr>
        <w:t>有点复</w:t>
      </w:r>
      <w:r>
        <w:rPr>
          <w:rFonts w:ascii="宋体" w:eastAsia="宋体" w:hAnsi="宋体" w:cs="宋体" w:hint="eastAsia"/>
          <w:color w:val="262626"/>
          <w:sz w:val="28"/>
          <w:szCs w:val="28"/>
        </w:rPr>
        <w:t>杂</w:t>
      </w:r>
      <w:r>
        <w:rPr>
          <w:rFonts w:ascii="Helvetica Neue" w:hAnsi="Helvetica Neue" w:cs="Helvetica Neue"/>
          <w:color w:val="262626"/>
          <w:sz w:val="28"/>
          <w:szCs w:val="28"/>
        </w:rPr>
        <w:t>。另外，加</w:t>
      </w:r>
      <w:r>
        <w:rPr>
          <w:rFonts w:ascii="宋体" w:eastAsia="宋体" w:hAnsi="宋体" w:cs="宋体" w:hint="eastAsia"/>
          <w:color w:val="262626"/>
          <w:sz w:val="28"/>
          <w:szCs w:val="28"/>
        </w:rPr>
        <w:t>载</w:t>
      </w:r>
      <w:r>
        <w:rPr>
          <w:rFonts w:ascii="Helvetica Neue" w:hAnsi="Helvetica Neue" w:cs="Helvetica Neue"/>
          <w:color w:val="262626"/>
          <w:sz w:val="28"/>
          <w:szCs w:val="28"/>
        </w:rPr>
        <w:t>到内存中的所有</w:t>
      </w:r>
      <w:r>
        <w:rPr>
          <w:rFonts w:ascii="宋体" w:eastAsia="宋体" w:hAnsi="宋体" w:cs="宋体" w:hint="eastAsia"/>
          <w:color w:val="262626"/>
          <w:sz w:val="28"/>
          <w:szCs w:val="28"/>
        </w:rPr>
        <w:t>对</w:t>
      </w:r>
      <w:r>
        <w:rPr>
          <w:rFonts w:ascii="Helvetica Neue" w:hAnsi="Helvetica Neue" w:cs="Helvetica Neue"/>
          <w:color w:val="262626"/>
          <w:sz w:val="28"/>
          <w:szCs w:val="28"/>
        </w:rPr>
        <w:t>象，不一定全部都需要用到。</w:t>
      </w:r>
    </w:p>
    <w:p w14:paraId="2B2AD96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5E26A5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那么使用</w:t>
      </w:r>
      <w:proofErr w:type="spellStart"/>
      <w:r>
        <w:rPr>
          <w:rFonts w:ascii="Helvetica Neue" w:hAnsi="Helvetica Neue" w:cs="Helvetica Neue"/>
          <w:color w:val="262626"/>
          <w:sz w:val="28"/>
          <w:szCs w:val="28"/>
        </w:rPr>
        <w:t>NSCoding</w:t>
      </w:r>
      <w:proofErr w:type="spellEnd"/>
      <w:r>
        <w:rPr>
          <w:rFonts w:ascii="Helvetica Neue" w:hAnsi="Helvetica Neue" w:cs="Helvetica Neue"/>
          <w:color w:val="262626"/>
          <w:sz w:val="28"/>
          <w:szCs w:val="28"/>
        </w:rPr>
        <w:t>来保存大量数据怎么</w:t>
      </w:r>
      <w:r>
        <w:rPr>
          <w:rFonts w:ascii="宋体" w:eastAsia="宋体" w:hAnsi="宋体" w:cs="宋体" w:hint="eastAsia"/>
          <w:color w:val="262626"/>
          <w:sz w:val="28"/>
          <w:szCs w:val="28"/>
        </w:rPr>
        <w:t>样</w:t>
      </w:r>
      <w:r>
        <w:rPr>
          <w:rFonts w:ascii="Helvetica Neue" w:hAnsi="Helvetica Neue" w:cs="Helvetica Neue"/>
          <w:color w:val="262626"/>
          <w:sz w:val="28"/>
          <w:szCs w:val="28"/>
        </w:rPr>
        <w:t>呢？因</w:t>
      </w:r>
      <w:r>
        <w:rPr>
          <w:rFonts w:ascii="宋体" w:eastAsia="宋体" w:hAnsi="宋体" w:cs="宋体" w:hint="eastAsia"/>
          <w:color w:val="262626"/>
          <w:sz w:val="28"/>
          <w:szCs w:val="28"/>
        </w:rPr>
        <w:t>为</w:t>
      </w:r>
      <w:r>
        <w:rPr>
          <w:rFonts w:ascii="Helvetica Neue" w:hAnsi="Helvetica Neue" w:cs="Helvetica Neue"/>
          <w:color w:val="262626"/>
          <w:sz w:val="28"/>
          <w:szCs w:val="28"/>
        </w:rPr>
        <w:t>它同</w:t>
      </w:r>
      <w:r>
        <w:rPr>
          <w:rFonts w:ascii="宋体" w:eastAsia="宋体" w:hAnsi="宋体" w:cs="宋体" w:hint="eastAsia"/>
          <w:color w:val="262626"/>
          <w:sz w:val="28"/>
          <w:szCs w:val="28"/>
        </w:rPr>
        <w:t>样</w:t>
      </w:r>
      <w:r>
        <w:rPr>
          <w:rFonts w:ascii="Helvetica Neue" w:hAnsi="Helvetica Neue" w:cs="Helvetica Neue"/>
          <w:color w:val="262626"/>
          <w:sz w:val="28"/>
          <w:szCs w:val="28"/>
        </w:rPr>
        <w:t>是</w:t>
      </w:r>
      <w:r>
        <w:rPr>
          <w:rFonts w:ascii="宋体" w:eastAsia="宋体" w:hAnsi="宋体" w:cs="宋体" w:hint="eastAsia"/>
          <w:color w:val="262626"/>
          <w:sz w:val="28"/>
          <w:szCs w:val="28"/>
        </w:rPr>
        <w:t>对</w:t>
      </w:r>
      <w:r>
        <w:rPr>
          <w:rFonts w:ascii="Helvetica Neue" w:hAnsi="Helvetica Neue" w:cs="Helvetica Neue"/>
          <w:color w:val="262626"/>
          <w:sz w:val="28"/>
          <w:szCs w:val="28"/>
        </w:rPr>
        <w:t>文件</w:t>
      </w:r>
      <w:r>
        <w:rPr>
          <w:rFonts w:ascii="宋体" w:eastAsia="宋体" w:hAnsi="宋体" w:cs="宋体" w:hint="eastAsia"/>
          <w:color w:val="262626"/>
          <w:sz w:val="28"/>
          <w:szCs w:val="28"/>
        </w:rPr>
        <w:t>进</w:t>
      </w:r>
      <w:r>
        <w:rPr>
          <w:rFonts w:ascii="Helvetica Neue" w:hAnsi="Helvetica Neue" w:cs="Helvetica Neue"/>
          <w:color w:val="262626"/>
          <w:sz w:val="28"/>
          <w:szCs w:val="28"/>
        </w:rPr>
        <w:t>行</w:t>
      </w:r>
      <w:r>
        <w:rPr>
          <w:rFonts w:ascii="宋体" w:eastAsia="宋体" w:hAnsi="宋体" w:cs="宋体" w:hint="eastAsia"/>
          <w:color w:val="262626"/>
          <w:sz w:val="28"/>
          <w:szCs w:val="28"/>
        </w:rPr>
        <w:t>读</w:t>
      </w:r>
      <w:r>
        <w:rPr>
          <w:rFonts w:ascii="Helvetica Neue" w:hAnsi="Helvetica Neue" w:cs="Helvetica Neue"/>
          <w:color w:val="262626"/>
          <w:sz w:val="28"/>
          <w:szCs w:val="28"/>
        </w:rPr>
        <w:t>写，因此依然存在上面</w:t>
      </w:r>
      <w:r>
        <w:rPr>
          <w:rFonts w:ascii="宋体" w:eastAsia="宋体" w:hAnsi="宋体" w:cs="宋体" w:hint="eastAsia"/>
          <w:color w:val="262626"/>
          <w:sz w:val="28"/>
          <w:szCs w:val="28"/>
        </w:rPr>
        <w:t>说</w:t>
      </w:r>
      <w:r>
        <w:rPr>
          <w:rFonts w:ascii="Helvetica Neue" w:hAnsi="Helvetica Neue" w:cs="Helvetica Neue"/>
          <w:color w:val="262626"/>
          <w:sz w:val="28"/>
          <w:szCs w:val="28"/>
        </w:rPr>
        <w:t>的</w:t>
      </w:r>
      <w:r>
        <w:rPr>
          <w:rFonts w:ascii="宋体" w:eastAsia="宋体" w:hAnsi="宋体" w:cs="宋体" w:hint="eastAsia"/>
          <w:color w:val="262626"/>
          <w:sz w:val="28"/>
          <w:szCs w:val="28"/>
        </w:rPr>
        <w:t>问题</w:t>
      </w:r>
      <w:r>
        <w:rPr>
          <w:rFonts w:ascii="Helvetica Neue" w:hAnsi="Helvetica Neue" w:cs="Helvetica Neue"/>
          <w:color w:val="262626"/>
          <w:sz w:val="28"/>
          <w:szCs w:val="28"/>
        </w:rPr>
        <w:t>。</w:t>
      </w:r>
    </w:p>
    <w:p w14:paraId="7A16F22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D54E53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要保存大量的数据，最好使用</w:t>
      </w:r>
      <w:r>
        <w:rPr>
          <w:rFonts w:ascii="Helvetica Neue" w:hAnsi="Helvetica Neue" w:cs="Helvetica Neue"/>
          <w:color w:val="262626"/>
          <w:sz w:val="28"/>
          <w:szCs w:val="28"/>
        </w:rPr>
        <w:t>SQLite</w:t>
      </w:r>
      <w:r>
        <w:rPr>
          <w:rFonts w:ascii="Helvetica Neue" w:hAnsi="Helvetica Neue" w:cs="Helvetica Neue"/>
          <w:color w:val="262626"/>
          <w:sz w:val="28"/>
          <w:szCs w:val="28"/>
        </w:rPr>
        <w:t>或</w:t>
      </w:r>
      <w:r>
        <w:rPr>
          <w:rFonts w:ascii="Helvetica Neue" w:hAnsi="Helvetica Neue" w:cs="Helvetica Neue"/>
          <w:color w:val="262626"/>
          <w:sz w:val="28"/>
          <w:szCs w:val="28"/>
        </w:rPr>
        <w:t>Core Data</w:t>
      </w:r>
      <w:r>
        <w:rPr>
          <w:rFonts w:ascii="Helvetica Neue" w:hAnsi="Helvetica Neue" w:cs="Helvetica Neue"/>
          <w:color w:val="262626"/>
          <w:sz w:val="28"/>
          <w:szCs w:val="28"/>
        </w:rPr>
        <w:t>。通</w:t>
      </w:r>
      <w:r>
        <w:rPr>
          <w:rFonts w:ascii="宋体" w:eastAsia="宋体" w:hAnsi="宋体" w:cs="宋体" w:hint="eastAsia"/>
          <w:color w:val="262626"/>
          <w:sz w:val="28"/>
          <w:szCs w:val="28"/>
        </w:rPr>
        <w:t>过</w:t>
      </w:r>
      <w:r>
        <w:rPr>
          <w:rFonts w:ascii="Helvetica Neue" w:hAnsi="Helvetica Neue" w:cs="Helvetica Neue"/>
          <w:color w:val="262626"/>
          <w:sz w:val="28"/>
          <w:szCs w:val="28"/>
        </w:rPr>
        <w:t>SQLite</w:t>
      </w:r>
      <w:r>
        <w:rPr>
          <w:rFonts w:ascii="Helvetica Neue" w:hAnsi="Helvetica Neue" w:cs="Helvetica Neue"/>
          <w:color w:val="262626"/>
          <w:sz w:val="28"/>
          <w:szCs w:val="28"/>
        </w:rPr>
        <w:t>或</w:t>
      </w:r>
      <w:r>
        <w:rPr>
          <w:rFonts w:ascii="Helvetica Neue" w:hAnsi="Helvetica Neue" w:cs="Helvetica Neue"/>
          <w:color w:val="262626"/>
          <w:sz w:val="28"/>
          <w:szCs w:val="28"/>
        </w:rPr>
        <w:t>Core Data</w:t>
      </w:r>
      <w:r>
        <w:rPr>
          <w:rFonts w:ascii="Helvetica Neue" w:hAnsi="Helvetica Neue" w:cs="Helvetica Neue"/>
          <w:color w:val="262626"/>
          <w:sz w:val="28"/>
          <w:szCs w:val="28"/>
        </w:rPr>
        <w:t>可以</w:t>
      </w:r>
      <w:r>
        <w:rPr>
          <w:rFonts w:ascii="宋体" w:eastAsia="宋体" w:hAnsi="宋体" w:cs="宋体" w:hint="eastAsia"/>
          <w:color w:val="262626"/>
          <w:sz w:val="28"/>
          <w:szCs w:val="28"/>
        </w:rPr>
        <w:t>进</w:t>
      </w:r>
      <w:r>
        <w:rPr>
          <w:rFonts w:ascii="Helvetica Neue" w:hAnsi="Helvetica Neue" w:cs="Helvetica Neue"/>
          <w:color w:val="262626"/>
          <w:sz w:val="28"/>
          <w:szCs w:val="28"/>
        </w:rPr>
        <w:t>行具体的</w:t>
      </w:r>
      <w:r>
        <w:rPr>
          <w:rFonts w:ascii="宋体" w:eastAsia="宋体" w:hAnsi="宋体" w:cs="宋体" w:hint="eastAsia"/>
          <w:color w:val="262626"/>
          <w:sz w:val="28"/>
          <w:szCs w:val="28"/>
        </w:rPr>
        <w:t>查询</w:t>
      </w:r>
      <w:r>
        <w:rPr>
          <w:rFonts w:ascii="Helvetica Neue" w:hAnsi="Helvetica Neue" w:cs="Helvetica Neue"/>
          <w:color w:val="262626"/>
          <w:sz w:val="28"/>
          <w:szCs w:val="28"/>
        </w:rPr>
        <w:t>——</w:t>
      </w:r>
      <w:r>
        <w:rPr>
          <w:rFonts w:ascii="Helvetica Neue" w:hAnsi="Helvetica Neue" w:cs="Helvetica Neue"/>
          <w:color w:val="262626"/>
          <w:sz w:val="28"/>
          <w:szCs w:val="28"/>
        </w:rPr>
        <w:t>只需要</w:t>
      </w:r>
      <w:r>
        <w:rPr>
          <w:rFonts w:ascii="宋体" w:eastAsia="宋体" w:hAnsi="宋体" w:cs="宋体" w:hint="eastAsia"/>
          <w:color w:val="262626"/>
          <w:sz w:val="28"/>
          <w:szCs w:val="28"/>
        </w:rPr>
        <w:t>获</w:t>
      </w:r>
      <w:r>
        <w:rPr>
          <w:rFonts w:ascii="Helvetica Neue" w:hAnsi="Helvetica Neue" w:cs="Helvetica Neue"/>
          <w:color w:val="262626"/>
          <w:sz w:val="28"/>
          <w:szCs w:val="28"/>
        </w:rPr>
        <w:t>取并加</w:t>
      </w:r>
      <w:r>
        <w:rPr>
          <w:rFonts w:ascii="宋体" w:eastAsia="宋体" w:hAnsi="宋体" w:cs="宋体" w:hint="eastAsia"/>
          <w:color w:val="262626"/>
          <w:sz w:val="28"/>
          <w:szCs w:val="28"/>
        </w:rPr>
        <w:t>载</w:t>
      </w:r>
      <w:r>
        <w:rPr>
          <w:rFonts w:ascii="Helvetica Neue" w:hAnsi="Helvetica Neue" w:cs="Helvetica Neue"/>
          <w:color w:val="262626"/>
          <w:sz w:val="28"/>
          <w:szCs w:val="28"/>
        </w:rPr>
        <w:t>需要的数据</w:t>
      </w:r>
      <w:r>
        <w:rPr>
          <w:rFonts w:ascii="宋体" w:eastAsia="宋体" w:hAnsi="宋体" w:cs="宋体" w:hint="eastAsia"/>
          <w:color w:val="262626"/>
          <w:sz w:val="28"/>
          <w:szCs w:val="28"/>
        </w:rPr>
        <w:t>对</w:t>
      </w:r>
      <w:r>
        <w:rPr>
          <w:rFonts w:ascii="Helvetica Neue" w:hAnsi="Helvetica Neue" w:cs="Helvetica Neue"/>
          <w:color w:val="262626"/>
          <w:sz w:val="28"/>
          <w:szCs w:val="28"/>
        </w:rPr>
        <w:t>象</w:t>
      </w:r>
      <w:r>
        <w:rPr>
          <w:rFonts w:ascii="Helvetica Neue" w:hAnsi="Helvetica Neue" w:cs="Helvetica Neue"/>
          <w:color w:val="262626"/>
          <w:sz w:val="28"/>
          <w:szCs w:val="28"/>
        </w:rPr>
        <w:t>——</w:t>
      </w:r>
      <w:r>
        <w:rPr>
          <w:rFonts w:ascii="Helvetica Neue" w:hAnsi="Helvetica Neue" w:cs="Helvetica Neue"/>
          <w:color w:val="262626"/>
          <w:sz w:val="28"/>
          <w:szCs w:val="28"/>
        </w:rPr>
        <w:t>避免</w:t>
      </w:r>
      <w:r>
        <w:rPr>
          <w:rFonts w:ascii="宋体" w:eastAsia="宋体" w:hAnsi="宋体" w:cs="宋体" w:hint="eastAsia"/>
          <w:color w:val="262626"/>
          <w:sz w:val="28"/>
          <w:szCs w:val="28"/>
        </w:rPr>
        <w:t>对</w:t>
      </w:r>
      <w:r>
        <w:rPr>
          <w:rFonts w:ascii="Helvetica Neue" w:hAnsi="Helvetica Neue" w:cs="Helvetica Neue"/>
          <w:color w:val="262626"/>
          <w:sz w:val="28"/>
          <w:szCs w:val="28"/>
        </w:rPr>
        <w:t>数据</w:t>
      </w:r>
      <w:r>
        <w:rPr>
          <w:rFonts w:ascii="宋体" w:eastAsia="宋体" w:hAnsi="宋体" w:cs="宋体" w:hint="eastAsia"/>
          <w:color w:val="262626"/>
          <w:sz w:val="28"/>
          <w:szCs w:val="28"/>
        </w:rPr>
        <w:t>进</w:t>
      </w:r>
      <w:r>
        <w:rPr>
          <w:rFonts w:ascii="Helvetica Neue" w:hAnsi="Helvetica Neue" w:cs="Helvetica Neue"/>
          <w:color w:val="262626"/>
          <w:sz w:val="28"/>
          <w:szCs w:val="28"/>
        </w:rPr>
        <w:t>行不合理的搜索。在性能方面，</w:t>
      </w:r>
      <w:r>
        <w:rPr>
          <w:rFonts w:ascii="Helvetica Neue" w:hAnsi="Helvetica Neue" w:cs="Helvetica Neue"/>
          <w:color w:val="262626"/>
          <w:sz w:val="28"/>
          <w:szCs w:val="28"/>
        </w:rPr>
        <w:t>SQLite</w:t>
      </w:r>
      <w:r>
        <w:rPr>
          <w:rFonts w:ascii="Helvetica Neue" w:hAnsi="Helvetica Neue" w:cs="Helvetica Neue"/>
          <w:color w:val="262626"/>
          <w:sz w:val="28"/>
          <w:szCs w:val="28"/>
        </w:rPr>
        <w:t>和</w:t>
      </w:r>
      <w:r>
        <w:rPr>
          <w:rFonts w:ascii="Helvetica Neue" w:hAnsi="Helvetica Neue" w:cs="Helvetica Neue"/>
          <w:color w:val="262626"/>
          <w:sz w:val="28"/>
          <w:szCs w:val="28"/>
        </w:rPr>
        <w:t>Core Data</w:t>
      </w:r>
      <w:r>
        <w:rPr>
          <w:rFonts w:ascii="Helvetica Neue" w:hAnsi="Helvetica Neue" w:cs="Helvetica Neue"/>
          <w:color w:val="262626"/>
          <w:sz w:val="28"/>
          <w:szCs w:val="28"/>
        </w:rPr>
        <w:t>差不大。</w:t>
      </w:r>
    </w:p>
    <w:p w14:paraId="1CEA2C0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EA8A39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SQLite</w:t>
      </w:r>
      <w:r>
        <w:rPr>
          <w:rFonts w:ascii="Helvetica Neue" w:hAnsi="Helvetica Neue" w:cs="Helvetica Neue"/>
          <w:color w:val="262626"/>
          <w:sz w:val="28"/>
          <w:szCs w:val="28"/>
        </w:rPr>
        <w:t>和</w:t>
      </w:r>
      <w:r>
        <w:rPr>
          <w:rFonts w:ascii="Helvetica Neue" w:hAnsi="Helvetica Neue" w:cs="Helvetica Neue"/>
          <w:color w:val="262626"/>
          <w:sz w:val="28"/>
          <w:szCs w:val="28"/>
        </w:rPr>
        <w:t>Core Data</w:t>
      </w:r>
      <w:r>
        <w:rPr>
          <w:rFonts w:ascii="Helvetica Neue" w:hAnsi="Helvetica Neue" w:cs="Helvetica Neue"/>
          <w:color w:val="262626"/>
          <w:sz w:val="28"/>
          <w:szCs w:val="28"/>
        </w:rPr>
        <w:t>最大的区</w:t>
      </w:r>
      <w:r>
        <w:rPr>
          <w:rFonts w:ascii="宋体" w:eastAsia="宋体" w:hAnsi="宋体" w:cs="宋体" w:hint="eastAsia"/>
          <w:color w:val="262626"/>
          <w:sz w:val="28"/>
          <w:szCs w:val="28"/>
        </w:rPr>
        <w:t>别实际</w:t>
      </w:r>
      <w:r>
        <w:rPr>
          <w:rFonts w:ascii="Helvetica Neue" w:hAnsi="Helvetica Neue" w:cs="Helvetica Neue"/>
          <w:color w:val="262626"/>
          <w:sz w:val="28"/>
          <w:szCs w:val="28"/>
        </w:rPr>
        <w:t>上就是用法上。</w:t>
      </w:r>
      <w:r>
        <w:rPr>
          <w:rFonts w:ascii="Helvetica Neue" w:hAnsi="Helvetica Neue" w:cs="Helvetica Neue"/>
          <w:color w:val="262626"/>
          <w:sz w:val="28"/>
          <w:szCs w:val="28"/>
        </w:rPr>
        <w:t>Core Data</w:t>
      </w:r>
      <w:r>
        <w:rPr>
          <w:rFonts w:ascii="Helvetica Neue" w:hAnsi="Helvetica Neue" w:cs="Helvetica Neue"/>
          <w:color w:val="262626"/>
          <w:sz w:val="28"/>
          <w:szCs w:val="28"/>
        </w:rPr>
        <w:t>代表一个</w:t>
      </w:r>
      <w:r>
        <w:rPr>
          <w:rFonts w:ascii="宋体" w:eastAsia="宋体" w:hAnsi="宋体" w:cs="宋体" w:hint="eastAsia"/>
          <w:color w:val="262626"/>
          <w:sz w:val="28"/>
          <w:szCs w:val="28"/>
        </w:rPr>
        <w:t>对</w:t>
      </w:r>
      <w:r>
        <w:rPr>
          <w:rFonts w:ascii="Helvetica Neue" w:hAnsi="Helvetica Neue" w:cs="Helvetica Neue"/>
          <w:color w:val="262626"/>
          <w:sz w:val="28"/>
          <w:szCs w:val="28"/>
        </w:rPr>
        <w:t>象模型，而</w:t>
      </w:r>
      <w:r>
        <w:rPr>
          <w:rFonts w:ascii="Helvetica Neue" w:hAnsi="Helvetica Neue" w:cs="Helvetica Neue"/>
          <w:color w:val="262626"/>
          <w:sz w:val="28"/>
          <w:szCs w:val="28"/>
        </w:rPr>
        <w:t>SQLite</w:t>
      </w:r>
      <w:r>
        <w:rPr>
          <w:rFonts w:ascii="Helvetica Neue" w:hAnsi="Helvetica Neue" w:cs="Helvetica Neue"/>
          <w:color w:val="262626"/>
          <w:sz w:val="28"/>
          <w:szCs w:val="28"/>
        </w:rPr>
        <w:t>只是一个</w:t>
      </w:r>
      <w:r>
        <w:rPr>
          <w:rFonts w:ascii="Helvetica Neue" w:hAnsi="Helvetica Neue" w:cs="Helvetica Neue"/>
          <w:color w:val="262626"/>
          <w:sz w:val="28"/>
          <w:szCs w:val="28"/>
        </w:rPr>
        <w:t>DBMS</w:t>
      </w:r>
      <w:r>
        <w:rPr>
          <w:rFonts w:ascii="Helvetica Neue" w:hAnsi="Helvetica Neue" w:cs="Helvetica Neue"/>
          <w:color w:val="262626"/>
          <w:sz w:val="28"/>
          <w:szCs w:val="28"/>
        </w:rPr>
        <w:t>。一般，苹果建</w:t>
      </w:r>
      <w:r>
        <w:rPr>
          <w:rFonts w:ascii="宋体" w:eastAsia="宋体" w:hAnsi="宋体" w:cs="宋体" w:hint="eastAsia"/>
          <w:color w:val="262626"/>
          <w:sz w:val="28"/>
          <w:szCs w:val="28"/>
        </w:rPr>
        <w:t>议</w:t>
      </w:r>
      <w:r>
        <w:rPr>
          <w:rFonts w:ascii="Helvetica Neue" w:hAnsi="Helvetica Neue" w:cs="Helvetica Neue"/>
          <w:color w:val="262626"/>
          <w:sz w:val="28"/>
          <w:szCs w:val="28"/>
        </w:rPr>
        <w:t>使用</w:t>
      </w:r>
      <w:r>
        <w:rPr>
          <w:rFonts w:ascii="Helvetica Neue" w:hAnsi="Helvetica Neue" w:cs="Helvetica Neue"/>
          <w:color w:val="262626"/>
          <w:sz w:val="28"/>
          <w:szCs w:val="28"/>
        </w:rPr>
        <w:t>Core Data</w:t>
      </w:r>
      <w:r>
        <w:rPr>
          <w:rFonts w:ascii="Helvetica Neue" w:hAnsi="Helvetica Neue" w:cs="Helvetica Neue"/>
          <w:color w:val="262626"/>
          <w:sz w:val="28"/>
          <w:szCs w:val="28"/>
        </w:rPr>
        <w:t>，不</w:t>
      </w:r>
      <w:r>
        <w:rPr>
          <w:rFonts w:ascii="宋体" w:eastAsia="宋体" w:hAnsi="宋体" w:cs="宋体" w:hint="eastAsia"/>
          <w:color w:val="262626"/>
          <w:sz w:val="28"/>
          <w:szCs w:val="28"/>
        </w:rPr>
        <w:t>过</w:t>
      </w:r>
      <w:r>
        <w:rPr>
          <w:rFonts w:ascii="Helvetica Neue" w:hAnsi="Helvetica Neue" w:cs="Helvetica Neue"/>
          <w:color w:val="262626"/>
          <w:sz w:val="28"/>
          <w:szCs w:val="28"/>
        </w:rPr>
        <w:t>如果你有特殊的原因不能使用</w:t>
      </w:r>
      <w:r>
        <w:rPr>
          <w:rFonts w:ascii="Helvetica Neue" w:hAnsi="Helvetica Neue" w:cs="Helvetica Neue"/>
          <w:color w:val="262626"/>
          <w:sz w:val="28"/>
          <w:szCs w:val="28"/>
        </w:rPr>
        <w:t>Core Data</w:t>
      </w:r>
      <w:r>
        <w:rPr>
          <w:rFonts w:ascii="Helvetica Neue" w:hAnsi="Helvetica Neue" w:cs="Helvetica Neue"/>
          <w:color w:val="262626"/>
          <w:sz w:val="28"/>
          <w:szCs w:val="28"/>
        </w:rPr>
        <w:t>的</w:t>
      </w:r>
      <w:r>
        <w:rPr>
          <w:rFonts w:ascii="宋体" w:eastAsia="宋体" w:hAnsi="宋体" w:cs="宋体" w:hint="eastAsia"/>
          <w:color w:val="262626"/>
          <w:sz w:val="28"/>
          <w:szCs w:val="28"/>
        </w:rPr>
        <w:t>话</w:t>
      </w:r>
      <w:r>
        <w:rPr>
          <w:rFonts w:ascii="Helvetica Neue" w:hAnsi="Helvetica Neue" w:cs="Helvetica Neue"/>
          <w:color w:val="262626"/>
          <w:sz w:val="28"/>
          <w:szCs w:val="28"/>
        </w:rPr>
        <w:t>，可以使用低</w:t>
      </w:r>
      <w:r>
        <w:rPr>
          <w:rFonts w:ascii="宋体" w:eastAsia="宋体" w:hAnsi="宋体" w:cs="宋体" w:hint="eastAsia"/>
          <w:color w:val="262626"/>
          <w:sz w:val="28"/>
          <w:szCs w:val="28"/>
        </w:rPr>
        <w:t>级别</w:t>
      </w:r>
      <w:r>
        <w:rPr>
          <w:rFonts w:ascii="Helvetica Neue" w:hAnsi="Helvetica Neue" w:cs="Helvetica Neue"/>
          <w:color w:val="262626"/>
          <w:sz w:val="28"/>
          <w:szCs w:val="28"/>
        </w:rPr>
        <w:t>的</w:t>
      </w:r>
      <w:r>
        <w:rPr>
          <w:rFonts w:ascii="Helvetica Neue" w:hAnsi="Helvetica Neue" w:cs="Helvetica Neue"/>
          <w:color w:val="262626"/>
          <w:sz w:val="28"/>
          <w:szCs w:val="28"/>
        </w:rPr>
        <w:t>SQLite</w:t>
      </w:r>
      <w:r>
        <w:rPr>
          <w:rFonts w:ascii="Helvetica Neue" w:hAnsi="Helvetica Neue" w:cs="Helvetica Neue"/>
          <w:color w:val="262626"/>
          <w:sz w:val="28"/>
          <w:szCs w:val="28"/>
        </w:rPr>
        <w:t>。</w:t>
      </w:r>
    </w:p>
    <w:p w14:paraId="0699EDB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A4269D7" w14:textId="77777777" w:rsidR="00FE3756" w:rsidRDefault="00FE3756" w:rsidP="00FE3756">
      <w:pPr>
        <w:widowControl w:val="0"/>
        <w:autoSpaceDE w:val="0"/>
        <w:autoSpaceDN w:val="0"/>
        <w:adjustRightInd w:val="0"/>
        <w:rPr>
          <w:rFonts w:ascii="Helvetica Neue" w:hAnsi="Helvetica Neue" w:cs="Helvetica Neue"/>
          <w:color w:val="262626"/>
          <w:sz w:val="28"/>
          <w:szCs w:val="28"/>
        </w:rPr>
        <w:sectPr w:rsidR="00FE3756" w:rsidSect="00B34653">
          <w:pgSz w:w="11900" w:h="16840"/>
          <w:pgMar w:top="1440" w:right="1800" w:bottom="1440" w:left="1800" w:header="708" w:footer="708" w:gutter="0"/>
          <w:cols w:space="708"/>
          <w:docGrid w:linePitch="360"/>
        </w:sectPr>
      </w:pPr>
      <w:r>
        <w:rPr>
          <w:rFonts w:ascii="Helvetica Neue" w:hAnsi="Helvetica Neue" w:cs="Helvetica Neue"/>
          <w:color w:val="262626"/>
          <w:sz w:val="28"/>
          <w:szCs w:val="28"/>
        </w:rPr>
        <w:t>在程序中，如果</w:t>
      </w:r>
      <w:r>
        <w:rPr>
          <w:rFonts w:ascii="宋体" w:eastAsia="宋体" w:hAnsi="宋体" w:cs="宋体" w:hint="eastAsia"/>
          <w:color w:val="262626"/>
          <w:sz w:val="28"/>
          <w:szCs w:val="28"/>
        </w:rPr>
        <w:t>选择</w:t>
      </w:r>
      <w:r>
        <w:rPr>
          <w:rFonts w:ascii="Helvetica Neue" w:hAnsi="Helvetica Neue" w:cs="Helvetica Neue"/>
          <w:color w:val="262626"/>
          <w:sz w:val="28"/>
          <w:szCs w:val="28"/>
        </w:rPr>
        <w:t>使用</w:t>
      </w:r>
      <w:r>
        <w:rPr>
          <w:rFonts w:ascii="Helvetica Neue" w:hAnsi="Helvetica Neue" w:cs="Helvetica Neue"/>
          <w:color w:val="262626"/>
          <w:sz w:val="28"/>
          <w:szCs w:val="28"/>
        </w:rPr>
        <w:t>SQLite</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里有个方便的</w:t>
      </w:r>
      <w:r>
        <w:rPr>
          <w:rFonts w:ascii="宋体" w:eastAsia="宋体" w:hAnsi="宋体" w:cs="宋体" w:hint="eastAsia"/>
          <w:color w:val="262626"/>
          <w:sz w:val="28"/>
          <w:szCs w:val="28"/>
        </w:rPr>
        <w:t>库</w:t>
      </w:r>
      <w:r w:rsidR="00211462">
        <w:fldChar w:fldCharType="begin"/>
      </w:r>
      <w:r w:rsidR="00211462">
        <w:instrText xml:space="preserve"> HYPERLINK "https://github.com/ccgus/fmdb" </w:instrText>
      </w:r>
      <w:r w:rsidR="00211462">
        <w:fldChar w:fldCharType="separate"/>
      </w:r>
      <w:r>
        <w:rPr>
          <w:rFonts w:ascii="Helvetica Neue" w:hAnsi="Helvetica Neue" w:cs="Helvetica Neue"/>
          <w:color w:val="0000FF"/>
          <w:sz w:val="28"/>
          <w:szCs w:val="28"/>
        </w:rPr>
        <w:t>FMDB</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 xml:space="preserve"> </w:t>
      </w:r>
      <w:r>
        <w:rPr>
          <w:rFonts w:ascii="Helvetica Neue" w:hAnsi="Helvetica Neue" w:cs="Helvetica Neue"/>
          <w:color w:val="262626"/>
          <w:sz w:val="28"/>
          <w:szCs w:val="28"/>
        </w:rPr>
        <w:t>：可以利用</w:t>
      </w:r>
      <w:r>
        <w:rPr>
          <w:rFonts w:ascii="宋体" w:eastAsia="宋体" w:hAnsi="宋体" w:cs="宋体" w:hint="eastAsia"/>
          <w:color w:val="262626"/>
          <w:sz w:val="28"/>
          <w:szCs w:val="28"/>
        </w:rPr>
        <w:t>该库</w:t>
      </w:r>
      <w:r>
        <w:rPr>
          <w:rFonts w:ascii="Helvetica Neue" w:hAnsi="Helvetica Neue" w:cs="Helvetica Neue"/>
          <w:color w:val="262626"/>
          <w:sz w:val="28"/>
          <w:szCs w:val="28"/>
        </w:rPr>
        <w:t>操作</w:t>
      </w:r>
      <w:r>
        <w:rPr>
          <w:rFonts w:ascii="Helvetica Neue" w:hAnsi="Helvetica Neue" w:cs="Helvetica Neue"/>
          <w:color w:val="262626"/>
          <w:sz w:val="28"/>
          <w:szCs w:val="28"/>
        </w:rPr>
        <w:t>SQLite</w:t>
      </w:r>
      <w:r>
        <w:rPr>
          <w:rFonts w:ascii="Helvetica Neue" w:hAnsi="Helvetica Neue" w:cs="Helvetica Neue"/>
          <w:color w:val="262626"/>
          <w:sz w:val="28"/>
          <w:szCs w:val="28"/>
        </w:rPr>
        <w:t>数据</w:t>
      </w:r>
      <w:r>
        <w:rPr>
          <w:rFonts w:ascii="宋体" w:eastAsia="宋体" w:hAnsi="宋体" w:cs="宋体" w:hint="eastAsia"/>
          <w:color w:val="262626"/>
          <w:sz w:val="28"/>
          <w:szCs w:val="28"/>
        </w:rPr>
        <w:t>库</w:t>
      </w:r>
      <w:r>
        <w:rPr>
          <w:rFonts w:ascii="Helvetica Neue" w:hAnsi="Helvetica Neue" w:cs="Helvetica Neue"/>
          <w:color w:val="262626"/>
          <w:sz w:val="28"/>
          <w:szCs w:val="28"/>
        </w:rPr>
        <w:t>，而不用深入使用</w:t>
      </w:r>
      <w:r>
        <w:rPr>
          <w:rFonts w:ascii="Helvetica Neue" w:hAnsi="Helvetica Neue" w:cs="Helvetica Neue"/>
          <w:color w:val="262626"/>
          <w:sz w:val="28"/>
          <w:szCs w:val="28"/>
        </w:rPr>
        <w:t>SQLite C API</w:t>
      </w:r>
      <w:r>
        <w:rPr>
          <w:rFonts w:ascii="Helvetica Neue" w:hAnsi="Helvetica Neue" w:cs="Helvetica Neue"/>
          <w:color w:val="262626"/>
          <w:sz w:val="28"/>
          <w:szCs w:val="28"/>
        </w:rPr>
        <w:t>。</w:t>
      </w:r>
    </w:p>
    <w:p w14:paraId="40E3327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在开</w:t>
      </w:r>
      <w:r>
        <w:rPr>
          <w:rFonts w:ascii="宋体" w:eastAsia="宋体" w:hAnsi="宋体" w:cs="宋体" w:hint="eastAsia"/>
          <w:color w:val="262626"/>
          <w:sz w:val="28"/>
          <w:szCs w:val="28"/>
        </w:rPr>
        <w:t>发</w:t>
      </w:r>
      <w:proofErr w:type="spellStart"/>
      <w:r>
        <w:rPr>
          <w:rFonts w:ascii="Helvetica Neue" w:hAnsi="Helvetica Neue" w:cs="Helvetica Neue"/>
          <w:color w:val="262626"/>
          <w:sz w:val="28"/>
          <w:szCs w:val="28"/>
        </w:rPr>
        <w:t>iOS</w:t>
      </w:r>
      <w:proofErr w:type="spellEnd"/>
      <w:r>
        <w:rPr>
          <w:rFonts w:ascii="宋体" w:eastAsia="宋体" w:hAnsi="宋体" w:cs="宋体" w:hint="eastAsia"/>
          <w:color w:val="262626"/>
          <w:sz w:val="28"/>
          <w:szCs w:val="28"/>
        </w:rPr>
        <w:t>应</w:t>
      </w:r>
      <w:r>
        <w:rPr>
          <w:rFonts w:ascii="Helvetica Neue" w:hAnsi="Helvetica Neue" w:cs="Helvetica Neue"/>
          <w:color w:val="262626"/>
          <w:sz w:val="28"/>
          <w:szCs w:val="28"/>
        </w:rPr>
        <w:t>用程序</w:t>
      </w:r>
      <w:r>
        <w:rPr>
          <w:rFonts w:ascii="宋体" w:eastAsia="宋体" w:hAnsi="宋体" w:cs="宋体" w:hint="eastAsia"/>
          <w:color w:val="262626"/>
          <w:sz w:val="28"/>
          <w:szCs w:val="28"/>
        </w:rPr>
        <w:t>时</w:t>
      </w:r>
      <w:r>
        <w:rPr>
          <w:rFonts w:ascii="Helvetica Neue" w:hAnsi="Helvetica Neue" w:cs="Helvetica Neue"/>
          <w:color w:val="262626"/>
          <w:sz w:val="28"/>
          <w:szCs w:val="28"/>
        </w:rPr>
        <w:t>，</w:t>
      </w:r>
      <w:r>
        <w:rPr>
          <w:rFonts w:ascii="宋体" w:eastAsia="宋体" w:hAnsi="宋体" w:cs="宋体" w:hint="eastAsia"/>
          <w:color w:val="262626"/>
          <w:sz w:val="28"/>
          <w:szCs w:val="28"/>
        </w:rPr>
        <w:t>让</w:t>
      </w:r>
      <w:r>
        <w:rPr>
          <w:rFonts w:ascii="Helvetica Neue" w:hAnsi="Helvetica Neue" w:cs="Helvetica Neue"/>
          <w:color w:val="262626"/>
          <w:sz w:val="28"/>
          <w:szCs w:val="28"/>
        </w:rPr>
        <w:t>程序具有良好的性能是非常关</w:t>
      </w:r>
      <w:r>
        <w:rPr>
          <w:rFonts w:ascii="宋体" w:eastAsia="宋体" w:hAnsi="宋体" w:cs="宋体" w:hint="eastAsia"/>
          <w:color w:val="262626"/>
          <w:sz w:val="28"/>
          <w:szCs w:val="28"/>
        </w:rPr>
        <w:t>键</w:t>
      </w:r>
      <w:r>
        <w:rPr>
          <w:rFonts w:ascii="Helvetica Neue" w:hAnsi="Helvetica Neue" w:cs="Helvetica Neue"/>
          <w:color w:val="262626"/>
          <w:sz w:val="28"/>
          <w:szCs w:val="28"/>
        </w:rPr>
        <w:t>的。</w:t>
      </w:r>
      <w:r>
        <w:rPr>
          <w:rFonts w:ascii="宋体" w:eastAsia="宋体" w:hAnsi="宋体" w:cs="宋体" w:hint="eastAsia"/>
          <w:color w:val="262626"/>
          <w:sz w:val="28"/>
          <w:szCs w:val="28"/>
        </w:rPr>
        <w:t>这</w:t>
      </w:r>
      <w:r>
        <w:rPr>
          <w:rFonts w:ascii="Helvetica Neue" w:hAnsi="Helvetica Neue" w:cs="Helvetica Neue"/>
          <w:color w:val="262626"/>
          <w:sz w:val="28"/>
          <w:szCs w:val="28"/>
        </w:rPr>
        <w:t>也是用</w:t>
      </w:r>
      <w:r>
        <w:rPr>
          <w:rFonts w:ascii="宋体" w:eastAsia="宋体" w:hAnsi="宋体" w:cs="宋体" w:hint="eastAsia"/>
          <w:color w:val="262626"/>
          <w:sz w:val="28"/>
          <w:szCs w:val="28"/>
        </w:rPr>
        <w:t>户</w:t>
      </w:r>
      <w:r>
        <w:rPr>
          <w:rFonts w:ascii="Helvetica Neue" w:hAnsi="Helvetica Neue" w:cs="Helvetica Neue"/>
          <w:color w:val="262626"/>
          <w:sz w:val="28"/>
          <w:szCs w:val="28"/>
        </w:rPr>
        <w:t>所期望的，如果你的程序运行</w:t>
      </w:r>
      <w:r>
        <w:rPr>
          <w:rFonts w:ascii="宋体" w:eastAsia="宋体" w:hAnsi="宋体" w:cs="宋体" w:hint="eastAsia"/>
          <w:color w:val="262626"/>
          <w:sz w:val="28"/>
          <w:szCs w:val="28"/>
        </w:rPr>
        <w:t>迟钝</w:t>
      </w:r>
      <w:r>
        <w:rPr>
          <w:rFonts w:ascii="Helvetica Neue" w:hAnsi="Helvetica Neue" w:cs="Helvetica Neue"/>
          <w:color w:val="262626"/>
          <w:sz w:val="28"/>
          <w:szCs w:val="28"/>
        </w:rPr>
        <w:t>或</w:t>
      </w:r>
      <w:r>
        <w:rPr>
          <w:rFonts w:ascii="宋体" w:eastAsia="宋体" w:hAnsi="宋体" w:cs="宋体" w:hint="eastAsia"/>
          <w:color w:val="262626"/>
          <w:sz w:val="28"/>
          <w:szCs w:val="28"/>
        </w:rPr>
        <w:t>缓</w:t>
      </w:r>
      <w:r>
        <w:rPr>
          <w:rFonts w:ascii="Helvetica Neue" w:hAnsi="Helvetica Neue" w:cs="Helvetica Neue"/>
          <w:color w:val="262626"/>
          <w:sz w:val="28"/>
          <w:szCs w:val="28"/>
        </w:rPr>
        <w:t>慢，会招致用</w:t>
      </w:r>
      <w:r>
        <w:rPr>
          <w:rFonts w:ascii="宋体" w:eastAsia="宋体" w:hAnsi="宋体" w:cs="宋体" w:hint="eastAsia"/>
          <w:color w:val="262626"/>
          <w:sz w:val="28"/>
          <w:szCs w:val="28"/>
        </w:rPr>
        <w:t>户</w:t>
      </w:r>
      <w:r>
        <w:rPr>
          <w:rFonts w:ascii="Helvetica Neue" w:hAnsi="Helvetica Neue" w:cs="Helvetica Neue"/>
          <w:color w:val="262626"/>
          <w:sz w:val="28"/>
          <w:szCs w:val="28"/>
        </w:rPr>
        <w:t>的差</w:t>
      </w:r>
      <w:r>
        <w:rPr>
          <w:rFonts w:ascii="宋体" w:eastAsia="宋体" w:hAnsi="宋体" w:cs="宋体" w:hint="eastAsia"/>
          <w:color w:val="262626"/>
          <w:sz w:val="28"/>
          <w:szCs w:val="28"/>
        </w:rPr>
        <w:t>评</w:t>
      </w:r>
      <w:r>
        <w:rPr>
          <w:rFonts w:ascii="Helvetica Neue" w:hAnsi="Helvetica Neue" w:cs="Helvetica Neue"/>
          <w:color w:val="262626"/>
          <w:sz w:val="28"/>
          <w:szCs w:val="28"/>
        </w:rPr>
        <w:t>。然而由于</w:t>
      </w:r>
      <w:proofErr w:type="spellStart"/>
      <w:r>
        <w:rPr>
          <w:rFonts w:ascii="Helvetica Neue" w:hAnsi="Helvetica Neue" w:cs="Helvetica Neue"/>
          <w:color w:val="262626"/>
          <w:sz w:val="28"/>
          <w:szCs w:val="28"/>
        </w:rPr>
        <w:t>iOS</w:t>
      </w:r>
      <w:proofErr w:type="spellEnd"/>
      <w:r>
        <w:rPr>
          <w:rFonts w:ascii="宋体" w:eastAsia="宋体" w:hAnsi="宋体" w:cs="宋体" w:hint="eastAsia"/>
          <w:color w:val="262626"/>
          <w:sz w:val="28"/>
          <w:szCs w:val="28"/>
        </w:rPr>
        <w:t>设备</w:t>
      </w:r>
      <w:r>
        <w:rPr>
          <w:rFonts w:ascii="Helvetica Neue" w:hAnsi="Helvetica Neue" w:cs="Helvetica Neue"/>
          <w:color w:val="262626"/>
          <w:sz w:val="28"/>
          <w:szCs w:val="28"/>
        </w:rPr>
        <w:t>的局限性，有</w:t>
      </w:r>
      <w:r>
        <w:rPr>
          <w:rFonts w:ascii="宋体" w:eastAsia="宋体" w:hAnsi="宋体" w:cs="宋体" w:hint="eastAsia"/>
          <w:color w:val="262626"/>
          <w:sz w:val="28"/>
          <w:szCs w:val="28"/>
        </w:rPr>
        <w:t>时</w:t>
      </w:r>
      <w:r>
        <w:rPr>
          <w:rFonts w:ascii="Helvetica Neue" w:hAnsi="Helvetica Neue" w:cs="Helvetica Neue"/>
          <w:color w:val="262626"/>
          <w:sz w:val="28"/>
          <w:szCs w:val="28"/>
        </w:rPr>
        <w:t>候要想</w:t>
      </w:r>
      <w:r>
        <w:rPr>
          <w:rFonts w:ascii="宋体" w:eastAsia="宋体" w:hAnsi="宋体" w:cs="宋体" w:hint="eastAsia"/>
          <w:color w:val="262626"/>
          <w:sz w:val="28"/>
          <w:szCs w:val="28"/>
        </w:rPr>
        <w:t>获</w:t>
      </w:r>
      <w:r>
        <w:rPr>
          <w:rFonts w:ascii="Helvetica Neue" w:hAnsi="Helvetica Neue" w:cs="Helvetica Neue"/>
          <w:color w:val="262626"/>
          <w:sz w:val="28"/>
          <w:szCs w:val="28"/>
        </w:rPr>
        <w:t>得良好的性能，是很困</w:t>
      </w:r>
      <w:r>
        <w:rPr>
          <w:rFonts w:ascii="宋体" w:eastAsia="宋体" w:hAnsi="宋体" w:cs="宋体" w:hint="eastAsia"/>
          <w:color w:val="262626"/>
          <w:sz w:val="28"/>
          <w:szCs w:val="28"/>
        </w:rPr>
        <w:t>难</w:t>
      </w:r>
      <w:r>
        <w:rPr>
          <w:rFonts w:ascii="Helvetica Neue" w:hAnsi="Helvetica Neue" w:cs="Helvetica Neue"/>
          <w:color w:val="262626"/>
          <w:sz w:val="28"/>
          <w:szCs w:val="28"/>
        </w:rPr>
        <w:t>的。在开</w:t>
      </w:r>
      <w:r>
        <w:rPr>
          <w:rFonts w:ascii="宋体" w:eastAsia="宋体" w:hAnsi="宋体" w:cs="宋体" w:hint="eastAsia"/>
          <w:color w:val="262626"/>
          <w:sz w:val="28"/>
          <w:szCs w:val="28"/>
        </w:rPr>
        <w:t>发过</w:t>
      </w:r>
      <w:r>
        <w:rPr>
          <w:rFonts w:ascii="Helvetica Neue" w:hAnsi="Helvetica Neue" w:cs="Helvetica Neue"/>
          <w:color w:val="262626"/>
          <w:sz w:val="28"/>
          <w:szCs w:val="28"/>
        </w:rPr>
        <w:t>程中，有</w:t>
      </w:r>
      <w:r>
        <w:rPr>
          <w:rFonts w:ascii="宋体" w:eastAsia="宋体" w:hAnsi="宋体" w:cs="宋体" w:hint="eastAsia"/>
          <w:color w:val="262626"/>
          <w:sz w:val="28"/>
          <w:szCs w:val="28"/>
        </w:rPr>
        <w:t>许</w:t>
      </w:r>
      <w:r>
        <w:rPr>
          <w:rFonts w:ascii="Helvetica Neue" w:hAnsi="Helvetica Neue" w:cs="Helvetica Neue"/>
          <w:color w:val="262626"/>
          <w:sz w:val="28"/>
          <w:szCs w:val="28"/>
        </w:rPr>
        <w:t>多事</w:t>
      </w:r>
      <w:r>
        <w:rPr>
          <w:rFonts w:ascii="宋体" w:eastAsia="宋体" w:hAnsi="宋体" w:cs="宋体" w:hint="eastAsia"/>
          <w:color w:val="262626"/>
          <w:sz w:val="28"/>
          <w:szCs w:val="28"/>
        </w:rPr>
        <w:t>项</w:t>
      </w:r>
      <w:r>
        <w:rPr>
          <w:rFonts w:ascii="Helvetica Neue" w:hAnsi="Helvetica Neue" w:cs="Helvetica Neue"/>
          <w:color w:val="262626"/>
          <w:sz w:val="28"/>
          <w:szCs w:val="28"/>
        </w:rPr>
        <w:t>需要</w:t>
      </w:r>
      <w:r>
        <w:rPr>
          <w:rFonts w:ascii="宋体" w:eastAsia="宋体" w:hAnsi="宋体" w:cs="宋体" w:hint="eastAsia"/>
          <w:color w:val="262626"/>
          <w:sz w:val="28"/>
          <w:szCs w:val="28"/>
        </w:rPr>
        <w:t>记</w:t>
      </w:r>
      <w:r>
        <w:rPr>
          <w:rFonts w:ascii="Helvetica Neue" w:hAnsi="Helvetica Neue" w:cs="Helvetica Neue"/>
          <w:color w:val="262626"/>
          <w:sz w:val="28"/>
          <w:szCs w:val="28"/>
        </w:rPr>
        <w:t>住，并且关于性能影响很容易就忘</w:t>
      </w:r>
      <w:r>
        <w:rPr>
          <w:rFonts w:ascii="宋体" w:eastAsia="宋体" w:hAnsi="宋体" w:cs="宋体" w:hint="eastAsia"/>
          <w:color w:val="262626"/>
          <w:sz w:val="28"/>
          <w:szCs w:val="28"/>
        </w:rPr>
        <w:t>记</w:t>
      </w:r>
      <w:r>
        <w:rPr>
          <w:rFonts w:ascii="Helvetica Neue" w:hAnsi="Helvetica Neue" w:cs="Helvetica Neue"/>
          <w:color w:val="262626"/>
          <w:sz w:val="28"/>
          <w:szCs w:val="28"/>
        </w:rPr>
        <w:t>。本文收集了</w:t>
      </w:r>
      <w:r>
        <w:rPr>
          <w:rFonts w:ascii="Helvetica Neue" w:hAnsi="Helvetica Neue" w:cs="Helvetica Neue"/>
          <w:color w:val="262626"/>
          <w:sz w:val="28"/>
          <w:szCs w:val="28"/>
        </w:rPr>
        <w:t>25</w:t>
      </w:r>
      <w:r>
        <w:rPr>
          <w:rFonts w:ascii="Helvetica Neue" w:hAnsi="Helvetica Neue" w:cs="Helvetica Neue"/>
          <w:color w:val="262626"/>
          <w:sz w:val="28"/>
          <w:szCs w:val="28"/>
        </w:rPr>
        <w:t>个关于可以提升程序性能的提示和技巧。分</w:t>
      </w:r>
      <w:r>
        <w:rPr>
          <w:rFonts w:ascii="宋体" w:eastAsia="宋体" w:hAnsi="宋体" w:cs="宋体" w:hint="eastAsia"/>
          <w:color w:val="262626"/>
          <w:sz w:val="28"/>
          <w:szCs w:val="28"/>
        </w:rPr>
        <w:t>为</w:t>
      </w:r>
      <w:r>
        <w:rPr>
          <w:rFonts w:ascii="Helvetica Neue" w:hAnsi="Helvetica Neue" w:cs="Helvetica Neue"/>
          <w:color w:val="262626"/>
          <w:sz w:val="28"/>
          <w:szCs w:val="28"/>
        </w:rPr>
        <w:t>3</w:t>
      </w:r>
      <w:r>
        <w:rPr>
          <w:rFonts w:ascii="Helvetica Neue" w:hAnsi="Helvetica Neue" w:cs="Helvetica Neue"/>
          <w:color w:val="262626"/>
          <w:sz w:val="28"/>
          <w:szCs w:val="28"/>
        </w:rPr>
        <w:t>个不同的等</w:t>
      </w:r>
      <w:r>
        <w:rPr>
          <w:rFonts w:ascii="宋体" w:eastAsia="宋体" w:hAnsi="宋体" w:cs="宋体" w:hint="eastAsia"/>
          <w:color w:val="262626"/>
          <w:sz w:val="28"/>
          <w:szCs w:val="28"/>
        </w:rPr>
        <w:t>级</w:t>
      </w:r>
      <w:r>
        <w:rPr>
          <w:rFonts w:ascii="Helvetica Neue" w:hAnsi="Helvetica Neue" w:cs="Helvetica Neue"/>
          <w:color w:val="262626"/>
          <w:sz w:val="28"/>
          <w:szCs w:val="28"/>
        </w:rPr>
        <w:t>：初</w:t>
      </w:r>
      <w:r>
        <w:rPr>
          <w:rFonts w:ascii="宋体" w:eastAsia="宋体" w:hAnsi="宋体" w:cs="宋体" w:hint="eastAsia"/>
          <w:color w:val="262626"/>
          <w:sz w:val="28"/>
          <w:szCs w:val="28"/>
        </w:rPr>
        <w:t>级</w:t>
      </w:r>
      <w:r>
        <w:rPr>
          <w:rFonts w:ascii="Helvetica Neue" w:hAnsi="Helvetica Neue" w:cs="Helvetica Neue"/>
          <w:color w:val="262626"/>
          <w:sz w:val="28"/>
          <w:szCs w:val="28"/>
        </w:rPr>
        <w:t>、中</w:t>
      </w:r>
      <w:r>
        <w:rPr>
          <w:rFonts w:ascii="宋体" w:eastAsia="宋体" w:hAnsi="宋体" w:cs="宋体" w:hint="eastAsia"/>
          <w:color w:val="262626"/>
          <w:sz w:val="28"/>
          <w:szCs w:val="28"/>
        </w:rPr>
        <w:t>级</w:t>
      </w:r>
      <w:r>
        <w:rPr>
          <w:rFonts w:ascii="Helvetica Neue" w:hAnsi="Helvetica Neue" w:cs="Helvetica Neue"/>
          <w:color w:val="262626"/>
          <w:sz w:val="28"/>
          <w:szCs w:val="28"/>
        </w:rPr>
        <w:t>和高</w:t>
      </w:r>
      <w:r>
        <w:rPr>
          <w:rFonts w:ascii="宋体" w:eastAsia="宋体" w:hAnsi="宋体" w:cs="宋体" w:hint="eastAsia"/>
          <w:color w:val="262626"/>
          <w:sz w:val="28"/>
          <w:szCs w:val="28"/>
        </w:rPr>
        <w:t>级</w:t>
      </w:r>
      <w:r>
        <w:rPr>
          <w:rFonts w:ascii="Helvetica Neue" w:hAnsi="Helvetica Neue" w:cs="Helvetica Neue"/>
          <w:color w:val="262626"/>
          <w:sz w:val="28"/>
          <w:szCs w:val="28"/>
        </w:rPr>
        <w:t>：</w:t>
      </w:r>
    </w:p>
    <w:p w14:paraId="67133B5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7D8897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高</w:t>
      </w:r>
      <w:r>
        <w:rPr>
          <w:rFonts w:ascii="宋体" w:eastAsia="宋体" w:hAnsi="宋体" w:cs="宋体" w:hint="eastAsia"/>
          <w:b/>
          <w:bCs/>
          <w:color w:val="262626"/>
          <w:sz w:val="28"/>
          <w:szCs w:val="28"/>
        </w:rPr>
        <w:t>级</w:t>
      </w:r>
      <w:r>
        <w:rPr>
          <w:rFonts w:ascii="Helvetica Neue" w:hAnsi="Helvetica Neue" w:cs="Helvetica Neue"/>
          <w:color w:val="262626"/>
          <w:sz w:val="28"/>
          <w:szCs w:val="28"/>
        </w:rPr>
        <w:t> </w:t>
      </w:r>
      <w:r>
        <w:rPr>
          <w:rFonts w:ascii="Helvetica Neue" w:hAnsi="Helvetica Neue" w:cs="Helvetica Neue"/>
          <w:color w:val="262626"/>
          <w:sz w:val="28"/>
          <w:szCs w:val="28"/>
        </w:rPr>
        <w:t>当且</w:t>
      </w:r>
      <w:r>
        <w:rPr>
          <w:rFonts w:ascii="宋体" w:eastAsia="宋体" w:hAnsi="宋体" w:cs="宋体" w:hint="eastAsia"/>
          <w:color w:val="262626"/>
          <w:sz w:val="28"/>
          <w:szCs w:val="28"/>
        </w:rPr>
        <w:t>仅</w:t>
      </w:r>
      <w:r>
        <w:rPr>
          <w:rFonts w:ascii="Helvetica Neue" w:hAnsi="Helvetica Neue" w:cs="Helvetica Neue"/>
          <w:color w:val="262626"/>
          <w:sz w:val="28"/>
          <w:szCs w:val="28"/>
        </w:rPr>
        <w:t>当下面</w:t>
      </w:r>
      <w:r>
        <w:rPr>
          <w:rFonts w:ascii="宋体" w:eastAsia="宋体" w:hAnsi="宋体" w:cs="宋体" w:hint="eastAsia"/>
          <w:color w:val="262626"/>
          <w:sz w:val="28"/>
          <w:szCs w:val="28"/>
        </w:rPr>
        <w:t>这</w:t>
      </w:r>
      <w:r>
        <w:rPr>
          <w:rFonts w:ascii="Helvetica Neue" w:hAnsi="Helvetica Neue" w:cs="Helvetica Neue"/>
          <w:color w:val="262626"/>
          <w:sz w:val="28"/>
          <w:szCs w:val="28"/>
        </w:rPr>
        <w:t>些技巧能</w:t>
      </w:r>
      <w:r>
        <w:rPr>
          <w:rFonts w:ascii="宋体" w:eastAsia="宋体" w:hAnsi="宋体" w:cs="宋体" w:hint="eastAsia"/>
          <w:color w:val="262626"/>
          <w:sz w:val="28"/>
          <w:szCs w:val="28"/>
        </w:rPr>
        <w:t>够</w:t>
      </w:r>
      <w:r>
        <w:rPr>
          <w:rFonts w:ascii="Helvetica Neue" w:hAnsi="Helvetica Neue" w:cs="Helvetica Neue"/>
          <w:color w:val="262626"/>
          <w:sz w:val="28"/>
          <w:szCs w:val="28"/>
        </w:rPr>
        <w:t>解决</w:t>
      </w:r>
      <w:r>
        <w:rPr>
          <w:rFonts w:ascii="宋体" w:eastAsia="宋体" w:hAnsi="宋体" w:cs="宋体" w:hint="eastAsia"/>
          <w:color w:val="262626"/>
          <w:sz w:val="28"/>
          <w:szCs w:val="28"/>
        </w:rPr>
        <w:t>问题</w:t>
      </w:r>
      <w:r>
        <w:rPr>
          <w:rFonts w:ascii="Helvetica Neue" w:hAnsi="Helvetica Neue" w:cs="Helvetica Neue"/>
          <w:color w:val="262626"/>
          <w:sz w:val="28"/>
          <w:szCs w:val="28"/>
        </w:rPr>
        <w:t>的</w:t>
      </w:r>
      <w:r>
        <w:rPr>
          <w:rFonts w:ascii="宋体" w:eastAsia="宋体" w:hAnsi="宋体" w:cs="宋体" w:hint="eastAsia"/>
          <w:color w:val="262626"/>
          <w:sz w:val="28"/>
          <w:szCs w:val="28"/>
        </w:rPr>
        <w:t>时</w:t>
      </w:r>
      <w:r>
        <w:rPr>
          <w:rFonts w:ascii="Helvetica Neue" w:hAnsi="Helvetica Neue" w:cs="Helvetica Neue"/>
          <w:color w:val="262626"/>
          <w:sz w:val="28"/>
          <w:szCs w:val="28"/>
        </w:rPr>
        <w:t>候，才使用它</w:t>
      </w:r>
      <w:r>
        <w:rPr>
          <w:rFonts w:ascii="宋体" w:eastAsia="宋体" w:hAnsi="宋体" w:cs="宋体" w:hint="eastAsia"/>
          <w:color w:val="262626"/>
          <w:sz w:val="28"/>
          <w:szCs w:val="28"/>
        </w:rPr>
        <w:t>们</w:t>
      </w:r>
      <w:r>
        <w:rPr>
          <w:rFonts w:ascii="Helvetica Neue" w:hAnsi="Helvetica Neue" w:cs="Helvetica Neue"/>
          <w:color w:val="262626"/>
          <w:sz w:val="28"/>
          <w:szCs w:val="28"/>
        </w:rPr>
        <w:t>：</w:t>
      </w:r>
    </w:p>
    <w:p w14:paraId="791D922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22.</w:t>
      </w:r>
      <w:r>
        <w:rPr>
          <w:rFonts w:ascii="Helvetica Neue" w:hAnsi="Helvetica Neue" w:cs="Helvetica Neue"/>
          <w:color w:val="262626"/>
          <w:sz w:val="28"/>
          <w:szCs w:val="28"/>
        </w:rPr>
        <w:t>加速启</w:t>
      </w:r>
      <w:r>
        <w:rPr>
          <w:rFonts w:ascii="宋体" w:eastAsia="宋体" w:hAnsi="宋体" w:cs="宋体" w:hint="eastAsia"/>
          <w:color w:val="262626"/>
          <w:sz w:val="28"/>
          <w:szCs w:val="28"/>
        </w:rPr>
        <w:t>动时间</w:t>
      </w:r>
      <w:r>
        <w:rPr>
          <w:rFonts w:ascii="Helvetica Neue" w:hAnsi="Helvetica Neue" w:cs="Helvetica Neue"/>
          <w:color w:val="262626"/>
          <w:sz w:val="28"/>
          <w:szCs w:val="28"/>
        </w:rPr>
        <w:t> 23.</w:t>
      </w:r>
      <w:r>
        <w:rPr>
          <w:rFonts w:ascii="Helvetica Neue" w:hAnsi="Helvetica Neue" w:cs="Helvetica Neue"/>
          <w:color w:val="262626"/>
          <w:sz w:val="28"/>
          <w:szCs w:val="28"/>
        </w:rPr>
        <w:t>使用</w:t>
      </w:r>
      <w:proofErr w:type="spellStart"/>
      <w:r>
        <w:rPr>
          <w:rFonts w:ascii="Helvetica Neue" w:hAnsi="Helvetica Neue" w:cs="Helvetica Neue"/>
          <w:color w:val="262626"/>
          <w:sz w:val="28"/>
          <w:szCs w:val="28"/>
        </w:rPr>
        <w:t>Autorelease</w:t>
      </w:r>
      <w:proofErr w:type="spellEnd"/>
      <w:r>
        <w:rPr>
          <w:rFonts w:ascii="Helvetica Neue" w:hAnsi="Helvetica Neue" w:cs="Helvetica Neue"/>
          <w:color w:val="262626"/>
          <w:sz w:val="28"/>
          <w:szCs w:val="28"/>
        </w:rPr>
        <w:t xml:space="preserve"> Pool 24.</w:t>
      </w:r>
      <w:r>
        <w:rPr>
          <w:rFonts w:ascii="宋体" w:eastAsia="宋体" w:hAnsi="宋体" w:cs="宋体" w:hint="eastAsia"/>
          <w:color w:val="262626"/>
          <w:sz w:val="28"/>
          <w:szCs w:val="28"/>
        </w:rPr>
        <w:t>缓</w:t>
      </w:r>
      <w:r>
        <w:rPr>
          <w:rFonts w:ascii="Helvetica Neue" w:hAnsi="Helvetica Neue" w:cs="Helvetica Neue"/>
          <w:color w:val="262626"/>
          <w:sz w:val="28"/>
          <w:szCs w:val="28"/>
        </w:rPr>
        <w:t>存</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Helvetica Neue" w:hAnsi="Helvetica Neue" w:cs="Helvetica Neue"/>
          <w:color w:val="262626"/>
          <w:sz w:val="28"/>
          <w:szCs w:val="28"/>
        </w:rPr>
        <w:t xml:space="preserve"> — </w:t>
      </w:r>
      <w:r>
        <w:rPr>
          <w:rFonts w:ascii="Helvetica Neue" w:hAnsi="Helvetica Neue" w:cs="Helvetica Neue"/>
          <w:color w:val="262626"/>
          <w:sz w:val="28"/>
          <w:szCs w:val="28"/>
        </w:rPr>
        <w:t>或者不</w:t>
      </w:r>
      <w:r>
        <w:rPr>
          <w:rFonts w:ascii="宋体" w:eastAsia="宋体" w:hAnsi="宋体" w:cs="宋体" w:hint="eastAsia"/>
          <w:color w:val="262626"/>
          <w:sz w:val="28"/>
          <w:szCs w:val="28"/>
        </w:rPr>
        <w:t>缓</w:t>
      </w:r>
      <w:r>
        <w:rPr>
          <w:rFonts w:ascii="Helvetica Neue" w:hAnsi="Helvetica Neue" w:cs="Helvetica Neue"/>
          <w:color w:val="262626"/>
          <w:sz w:val="28"/>
          <w:szCs w:val="28"/>
        </w:rPr>
        <w:t>存</w:t>
      </w:r>
      <w:r>
        <w:rPr>
          <w:rFonts w:ascii="Helvetica Neue" w:hAnsi="Helvetica Neue" w:cs="Helvetica Neue"/>
          <w:color w:val="262626"/>
          <w:sz w:val="28"/>
          <w:szCs w:val="28"/>
        </w:rPr>
        <w:t> 25.</w:t>
      </w:r>
      <w:r>
        <w:rPr>
          <w:rFonts w:ascii="Helvetica Neue" w:hAnsi="Helvetica Neue" w:cs="Helvetica Neue"/>
          <w:color w:val="262626"/>
          <w:sz w:val="28"/>
          <w:szCs w:val="28"/>
        </w:rPr>
        <w:t>尽量避免</w:t>
      </w:r>
      <w:r>
        <w:rPr>
          <w:rFonts w:ascii="Helvetica Neue" w:hAnsi="Helvetica Neue" w:cs="Helvetica Neue"/>
          <w:color w:val="262626"/>
          <w:sz w:val="28"/>
          <w:szCs w:val="28"/>
        </w:rPr>
        <w:t>Date</w:t>
      </w:r>
      <w:r>
        <w:rPr>
          <w:rFonts w:ascii="Helvetica Neue" w:hAnsi="Helvetica Neue" w:cs="Helvetica Neue"/>
          <w:color w:val="262626"/>
          <w:sz w:val="28"/>
          <w:szCs w:val="28"/>
        </w:rPr>
        <w:t>格式化</w:t>
      </w:r>
    </w:p>
    <w:p w14:paraId="7E7D0E2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E93DCB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高</w:t>
      </w:r>
      <w:r>
        <w:rPr>
          <w:rFonts w:ascii="宋体" w:eastAsia="宋体" w:hAnsi="宋体" w:cs="宋体" w:hint="eastAsia"/>
          <w:b/>
          <w:bCs/>
          <w:color w:val="262626"/>
          <w:sz w:val="28"/>
          <w:szCs w:val="28"/>
        </w:rPr>
        <w:t>级</w:t>
      </w:r>
      <w:r>
        <w:rPr>
          <w:rFonts w:ascii="Helvetica Neue" w:hAnsi="Helvetica Neue" w:cs="Helvetica Neue"/>
          <w:b/>
          <w:bCs/>
          <w:color w:val="262626"/>
          <w:sz w:val="28"/>
          <w:szCs w:val="28"/>
        </w:rPr>
        <w:t>性能提升</w:t>
      </w:r>
    </w:p>
    <w:p w14:paraId="2987DC8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寻</w:t>
      </w:r>
      <w:r>
        <w:rPr>
          <w:rFonts w:ascii="Helvetica Neue" w:hAnsi="Helvetica Neue" w:cs="Helvetica Neue"/>
          <w:color w:val="262626"/>
          <w:sz w:val="28"/>
          <w:szCs w:val="28"/>
        </w:rPr>
        <w:t>找一些高明的方法，</w:t>
      </w:r>
      <w:r>
        <w:rPr>
          <w:rFonts w:ascii="宋体" w:eastAsia="宋体" w:hAnsi="宋体" w:cs="宋体" w:hint="eastAsia"/>
          <w:color w:val="262626"/>
          <w:sz w:val="28"/>
          <w:szCs w:val="28"/>
        </w:rPr>
        <w:t>让</w:t>
      </w:r>
      <w:r>
        <w:rPr>
          <w:rFonts w:ascii="Helvetica Neue" w:hAnsi="Helvetica Neue" w:cs="Helvetica Neue"/>
          <w:color w:val="262626"/>
          <w:sz w:val="28"/>
          <w:szCs w:val="28"/>
        </w:rPr>
        <w:t>自己</w:t>
      </w:r>
      <w:r>
        <w:rPr>
          <w:rFonts w:ascii="宋体" w:eastAsia="宋体" w:hAnsi="宋体" w:cs="宋体" w:hint="eastAsia"/>
          <w:color w:val="262626"/>
          <w:sz w:val="28"/>
          <w:szCs w:val="28"/>
        </w:rPr>
        <w:t>变为</w:t>
      </w:r>
      <w:r>
        <w:rPr>
          <w:rFonts w:ascii="Helvetica Neue" w:hAnsi="Helvetica Neue" w:cs="Helvetica Neue"/>
          <w:color w:val="262626"/>
          <w:sz w:val="28"/>
          <w:szCs w:val="28"/>
        </w:rPr>
        <w:t>一个全代</w:t>
      </w:r>
      <w:r>
        <w:rPr>
          <w:rFonts w:ascii="宋体" w:eastAsia="宋体" w:hAnsi="宋体" w:cs="宋体" w:hint="eastAsia"/>
          <w:color w:val="262626"/>
          <w:sz w:val="28"/>
          <w:szCs w:val="28"/>
        </w:rPr>
        <w:t>码</w:t>
      </w:r>
      <w:r>
        <w:rPr>
          <w:rFonts w:ascii="Helvetica Neue" w:hAnsi="Helvetica Neue" w:cs="Helvetica Neue"/>
          <w:color w:val="262626"/>
          <w:sz w:val="28"/>
          <w:szCs w:val="28"/>
        </w:rPr>
        <w:t>忍者？下面</w:t>
      </w:r>
      <w:r>
        <w:rPr>
          <w:rFonts w:ascii="宋体" w:eastAsia="宋体" w:hAnsi="宋体" w:cs="宋体" w:hint="eastAsia"/>
          <w:color w:val="262626"/>
          <w:sz w:val="28"/>
          <w:szCs w:val="28"/>
        </w:rPr>
        <w:t>这</w:t>
      </w:r>
      <w:r>
        <w:rPr>
          <w:rFonts w:ascii="Helvetica Neue" w:hAnsi="Helvetica Neue" w:cs="Helvetica Neue"/>
          <w:color w:val="262626"/>
          <w:sz w:val="28"/>
          <w:szCs w:val="28"/>
        </w:rPr>
        <w:t>些高</w:t>
      </w:r>
      <w:r>
        <w:rPr>
          <w:rFonts w:ascii="宋体" w:eastAsia="宋体" w:hAnsi="宋体" w:cs="宋体" w:hint="eastAsia"/>
          <w:color w:val="262626"/>
          <w:sz w:val="28"/>
          <w:szCs w:val="28"/>
        </w:rPr>
        <w:t>级</w:t>
      </w:r>
      <w:r>
        <w:rPr>
          <w:rFonts w:ascii="Helvetica Neue" w:hAnsi="Helvetica Neue" w:cs="Helvetica Neue"/>
          <w:color w:val="262626"/>
          <w:sz w:val="28"/>
          <w:szCs w:val="28"/>
        </w:rPr>
        <w:t>的性能</w:t>
      </w:r>
      <w:r>
        <w:rPr>
          <w:rFonts w:ascii="宋体" w:eastAsia="宋体" w:hAnsi="宋体" w:cs="宋体" w:hint="eastAsia"/>
          <w:color w:val="262626"/>
          <w:sz w:val="28"/>
          <w:szCs w:val="28"/>
        </w:rPr>
        <w:t>优</w:t>
      </w:r>
      <w:r>
        <w:rPr>
          <w:rFonts w:ascii="Helvetica Neue" w:hAnsi="Helvetica Neue" w:cs="Helvetica Neue"/>
          <w:color w:val="262626"/>
          <w:sz w:val="28"/>
          <w:szCs w:val="28"/>
        </w:rPr>
        <w:t>化技巧可以在适当的</w:t>
      </w:r>
      <w:r>
        <w:rPr>
          <w:rFonts w:ascii="宋体" w:eastAsia="宋体" w:hAnsi="宋体" w:cs="宋体" w:hint="eastAsia"/>
          <w:color w:val="262626"/>
          <w:sz w:val="28"/>
          <w:szCs w:val="28"/>
        </w:rPr>
        <w:t>时</w:t>
      </w:r>
      <w:r>
        <w:rPr>
          <w:rFonts w:ascii="Helvetica Neue" w:hAnsi="Helvetica Neue" w:cs="Helvetica Neue"/>
          <w:color w:val="262626"/>
          <w:sz w:val="28"/>
          <w:szCs w:val="28"/>
        </w:rPr>
        <w:t>候</w:t>
      </w:r>
      <w:r>
        <w:rPr>
          <w:rFonts w:ascii="宋体" w:eastAsia="宋体" w:hAnsi="宋体" w:cs="宋体" w:hint="eastAsia"/>
          <w:color w:val="262626"/>
          <w:sz w:val="28"/>
          <w:szCs w:val="28"/>
        </w:rPr>
        <w:t>让</w:t>
      </w:r>
      <w:r>
        <w:rPr>
          <w:rFonts w:ascii="Helvetica Neue" w:hAnsi="Helvetica Neue" w:cs="Helvetica Neue"/>
          <w:color w:val="262626"/>
          <w:sz w:val="28"/>
          <w:szCs w:val="28"/>
        </w:rPr>
        <w:t>程序尽可能的高效运行！</w:t>
      </w:r>
    </w:p>
    <w:p w14:paraId="5C251FA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73B60D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 xml:space="preserve">22) </w:t>
      </w:r>
      <w:r>
        <w:rPr>
          <w:rFonts w:ascii="Helvetica Neue" w:hAnsi="Helvetica Neue" w:cs="Helvetica Neue"/>
          <w:b/>
          <w:bCs/>
          <w:color w:val="262626"/>
          <w:sz w:val="28"/>
          <w:szCs w:val="28"/>
        </w:rPr>
        <w:t>加速启</w:t>
      </w:r>
      <w:r>
        <w:rPr>
          <w:rFonts w:ascii="宋体" w:eastAsia="宋体" w:hAnsi="宋体" w:cs="宋体" w:hint="eastAsia"/>
          <w:b/>
          <w:bCs/>
          <w:color w:val="262626"/>
          <w:sz w:val="28"/>
          <w:szCs w:val="28"/>
        </w:rPr>
        <w:t>动时间</w:t>
      </w:r>
    </w:p>
    <w:p w14:paraId="5BFF13E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能快速的启</w:t>
      </w:r>
      <w:r>
        <w:rPr>
          <w:rFonts w:ascii="宋体" w:eastAsia="宋体" w:hAnsi="宋体" w:cs="宋体" w:hint="eastAsia"/>
          <w:color w:val="262626"/>
          <w:sz w:val="28"/>
          <w:szCs w:val="28"/>
        </w:rPr>
        <w:t>动</w:t>
      </w:r>
      <w:r>
        <w:rPr>
          <w:rFonts w:ascii="Helvetica Neue" w:hAnsi="Helvetica Neue" w:cs="Helvetica Neue"/>
          <w:color w:val="262626"/>
          <w:sz w:val="28"/>
          <w:szCs w:val="28"/>
        </w:rPr>
        <w:t>程序非常重要，特</w:t>
      </w:r>
      <w:r>
        <w:rPr>
          <w:rFonts w:ascii="宋体" w:eastAsia="宋体" w:hAnsi="宋体" w:cs="宋体" w:hint="eastAsia"/>
          <w:color w:val="262626"/>
          <w:sz w:val="28"/>
          <w:szCs w:val="28"/>
        </w:rPr>
        <w:t>别</w:t>
      </w:r>
      <w:r>
        <w:rPr>
          <w:rFonts w:ascii="Helvetica Neue" w:hAnsi="Helvetica Neue" w:cs="Helvetica Neue"/>
          <w:color w:val="262626"/>
          <w:sz w:val="28"/>
          <w:szCs w:val="28"/>
        </w:rPr>
        <w:t>是在用</w:t>
      </w:r>
      <w:r>
        <w:rPr>
          <w:rFonts w:ascii="宋体" w:eastAsia="宋体" w:hAnsi="宋体" w:cs="宋体" w:hint="eastAsia"/>
          <w:color w:val="262626"/>
          <w:sz w:val="28"/>
          <w:szCs w:val="28"/>
        </w:rPr>
        <w:t>户</w:t>
      </w:r>
      <w:r>
        <w:rPr>
          <w:rFonts w:ascii="Helvetica Neue" w:hAnsi="Helvetica Neue" w:cs="Helvetica Neue"/>
          <w:color w:val="262626"/>
          <w:sz w:val="28"/>
          <w:szCs w:val="28"/>
        </w:rPr>
        <w:t>第一次启</w:t>
      </w:r>
      <w:r>
        <w:rPr>
          <w:rFonts w:ascii="宋体" w:eastAsia="宋体" w:hAnsi="宋体" w:cs="宋体" w:hint="eastAsia"/>
          <w:color w:val="262626"/>
          <w:sz w:val="28"/>
          <w:szCs w:val="28"/>
        </w:rPr>
        <w:t>动</w:t>
      </w:r>
      <w:r>
        <w:rPr>
          <w:rFonts w:ascii="Helvetica Neue" w:hAnsi="Helvetica Neue" w:cs="Helvetica Neue"/>
          <w:color w:val="262626"/>
          <w:sz w:val="28"/>
          <w:szCs w:val="28"/>
        </w:rPr>
        <w:t>程序</w:t>
      </w:r>
      <w:r>
        <w:rPr>
          <w:rFonts w:ascii="宋体" w:eastAsia="宋体" w:hAnsi="宋体" w:cs="宋体" w:hint="eastAsia"/>
          <w:color w:val="262626"/>
          <w:sz w:val="28"/>
          <w:szCs w:val="28"/>
        </w:rPr>
        <w:t>时</w:t>
      </w:r>
      <w:r>
        <w:rPr>
          <w:rFonts w:ascii="Helvetica Neue" w:hAnsi="Helvetica Neue" w:cs="Helvetica Neue"/>
          <w:color w:val="262626"/>
          <w:sz w:val="28"/>
          <w:szCs w:val="28"/>
        </w:rPr>
        <w:t>。第一映像</w:t>
      </w:r>
      <w:r>
        <w:rPr>
          <w:rFonts w:ascii="宋体" w:eastAsia="宋体" w:hAnsi="宋体" w:cs="宋体" w:hint="eastAsia"/>
          <w:color w:val="262626"/>
          <w:sz w:val="28"/>
          <w:szCs w:val="28"/>
        </w:rPr>
        <w:t>对</w:t>
      </w:r>
      <w:r>
        <w:rPr>
          <w:rFonts w:ascii="Helvetica Neue" w:hAnsi="Helvetica Neue" w:cs="Helvetica Neue"/>
          <w:color w:val="262626"/>
          <w:sz w:val="28"/>
          <w:szCs w:val="28"/>
        </w:rPr>
        <w:t>程序来</w:t>
      </w:r>
      <w:r>
        <w:rPr>
          <w:rFonts w:ascii="宋体" w:eastAsia="宋体" w:hAnsi="宋体" w:cs="宋体" w:hint="eastAsia"/>
          <w:color w:val="262626"/>
          <w:sz w:val="28"/>
          <w:szCs w:val="28"/>
        </w:rPr>
        <w:t>说</w:t>
      </w:r>
      <w:r>
        <w:rPr>
          <w:rFonts w:ascii="Helvetica Neue" w:hAnsi="Helvetica Neue" w:cs="Helvetica Neue"/>
          <w:color w:val="262626"/>
          <w:sz w:val="28"/>
          <w:szCs w:val="28"/>
        </w:rPr>
        <w:t>非常重要！</w:t>
      </w:r>
    </w:p>
    <w:p w14:paraId="63AAC80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9C78E5B"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让</w:t>
      </w:r>
      <w:r>
        <w:rPr>
          <w:rFonts w:ascii="Helvetica Neue" w:hAnsi="Helvetica Neue" w:cs="Helvetica Neue"/>
          <w:color w:val="262626"/>
          <w:sz w:val="28"/>
          <w:szCs w:val="28"/>
        </w:rPr>
        <w:t>程序尽量快速启</w:t>
      </w:r>
      <w:r>
        <w:rPr>
          <w:rFonts w:ascii="宋体" w:eastAsia="宋体" w:hAnsi="宋体" w:cs="宋体" w:hint="eastAsia"/>
          <w:color w:val="262626"/>
          <w:sz w:val="28"/>
          <w:szCs w:val="28"/>
        </w:rPr>
        <w:t>动</w:t>
      </w:r>
      <w:r>
        <w:rPr>
          <w:rFonts w:ascii="Helvetica Neue" w:hAnsi="Helvetica Neue" w:cs="Helvetica Neue"/>
          <w:color w:val="262626"/>
          <w:sz w:val="28"/>
          <w:szCs w:val="28"/>
        </w:rPr>
        <w:t>的方法就是尽量以异步方式</w:t>
      </w:r>
      <w:r>
        <w:rPr>
          <w:rFonts w:ascii="宋体" w:eastAsia="宋体" w:hAnsi="宋体" w:cs="宋体" w:hint="eastAsia"/>
          <w:color w:val="262626"/>
          <w:sz w:val="28"/>
          <w:szCs w:val="28"/>
        </w:rPr>
        <w:t>执</w:t>
      </w:r>
      <w:r>
        <w:rPr>
          <w:rFonts w:ascii="Helvetica Neue" w:hAnsi="Helvetica Neue" w:cs="Helvetica Neue"/>
          <w:color w:val="262626"/>
          <w:sz w:val="28"/>
          <w:szCs w:val="28"/>
        </w:rPr>
        <w:t>行任</w:t>
      </w:r>
      <w:r>
        <w:rPr>
          <w:rFonts w:ascii="宋体" w:eastAsia="宋体" w:hAnsi="宋体" w:cs="宋体" w:hint="eastAsia"/>
          <w:color w:val="262626"/>
          <w:sz w:val="28"/>
          <w:szCs w:val="28"/>
        </w:rPr>
        <w:t>务</w:t>
      </w:r>
      <w:r>
        <w:rPr>
          <w:rFonts w:ascii="Helvetica Neue" w:hAnsi="Helvetica Neue" w:cs="Helvetica Neue"/>
          <w:color w:val="262626"/>
          <w:sz w:val="28"/>
          <w:szCs w:val="28"/>
        </w:rPr>
        <w:t>，例如网</w:t>
      </w:r>
      <w:r>
        <w:rPr>
          <w:rFonts w:ascii="宋体" w:eastAsia="宋体" w:hAnsi="宋体" w:cs="宋体" w:hint="eastAsia"/>
          <w:color w:val="262626"/>
          <w:sz w:val="28"/>
          <w:szCs w:val="28"/>
        </w:rPr>
        <w:t>络请</w:t>
      </w:r>
      <w:r>
        <w:rPr>
          <w:rFonts w:ascii="Helvetica Neue" w:hAnsi="Helvetica Neue" w:cs="Helvetica Neue"/>
          <w:color w:val="262626"/>
          <w:sz w:val="28"/>
          <w:szCs w:val="28"/>
        </w:rPr>
        <w:t>求，数据</w:t>
      </w:r>
      <w:r>
        <w:rPr>
          <w:rFonts w:ascii="宋体" w:eastAsia="宋体" w:hAnsi="宋体" w:cs="宋体" w:hint="eastAsia"/>
          <w:color w:val="262626"/>
          <w:sz w:val="28"/>
          <w:szCs w:val="28"/>
        </w:rPr>
        <w:t>访问</w:t>
      </w:r>
      <w:r>
        <w:rPr>
          <w:rFonts w:ascii="Helvetica Neue" w:hAnsi="Helvetica Neue" w:cs="Helvetica Neue"/>
          <w:color w:val="262626"/>
          <w:sz w:val="28"/>
          <w:szCs w:val="28"/>
        </w:rPr>
        <w:t>或解析。</w:t>
      </w:r>
    </w:p>
    <w:p w14:paraId="67ACF12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0AD4D6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另外，避免使用臃</w:t>
      </w:r>
      <w:r>
        <w:rPr>
          <w:rFonts w:ascii="宋体" w:eastAsia="宋体" w:hAnsi="宋体" w:cs="宋体" w:hint="eastAsia"/>
          <w:color w:val="262626"/>
          <w:sz w:val="28"/>
          <w:szCs w:val="28"/>
        </w:rPr>
        <w:t>肿</w:t>
      </w:r>
      <w:r>
        <w:rPr>
          <w:rFonts w:ascii="Helvetica Neue" w:hAnsi="Helvetica Neue" w:cs="Helvetica Neue"/>
          <w:color w:val="262626"/>
          <w:sz w:val="28"/>
          <w:szCs w:val="28"/>
        </w:rPr>
        <w:t>的</w:t>
      </w:r>
      <w:r>
        <w:rPr>
          <w:rFonts w:ascii="Helvetica Neue" w:hAnsi="Helvetica Neue" w:cs="Helvetica Neue"/>
          <w:color w:val="262626"/>
          <w:sz w:val="28"/>
          <w:szCs w:val="28"/>
        </w:rPr>
        <w:t>XIBs</w:t>
      </w:r>
      <w:r>
        <w:rPr>
          <w:rFonts w:ascii="Helvetica Neue" w:hAnsi="Helvetica Neue" w:cs="Helvetica Neue"/>
          <w:color w:val="262626"/>
          <w:sz w:val="28"/>
          <w:szCs w:val="28"/>
        </w:rPr>
        <w:t>，因</w:t>
      </w:r>
      <w:r>
        <w:rPr>
          <w:rFonts w:ascii="宋体" w:eastAsia="宋体" w:hAnsi="宋体" w:cs="宋体" w:hint="eastAsia"/>
          <w:color w:val="262626"/>
          <w:sz w:val="28"/>
          <w:szCs w:val="28"/>
        </w:rPr>
        <w:t>为</w:t>
      </w:r>
      <w:r>
        <w:rPr>
          <w:rFonts w:ascii="Helvetica Neue" w:hAnsi="Helvetica Neue" w:cs="Helvetica Neue"/>
          <w:color w:val="262626"/>
          <w:sz w:val="28"/>
          <w:szCs w:val="28"/>
        </w:rPr>
        <w:t>XIB</w:t>
      </w:r>
      <w:r>
        <w:rPr>
          <w:rFonts w:ascii="Helvetica Neue" w:hAnsi="Helvetica Neue" w:cs="Helvetica Neue"/>
          <w:color w:val="262626"/>
          <w:sz w:val="28"/>
          <w:szCs w:val="28"/>
        </w:rPr>
        <w:t>的加</w:t>
      </w:r>
      <w:r>
        <w:rPr>
          <w:rFonts w:ascii="宋体" w:eastAsia="宋体" w:hAnsi="宋体" w:cs="宋体" w:hint="eastAsia"/>
          <w:color w:val="262626"/>
          <w:sz w:val="28"/>
          <w:szCs w:val="28"/>
        </w:rPr>
        <w:t>载</w:t>
      </w:r>
      <w:r>
        <w:rPr>
          <w:rFonts w:ascii="Helvetica Neue" w:hAnsi="Helvetica Neue" w:cs="Helvetica Neue"/>
          <w:color w:val="262626"/>
          <w:sz w:val="28"/>
          <w:szCs w:val="28"/>
        </w:rPr>
        <w:t>是在主</w:t>
      </w:r>
      <w:r>
        <w:rPr>
          <w:rFonts w:ascii="宋体" w:eastAsia="宋体" w:hAnsi="宋体" w:cs="宋体" w:hint="eastAsia"/>
          <w:color w:val="262626"/>
          <w:sz w:val="28"/>
          <w:szCs w:val="28"/>
        </w:rPr>
        <w:t>线</w:t>
      </w:r>
      <w:r>
        <w:rPr>
          <w:rFonts w:ascii="Helvetica Neue" w:hAnsi="Helvetica Neue" w:cs="Helvetica Neue"/>
          <w:color w:val="262626"/>
          <w:sz w:val="28"/>
          <w:szCs w:val="28"/>
        </w:rPr>
        <w:t>程中</w:t>
      </w:r>
      <w:r>
        <w:rPr>
          <w:rFonts w:ascii="宋体" w:eastAsia="宋体" w:hAnsi="宋体" w:cs="宋体" w:hint="eastAsia"/>
          <w:color w:val="262626"/>
          <w:sz w:val="28"/>
          <w:szCs w:val="28"/>
        </w:rPr>
        <w:t>进</w:t>
      </w:r>
      <w:r>
        <w:rPr>
          <w:rFonts w:ascii="Helvetica Neue" w:hAnsi="Helvetica Neue" w:cs="Helvetica Neue"/>
          <w:color w:val="262626"/>
          <w:sz w:val="28"/>
          <w:szCs w:val="28"/>
        </w:rPr>
        <w:t>行的。但是</w:t>
      </w:r>
      <w:r>
        <w:rPr>
          <w:rFonts w:ascii="宋体" w:eastAsia="宋体" w:hAnsi="宋体" w:cs="宋体" w:hint="eastAsia"/>
          <w:color w:val="262626"/>
          <w:sz w:val="28"/>
          <w:szCs w:val="28"/>
        </w:rPr>
        <w:t>记</w:t>
      </w:r>
      <w:r>
        <w:rPr>
          <w:rFonts w:ascii="Helvetica Neue" w:hAnsi="Helvetica Neue" w:cs="Helvetica Neue"/>
          <w:color w:val="262626"/>
          <w:sz w:val="28"/>
          <w:szCs w:val="28"/>
        </w:rPr>
        <w:t>住</w:t>
      </w:r>
      <w:r>
        <w:rPr>
          <w:rFonts w:ascii="Helvetica Neue" w:hAnsi="Helvetica Neue" w:cs="Helvetica Neue"/>
          <w:color w:val="262626"/>
          <w:sz w:val="28"/>
          <w:szCs w:val="28"/>
        </w:rPr>
        <w:t>storyboard</w:t>
      </w:r>
      <w:r>
        <w:rPr>
          <w:rFonts w:ascii="Helvetica Neue" w:hAnsi="Helvetica Neue" w:cs="Helvetica Neue"/>
          <w:color w:val="262626"/>
          <w:sz w:val="28"/>
          <w:szCs w:val="28"/>
        </w:rPr>
        <w:t>没有</w:t>
      </w:r>
      <w:r>
        <w:rPr>
          <w:rFonts w:ascii="宋体" w:eastAsia="宋体" w:hAnsi="宋体" w:cs="宋体" w:hint="eastAsia"/>
          <w:color w:val="262626"/>
          <w:sz w:val="28"/>
          <w:szCs w:val="28"/>
        </w:rPr>
        <w:t>这样</w:t>
      </w:r>
      <w:r>
        <w:rPr>
          <w:rFonts w:ascii="Helvetica Neue" w:hAnsi="Helvetica Neue" w:cs="Helvetica Neue"/>
          <w:color w:val="262626"/>
          <w:sz w:val="28"/>
          <w:szCs w:val="28"/>
        </w:rPr>
        <w:t>的</w:t>
      </w:r>
      <w:r>
        <w:rPr>
          <w:rFonts w:ascii="宋体" w:eastAsia="宋体" w:hAnsi="宋体" w:cs="宋体" w:hint="eastAsia"/>
          <w:color w:val="262626"/>
          <w:sz w:val="28"/>
          <w:szCs w:val="28"/>
        </w:rPr>
        <w:t>问题</w:t>
      </w:r>
      <w:r>
        <w:rPr>
          <w:rFonts w:ascii="Helvetica Neue" w:hAnsi="Helvetica Neue" w:cs="Helvetica Neue"/>
          <w:color w:val="262626"/>
          <w:sz w:val="28"/>
          <w:szCs w:val="28"/>
        </w:rPr>
        <w:t>——</w:t>
      </w:r>
      <w:r>
        <w:rPr>
          <w:rFonts w:ascii="Helvetica Neue" w:hAnsi="Helvetica Neue" w:cs="Helvetica Neue"/>
          <w:color w:val="262626"/>
          <w:sz w:val="28"/>
          <w:szCs w:val="28"/>
        </w:rPr>
        <w:t>所以如果可以的</w:t>
      </w:r>
      <w:r>
        <w:rPr>
          <w:rFonts w:ascii="宋体" w:eastAsia="宋体" w:hAnsi="宋体" w:cs="宋体" w:hint="eastAsia"/>
          <w:color w:val="262626"/>
          <w:sz w:val="28"/>
          <w:szCs w:val="28"/>
        </w:rPr>
        <w:t>话</w:t>
      </w:r>
      <w:r>
        <w:rPr>
          <w:rFonts w:ascii="Helvetica Neue" w:hAnsi="Helvetica Neue" w:cs="Helvetica Neue"/>
          <w:color w:val="262626"/>
          <w:sz w:val="28"/>
          <w:szCs w:val="28"/>
        </w:rPr>
        <w:t>就使用</w:t>
      </w:r>
      <w:r>
        <w:rPr>
          <w:rFonts w:ascii="Helvetica Neue" w:hAnsi="Helvetica Neue" w:cs="Helvetica Neue"/>
          <w:color w:val="262626"/>
          <w:sz w:val="28"/>
          <w:szCs w:val="28"/>
        </w:rPr>
        <w:t>storyboard</w:t>
      </w:r>
      <w:r>
        <w:rPr>
          <w:rFonts w:ascii="Helvetica Neue" w:hAnsi="Helvetica Neue" w:cs="Helvetica Neue"/>
          <w:color w:val="262626"/>
          <w:sz w:val="28"/>
          <w:szCs w:val="28"/>
        </w:rPr>
        <w:t>吧！</w:t>
      </w:r>
    </w:p>
    <w:p w14:paraId="43800EA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2BF4EE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注意：在利用</w:t>
      </w:r>
      <w:proofErr w:type="spellStart"/>
      <w:r>
        <w:rPr>
          <w:rFonts w:ascii="Helvetica Neue" w:hAnsi="Helvetica Neue" w:cs="Helvetica Neue"/>
          <w:color w:val="262626"/>
          <w:sz w:val="28"/>
          <w:szCs w:val="28"/>
        </w:rPr>
        <w:t>Xcode</w:t>
      </w:r>
      <w:proofErr w:type="spellEnd"/>
      <w:r>
        <w:rPr>
          <w:rFonts w:ascii="宋体" w:eastAsia="宋体" w:hAnsi="宋体" w:cs="宋体" w:hint="eastAsia"/>
          <w:color w:val="262626"/>
          <w:sz w:val="28"/>
          <w:szCs w:val="28"/>
        </w:rPr>
        <w:t>进</w:t>
      </w:r>
      <w:r>
        <w:rPr>
          <w:rFonts w:ascii="Helvetica Neue" w:hAnsi="Helvetica Neue" w:cs="Helvetica Neue"/>
          <w:color w:val="262626"/>
          <w:sz w:val="28"/>
          <w:szCs w:val="28"/>
        </w:rPr>
        <w:t>行</w:t>
      </w:r>
      <w:r>
        <w:rPr>
          <w:rFonts w:ascii="宋体" w:eastAsia="宋体" w:hAnsi="宋体" w:cs="宋体" w:hint="eastAsia"/>
          <w:color w:val="262626"/>
          <w:sz w:val="28"/>
          <w:szCs w:val="28"/>
        </w:rPr>
        <w:t>调试时</w:t>
      </w:r>
      <w:r>
        <w:rPr>
          <w:rFonts w:ascii="Helvetica Neue" w:hAnsi="Helvetica Neue" w:cs="Helvetica Neue"/>
          <w:color w:val="262626"/>
          <w:sz w:val="28"/>
          <w:szCs w:val="28"/>
        </w:rPr>
        <w:t>，</w:t>
      </w:r>
      <w:r>
        <w:rPr>
          <w:rFonts w:ascii="Helvetica Neue" w:hAnsi="Helvetica Neue" w:cs="Helvetica Neue"/>
          <w:color w:val="262626"/>
          <w:sz w:val="28"/>
          <w:szCs w:val="28"/>
        </w:rPr>
        <w:t>watchdog</w:t>
      </w:r>
      <w:r>
        <w:rPr>
          <w:rFonts w:ascii="Helvetica Neue" w:hAnsi="Helvetica Neue" w:cs="Helvetica Neue"/>
          <w:color w:val="262626"/>
          <w:sz w:val="28"/>
          <w:szCs w:val="28"/>
        </w:rPr>
        <w:t>不会运行，所在</w:t>
      </w:r>
      <w:r>
        <w:rPr>
          <w:rFonts w:ascii="宋体" w:eastAsia="宋体" w:hAnsi="宋体" w:cs="宋体" w:hint="eastAsia"/>
          <w:color w:val="262626"/>
          <w:sz w:val="28"/>
          <w:szCs w:val="28"/>
        </w:rPr>
        <w:t>设备</w:t>
      </w:r>
      <w:r>
        <w:rPr>
          <w:rFonts w:ascii="Helvetica Neue" w:hAnsi="Helvetica Neue" w:cs="Helvetica Neue"/>
          <w:color w:val="262626"/>
          <w:sz w:val="28"/>
          <w:szCs w:val="28"/>
        </w:rPr>
        <w:t>中</w:t>
      </w:r>
      <w:r>
        <w:rPr>
          <w:rFonts w:ascii="宋体" w:eastAsia="宋体" w:hAnsi="宋体" w:cs="宋体" w:hint="eastAsia"/>
          <w:color w:val="262626"/>
          <w:sz w:val="28"/>
          <w:szCs w:val="28"/>
        </w:rPr>
        <w:t>测试</w:t>
      </w:r>
      <w:r>
        <w:rPr>
          <w:rFonts w:ascii="Helvetica Neue" w:hAnsi="Helvetica Neue" w:cs="Helvetica Neue"/>
          <w:color w:val="262626"/>
          <w:sz w:val="28"/>
          <w:szCs w:val="28"/>
        </w:rPr>
        <w:t>程序启</w:t>
      </w:r>
      <w:r>
        <w:rPr>
          <w:rFonts w:ascii="宋体" w:eastAsia="宋体" w:hAnsi="宋体" w:cs="宋体" w:hint="eastAsia"/>
          <w:color w:val="262626"/>
          <w:sz w:val="28"/>
          <w:szCs w:val="28"/>
        </w:rPr>
        <w:t>动</w:t>
      </w:r>
      <w:r>
        <w:rPr>
          <w:rFonts w:ascii="Helvetica Neue" w:hAnsi="Helvetica Neue" w:cs="Helvetica Neue"/>
          <w:color w:val="262626"/>
          <w:sz w:val="28"/>
          <w:szCs w:val="28"/>
        </w:rPr>
        <w:t>性能</w:t>
      </w:r>
      <w:r>
        <w:rPr>
          <w:rFonts w:ascii="宋体" w:eastAsia="宋体" w:hAnsi="宋体" w:cs="宋体" w:hint="eastAsia"/>
          <w:color w:val="262626"/>
          <w:sz w:val="28"/>
          <w:szCs w:val="28"/>
        </w:rPr>
        <w:t>时</w:t>
      </w:r>
      <w:r>
        <w:rPr>
          <w:rFonts w:ascii="Helvetica Neue" w:hAnsi="Helvetica Neue" w:cs="Helvetica Neue"/>
          <w:color w:val="262626"/>
          <w:sz w:val="28"/>
          <w:szCs w:val="28"/>
        </w:rPr>
        <w:t>，不要将</w:t>
      </w:r>
      <w:r>
        <w:rPr>
          <w:rFonts w:ascii="宋体" w:eastAsia="宋体" w:hAnsi="宋体" w:cs="宋体" w:hint="eastAsia"/>
          <w:color w:val="262626"/>
          <w:sz w:val="28"/>
          <w:szCs w:val="28"/>
        </w:rPr>
        <w:t>设备连</w:t>
      </w:r>
      <w:r>
        <w:rPr>
          <w:rFonts w:ascii="Helvetica Neue" w:hAnsi="Helvetica Neue" w:cs="Helvetica Neue"/>
          <w:color w:val="262626"/>
          <w:sz w:val="28"/>
          <w:szCs w:val="28"/>
        </w:rPr>
        <w:t>接到</w:t>
      </w:r>
      <w:proofErr w:type="spellStart"/>
      <w:r>
        <w:rPr>
          <w:rFonts w:ascii="Helvetica Neue" w:hAnsi="Helvetica Neue" w:cs="Helvetica Neue"/>
          <w:color w:val="262626"/>
          <w:sz w:val="28"/>
          <w:szCs w:val="28"/>
        </w:rPr>
        <w:t>Xcode</w:t>
      </w:r>
      <w:proofErr w:type="spellEnd"/>
      <w:r>
        <w:rPr>
          <w:rFonts w:ascii="Helvetica Neue" w:hAnsi="Helvetica Neue" w:cs="Helvetica Neue"/>
          <w:color w:val="262626"/>
          <w:sz w:val="28"/>
          <w:szCs w:val="28"/>
        </w:rPr>
        <w:t>。</w:t>
      </w:r>
    </w:p>
    <w:p w14:paraId="2043924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23) </w:t>
      </w:r>
      <w:r>
        <w:rPr>
          <w:rFonts w:ascii="Helvetica Neue" w:hAnsi="Helvetica Neue" w:cs="Helvetica Neue"/>
          <w:b/>
          <w:bCs/>
          <w:color w:val="262626"/>
          <w:sz w:val="28"/>
          <w:szCs w:val="28"/>
        </w:rPr>
        <w:t>使用</w:t>
      </w:r>
      <w:proofErr w:type="spellStart"/>
      <w:r>
        <w:rPr>
          <w:rFonts w:ascii="Helvetica Neue" w:hAnsi="Helvetica Neue" w:cs="Helvetica Neue"/>
          <w:b/>
          <w:bCs/>
          <w:color w:val="262626"/>
          <w:sz w:val="28"/>
          <w:szCs w:val="28"/>
        </w:rPr>
        <w:t>Autorelease</w:t>
      </w:r>
      <w:proofErr w:type="spellEnd"/>
      <w:r>
        <w:rPr>
          <w:rFonts w:ascii="Helvetica Neue" w:hAnsi="Helvetica Neue" w:cs="Helvetica Neue"/>
          <w:b/>
          <w:bCs/>
          <w:color w:val="262626"/>
          <w:sz w:val="28"/>
          <w:szCs w:val="28"/>
        </w:rPr>
        <w:t xml:space="preserve"> Pool</w:t>
      </w:r>
    </w:p>
    <w:p w14:paraId="5B5029E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roofErr w:type="spellStart"/>
      <w:r>
        <w:rPr>
          <w:rFonts w:ascii="Helvetica Neue" w:hAnsi="Helvetica Neue" w:cs="Helvetica Neue"/>
          <w:color w:val="262626"/>
          <w:sz w:val="28"/>
          <w:szCs w:val="28"/>
        </w:rPr>
        <w:t>NSAutoreleasePool</w:t>
      </w:r>
      <w:proofErr w:type="spellEnd"/>
      <w:r>
        <w:rPr>
          <w:rFonts w:ascii="宋体" w:eastAsia="宋体" w:hAnsi="宋体" w:cs="宋体" w:hint="eastAsia"/>
          <w:color w:val="262626"/>
          <w:sz w:val="28"/>
          <w:szCs w:val="28"/>
        </w:rPr>
        <w:t>负责释</w:t>
      </w:r>
      <w:r>
        <w:rPr>
          <w:rFonts w:ascii="Helvetica Neue" w:hAnsi="Helvetica Neue" w:cs="Helvetica Neue"/>
          <w:color w:val="262626"/>
          <w:sz w:val="28"/>
          <w:szCs w:val="28"/>
        </w:rPr>
        <w:t>放一个代</w:t>
      </w:r>
      <w:r>
        <w:rPr>
          <w:rFonts w:ascii="宋体" w:eastAsia="宋体" w:hAnsi="宋体" w:cs="宋体" w:hint="eastAsia"/>
          <w:color w:val="262626"/>
          <w:sz w:val="28"/>
          <w:szCs w:val="28"/>
        </w:rPr>
        <w:t>码块</w:t>
      </w:r>
      <w:r>
        <w:rPr>
          <w:rFonts w:ascii="Helvetica Neue" w:hAnsi="Helvetica Neue" w:cs="Helvetica Neue"/>
          <w:color w:val="262626"/>
          <w:sz w:val="28"/>
          <w:szCs w:val="28"/>
        </w:rPr>
        <w:t>中的自</w:t>
      </w:r>
      <w:r>
        <w:rPr>
          <w:rFonts w:ascii="宋体" w:eastAsia="宋体" w:hAnsi="宋体" w:cs="宋体" w:hint="eastAsia"/>
          <w:color w:val="262626"/>
          <w:sz w:val="28"/>
          <w:szCs w:val="28"/>
        </w:rPr>
        <w:t>动释</w:t>
      </w:r>
      <w:r>
        <w:rPr>
          <w:rFonts w:ascii="Helvetica Neue" w:hAnsi="Helvetica Neue" w:cs="Helvetica Neue"/>
          <w:color w:val="262626"/>
          <w:sz w:val="28"/>
          <w:szCs w:val="28"/>
        </w:rPr>
        <w:t>放</w:t>
      </w:r>
      <w:r>
        <w:rPr>
          <w:rFonts w:ascii="宋体" w:eastAsia="宋体" w:hAnsi="宋体" w:cs="宋体" w:hint="eastAsia"/>
          <w:color w:val="262626"/>
          <w:sz w:val="28"/>
          <w:szCs w:val="28"/>
        </w:rPr>
        <w:t>对</w:t>
      </w:r>
      <w:r>
        <w:rPr>
          <w:rFonts w:ascii="Helvetica Neue" w:hAnsi="Helvetica Neue" w:cs="Helvetica Neue"/>
          <w:color w:val="262626"/>
          <w:sz w:val="28"/>
          <w:szCs w:val="28"/>
        </w:rPr>
        <w:t>象。一般都是由</w:t>
      </w:r>
      <w:proofErr w:type="spellStart"/>
      <w:r>
        <w:rPr>
          <w:rFonts w:ascii="Helvetica Neue" w:hAnsi="Helvetica Neue" w:cs="Helvetica Neue"/>
          <w:color w:val="262626"/>
          <w:sz w:val="28"/>
          <w:szCs w:val="28"/>
        </w:rPr>
        <w:t>UIKit</w:t>
      </w:r>
      <w:proofErr w:type="spellEnd"/>
      <w:r>
        <w:rPr>
          <w:rFonts w:ascii="Helvetica Neue" w:hAnsi="Helvetica Neue" w:cs="Helvetica Neue"/>
          <w:color w:val="262626"/>
          <w:sz w:val="28"/>
          <w:szCs w:val="28"/>
        </w:rPr>
        <w:t>来</w:t>
      </w:r>
      <w:r>
        <w:rPr>
          <w:rFonts w:ascii="宋体" w:eastAsia="宋体" w:hAnsi="宋体" w:cs="宋体" w:hint="eastAsia"/>
          <w:color w:val="262626"/>
          <w:sz w:val="28"/>
          <w:szCs w:val="28"/>
        </w:rPr>
        <w:t>创</w:t>
      </w:r>
      <w:r>
        <w:rPr>
          <w:rFonts w:ascii="Helvetica Neue" w:hAnsi="Helvetica Neue" w:cs="Helvetica Neue"/>
          <w:color w:val="262626"/>
          <w:sz w:val="28"/>
          <w:szCs w:val="28"/>
        </w:rPr>
        <w:t>建的。不</w:t>
      </w:r>
      <w:r>
        <w:rPr>
          <w:rFonts w:ascii="宋体" w:eastAsia="宋体" w:hAnsi="宋体" w:cs="宋体" w:hint="eastAsia"/>
          <w:color w:val="262626"/>
          <w:sz w:val="28"/>
          <w:szCs w:val="28"/>
        </w:rPr>
        <w:t>过</w:t>
      </w:r>
      <w:r>
        <w:rPr>
          <w:rFonts w:ascii="Helvetica Neue" w:hAnsi="Helvetica Neue" w:cs="Helvetica Neue"/>
          <w:color w:val="262626"/>
          <w:sz w:val="28"/>
          <w:szCs w:val="28"/>
        </w:rPr>
        <w:t>有些情况下需要手</w:t>
      </w:r>
      <w:r>
        <w:rPr>
          <w:rFonts w:ascii="宋体" w:eastAsia="宋体" w:hAnsi="宋体" w:cs="宋体" w:hint="eastAsia"/>
          <w:color w:val="262626"/>
          <w:sz w:val="28"/>
          <w:szCs w:val="28"/>
        </w:rPr>
        <w:t>动创</w:t>
      </w:r>
      <w:r>
        <w:rPr>
          <w:rFonts w:ascii="Helvetica Neue" w:hAnsi="Helvetica Neue" w:cs="Helvetica Neue"/>
          <w:color w:val="262626"/>
          <w:sz w:val="28"/>
          <w:szCs w:val="28"/>
        </w:rPr>
        <w:t>建</w:t>
      </w:r>
      <w:proofErr w:type="spellStart"/>
      <w:r>
        <w:rPr>
          <w:rFonts w:ascii="Helvetica Neue" w:hAnsi="Helvetica Neue" w:cs="Helvetica Neue"/>
          <w:color w:val="262626"/>
          <w:sz w:val="28"/>
          <w:szCs w:val="28"/>
        </w:rPr>
        <w:t>NSAutoreleasePool</w:t>
      </w:r>
      <w:proofErr w:type="spellEnd"/>
      <w:r>
        <w:rPr>
          <w:rFonts w:ascii="Helvetica Neue" w:hAnsi="Helvetica Neue" w:cs="Helvetica Neue"/>
          <w:color w:val="262626"/>
          <w:sz w:val="28"/>
          <w:szCs w:val="28"/>
        </w:rPr>
        <w:t>。</w:t>
      </w:r>
    </w:p>
    <w:p w14:paraId="2D654B6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20A943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例如，如果在代</w:t>
      </w:r>
      <w:r>
        <w:rPr>
          <w:rFonts w:ascii="宋体" w:eastAsia="宋体" w:hAnsi="宋体" w:cs="宋体" w:hint="eastAsia"/>
          <w:color w:val="262626"/>
          <w:sz w:val="28"/>
          <w:szCs w:val="28"/>
        </w:rPr>
        <w:t>码</w:t>
      </w:r>
      <w:r>
        <w:rPr>
          <w:rFonts w:ascii="Helvetica Neue" w:hAnsi="Helvetica Neue" w:cs="Helvetica Neue"/>
          <w:color w:val="262626"/>
          <w:sz w:val="28"/>
          <w:szCs w:val="28"/>
        </w:rPr>
        <w:t>中</w:t>
      </w:r>
      <w:r>
        <w:rPr>
          <w:rFonts w:ascii="宋体" w:eastAsia="宋体" w:hAnsi="宋体" w:cs="宋体" w:hint="eastAsia"/>
          <w:color w:val="262626"/>
          <w:sz w:val="28"/>
          <w:szCs w:val="28"/>
        </w:rPr>
        <w:t>创</w:t>
      </w:r>
      <w:r>
        <w:rPr>
          <w:rFonts w:ascii="Helvetica Neue" w:hAnsi="Helvetica Neue" w:cs="Helvetica Neue"/>
          <w:color w:val="262626"/>
          <w:sz w:val="28"/>
          <w:szCs w:val="28"/>
        </w:rPr>
        <w:t>建了大量的</w:t>
      </w:r>
      <w:r>
        <w:rPr>
          <w:rFonts w:ascii="宋体" w:eastAsia="宋体" w:hAnsi="宋体" w:cs="宋体" w:hint="eastAsia"/>
          <w:color w:val="262626"/>
          <w:sz w:val="28"/>
          <w:szCs w:val="28"/>
        </w:rPr>
        <w:t>临时对</w:t>
      </w:r>
      <w:r>
        <w:rPr>
          <w:rFonts w:ascii="Helvetica Neue" w:hAnsi="Helvetica Neue" w:cs="Helvetica Neue"/>
          <w:color w:val="262626"/>
          <w:sz w:val="28"/>
          <w:szCs w:val="28"/>
        </w:rPr>
        <w:t>象，你将注意到内存使用量在增加，直到</w:t>
      </w:r>
      <w:r>
        <w:rPr>
          <w:rFonts w:ascii="宋体" w:eastAsia="宋体" w:hAnsi="宋体" w:cs="宋体" w:hint="eastAsia"/>
          <w:color w:val="262626"/>
          <w:sz w:val="28"/>
          <w:szCs w:val="28"/>
        </w:rPr>
        <w:t>这</w:t>
      </w:r>
      <w:r>
        <w:rPr>
          <w:rFonts w:ascii="Helvetica Neue" w:hAnsi="Helvetica Neue" w:cs="Helvetica Neue"/>
          <w:color w:val="262626"/>
          <w:sz w:val="28"/>
          <w:szCs w:val="28"/>
        </w:rPr>
        <w:t>些</w:t>
      </w:r>
      <w:r>
        <w:rPr>
          <w:rFonts w:ascii="宋体" w:eastAsia="宋体" w:hAnsi="宋体" w:cs="宋体" w:hint="eastAsia"/>
          <w:color w:val="262626"/>
          <w:sz w:val="28"/>
          <w:szCs w:val="28"/>
        </w:rPr>
        <w:t>对</w:t>
      </w:r>
      <w:r>
        <w:rPr>
          <w:rFonts w:ascii="Helvetica Neue" w:hAnsi="Helvetica Neue" w:cs="Helvetica Neue"/>
          <w:color w:val="262626"/>
          <w:sz w:val="28"/>
          <w:szCs w:val="28"/>
        </w:rPr>
        <w:t>象被</w:t>
      </w:r>
      <w:r>
        <w:rPr>
          <w:rFonts w:ascii="宋体" w:eastAsia="宋体" w:hAnsi="宋体" w:cs="宋体" w:hint="eastAsia"/>
          <w:color w:val="262626"/>
          <w:sz w:val="28"/>
          <w:szCs w:val="28"/>
        </w:rPr>
        <w:t>释</w:t>
      </w:r>
      <w:r>
        <w:rPr>
          <w:rFonts w:ascii="Helvetica Neue" w:hAnsi="Helvetica Neue" w:cs="Helvetica Neue"/>
          <w:color w:val="262626"/>
          <w:sz w:val="28"/>
          <w:szCs w:val="28"/>
        </w:rPr>
        <w:t>放。</w:t>
      </w:r>
      <w:r>
        <w:rPr>
          <w:rFonts w:ascii="宋体" w:eastAsia="宋体" w:hAnsi="宋体" w:cs="宋体" w:hint="eastAsia"/>
          <w:color w:val="262626"/>
          <w:sz w:val="28"/>
          <w:szCs w:val="28"/>
        </w:rPr>
        <w:t>问题</w:t>
      </w:r>
      <w:r>
        <w:rPr>
          <w:rFonts w:ascii="Helvetica Neue" w:hAnsi="Helvetica Neue" w:cs="Helvetica Neue"/>
          <w:color w:val="262626"/>
          <w:sz w:val="28"/>
          <w:szCs w:val="28"/>
        </w:rPr>
        <w:t>是只有当</w:t>
      </w:r>
      <w:proofErr w:type="spellStart"/>
      <w:r>
        <w:rPr>
          <w:rFonts w:ascii="Helvetica Neue" w:hAnsi="Helvetica Neue" w:cs="Helvetica Neue"/>
          <w:color w:val="262626"/>
          <w:sz w:val="28"/>
          <w:szCs w:val="28"/>
        </w:rPr>
        <w:t>UIKit</w:t>
      </w:r>
      <w:proofErr w:type="spellEnd"/>
      <w:r>
        <w:rPr>
          <w:rFonts w:ascii="Helvetica Neue" w:hAnsi="Helvetica Neue" w:cs="Helvetica Neue"/>
          <w:color w:val="262626"/>
          <w:sz w:val="28"/>
          <w:szCs w:val="28"/>
        </w:rPr>
        <w:t>耗尽了</w:t>
      </w:r>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autorelease</w:t>
      </w:r>
      <w:proofErr w:type="spellEnd"/>
      <w:r>
        <w:rPr>
          <w:rFonts w:ascii="Helvetica Neue" w:hAnsi="Helvetica Neue" w:cs="Helvetica Neue"/>
          <w:color w:val="262626"/>
          <w:sz w:val="28"/>
          <w:szCs w:val="28"/>
        </w:rPr>
        <w:t xml:space="preserve"> pool</w:t>
      </w:r>
      <w:r>
        <w:rPr>
          <w:rFonts w:ascii="Helvetica Neue" w:hAnsi="Helvetica Neue" w:cs="Helvetica Neue"/>
          <w:color w:val="262626"/>
          <w:sz w:val="28"/>
          <w:szCs w:val="28"/>
        </w:rPr>
        <w:t>，</w:t>
      </w:r>
      <w:r>
        <w:rPr>
          <w:rFonts w:ascii="宋体" w:eastAsia="宋体" w:hAnsi="宋体" w:cs="宋体" w:hint="eastAsia"/>
          <w:color w:val="262626"/>
          <w:sz w:val="28"/>
          <w:szCs w:val="28"/>
        </w:rPr>
        <w:t>这</w:t>
      </w:r>
      <w:r>
        <w:rPr>
          <w:rFonts w:ascii="Helvetica Neue" w:hAnsi="Helvetica Neue" w:cs="Helvetica Neue"/>
          <w:color w:val="262626"/>
          <w:sz w:val="28"/>
          <w:szCs w:val="28"/>
        </w:rPr>
        <w:t>些</w:t>
      </w:r>
      <w:r>
        <w:rPr>
          <w:rFonts w:ascii="宋体" w:eastAsia="宋体" w:hAnsi="宋体" w:cs="宋体" w:hint="eastAsia"/>
          <w:color w:val="262626"/>
          <w:sz w:val="28"/>
          <w:szCs w:val="28"/>
        </w:rPr>
        <w:t>对</w:t>
      </w:r>
      <w:r>
        <w:rPr>
          <w:rFonts w:ascii="Helvetica Neue" w:hAnsi="Helvetica Neue" w:cs="Helvetica Neue"/>
          <w:color w:val="262626"/>
          <w:sz w:val="28"/>
          <w:szCs w:val="28"/>
        </w:rPr>
        <w:t>象才会被</w:t>
      </w:r>
      <w:r>
        <w:rPr>
          <w:rFonts w:ascii="宋体" w:eastAsia="宋体" w:hAnsi="宋体" w:cs="宋体" w:hint="eastAsia"/>
          <w:color w:val="262626"/>
          <w:sz w:val="28"/>
          <w:szCs w:val="28"/>
        </w:rPr>
        <w:t>释</w:t>
      </w:r>
      <w:r>
        <w:rPr>
          <w:rFonts w:ascii="Helvetica Neue" w:hAnsi="Helvetica Neue" w:cs="Helvetica Neue"/>
          <w:color w:val="262626"/>
          <w:sz w:val="28"/>
          <w:szCs w:val="28"/>
        </w:rPr>
        <w:t>放，也就是</w:t>
      </w:r>
      <w:r>
        <w:rPr>
          <w:rFonts w:ascii="宋体" w:eastAsia="宋体" w:hAnsi="宋体" w:cs="宋体" w:hint="eastAsia"/>
          <w:color w:val="262626"/>
          <w:sz w:val="28"/>
          <w:szCs w:val="28"/>
        </w:rPr>
        <w:t>说</w:t>
      </w:r>
      <w:r>
        <w:rPr>
          <w:rFonts w:ascii="Helvetica Neue" w:hAnsi="Helvetica Neue" w:cs="Helvetica Neue"/>
          <w:color w:val="262626"/>
          <w:sz w:val="28"/>
          <w:szCs w:val="28"/>
        </w:rPr>
        <w:t>当不再需要</w:t>
      </w:r>
      <w:r>
        <w:rPr>
          <w:rFonts w:ascii="宋体" w:eastAsia="宋体" w:hAnsi="宋体" w:cs="宋体" w:hint="eastAsia"/>
          <w:color w:val="262626"/>
          <w:sz w:val="28"/>
          <w:szCs w:val="28"/>
        </w:rPr>
        <w:t>这</w:t>
      </w:r>
      <w:r>
        <w:rPr>
          <w:rFonts w:ascii="Helvetica Neue" w:hAnsi="Helvetica Neue" w:cs="Helvetica Neue"/>
          <w:color w:val="262626"/>
          <w:sz w:val="28"/>
          <w:szCs w:val="28"/>
        </w:rPr>
        <w:t>些</w:t>
      </w:r>
      <w:r>
        <w:rPr>
          <w:rFonts w:ascii="宋体" w:eastAsia="宋体" w:hAnsi="宋体" w:cs="宋体" w:hint="eastAsia"/>
          <w:color w:val="262626"/>
          <w:sz w:val="28"/>
          <w:szCs w:val="28"/>
        </w:rPr>
        <w:t>对</w:t>
      </w:r>
      <w:r>
        <w:rPr>
          <w:rFonts w:ascii="Helvetica Neue" w:hAnsi="Helvetica Neue" w:cs="Helvetica Neue"/>
          <w:color w:val="262626"/>
          <w:sz w:val="28"/>
          <w:szCs w:val="28"/>
        </w:rPr>
        <w:t>象之后，</w:t>
      </w:r>
      <w:r>
        <w:rPr>
          <w:rFonts w:ascii="宋体" w:eastAsia="宋体" w:hAnsi="宋体" w:cs="宋体" w:hint="eastAsia"/>
          <w:color w:val="262626"/>
          <w:sz w:val="28"/>
          <w:szCs w:val="28"/>
        </w:rPr>
        <w:t>这</w:t>
      </w:r>
      <w:r>
        <w:rPr>
          <w:rFonts w:ascii="Helvetica Neue" w:hAnsi="Helvetica Neue" w:cs="Helvetica Neue"/>
          <w:color w:val="262626"/>
          <w:sz w:val="28"/>
          <w:szCs w:val="28"/>
        </w:rPr>
        <w:t>些</w:t>
      </w:r>
      <w:r>
        <w:rPr>
          <w:rFonts w:ascii="宋体" w:eastAsia="宋体" w:hAnsi="宋体" w:cs="宋体" w:hint="eastAsia"/>
          <w:color w:val="262626"/>
          <w:sz w:val="28"/>
          <w:szCs w:val="28"/>
        </w:rPr>
        <w:t>对</w:t>
      </w:r>
      <w:r>
        <w:rPr>
          <w:rFonts w:ascii="Helvetica Neue" w:hAnsi="Helvetica Neue" w:cs="Helvetica Neue"/>
          <w:color w:val="262626"/>
          <w:sz w:val="28"/>
          <w:szCs w:val="28"/>
        </w:rPr>
        <w:t>象</w:t>
      </w:r>
      <w:r>
        <w:rPr>
          <w:rFonts w:ascii="宋体" w:eastAsia="宋体" w:hAnsi="宋体" w:cs="宋体" w:hint="eastAsia"/>
          <w:color w:val="262626"/>
          <w:sz w:val="28"/>
          <w:szCs w:val="28"/>
        </w:rPr>
        <w:t>还</w:t>
      </w:r>
      <w:r>
        <w:rPr>
          <w:rFonts w:ascii="Helvetica Neue" w:hAnsi="Helvetica Neue" w:cs="Helvetica Neue"/>
          <w:color w:val="262626"/>
          <w:sz w:val="28"/>
          <w:szCs w:val="28"/>
        </w:rPr>
        <w:t>在内存中占据着</w:t>
      </w:r>
      <w:r>
        <w:rPr>
          <w:rFonts w:ascii="宋体" w:eastAsia="宋体" w:hAnsi="宋体" w:cs="宋体" w:hint="eastAsia"/>
          <w:color w:val="262626"/>
          <w:sz w:val="28"/>
          <w:szCs w:val="28"/>
        </w:rPr>
        <w:t>资</w:t>
      </w:r>
      <w:r>
        <w:rPr>
          <w:rFonts w:ascii="Helvetica Neue" w:hAnsi="Helvetica Neue" w:cs="Helvetica Neue"/>
          <w:color w:val="262626"/>
          <w:sz w:val="28"/>
          <w:szCs w:val="28"/>
        </w:rPr>
        <w:t>源。</w:t>
      </w:r>
    </w:p>
    <w:p w14:paraId="0AE608F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5F2713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不</w:t>
      </w:r>
      <w:r>
        <w:rPr>
          <w:rFonts w:ascii="宋体" w:eastAsia="宋体" w:hAnsi="宋体" w:cs="宋体" w:hint="eastAsia"/>
          <w:color w:val="262626"/>
          <w:sz w:val="28"/>
          <w:szCs w:val="28"/>
        </w:rPr>
        <w:t>过这</w:t>
      </w:r>
      <w:r>
        <w:rPr>
          <w:rFonts w:ascii="Helvetica Neue" w:hAnsi="Helvetica Neue" w:cs="Helvetica Neue"/>
          <w:color w:val="262626"/>
          <w:sz w:val="28"/>
          <w:szCs w:val="28"/>
        </w:rPr>
        <w:t>个</w:t>
      </w:r>
      <w:r>
        <w:rPr>
          <w:rFonts w:ascii="宋体" w:eastAsia="宋体" w:hAnsi="宋体" w:cs="宋体" w:hint="eastAsia"/>
          <w:color w:val="262626"/>
          <w:sz w:val="28"/>
          <w:szCs w:val="28"/>
        </w:rPr>
        <w:t>问题</w:t>
      </w:r>
      <w:r>
        <w:rPr>
          <w:rFonts w:ascii="Helvetica Neue" w:hAnsi="Helvetica Neue" w:cs="Helvetica Neue"/>
          <w:color w:val="262626"/>
          <w:sz w:val="28"/>
          <w:szCs w:val="28"/>
        </w:rPr>
        <w:t>完全可以避免：在</w:t>
      </w:r>
      <w:r>
        <w:rPr>
          <w:rFonts w:ascii="Helvetica Neue" w:hAnsi="Helvetica Neue" w:cs="Helvetica Neue"/>
          <w:color w:val="262626"/>
          <w:sz w:val="28"/>
          <w:szCs w:val="28"/>
        </w:rPr>
        <w:t>@</w:t>
      </w:r>
      <w:proofErr w:type="spellStart"/>
      <w:r>
        <w:rPr>
          <w:rFonts w:ascii="Helvetica Neue" w:hAnsi="Helvetica Neue" w:cs="Helvetica Neue"/>
          <w:color w:val="262626"/>
          <w:sz w:val="28"/>
          <w:szCs w:val="28"/>
        </w:rPr>
        <w:t>autoreleasepool</w:t>
      </w:r>
      <w:proofErr w:type="spellEnd"/>
      <w:r>
        <w:rPr>
          <w:rFonts w:ascii="Helvetica Neue" w:hAnsi="Helvetica Neue" w:cs="Helvetica Neue"/>
          <w:color w:val="262626"/>
          <w:sz w:val="28"/>
          <w:szCs w:val="28"/>
        </w:rPr>
        <w:t>代</w:t>
      </w:r>
      <w:r>
        <w:rPr>
          <w:rFonts w:ascii="宋体" w:eastAsia="宋体" w:hAnsi="宋体" w:cs="宋体" w:hint="eastAsia"/>
          <w:color w:val="262626"/>
          <w:sz w:val="28"/>
          <w:szCs w:val="28"/>
        </w:rPr>
        <w:t>码块</w:t>
      </w:r>
      <w:r>
        <w:rPr>
          <w:rFonts w:ascii="Helvetica Neue" w:hAnsi="Helvetica Neue" w:cs="Helvetica Neue"/>
          <w:color w:val="262626"/>
          <w:sz w:val="28"/>
          <w:szCs w:val="28"/>
        </w:rPr>
        <w:t>中</w:t>
      </w:r>
      <w:r>
        <w:rPr>
          <w:rFonts w:ascii="宋体" w:eastAsia="宋体" w:hAnsi="宋体" w:cs="宋体" w:hint="eastAsia"/>
          <w:color w:val="262626"/>
          <w:sz w:val="28"/>
          <w:szCs w:val="28"/>
        </w:rPr>
        <w:t>创</w:t>
      </w:r>
      <w:r>
        <w:rPr>
          <w:rFonts w:ascii="Helvetica Neue" w:hAnsi="Helvetica Neue" w:cs="Helvetica Neue"/>
          <w:color w:val="262626"/>
          <w:sz w:val="28"/>
          <w:szCs w:val="28"/>
        </w:rPr>
        <w:t>建</w:t>
      </w:r>
      <w:r>
        <w:rPr>
          <w:rFonts w:ascii="宋体" w:eastAsia="宋体" w:hAnsi="宋体" w:cs="宋体" w:hint="eastAsia"/>
          <w:color w:val="262626"/>
          <w:sz w:val="28"/>
          <w:szCs w:val="28"/>
        </w:rPr>
        <w:t>临时对</w:t>
      </w:r>
      <w:r>
        <w:rPr>
          <w:rFonts w:ascii="Helvetica Neue" w:hAnsi="Helvetica Neue" w:cs="Helvetica Neue"/>
          <w:color w:val="262626"/>
          <w:sz w:val="28"/>
          <w:szCs w:val="28"/>
        </w:rPr>
        <w:t>象，如下代</w:t>
      </w:r>
      <w:r>
        <w:rPr>
          <w:rFonts w:ascii="宋体" w:eastAsia="宋体" w:hAnsi="宋体" w:cs="宋体" w:hint="eastAsia"/>
          <w:color w:val="262626"/>
          <w:sz w:val="28"/>
          <w:szCs w:val="28"/>
        </w:rPr>
        <w:t>码</w:t>
      </w:r>
      <w:r>
        <w:rPr>
          <w:rFonts w:ascii="Helvetica Neue" w:hAnsi="Helvetica Neue" w:cs="Helvetica Neue"/>
          <w:color w:val="262626"/>
          <w:sz w:val="28"/>
          <w:szCs w:val="28"/>
        </w:rPr>
        <w:t>：</w:t>
      </w:r>
    </w:p>
    <w:p w14:paraId="30ED9555"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proofErr w:type="spellStart"/>
      <w:r>
        <w:rPr>
          <w:rFonts w:ascii="Courier New" w:hAnsi="Courier New" w:cs="Courier New"/>
        </w:rPr>
        <w:t>NSArray</w:t>
      </w:r>
      <w:proofErr w:type="spellEnd"/>
      <w:r>
        <w:rPr>
          <w:rFonts w:ascii="Courier New" w:hAnsi="Courier New" w:cs="Courier New"/>
        </w:rPr>
        <w:t> *</w:t>
      </w:r>
      <w:proofErr w:type="spellStart"/>
      <w:r>
        <w:rPr>
          <w:rFonts w:ascii="Courier New" w:hAnsi="Courier New" w:cs="Courier New"/>
        </w:rPr>
        <w:t>urls</w:t>
      </w:r>
      <w:proofErr w:type="spellEnd"/>
      <w:r>
        <w:rPr>
          <w:rFonts w:ascii="Courier New" w:hAnsi="Courier New" w:cs="Courier New"/>
        </w:rPr>
        <w:t> = &amp;</w:t>
      </w:r>
      <w:proofErr w:type="spellStart"/>
      <w:r>
        <w:rPr>
          <w:rFonts w:ascii="Courier New" w:hAnsi="Courier New" w:cs="Courier New"/>
        </w:rPr>
        <w:t>lt</w:t>
      </w:r>
      <w:proofErr w:type="spellEnd"/>
      <w:proofErr w:type="gramStart"/>
      <w:r>
        <w:rPr>
          <w:rFonts w:ascii="Courier New" w:hAnsi="Courier New" w:cs="Courier New"/>
        </w:rPr>
        <w:t>;#</w:t>
      </w:r>
      <w:proofErr w:type="gramEnd"/>
      <w:r>
        <w:rPr>
          <w:rFonts w:ascii="Courier New" w:hAnsi="Courier New" w:cs="Courier New"/>
        </w:rPr>
        <w:t> An array of file URLs #&amp;</w:t>
      </w:r>
      <w:proofErr w:type="spellStart"/>
      <w:r>
        <w:rPr>
          <w:rFonts w:ascii="Courier New" w:hAnsi="Courier New" w:cs="Courier New"/>
        </w:rPr>
        <w:t>gt</w:t>
      </w:r>
      <w:proofErr w:type="spellEnd"/>
      <w:r>
        <w:rPr>
          <w:rFonts w:ascii="Courier New" w:hAnsi="Courier New" w:cs="Courier New"/>
        </w:rPr>
        <w:t>;;  </w:t>
      </w:r>
    </w:p>
    <w:p w14:paraId="2586B59F"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proofErr w:type="gramStart"/>
      <w:r>
        <w:rPr>
          <w:rFonts w:ascii="Courier New Bold" w:hAnsi="Courier New Bold" w:cs="Courier New Bold"/>
          <w:b/>
          <w:bCs/>
          <w:color w:val="0A5287"/>
        </w:rPr>
        <w:t>for</w:t>
      </w:r>
      <w:proofErr w:type="gramEnd"/>
      <w:r>
        <w:rPr>
          <w:rFonts w:ascii="Courier New" w:hAnsi="Courier New" w:cs="Courier New"/>
        </w:rPr>
        <w:t> (NSURL *</w:t>
      </w:r>
      <w:proofErr w:type="spellStart"/>
      <w:r>
        <w:rPr>
          <w:rFonts w:ascii="Courier New" w:hAnsi="Courier New" w:cs="Courier New"/>
        </w:rPr>
        <w:t>url</w:t>
      </w:r>
      <w:proofErr w:type="spellEnd"/>
      <w:r>
        <w:rPr>
          <w:rFonts w:ascii="Courier New" w:hAnsi="Courier New" w:cs="Courier New"/>
        </w:rPr>
        <w:t> </w:t>
      </w:r>
      <w:r>
        <w:rPr>
          <w:rFonts w:ascii="Courier New Bold" w:hAnsi="Courier New Bold" w:cs="Courier New Bold"/>
          <w:b/>
          <w:bCs/>
          <w:color w:val="0A5287"/>
        </w:rPr>
        <w:t>in</w:t>
      </w:r>
      <w:r>
        <w:rPr>
          <w:rFonts w:ascii="Courier New" w:hAnsi="Courier New" w:cs="Courier New"/>
        </w:rPr>
        <w:t> </w:t>
      </w:r>
      <w:proofErr w:type="spellStart"/>
      <w:r>
        <w:rPr>
          <w:rFonts w:ascii="Courier New" w:hAnsi="Courier New" w:cs="Courier New"/>
        </w:rPr>
        <w:t>urls</w:t>
      </w:r>
      <w:proofErr w:type="spellEnd"/>
      <w:r>
        <w:rPr>
          <w:rFonts w:ascii="Courier New" w:hAnsi="Courier New" w:cs="Courier New"/>
        </w:rPr>
        <w:t>) {  </w:t>
      </w:r>
    </w:p>
    <w:p w14:paraId="3BF26323"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proofErr w:type="gramStart"/>
      <w:r>
        <w:rPr>
          <w:rFonts w:ascii="Courier New" w:hAnsi="Courier New" w:cs="Courier New"/>
        </w:rPr>
        <w:t>autoreleasepool</w:t>
      </w:r>
      <w:proofErr w:type="spellEnd"/>
      <w:proofErr w:type="gramEnd"/>
      <w:r>
        <w:rPr>
          <w:rFonts w:ascii="Courier New" w:hAnsi="Courier New" w:cs="Courier New"/>
        </w:rPr>
        <w:t> {  </w:t>
      </w:r>
    </w:p>
    <w:p w14:paraId="5CD20F67"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r>
        <w:rPr>
          <w:rFonts w:ascii="Courier New" w:hAnsi="Courier New" w:cs="Courier New"/>
        </w:rPr>
        <w:t>NSError</w:t>
      </w:r>
      <w:proofErr w:type="spellEnd"/>
      <w:r>
        <w:rPr>
          <w:rFonts w:ascii="Courier New" w:hAnsi="Courier New" w:cs="Courier New"/>
        </w:rPr>
        <w:t> *error;  </w:t>
      </w:r>
    </w:p>
    <w:p w14:paraId="01A5CC85"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r>
        <w:rPr>
          <w:rFonts w:ascii="Courier New" w:hAnsi="Courier New" w:cs="Courier New"/>
        </w:rPr>
        <w:t>NSString</w:t>
      </w:r>
      <w:proofErr w:type="spellEnd"/>
      <w:r>
        <w:rPr>
          <w:rFonts w:ascii="Courier New" w:hAnsi="Courier New" w:cs="Courier New"/>
        </w:rPr>
        <w:t> *</w:t>
      </w:r>
      <w:proofErr w:type="spellStart"/>
      <w:r>
        <w:rPr>
          <w:rFonts w:ascii="Courier New" w:hAnsi="Courier New" w:cs="Courier New"/>
        </w:rPr>
        <w:t>fileContents</w:t>
      </w:r>
      <w:proofErr w:type="spellEnd"/>
      <w:r>
        <w:rPr>
          <w:rFonts w:ascii="Courier New" w:hAnsi="Courier New" w:cs="Courier New"/>
        </w:rPr>
        <w:t> = [</w:t>
      </w:r>
      <w:proofErr w:type="spellStart"/>
      <w:r>
        <w:rPr>
          <w:rFonts w:ascii="Courier New" w:hAnsi="Courier New" w:cs="Courier New"/>
        </w:rPr>
        <w:t>NSString</w:t>
      </w:r>
      <w:proofErr w:type="spellEnd"/>
      <w:r>
        <w:rPr>
          <w:rFonts w:ascii="Courier New" w:hAnsi="Courier New" w:cs="Courier New"/>
        </w:rPr>
        <w:t> </w:t>
      </w:r>
      <w:proofErr w:type="spellStart"/>
      <w:r>
        <w:rPr>
          <w:rFonts w:ascii="Courier New" w:hAnsi="Courier New" w:cs="Courier New"/>
        </w:rPr>
        <w:t>stringWithContentsOfURL</w:t>
      </w:r>
      <w:proofErr w:type="gramStart"/>
      <w:r>
        <w:rPr>
          <w:rFonts w:ascii="Courier New" w:hAnsi="Courier New" w:cs="Courier New"/>
        </w:rPr>
        <w:t>:url</w:t>
      </w:r>
      <w:proofErr w:type="spellEnd"/>
      <w:proofErr w:type="gramEnd"/>
      <w:r>
        <w:rPr>
          <w:rFonts w:ascii="Courier New" w:hAnsi="Courier New" w:cs="Courier New"/>
        </w:rPr>
        <w:t xml:space="preserve">  </w:t>
      </w:r>
    </w:p>
    <w:p w14:paraId="50A3C596"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gramStart"/>
      <w:r>
        <w:rPr>
          <w:rFonts w:ascii="Courier New" w:hAnsi="Courier New" w:cs="Courier New"/>
        </w:rPr>
        <w:t>encoding:NSUTF8StringEncoding</w:t>
      </w:r>
      <w:proofErr w:type="gramEnd"/>
      <w:r>
        <w:rPr>
          <w:rFonts w:ascii="Courier New" w:hAnsi="Courier New" w:cs="Courier New"/>
        </w:rPr>
        <w:t> error:&amp;</w:t>
      </w:r>
      <w:proofErr w:type="spellStart"/>
      <w:r>
        <w:rPr>
          <w:rFonts w:ascii="Courier New" w:hAnsi="Courier New" w:cs="Courier New"/>
        </w:rPr>
        <w:t>amp;error</w:t>
      </w:r>
      <w:proofErr w:type="spellEnd"/>
      <w:r>
        <w:rPr>
          <w:rFonts w:ascii="Courier New" w:hAnsi="Courier New" w:cs="Courier New"/>
        </w:rPr>
        <w:t>];  </w:t>
      </w:r>
    </w:p>
    <w:p w14:paraId="35DFD8F8"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r>
        <w:rPr>
          <w:rFonts w:ascii="Courier New" w:hAnsi="Courier New" w:cs="Courier New"/>
          <w:color w:val="0F7201"/>
        </w:rPr>
        <w:t>/* Process the string, creating and </w:t>
      </w:r>
      <w:proofErr w:type="spellStart"/>
      <w:r>
        <w:rPr>
          <w:rFonts w:ascii="Courier New" w:hAnsi="Courier New" w:cs="Courier New"/>
          <w:color w:val="0F7201"/>
        </w:rPr>
        <w:t>autoreleasing</w:t>
      </w:r>
      <w:proofErr w:type="spellEnd"/>
      <w:r>
        <w:rPr>
          <w:rFonts w:ascii="Courier New" w:hAnsi="Courier New" w:cs="Courier New"/>
          <w:color w:val="0F7201"/>
        </w:rPr>
        <w:t> more objects. */</w:t>
      </w:r>
      <w:r>
        <w:rPr>
          <w:rFonts w:ascii="Courier New" w:hAnsi="Courier New" w:cs="Courier New"/>
        </w:rPr>
        <w:t> </w:t>
      </w:r>
    </w:p>
    <w:p w14:paraId="6793805A"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  </w:t>
      </w:r>
    </w:p>
    <w:p w14:paraId="20AFE9DE" w14:textId="77777777" w:rsidR="00FE3756" w:rsidRDefault="00FE3756" w:rsidP="00FE3756">
      <w:pPr>
        <w:widowControl w:val="0"/>
        <w:numPr>
          <w:ilvl w:val="0"/>
          <w:numId w:val="2"/>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17ABB61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当每次迭代完之后，都会</w:t>
      </w:r>
      <w:r>
        <w:rPr>
          <w:rFonts w:ascii="宋体" w:eastAsia="宋体" w:hAnsi="宋体" w:cs="宋体" w:hint="eastAsia"/>
          <w:color w:val="262626"/>
          <w:sz w:val="28"/>
          <w:szCs w:val="28"/>
        </w:rPr>
        <w:t>释</w:t>
      </w:r>
      <w:r>
        <w:rPr>
          <w:rFonts w:ascii="Helvetica Neue" w:hAnsi="Helvetica Neue" w:cs="Helvetica Neue"/>
          <w:color w:val="262626"/>
          <w:sz w:val="28"/>
          <w:szCs w:val="28"/>
        </w:rPr>
        <w:t>放所有的</w:t>
      </w:r>
      <w:proofErr w:type="spellStart"/>
      <w:r>
        <w:rPr>
          <w:rFonts w:ascii="Helvetica Neue" w:hAnsi="Helvetica Neue" w:cs="Helvetica Neue"/>
          <w:color w:val="262626"/>
          <w:sz w:val="28"/>
          <w:szCs w:val="28"/>
        </w:rPr>
        <w:t>autorelease</w:t>
      </w:r>
      <w:proofErr w:type="spellEnd"/>
      <w:r>
        <w:rPr>
          <w:rFonts w:ascii="宋体" w:eastAsia="宋体" w:hAnsi="宋体" w:cs="宋体" w:hint="eastAsia"/>
          <w:color w:val="262626"/>
          <w:sz w:val="28"/>
          <w:szCs w:val="28"/>
        </w:rPr>
        <w:t>对</w:t>
      </w:r>
      <w:r>
        <w:rPr>
          <w:rFonts w:ascii="Helvetica Neue" w:hAnsi="Helvetica Neue" w:cs="Helvetica Neue"/>
          <w:color w:val="262626"/>
          <w:sz w:val="28"/>
          <w:szCs w:val="28"/>
        </w:rPr>
        <w:t>象。</w:t>
      </w:r>
    </w:p>
    <w:p w14:paraId="3174DB3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B0B489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关于</w:t>
      </w:r>
      <w:proofErr w:type="spellStart"/>
      <w:r>
        <w:rPr>
          <w:rFonts w:ascii="Helvetica Neue" w:hAnsi="Helvetica Neue" w:cs="Helvetica Neue"/>
          <w:color w:val="262626"/>
          <w:sz w:val="28"/>
          <w:szCs w:val="28"/>
        </w:rPr>
        <w:t>NSAutoreleasePool</w:t>
      </w:r>
      <w:proofErr w:type="spellEnd"/>
      <w:r>
        <w:rPr>
          <w:rFonts w:ascii="Helvetica Neue" w:hAnsi="Helvetica Neue" w:cs="Helvetica Neue"/>
          <w:color w:val="262626"/>
          <w:sz w:val="28"/>
          <w:szCs w:val="28"/>
        </w:rPr>
        <w:t>的更多内容可以</w:t>
      </w:r>
      <w:r>
        <w:rPr>
          <w:rFonts w:ascii="宋体" w:eastAsia="宋体" w:hAnsi="宋体" w:cs="宋体" w:hint="eastAsia"/>
          <w:color w:val="262626"/>
          <w:sz w:val="28"/>
          <w:szCs w:val="28"/>
        </w:rPr>
        <w:t>阅读</w:t>
      </w:r>
      <w:r w:rsidR="00211462">
        <w:fldChar w:fldCharType="begin"/>
      </w:r>
      <w:r w:rsidR="00211462">
        <w:instrText xml:space="preserve"> HYPERLINK "https://developer.apple.com/library/ios/" \l "documentation/Cocoa/Conceptual/MemoryMgmt/Articles/mmAutoreleasePools.html" </w:instrText>
      </w:r>
      <w:r w:rsidR="00211462">
        <w:fldChar w:fldCharType="separate"/>
      </w:r>
      <w:r>
        <w:rPr>
          <w:rFonts w:ascii="Helvetica Neue" w:hAnsi="Helvetica Neue" w:cs="Helvetica Neue"/>
          <w:color w:val="0000FF"/>
          <w:sz w:val="28"/>
          <w:szCs w:val="28"/>
        </w:rPr>
        <w:t>苹果的官方文档</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w:t>
      </w:r>
    </w:p>
    <w:p w14:paraId="2AECA0B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24) </w:t>
      </w:r>
      <w:r>
        <w:rPr>
          <w:rFonts w:ascii="宋体" w:eastAsia="宋体" w:hAnsi="宋体" w:cs="宋体" w:hint="eastAsia"/>
          <w:b/>
          <w:bCs/>
          <w:color w:val="262626"/>
          <w:sz w:val="28"/>
          <w:szCs w:val="28"/>
        </w:rPr>
        <w:t>缓</w:t>
      </w:r>
      <w:r>
        <w:rPr>
          <w:rFonts w:ascii="Helvetica Neue" w:hAnsi="Helvetica Neue" w:cs="Helvetica Neue"/>
          <w:b/>
          <w:bCs/>
          <w:color w:val="262626"/>
          <w:sz w:val="28"/>
          <w:szCs w:val="28"/>
        </w:rPr>
        <w:t>存</w:t>
      </w:r>
      <w:r>
        <w:rPr>
          <w:rFonts w:ascii="宋体" w:eastAsia="宋体" w:hAnsi="宋体" w:cs="宋体" w:hint="eastAsia"/>
          <w:b/>
          <w:bCs/>
          <w:color w:val="262626"/>
          <w:sz w:val="28"/>
          <w:szCs w:val="28"/>
        </w:rPr>
        <w:t>图</w:t>
      </w:r>
      <w:r>
        <w:rPr>
          <w:rFonts w:ascii="Helvetica Neue" w:hAnsi="Helvetica Neue" w:cs="Helvetica Neue"/>
          <w:b/>
          <w:bCs/>
          <w:color w:val="262626"/>
          <w:sz w:val="28"/>
          <w:szCs w:val="28"/>
        </w:rPr>
        <w:t>片</w:t>
      </w:r>
      <w:r>
        <w:rPr>
          <w:rFonts w:ascii="Helvetica Neue" w:hAnsi="Helvetica Neue" w:cs="Helvetica Neue"/>
          <w:b/>
          <w:bCs/>
          <w:color w:val="262626"/>
          <w:sz w:val="28"/>
          <w:szCs w:val="28"/>
        </w:rPr>
        <w:t>--</w:t>
      </w:r>
      <w:r>
        <w:rPr>
          <w:rFonts w:ascii="Helvetica Neue" w:hAnsi="Helvetica Neue" w:cs="Helvetica Neue"/>
          <w:b/>
          <w:bCs/>
          <w:color w:val="262626"/>
          <w:sz w:val="28"/>
          <w:szCs w:val="28"/>
        </w:rPr>
        <w:t>或者不</w:t>
      </w:r>
      <w:r>
        <w:rPr>
          <w:rFonts w:ascii="宋体" w:eastAsia="宋体" w:hAnsi="宋体" w:cs="宋体" w:hint="eastAsia"/>
          <w:b/>
          <w:bCs/>
          <w:color w:val="262626"/>
          <w:sz w:val="28"/>
          <w:szCs w:val="28"/>
        </w:rPr>
        <w:t>缓</w:t>
      </w:r>
      <w:r>
        <w:rPr>
          <w:rFonts w:ascii="Helvetica Neue" w:hAnsi="Helvetica Neue" w:cs="Helvetica Neue"/>
          <w:b/>
          <w:bCs/>
          <w:color w:val="262626"/>
          <w:sz w:val="28"/>
          <w:szCs w:val="28"/>
        </w:rPr>
        <w:t>存</w:t>
      </w:r>
    </w:p>
    <w:p w14:paraId="52DF9BC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中从程序</w:t>
      </w:r>
      <w:r>
        <w:rPr>
          <w:rFonts w:ascii="Helvetica Neue" w:hAnsi="Helvetica Neue" w:cs="Helvetica Neue"/>
          <w:color w:val="262626"/>
          <w:sz w:val="28"/>
          <w:szCs w:val="28"/>
        </w:rPr>
        <w:t>bundle</w:t>
      </w:r>
      <w:r>
        <w:rPr>
          <w:rFonts w:ascii="Helvetica Neue" w:hAnsi="Helvetica Neue" w:cs="Helvetica Neue"/>
          <w:color w:val="262626"/>
          <w:sz w:val="28"/>
          <w:szCs w:val="28"/>
        </w:rPr>
        <w:t>中加</w:t>
      </w:r>
      <w:r>
        <w:rPr>
          <w:rFonts w:ascii="宋体" w:eastAsia="宋体" w:hAnsi="宋体" w:cs="宋体" w:hint="eastAsia"/>
          <w:color w:val="262626"/>
          <w:sz w:val="28"/>
          <w:szCs w:val="28"/>
        </w:rPr>
        <w:t>载</w:t>
      </w:r>
      <w:proofErr w:type="spellStart"/>
      <w:r>
        <w:rPr>
          <w:rFonts w:ascii="Helvetica Neue" w:hAnsi="Helvetica Neue" w:cs="Helvetica Neue"/>
          <w:color w:val="262626"/>
          <w:sz w:val="28"/>
          <w:szCs w:val="28"/>
        </w:rPr>
        <w:t>UIImage</w:t>
      </w:r>
      <w:proofErr w:type="spellEnd"/>
      <w:r>
        <w:rPr>
          <w:rFonts w:ascii="Helvetica Neue" w:hAnsi="Helvetica Neue" w:cs="Helvetica Neue"/>
          <w:color w:val="262626"/>
          <w:sz w:val="28"/>
          <w:szCs w:val="28"/>
        </w:rPr>
        <w:t>一般有两种方法。</w:t>
      </w:r>
    </w:p>
    <w:p w14:paraId="6767D35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第一种比</w:t>
      </w:r>
      <w:r>
        <w:rPr>
          <w:rFonts w:ascii="宋体" w:eastAsia="宋体" w:hAnsi="宋体" w:cs="宋体" w:hint="eastAsia"/>
          <w:color w:val="262626"/>
          <w:sz w:val="28"/>
          <w:szCs w:val="28"/>
        </w:rPr>
        <w:t>较</w:t>
      </w:r>
      <w:r>
        <w:rPr>
          <w:rFonts w:ascii="Helvetica Neue" w:hAnsi="Helvetica Neue" w:cs="Helvetica Neue"/>
          <w:color w:val="262626"/>
          <w:sz w:val="28"/>
          <w:szCs w:val="28"/>
        </w:rPr>
        <w:t>常</w:t>
      </w:r>
      <w:r>
        <w:rPr>
          <w:rFonts w:ascii="宋体" w:eastAsia="宋体" w:hAnsi="宋体" w:cs="宋体" w:hint="eastAsia"/>
          <w:color w:val="262626"/>
          <w:sz w:val="28"/>
          <w:szCs w:val="28"/>
        </w:rPr>
        <w:t>见</w:t>
      </w:r>
      <w:r>
        <w:rPr>
          <w:rFonts w:ascii="Helvetica Neue" w:hAnsi="Helvetica Neue" w:cs="Helvetica Neue"/>
          <w:color w:val="262626"/>
          <w:sz w:val="28"/>
          <w:szCs w:val="28"/>
        </w:rPr>
        <w:t>：</w:t>
      </w:r>
      <w:proofErr w:type="spellStart"/>
      <w:r>
        <w:rPr>
          <w:rFonts w:ascii="Helvetica Neue" w:hAnsi="Helvetica Neue" w:cs="Helvetica Neue"/>
          <w:color w:val="262626"/>
          <w:sz w:val="28"/>
          <w:szCs w:val="28"/>
        </w:rPr>
        <w:t>imageNamed</w:t>
      </w:r>
      <w:proofErr w:type="spellEnd"/>
      <w:r>
        <w:rPr>
          <w:rFonts w:ascii="Helvetica Neue" w:hAnsi="Helvetica Neue" w:cs="Helvetica Neue"/>
          <w:color w:val="262626"/>
          <w:sz w:val="28"/>
          <w:szCs w:val="28"/>
        </w:rPr>
        <w:t>。</w:t>
      </w:r>
    </w:p>
    <w:p w14:paraId="1523BDB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第二种方法很少使用：</w:t>
      </w:r>
      <w:proofErr w:type="spellStart"/>
      <w:r>
        <w:rPr>
          <w:rFonts w:ascii="Helvetica Neue" w:hAnsi="Helvetica Neue" w:cs="Helvetica Neue"/>
          <w:color w:val="262626"/>
          <w:sz w:val="28"/>
          <w:szCs w:val="28"/>
        </w:rPr>
        <w:t>imageWithContentsOfFile</w:t>
      </w:r>
      <w:proofErr w:type="spellEnd"/>
    </w:p>
    <w:p w14:paraId="173130A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55235798"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为</w:t>
      </w:r>
      <w:r>
        <w:rPr>
          <w:rFonts w:ascii="Helvetica Neue" w:hAnsi="Helvetica Neue" w:cs="Helvetica Neue"/>
          <w:color w:val="262626"/>
          <w:sz w:val="28"/>
          <w:szCs w:val="28"/>
        </w:rPr>
        <w:t>什么有两种方法完成同</w:t>
      </w:r>
      <w:r>
        <w:rPr>
          <w:rFonts w:ascii="宋体" w:eastAsia="宋体" w:hAnsi="宋体" w:cs="宋体" w:hint="eastAsia"/>
          <w:color w:val="262626"/>
          <w:sz w:val="28"/>
          <w:szCs w:val="28"/>
        </w:rPr>
        <w:t>样</w:t>
      </w:r>
      <w:r>
        <w:rPr>
          <w:rFonts w:ascii="Helvetica Neue" w:hAnsi="Helvetica Neue" w:cs="Helvetica Neue"/>
          <w:color w:val="262626"/>
          <w:sz w:val="28"/>
          <w:szCs w:val="28"/>
        </w:rPr>
        <w:t>的事情呢？</w:t>
      </w:r>
      <w:proofErr w:type="spellStart"/>
      <w:r>
        <w:rPr>
          <w:rFonts w:ascii="Helvetica Neue" w:hAnsi="Helvetica Neue" w:cs="Helvetica Neue"/>
          <w:color w:val="262626"/>
          <w:sz w:val="28"/>
          <w:szCs w:val="28"/>
        </w:rPr>
        <w:t>imageNamed</w:t>
      </w:r>
      <w:proofErr w:type="spellEnd"/>
      <w:r>
        <w:rPr>
          <w:rFonts w:ascii="Helvetica Neue" w:hAnsi="Helvetica Neue" w:cs="Helvetica Neue"/>
          <w:color w:val="262626"/>
          <w:sz w:val="28"/>
          <w:szCs w:val="28"/>
        </w:rPr>
        <w:t>的</w:t>
      </w:r>
      <w:r>
        <w:rPr>
          <w:rFonts w:ascii="宋体" w:eastAsia="宋体" w:hAnsi="宋体" w:cs="宋体" w:hint="eastAsia"/>
          <w:color w:val="262626"/>
          <w:sz w:val="28"/>
          <w:szCs w:val="28"/>
        </w:rPr>
        <w:t>优</w:t>
      </w:r>
      <w:r>
        <w:rPr>
          <w:rFonts w:ascii="Helvetica Neue" w:hAnsi="Helvetica Neue" w:cs="Helvetica Neue"/>
          <w:color w:val="262626"/>
          <w:sz w:val="28"/>
          <w:szCs w:val="28"/>
        </w:rPr>
        <w:t>点在于可以</w:t>
      </w:r>
      <w:r>
        <w:rPr>
          <w:rFonts w:ascii="宋体" w:eastAsia="宋体" w:hAnsi="宋体" w:cs="宋体" w:hint="eastAsia"/>
          <w:color w:val="262626"/>
          <w:sz w:val="28"/>
          <w:szCs w:val="28"/>
        </w:rPr>
        <w:t>缓</w:t>
      </w:r>
      <w:r>
        <w:rPr>
          <w:rFonts w:ascii="Helvetica Neue" w:hAnsi="Helvetica Neue" w:cs="Helvetica Neue"/>
          <w:color w:val="262626"/>
          <w:sz w:val="28"/>
          <w:szCs w:val="28"/>
        </w:rPr>
        <w:t>存已</w:t>
      </w:r>
      <w:r>
        <w:rPr>
          <w:rFonts w:ascii="宋体" w:eastAsia="宋体" w:hAnsi="宋体" w:cs="宋体" w:hint="eastAsia"/>
          <w:color w:val="262626"/>
          <w:sz w:val="28"/>
          <w:szCs w:val="28"/>
        </w:rPr>
        <w:t>经</w:t>
      </w:r>
      <w:r>
        <w:rPr>
          <w:rFonts w:ascii="Helvetica Neue" w:hAnsi="Helvetica Neue" w:cs="Helvetica Neue"/>
          <w:color w:val="262626"/>
          <w:sz w:val="28"/>
          <w:szCs w:val="28"/>
        </w:rPr>
        <w:t>加</w:t>
      </w:r>
      <w:r>
        <w:rPr>
          <w:rFonts w:ascii="宋体" w:eastAsia="宋体" w:hAnsi="宋体" w:cs="宋体" w:hint="eastAsia"/>
          <w:color w:val="262626"/>
          <w:sz w:val="28"/>
          <w:szCs w:val="28"/>
        </w:rPr>
        <w:t>载</w:t>
      </w:r>
      <w:r>
        <w:rPr>
          <w:rFonts w:ascii="Helvetica Neue" w:hAnsi="Helvetica Neue" w:cs="Helvetica Neue"/>
          <w:color w:val="262626"/>
          <w:sz w:val="28"/>
          <w:szCs w:val="28"/>
        </w:rPr>
        <w:t>的</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sidR="00211462">
        <w:fldChar w:fldCharType="begin"/>
      </w:r>
      <w:r w:rsidR="00211462">
        <w:instrText xml:space="preserve"> HYPERLINK "http://developer.apple.com/library/ios/" \l "documentation/uikit/reference/UIImage_Class/Reference/Reference.html" </w:instrText>
      </w:r>
      <w:r w:rsidR="00211462">
        <w:fldChar w:fldCharType="separate"/>
      </w:r>
      <w:r>
        <w:rPr>
          <w:rFonts w:ascii="Helvetica Neue" w:hAnsi="Helvetica Neue" w:cs="Helvetica Neue"/>
          <w:color w:val="0000FF"/>
          <w:sz w:val="28"/>
          <w:szCs w:val="28"/>
        </w:rPr>
        <w:t>苹果的文档</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中有如下</w:t>
      </w:r>
      <w:r>
        <w:rPr>
          <w:rFonts w:ascii="宋体" w:eastAsia="宋体" w:hAnsi="宋体" w:cs="宋体" w:hint="eastAsia"/>
          <w:color w:val="262626"/>
          <w:sz w:val="28"/>
          <w:szCs w:val="28"/>
        </w:rPr>
        <w:t>说</w:t>
      </w:r>
      <w:r>
        <w:rPr>
          <w:rFonts w:ascii="Helvetica Neue" w:hAnsi="Helvetica Neue" w:cs="Helvetica Neue"/>
          <w:color w:val="262626"/>
          <w:sz w:val="28"/>
          <w:szCs w:val="28"/>
        </w:rPr>
        <w:t>法：</w:t>
      </w:r>
    </w:p>
    <w:p w14:paraId="47E44A8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This method looks in the system caches for an image object with the specified name and returns that object if it exists. If a matching image object is not already in the cache, this method loads the image data from the specified file, caches it, and then returns the resulting object.</w:t>
      </w:r>
    </w:p>
    <w:p w14:paraId="1C0BA42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5A59C8E"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这</w:t>
      </w:r>
      <w:r>
        <w:rPr>
          <w:rFonts w:ascii="Helvetica Neue" w:hAnsi="Helvetica Neue" w:cs="Helvetica Neue"/>
          <w:color w:val="262626"/>
          <w:sz w:val="28"/>
          <w:szCs w:val="28"/>
        </w:rPr>
        <w:t>种方法会在系</w:t>
      </w:r>
      <w:r>
        <w:rPr>
          <w:rFonts w:ascii="宋体" w:eastAsia="宋体" w:hAnsi="宋体" w:cs="宋体" w:hint="eastAsia"/>
          <w:color w:val="262626"/>
          <w:sz w:val="28"/>
          <w:szCs w:val="28"/>
        </w:rPr>
        <w:t>统缓</w:t>
      </w:r>
      <w:r>
        <w:rPr>
          <w:rFonts w:ascii="Helvetica Neue" w:hAnsi="Helvetica Neue" w:cs="Helvetica Neue"/>
          <w:color w:val="262626"/>
          <w:sz w:val="28"/>
          <w:szCs w:val="28"/>
        </w:rPr>
        <w:t>存中根据指定的名字</w:t>
      </w:r>
      <w:r>
        <w:rPr>
          <w:rFonts w:ascii="宋体" w:eastAsia="宋体" w:hAnsi="宋体" w:cs="宋体" w:hint="eastAsia"/>
          <w:color w:val="262626"/>
          <w:sz w:val="28"/>
          <w:szCs w:val="28"/>
        </w:rPr>
        <w:t>寻</w:t>
      </w:r>
      <w:r>
        <w:rPr>
          <w:rFonts w:ascii="Helvetica Neue" w:hAnsi="Helvetica Neue" w:cs="Helvetica Neue"/>
          <w:color w:val="262626"/>
          <w:sz w:val="28"/>
          <w:szCs w:val="28"/>
        </w:rPr>
        <w:t>找</w:t>
      </w:r>
      <w:r>
        <w:rPr>
          <w:rFonts w:ascii="宋体" w:eastAsia="宋体" w:hAnsi="宋体" w:cs="宋体" w:hint="eastAsia"/>
          <w:color w:val="262626"/>
          <w:sz w:val="28"/>
          <w:szCs w:val="28"/>
        </w:rPr>
        <w:t>图</w:t>
      </w:r>
      <w:r>
        <w:rPr>
          <w:rFonts w:ascii="Helvetica Neue" w:hAnsi="Helvetica Neue" w:cs="Helvetica Neue"/>
          <w:color w:val="262626"/>
          <w:sz w:val="28"/>
          <w:szCs w:val="28"/>
        </w:rPr>
        <w:t>片，如果找到了就返回。如果没有在</w:t>
      </w:r>
      <w:r>
        <w:rPr>
          <w:rFonts w:ascii="宋体" w:eastAsia="宋体" w:hAnsi="宋体" w:cs="宋体" w:hint="eastAsia"/>
          <w:color w:val="262626"/>
          <w:sz w:val="28"/>
          <w:szCs w:val="28"/>
        </w:rPr>
        <w:t>缓</w:t>
      </w:r>
      <w:r>
        <w:rPr>
          <w:rFonts w:ascii="Helvetica Neue" w:hAnsi="Helvetica Neue" w:cs="Helvetica Neue"/>
          <w:color w:val="262626"/>
          <w:sz w:val="28"/>
          <w:szCs w:val="28"/>
        </w:rPr>
        <w:t>存中找到</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宋体" w:eastAsia="宋体" w:hAnsi="宋体" w:cs="宋体" w:hint="eastAsia"/>
          <w:color w:val="262626"/>
          <w:sz w:val="28"/>
          <w:szCs w:val="28"/>
        </w:rPr>
        <w:t>该</w:t>
      </w:r>
      <w:r>
        <w:rPr>
          <w:rFonts w:ascii="Helvetica Neue" w:hAnsi="Helvetica Neue" w:cs="Helvetica Neue"/>
          <w:color w:val="262626"/>
          <w:sz w:val="28"/>
          <w:szCs w:val="28"/>
        </w:rPr>
        <w:t>方法会从指定的文件中加</w:t>
      </w:r>
      <w:r>
        <w:rPr>
          <w:rFonts w:ascii="宋体" w:eastAsia="宋体" w:hAnsi="宋体" w:cs="宋体" w:hint="eastAsia"/>
          <w:color w:val="262626"/>
          <w:sz w:val="28"/>
          <w:szCs w:val="28"/>
        </w:rPr>
        <w:t>载图</w:t>
      </w:r>
      <w:r>
        <w:rPr>
          <w:rFonts w:ascii="Helvetica Neue" w:hAnsi="Helvetica Neue" w:cs="Helvetica Neue"/>
          <w:color w:val="262626"/>
          <w:sz w:val="28"/>
          <w:szCs w:val="28"/>
        </w:rPr>
        <w:t>片数据，并将其</w:t>
      </w:r>
      <w:r>
        <w:rPr>
          <w:rFonts w:ascii="宋体" w:eastAsia="宋体" w:hAnsi="宋体" w:cs="宋体" w:hint="eastAsia"/>
          <w:color w:val="262626"/>
          <w:sz w:val="28"/>
          <w:szCs w:val="28"/>
        </w:rPr>
        <w:t>缓</w:t>
      </w:r>
      <w:r>
        <w:rPr>
          <w:rFonts w:ascii="Helvetica Neue" w:hAnsi="Helvetica Neue" w:cs="Helvetica Neue"/>
          <w:color w:val="262626"/>
          <w:sz w:val="28"/>
          <w:szCs w:val="28"/>
        </w:rPr>
        <w:t>存起来，然后再把</w:t>
      </w:r>
      <w:r>
        <w:rPr>
          <w:rFonts w:ascii="宋体" w:eastAsia="宋体" w:hAnsi="宋体" w:cs="宋体" w:hint="eastAsia"/>
          <w:color w:val="262626"/>
          <w:sz w:val="28"/>
          <w:szCs w:val="28"/>
        </w:rPr>
        <w:t>结</w:t>
      </w:r>
      <w:r>
        <w:rPr>
          <w:rFonts w:ascii="Helvetica Neue" w:hAnsi="Helvetica Neue" w:cs="Helvetica Neue"/>
          <w:color w:val="262626"/>
          <w:sz w:val="28"/>
          <w:szCs w:val="28"/>
        </w:rPr>
        <w:t>果返回。</w:t>
      </w:r>
    </w:p>
    <w:p w14:paraId="3D73970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1675BE2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而</w:t>
      </w:r>
      <w:proofErr w:type="spellStart"/>
      <w:r>
        <w:rPr>
          <w:rFonts w:ascii="Helvetica Neue" w:hAnsi="Helvetica Neue" w:cs="Helvetica Neue"/>
          <w:color w:val="262626"/>
          <w:sz w:val="28"/>
          <w:szCs w:val="28"/>
        </w:rPr>
        <w:t>imageWithContentsOfFile</w:t>
      </w:r>
      <w:proofErr w:type="spellEnd"/>
      <w:r>
        <w:rPr>
          <w:rFonts w:ascii="Helvetica Neue" w:hAnsi="Helvetica Neue" w:cs="Helvetica Neue"/>
          <w:color w:val="262626"/>
          <w:sz w:val="28"/>
          <w:szCs w:val="28"/>
        </w:rPr>
        <w:t>方法只是</w:t>
      </w:r>
      <w:r>
        <w:rPr>
          <w:rFonts w:ascii="宋体" w:eastAsia="宋体" w:hAnsi="宋体" w:cs="宋体" w:hint="eastAsia"/>
          <w:color w:val="262626"/>
          <w:sz w:val="28"/>
          <w:szCs w:val="28"/>
        </w:rPr>
        <w:t>简单</w:t>
      </w:r>
      <w:r>
        <w:rPr>
          <w:rFonts w:ascii="Helvetica Neue" w:hAnsi="Helvetica Neue" w:cs="Helvetica Neue"/>
          <w:color w:val="262626"/>
          <w:sz w:val="28"/>
          <w:szCs w:val="28"/>
        </w:rPr>
        <w:t>的加</w:t>
      </w:r>
      <w:r>
        <w:rPr>
          <w:rFonts w:ascii="宋体" w:eastAsia="宋体" w:hAnsi="宋体" w:cs="宋体" w:hint="eastAsia"/>
          <w:color w:val="262626"/>
          <w:sz w:val="28"/>
          <w:szCs w:val="28"/>
        </w:rPr>
        <w:t>载图</w:t>
      </w:r>
      <w:r>
        <w:rPr>
          <w:rFonts w:ascii="Helvetica Neue" w:hAnsi="Helvetica Neue" w:cs="Helvetica Neue"/>
          <w:color w:val="262626"/>
          <w:sz w:val="28"/>
          <w:szCs w:val="28"/>
        </w:rPr>
        <w:t>片，并不会将</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宋体" w:eastAsia="宋体" w:hAnsi="宋体" w:cs="宋体" w:hint="eastAsia"/>
          <w:color w:val="262626"/>
          <w:sz w:val="28"/>
          <w:szCs w:val="28"/>
        </w:rPr>
        <w:t>缓</w:t>
      </w:r>
      <w:r>
        <w:rPr>
          <w:rFonts w:ascii="Helvetica Neue" w:hAnsi="Helvetica Neue" w:cs="Helvetica Neue"/>
          <w:color w:val="262626"/>
          <w:sz w:val="28"/>
          <w:szCs w:val="28"/>
        </w:rPr>
        <w:t>存起来。</w:t>
      </w:r>
      <w:r>
        <w:rPr>
          <w:rFonts w:ascii="宋体" w:eastAsia="宋体" w:hAnsi="宋体" w:cs="宋体" w:hint="eastAsia"/>
          <w:color w:val="262626"/>
          <w:sz w:val="28"/>
          <w:szCs w:val="28"/>
        </w:rPr>
        <w:t>这</w:t>
      </w:r>
      <w:r>
        <w:rPr>
          <w:rFonts w:ascii="Helvetica Neue" w:hAnsi="Helvetica Neue" w:cs="Helvetica Neue"/>
          <w:color w:val="262626"/>
          <w:sz w:val="28"/>
          <w:szCs w:val="28"/>
        </w:rPr>
        <w:t>两个方法的使用方法如下：</w:t>
      </w:r>
    </w:p>
    <w:p w14:paraId="3E0D03D6"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proofErr w:type="spellStart"/>
      <w:r>
        <w:rPr>
          <w:rFonts w:ascii="Courier New" w:hAnsi="Courier New" w:cs="Courier New"/>
        </w:rPr>
        <w:t>UIImage</w:t>
      </w:r>
      <w:proofErr w:type="spellEnd"/>
      <w:r>
        <w:rPr>
          <w:rFonts w:ascii="Courier New" w:hAnsi="Courier New" w:cs="Courier New"/>
        </w:rPr>
        <w:t> *</w:t>
      </w:r>
      <w:proofErr w:type="spellStart"/>
      <w:r>
        <w:rPr>
          <w:rFonts w:ascii="Courier New" w:hAnsi="Courier New" w:cs="Courier New"/>
        </w:rPr>
        <w:t>img</w:t>
      </w:r>
      <w:proofErr w:type="spellEnd"/>
      <w:r>
        <w:rPr>
          <w:rFonts w:ascii="Courier New" w:hAnsi="Courier New" w:cs="Courier New"/>
        </w:rPr>
        <w:t> = [</w:t>
      </w:r>
      <w:proofErr w:type="spellStart"/>
      <w:r>
        <w:rPr>
          <w:rFonts w:ascii="Courier New" w:hAnsi="Courier New" w:cs="Courier New"/>
        </w:rPr>
        <w:t>UIImage</w:t>
      </w:r>
      <w:proofErr w:type="spellEnd"/>
      <w:r>
        <w:rPr>
          <w:rFonts w:ascii="Courier New" w:hAnsi="Courier New" w:cs="Courier New"/>
        </w:rPr>
        <w:t> </w:t>
      </w:r>
      <w:proofErr w:type="spellStart"/>
      <w:r>
        <w:rPr>
          <w:rFonts w:ascii="Courier New" w:hAnsi="Courier New" w:cs="Courier New"/>
        </w:rPr>
        <w:t>imageNamed</w:t>
      </w:r>
      <w:proofErr w:type="spellEnd"/>
      <w:proofErr w:type="gramStart"/>
      <w:r>
        <w:rPr>
          <w:rFonts w:ascii="Courier New" w:hAnsi="Courier New" w:cs="Courier New"/>
        </w:rPr>
        <w:t>:@</w:t>
      </w:r>
      <w:proofErr w:type="gramEnd"/>
      <w:r>
        <w:rPr>
          <w:rFonts w:ascii="Courier New" w:hAnsi="Courier New" w:cs="Courier New"/>
          <w:color w:val="0000FF"/>
        </w:rPr>
        <w:t>"</w:t>
      </w:r>
      <w:proofErr w:type="spellStart"/>
      <w:r>
        <w:rPr>
          <w:rFonts w:ascii="Courier New" w:hAnsi="Courier New" w:cs="Courier New"/>
          <w:color w:val="0000FF"/>
        </w:rPr>
        <w:t>myImage</w:t>
      </w:r>
      <w:proofErr w:type="spellEnd"/>
      <w:r>
        <w:rPr>
          <w:rFonts w:ascii="Courier New" w:hAnsi="Courier New" w:cs="Courier New"/>
          <w:color w:val="0000FF"/>
        </w:rPr>
        <w:t>"</w:t>
      </w:r>
      <w:r>
        <w:rPr>
          <w:rFonts w:ascii="Courier New" w:hAnsi="Courier New" w:cs="Courier New"/>
        </w:rPr>
        <w:t>]; </w:t>
      </w:r>
      <w:r>
        <w:rPr>
          <w:rFonts w:ascii="Courier New" w:hAnsi="Courier New" w:cs="Courier New"/>
          <w:color w:val="0F7201"/>
        </w:rPr>
        <w:t xml:space="preserve">// caching </w:t>
      </w:r>
      <w:r>
        <w:rPr>
          <w:rFonts w:ascii="Courier New" w:hAnsi="Courier New" w:cs="Courier New"/>
        </w:rPr>
        <w:t> </w:t>
      </w:r>
    </w:p>
    <w:p w14:paraId="1458F386"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w:t>
      </w:r>
      <w:proofErr w:type="gramStart"/>
      <w:r>
        <w:rPr>
          <w:rFonts w:ascii="Courier New" w:hAnsi="Courier New" w:cs="Courier New"/>
          <w:color w:val="0F7201"/>
        </w:rPr>
        <w:t>or</w:t>
      </w:r>
      <w:proofErr w:type="gramEnd"/>
      <w:r>
        <w:rPr>
          <w:rFonts w:ascii="Courier New" w:hAnsi="Courier New" w:cs="Courier New"/>
          <w:color w:val="0F7201"/>
        </w:rPr>
        <w:t xml:space="preserve"> </w:t>
      </w:r>
      <w:r>
        <w:rPr>
          <w:rFonts w:ascii="Courier New" w:hAnsi="Courier New" w:cs="Courier New"/>
        </w:rPr>
        <w:t> </w:t>
      </w:r>
    </w:p>
    <w:p w14:paraId="338319CC" w14:textId="77777777" w:rsidR="00FE3756" w:rsidRDefault="00FE3756" w:rsidP="00FE3756">
      <w:pPr>
        <w:widowControl w:val="0"/>
        <w:numPr>
          <w:ilvl w:val="0"/>
          <w:numId w:val="3"/>
        </w:numPr>
        <w:tabs>
          <w:tab w:val="left" w:pos="220"/>
          <w:tab w:val="left" w:pos="720"/>
        </w:tabs>
        <w:autoSpaceDE w:val="0"/>
        <w:autoSpaceDN w:val="0"/>
        <w:adjustRightInd w:val="0"/>
        <w:ind w:hanging="720"/>
        <w:rPr>
          <w:rFonts w:ascii="Courier New" w:hAnsi="Courier New" w:cs="Courier New"/>
          <w:color w:val="4A4A4A"/>
        </w:rPr>
      </w:pPr>
      <w:proofErr w:type="spellStart"/>
      <w:r>
        <w:rPr>
          <w:rFonts w:ascii="Courier New" w:hAnsi="Courier New" w:cs="Courier New"/>
        </w:rPr>
        <w:t>UIImage</w:t>
      </w:r>
      <w:proofErr w:type="spellEnd"/>
      <w:r>
        <w:rPr>
          <w:rFonts w:ascii="Courier New" w:hAnsi="Courier New" w:cs="Courier New"/>
        </w:rPr>
        <w:t> *</w:t>
      </w:r>
      <w:proofErr w:type="spellStart"/>
      <w:r>
        <w:rPr>
          <w:rFonts w:ascii="Courier New" w:hAnsi="Courier New" w:cs="Courier New"/>
        </w:rPr>
        <w:t>img</w:t>
      </w:r>
      <w:proofErr w:type="spellEnd"/>
      <w:r>
        <w:rPr>
          <w:rFonts w:ascii="Courier New" w:hAnsi="Courier New" w:cs="Courier New"/>
        </w:rPr>
        <w:t> = [</w:t>
      </w:r>
      <w:proofErr w:type="spellStart"/>
      <w:r>
        <w:rPr>
          <w:rFonts w:ascii="Courier New" w:hAnsi="Courier New" w:cs="Courier New"/>
        </w:rPr>
        <w:t>UIImage</w:t>
      </w:r>
      <w:proofErr w:type="spellEnd"/>
      <w:r>
        <w:rPr>
          <w:rFonts w:ascii="Courier New" w:hAnsi="Courier New" w:cs="Courier New"/>
        </w:rPr>
        <w:t> </w:t>
      </w:r>
      <w:proofErr w:type="spellStart"/>
      <w:r>
        <w:rPr>
          <w:rFonts w:ascii="Courier New" w:hAnsi="Courier New" w:cs="Courier New"/>
        </w:rPr>
        <w:t>imageWithContentsOfFile</w:t>
      </w:r>
      <w:proofErr w:type="spellEnd"/>
      <w:proofErr w:type="gramStart"/>
      <w:r>
        <w:rPr>
          <w:rFonts w:ascii="Courier New" w:hAnsi="Courier New" w:cs="Courier New"/>
        </w:rPr>
        <w:t>:@</w:t>
      </w:r>
      <w:proofErr w:type="gramEnd"/>
      <w:r>
        <w:rPr>
          <w:rFonts w:ascii="Courier New" w:hAnsi="Courier New" w:cs="Courier New"/>
          <w:color w:val="0000FF"/>
        </w:rPr>
        <w:t>"</w:t>
      </w:r>
      <w:proofErr w:type="spellStart"/>
      <w:r>
        <w:rPr>
          <w:rFonts w:ascii="Courier New" w:hAnsi="Courier New" w:cs="Courier New"/>
          <w:color w:val="0000FF"/>
        </w:rPr>
        <w:t>myImage</w:t>
      </w:r>
      <w:proofErr w:type="spellEnd"/>
      <w:r>
        <w:rPr>
          <w:rFonts w:ascii="Courier New" w:hAnsi="Courier New" w:cs="Courier New"/>
          <w:color w:val="0000FF"/>
        </w:rPr>
        <w:t>"</w:t>
      </w:r>
      <w:r>
        <w:rPr>
          <w:rFonts w:ascii="Courier New" w:hAnsi="Courier New" w:cs="Courier New"/>
        </w:rPr>
        <w:t>]; </w:t>
      </w:r>
      <w:r>
        <w:rPr>
          <w:rFonts w:ascii="Courier New" w:hAnsi="Courier New" w:cs="Courier New"/>
          <w:color w:val="0F7201"/>
        </w:rPr>
        <w:t>// no caching</w:t>
      </w:r>
      <w:r>
        <w:rPr>
          <w:rFonts w:ascii="Courier New" w:hAnsi="Courier New" w:cs="Courier New"/>
        </w:rPr>
        <w:t> </w:t>
      </w:r>
    </w:p>
    <w:p w14:paraId="478170D7"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color w:val="262626"/>
          <w:sz w:val="28"/>
          <w:szCs w:val="28"/>
        </w:rPr>
        <w:t>那么</w:t>
      </w:r>
      <w:r>
        <w:rPr>
          <w:rFonts w:ascii="宋体" w:eastAsia="宋体" w:hAnsi="宋体" w:cs="宋体" w:hint="eastAsia"/>
          <w:color w:val="262626"/>
          <w:sz w:val="28"/>
          <w:szCs w:val="28"/>
        </w:rPr>
        <w:t>该</w:t>
      </w:r>
      <w:r>
        <w:rPr>
          <w:rFonts w:ascii="Helvetica Neue" w:hAnsi="Helvetica Neue" w:cs="Helvetica Neue"/>
          <w:color w:val="262626"/>
          <w:sz w:val="28"/>
          <w:szCs w:val="28"/>
        </w:rPr>
        <w:t>如何</w:t>
      </w:r>
      <w:r>
        <w:rPr>
          <w:rFonts w:ascii="宋体" w:eastAsia="宋体" w:hAnsi="宋体" w:cs="宋体" w:hint="eastAsia"/>
          <w:color w:val="262626"/>
          <w:sz w:val="28"/>
          <w:szCs w:val="28"/>
        </w:rPr>
        <w:t>选择</w:t>
      </w:r>
      <w:r>
        <w:rPr>
          <w:rFonts w:ascii="Helvetica Neue" w:hAnsi="Helvetica Neue" w:cs="Helvetica Neue"/>
          <w:color w:val="262626"/>
          <w:sz w:val="28"/>
          <w:szCs w:val="28"/>
        </w:rPr>
        <w:t>呢？</w:t>
      </w:r>
    </w:p>
    <w:p w14:paraId="4BD2B7C1"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DE0442C"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如果加</w:t>
      </w:r>
      <w:r>
        <w:rPr>
          <w:rFonts w:ascii="宋体" w:eastAsia="宋体" w:hAnsi="宋体" w:cs="宋体" w:hint="eastAsia"/>
          <w:color w:val="262626"/>
          <w:sz w:val="28"/>
          <w:szCs w:val="28"/>
        </w:rPr>
        <w:t>载</w:t>
      </w:r>
      <w:r>
        <w:rPr>
          <w:rFonts w:ascii="Helvetica Neue" w:hAnsi="Helvetica Neue" w:cs="Helvetica Neue"/>
          <w:color w:val="262626"/>
          <w:sz w:val="28"/>
          <w:szCs w:val="28"/>
        </w:rPr>
        <w:t>一</w:t>
      </w:r>
      <w:r>
        <w:rPr>
          <w:rFonts w:ascii="宋体" w:eastAsia="宋体" w:hAnsi="宋体" w:cs="宋体" w:hint="eastAsia"/>
          <w:color w:val="262626"/>
          <w:sz w:val="28"/>
          <w:szCs w:val="28"/>
        </w:rPr>
        <w:t>张</w:t>
      </w:r>
      <w:r>
        <w:rPr>
          <w:rFonts w:ascii="Helvetica Neue" w:hAnsi="Helvetica Neue" w:cs="Helvetica Neue"/>
          <w:color w:val="262626"/>
          <w:sz w:val="28"/>
          <w:szCs w:val="28"/>
        </w:rPr>
        <w:t>很大的</w:t>
      </w:r>
      <w:r>
        <w:rPr>
          <w:rFonts w:ascii="宋体" w:eastAsia="宋体" w:hAnsi="宋体" w:cs="宋体" w:hint="eastAsia"/>
          <w:color w:val="262626"/>
          <w:sz w:val="28"/>
          <w:szCs w:val="28"/>
        </w:rPr>
        <w:t>图</w:t>
      </w:r>
      <w:r>
        <w:rPr>
          <w:rFonts w:ascii="Helvetica Neue" w:hAnsi="Helvetica Neue" w:cs="Helvetica Neue"/>
          <w:color w:val="262626"/>
          <w:sz w:val="28"/>
          <w:szCs w:val="28"/>
        </w:rPr>
        <w:t>片，并且只使用一次，那么就不需要</w:t>
      </w:r>
      <w:r>
        <w:rPr>
          <w:rFonts w:ascii="宋体" w:eastAsia="宋体" w:hAnsi="宋体" w:cs="宋体" w:hint="eastAsia"/>
          <w:color w:val="262626"/>
          <w:sz w:val="28"/>
          <w:szCs w:val="28"/>
        </w:rPr>
        <w:t>缓</w:t>
      </w:r>
      <w:r>
        <w:rPr>
          <w:rFonts w:ascii="Helvetica Neue" w:hAnsi="Helvetica Neue" w:cs="Helvetica Neue"/>
          <w:color w:val="262626"/>
          <w:sz w:val="28"/>
          <w:szCs w:val="28"/>
        </w:rPr>
        <w:t>存</w:t>
      </w:r>
      <w:r>
        <w:rPr>
          <w:rFonts w:ascii="宋体" w:eastAsia="宋体" w:hAnsi="宋体" w:cs="宋体" w:hint="eastAsia"/>
          <w:color w:val="262626"/>
          <w:sz w:val="28"/>
          <w:szCs w:val="28"/>
        </w:rPr>
        <w:t>这</w:t>
      </w:r>
      <w:r>
        <w:rPr>
          <w:rFonts w:ascii="Helvetica Neue" w:hAnsi="Helvetica Neue" w:cs="Helvetica Neue"/>
          <w:color w:val="262626"/>
          <w:sz w:val="28"/>
          <w:szCs w:val="28"/>
        </w:rPr>
        <w:t>个</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r>
        <w:rPr>
          <w:rFonts w:ascii="宋体" w:eastAsia="宋体" w:hAnsi="宋体" w:cs="宋体" w:hint="eastAsia"/>
          <w:color w:val="262626"/>
          <w:sz w:val="28"/>
          <w:szCs w:val="28"/>
        </w:rPr>
        <w:t>这</w:t>
      </w:r>
      <w:r>
        <w:rPr>
          <w:rFonts w:ascii="Helvetica Neue" w:hAnsi="Helvetica Neue" w:cs="Helvetica Neue"/>
          <w:color w:val="262626"/>
          <w:sz w:val="28"/>
          <w:szCs w:val="28"/>
        </w:rPr>
        <w:t>种情况</w:t>
      </w:r>
      <w:proofErr w:type="spellStart"/>
      <w:r>
        <w:rPr>
          <w:rFonts w:ascii="Helvetica Neue" w:hAnsi="Helvetica Neue" w:cs="Helvetica Neue"/>
          <w:color w:val="262626"/>
          <w:sz w:val="28"/>
          <w:szCs w:val="28"/>
        </w:rPr>
        <w:t>imageWithContentsOfFile</w:t>
      </w:r>
      <w:proofErr w:type="spellEnd"/>
      <w:r>
        <w:rPr>
          <w:rFonts w:ascii="Helvetica Neue" w:hAnsi="Helvetica Neue" w:cs="Helvetica Neue"/>
          <w:color w:val="262626"/>
          <w:sz w:val="28"/>
          <w:szCs w:val="28"/>
        </w:rPr>
        <w:t>比</w:t>
      </w:r>
      <w:r>
        <w:rPr>
          <w:rFonts w:ascii="宋体" w:eastAsia="宋体" w:hAnsi="宋体" w:cs="宋体" w:hint="eastAsia"/>
          <w:color w:val="262626"/>
          <w:sz w:val="28"/>
          <w:szCs w:val="28"/>
        </w:rPr>
        <w:t>较</w:t>
      </w:r>
      <w:r>
        <w:rPr>
          <w:rFonts w:ascii="Helvetica Neue" w:hAnsi="Helvetica Neue" w:cs="Helvetica Neue"/>
          <w:color w:val="262626"/>
          <w:sz w:val="28"/>
          <w:szCs w:val="28"/>
        </w:rPr>
        <w:t>合适</w:t>
      </w:r>
      <w:r>
        <w:rPr>
          <w:rFonts w:ascii="Helvetica Neue" w:hAnsi="Helvetica Neue" w:cs="Helvetica Neue"/>
          <w:color w:val="262626"/>
          <w:sz w:val="28"/>
          <w:szCs w:val="28"/>
        </w:rPr>
        <w:t>——</w:t>
      </w:r>
      <w:r>
        <w:rPr>
          <w:rFonts w:ascii="Helvetica Neue" w:hAnsi="Helvetica Neue" w:cs="Helvetica Neue"/>
          <w:color w:val="262626"/>
          <w:sz w:val="28"/>
          <w:szCs w:val="28"/>
        </w:rPr>
        <w:t>系</w:t>
      </w:r>
      <w:r>
        <w:rPr>
          <w:rFonts w:ascii="宋体" w:eastAsia="宋体" w:hAnsi="宋体" w:cs="宋体" w:hint="eastAsia"/>
          <w:color w:val="262626"/>
          <w:sz w:val="28"/>
          <w:szCs w:val="28"/>
        </w:rPr>
        <w:t>统</w:t>
      </w:r>
      <w:r>
        <w:rPr>
          <w:rFonts w:ascii="Helvetica Neue" w:hAnsi="Helvetica Neue" w:cs="Helvetica Neue"/>
          <w:color w:val="262626"/>
          <w:sz w:val="28"/>
          <w:szCs w:val="28"/>
        </w:rPr>
        <w:t>不会浪</w:t>
      </w:r>
      <w:r>
        <w:rPr>
          <w:rFonts w:ascii="宋体" w:eastAsia="宋体" w:hAnsi="宋体" w:cs="宋体" w:hint="eastAsia"/>
          <w:color w:val="262626"/>
          <w:sz w:val="28"/>
          <w:szCs w:val="28"/>
        </w:rPr>
        <w:t>费</w:t>
      </w:r>
      <w:r>
        <w:rPr>
          <w:rFonts w:ascii="Helvetica Neue" w:hAnsi="Helvetica Neue" w:cs="Helvetica Neue"/>
          <w:color w:val="262626"/>
          <w:sz w:val="28"/>
          <w:szCs w:val="28"/>
        </w:rPr>
        <w:t>内存来</w:t>
      </w:r>
      <w:r>
        <w:rPr>
          <w:rFonts w:ascii="宋体" w:eastAsia="宋体" w:hAnsi="宋体" w:cs="宋体" w:hint="eastAsia"/>
          <w:color w:val="262626"/>
          <w:sz w:val="28"/>
          <w:szCs w:val="28"/>
        </w:rPr>
        <w:t>缓</w:t>
      </w:r>
      <w:r>
        <w:rPr>
          <w:rFonts w:ascii="Helvetica Neue" w:hAnsi="Helvetica Neue" w:cs="Helvetica Neue"/>
          <w:color w:val="262626"/>
          <w:sz w:val="28"/>
          <w:szCs w:val="28"/>
        </w:rPr>
        <w:t>存</w:t>
      </w:r>
      <w:r>
        <w:rPr>
          <w:rFonts w:ascii="宋体" w:eastAsia="宋体" w:hAnsi="宋体" w:cs="宋体" w:hint="eastAsia"/>
          <w:color w:val="262626"/>
          <w:sz w:val="28"/>
          <w:szCs w:val="28"/>
        </w:rPr>
        <w:t>图</w:t>
      </w:r>
      <w:r>
        <w:rPr>
          <w:rFonts w:ascii="Helvetica Neue" w:hAnsi="Helvetica Neue" w:cs="Helvetica Neue"/>
          <w:color w:val="262626"/>
          <w:sz w:val="28"/>
          <w:szCs w:val="28"/>
        </w:rPr>
        <w:t>片。</w:t>
      </w:r>
    </w:p>
    <w:p w14:paraId="4FA43CC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ABB79D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然而，如果在程序中</w:t>
      </w:r>
      <w:r>
        <w:rPr>
          <w:rFonts w:ascii="宋体" w:eastAsia="宋体" w:hAnsi="宋体" w:cs="宋体" w:hint="eastAsia"/>
          <w:color w:val="262626"/>
          <w:sz w:val="28"/>
          <w:szCs w:val="28"/>
        </w:rPr>
        <w:t>经</w:t>
      </w:r>
      <w:r>
        <w:rPr>
          <w:rFonts w:ascii="Helvetica Neue" w:hAnsi="Helvetica Neue" w:cs="Helvetica Neue"/>
          <w:color w:val="262626"/>
          <w:sz w:val="28"/>
          <w:szCs w:val="28"/>
        </w:rPr>
        <w:t>常需要重用的</w:t>
      </w:r>
      <w:r>
        <w:rPr>
          <w:rFonts w:ascii="宋体" w:eastAsia="宋体" w:hAnsi="宋体" w:cs="宋体" w:hint="eastAsia"/>
          <w:color w:val="262626"/>
          <w:sz w:val="28"/>
          <w:szCs w:val="28"/>
        </w:rPr>
        <w:t>图</w:t>
      </w:r>
      <w:r>
        <w:rPr>
          <w:rFonts w:ascii="Helvetica Neue" w:hAnsi="Helvetica Neue" w:cs="Helvetica Neue"/>
          <w:color w:val="262626"/>
          <w:sz w:val="28"/>
          <w:szCs w:val="28"/>
        </w:rPr>
        <w:t>片，那么最好是</w:t>
      </w:r>
      <w:r>
        <w:rPr>
          <w:rFonts w:ascii="宋体" w:eastAsia="宋体" w:hAnsi="宋体" w:cs="宋体" w:hint="eastAsia"/>
          <w:color w:val="262626"/>
          <w:sz w:val="28"/>
          <w:szCs w:val="28"/>
        </w:rPr>
        <w:t>选择</w:t>
      </w:r>
      <w:proofErr w:type="spellStart"/>
      <w:r>
        <w:rPr>
          <w:rFonts w:ascii="Helvetica Neue" w:hAnsi="Helvetica Neue" w:cs="Helvetica Neue"/>
          <w:color w:val="262626"/>
          <w:sz w:val="28"/>
          <w:szCs w:val="28"/>
        </w:rPr>
        <w:t>imageNamed</w:t>
      </w:r>
      <w:proofErr w:type="spellEnd"/>
      <w:r>
        <w:rPr>
          <w:rFonts w:ascii="Helvetica Neue" w:hAnsi="Helvetica Neue" w:cs="Helvetica Neue"/>
          <w:color w:val="262626"/>
          <w:sz w:val="28"/>
          <w:szCs w:val="28"/>
        </w:rPr>
        <w:t>方法。</w:t>
      </w:r>
      <w:r>
        <w:rPr>
          <w:rFonts w:ascii="宋体" w:eastAsia="宋体" w:hAnsi="宋体" w:cs="宋体" w:hint="eastAsia"/>
          <w:color w:val="262626"/>
          <w:sz w:val="28"/>
          <w:szCs w:val="28"/>
        </w:rPr>
        <w:t>这</w:t>
      </w:r>
      <w:r>
        <w:rPr>
          <w:rFonts w:ascii="Helvetica Neue" w:hAnsi="Helvetica Neue" w:cs="Helvetica Neue"/>
          <w:color w:val="262626"/>
          <w:sz w:val="28"/>
          <w:szCs w:val="28"/>
        </w:rPr>
        <w:t>种方法可以</w:t>
      </w:r>
      <w:r>
        <w:rPr>
          <w:rFonts w:ascii="宋体" w:eastAsia="宋体" w:hAnsi="宋体" w:cs="宋体" w:hint="eastAsia"/>
          <w:color w:val="262626"/>
          <w:sz w:val="28"/>
          <w:szCs w:val="28"/>
        </w:rPr>
        <w:t>节</w:t>
      </w:r>
      <w:r>
        <w:rPr>
          <w:rFonts w:ascii="Helvetica Neue" w:hAnsi="Helvetica Neue" w:cs="Helvetica Neue"/>
          <w:color w:val="262626"/>
          <w:sz w:val="28"/>
          <w:szCs w:val="28"/>
        </w:rPr>
        <w:t>省出每次都从磁</w:t>
      </w:r>
      <w:r>
        <w:rPr>
          <w:rFonts w:ascii="宋体" w:eastAsia="宋体" w:hAnsi="宋体" w:cs="宋体" w:hint="eastAsia"/>
          <w:color w:val="262626"/>
          <w:sz w:val="28"/>
          <w:szCs w:val="28"/>
        </w:rPr>
        <w:t>盘</w:t>
      </w:r>
      <w:r>
        <w:rPr>
          <w:rFonts w:ascii="Helvetica Neue" w:hAnsi="Helvetica Neue" w:cs="Helvetica Neue"/>
          <w:color w:val="262626"/>
          <w:sz w:val="28"/>
          <w:szCs w:val="28"/>
        </w:rPr>
        <w:t>加</w:t>
      </w:r>
      <w:r>
        <w:rPr>
          <w:rFonts w:ascii="宋体" w:eastAsia="宋体" w:hAnsi="宋体" w:cs="宋体" w:hint="eastAsia"/>
          <w:color w:val="262626"/>
          <w:sz w:val="28"/>
          <w:szCs w:val="28"/>
        </w:rPr>
        <w:t>载图</w:t>
      </w:r>
      <w:r>
        <w:rPr>
          <w:rFonts w:ascii="Helvetica Neue" w:hAnsi="Helvetica Neue" w:cs="Helvetica Neue"/>
          <w:color w:val="262626"/>
          <w:sz w:val="28"/>
          <w:szCs w:val="28"/>
        </w:rPr>
        <w:t>片的</w:t>
      </w:r>
      <w:r>
        <w:rPr>
          <w:rFonts w:ascii="宋体" w:eastAsia="宋体" w:hAnsi="宋体" w:cs="宋体" w:hint="eastAsia"/>
          <w:color w:val="262626"/>
          <w:sz w:val="28"/>
          <w:szCs w:val="28"/>
        </w:rPr>
        <w:t>时间</w:t>
      </w:r>
      <w:r>
        <w:rPr>
          <w:rFonts w:ascii="Helvetica Neue" w:hAnsi="Helvetica Neue" w:cs="Helvetica Neue"/>
          <w:color w:val="262626"/>
          <w:sz w:val="28"/>
          <w:szCs w:val="28"/>
        </w:rPr>
        <w:t>。</w:t>
      </w:r>
    </w:p>
    <w:p w14:paraId="353D78F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b/>
          <w:bCs/>
          <w:color w:val="262626"/>
          <w:sz w:val="28"/>
          <w:szCs w:val="28"/>
        </w:rPr>
        <w:t xml:space="preserve">25) </w:t>
      </w:r>
      <w:r>
        <w:rPr>
          <w:rFonts w:ascii="Helvetica Neue" w:hAnsi="Helvetica Neue" w:cs="Helvetica Neue"/>
          <w:b/>
          <w:bCs/>
          <w:color w:val="262626"/>
          <w:sz w:val="28"/>
          <w:szCs w:val="28"/>
        </w:rPr>
        <w:t>尽量避免</w:t>
      </w:r>
      <w:r>
        <w:rPr>
          <w:rFonts w:ascii="Helvetica Neue" w:hAnsi="Helvetica Neue" w:cs="Helvetica Neue"/>
          <w:b/>
          <w:bCs/>
          <w:color w:val="262626"/>
          <w:sz w:val="28"/>
          <w:szCs w:val="28"/>
        </w:rPr>
        <w:t>Date</w:t>
      </w:r>
      <w:r>
        <w:rPr>
          <w:rFonts w:ascii="Helvetica Neue" w:hAnsi="Helvetica Neue" w:cs="Helvetica Neue"/>
          <w:b/>
          <w:bCs/>
          <w:color w:val="262626"/>
          <w:sz w:val="28"/>
          <w:szCs w:val="28"/>
        </w:rPr>
        <w:t>格式化</w:t>
      </w:r>
      <w:r>
        <w:rPr>
          <w:rFonts w:ascii="Helvetica Neue" w:hAnsi="Helvetica Neue" w:cs="Helvetica Neue"/>
          <w:color w:val="262626"/>
          <w:sz w:val="28"/>
          <w:szCs w:val="28"/>
        </w:rPr>
        <w:t> </w:t>
      </w:r>
      <w:r>
        <w:rPr>
          <w:rFonts w:ascii="Helvetica Neue" w:hAnsi="Helvetica Neue" w:cs="Helvetica Neue"/>
          <w:color w:val="262626"/>
          <w:sz w:val="28"/>
          <w:szCs w:val="28"/>
        </w:rPr>
        <w:t>如果有</w:t>
      </w:r>
      <w:r>
        <w:rPr>
          <w:rFonts w:ascii="宋体" w:eastAsia="宋体" w:hAnsi="宋体" w:cs="宋体" w:hint="eastAsia"/>
          <w:color w:val="262626"/>
          <w:sz w:val="28"/>
          <w:szCs w:val="28"/>
        </w:rPr>
        <w:t>许</w:t>
      </w:r>
      <w:r>
        <w:rPr>
          <w:rFonts w:ascii="Helvetica Neue" w:hAnsi="Helvetica Neue" w:cs="Helvetica Neue"/>
          <w:color w:val="262626"/>
          <w:sz w:val="28"/>
          <w:szCs w:val="28"/>
        </w:rPr>
        <w:t>多日期需要使用</w:t>
      </w:r>
      <w:proofErr w:type="spellStart"/>
      <w:r>
        <w:rPr>
          <w:rFonts w:ascii="Helvetica Neue" w:hAnsi="Helvetica Neue" w:cs="Helvetica Neue"/>
          <w:color w:val="262626"/>
          <w:sz w:val="28"/>
          <w:szCs w:val="28"/>
        </w:rPr>
        <w:t>NSDateFormatter</w:t>
      </w:r>
      <w:proofErr w:type="spellEnd"/>
      <w:r>
        <w:rPr>
          <w:rFonts w:ascii="Helvetica Neue" w:hAnsi="Helvetica Neue" w:cs="Helvetica Neue"/>
          <w:color w:val="262626"/>
          <w:sz w:val="28"/>
          <w:szCs w:val="28"/>
        </w:rPr>
        <w:t>，那么需要小心</w:t>
      </w:r>
      <w:r>
        <w:rPr>
          <w:rFonts w:ascii="宋体" w:eastAsia="宋体" w:hAnsi="宋体" w:cs="宋体" w:hint="eastAsia"/>
          <w:color w:val="262626"/>
          <w:sz w:val="28"/>
          <w:szCs w:val="28"/>
        </w:rPr>
        <w:t>对</w:t>
      </w:r>
      <w:r>
        <w:rPr>
          <w:rFonts w:ascii="Helvetica Neue" w:hAnsi="Helvetica Neue" w:cs="Helvetica Neue"/>
          <w:color w:val="262626"/>
          <w:sz w:val="28"/>
          <w:szCs w:val="28"/>
        </w:rPr>
        <w:t>待了。如之前（重用花</w:t>
      </w:r>
      <w:r>
        <w:rPr>
          <w:rFonts w:ascii="宋体" w:eastAsia="宋体" w:hAnsi="宋体" w:cs="宋体" w:hint="eastAsia"/>
          <w:color w:val="262626"/>
          <w:sz w:val="28"/>
          <w:szCs w:val="28"/>
        </w:rPr>
        <w:t>销</w:t>
      </w:r>
      <w:r>
        <w:rPr>
          <w:rFonts w:ascii="Helvetica Neue" w:hAnsi="Helvetica Neue" w:cs="Helvetica Neue"/>
          <w:color w:val="262626"/>
          <w:sz w:val="28"/>
          <w:szCs w:val="28"/>
        </w:rPr>
        <w:t>很大的</w:t>
      </w:r>
      <w:r>
        <w:rPr>
          <w:rFonts w:ascii="宋体" w:eastAsia="宋体" w:hAnsi="宋体" w:cs="宋体" w:hint="eastAsia"/>
          <w:color w:val="262626"/>
          <w:sz w:val="28"/>
          <w:szCs w:val="28"/>
        </w:rPr>
        <w:t>对</w:t>
      </w:r>
      <w:r>
        <w:rPr>
          <w:rFonts w:ascii="Helvetica Neue" w:hAnsi="Helvetica Neue" w:cs="Helvetica Neue"/>
          <w:color w:val="262626"/>
          <w:sz w:val="28"/>
          <w:szCs w:val="28"/>
        </w:rPr>
        <w:t>象）所提到的，无</w:t>
      </w:r>
      <w:r>
        <w:rPr>
          <w:rFonts w:ascii="宋体" w:eastAsia="宋体" w:hAnsi="宋体" w:cs="宋体" w:hint="eastAsia"/>
          <w:color w:val="262626"/>
          <w:sz w:val="28"/>
          <w:szCs w:val="28"/>
        </w:rPr>
        <w:t>论</w:t>
      </w:r>
      <w:r>
        <w:rPr>
          <w:rFonts w:ascii="Helvetica Neue" w:hAnsi="Helvetica Neue" w:cs="Helvetica Neue"/>
          <w:color w:val="262626"/>
          <w:sz w:val="28"/>
          <w:szCs w:val="28"/>
        </w:rPr>
        <w:t>什么</w:t>
      </w:r>
      <w:r>
        <w:rPr>
          <w:rFonts w:ascii="宋体" w:eastAsia="宋体" w:hAnsi="宋体" w:cs="宋体" w:hint="eastAsia"/>
          <w:color w:val="262626"/>
          <w:sz w:val="28"/>
          <w:szCs w:val="28"/>
        </w:rPr>
        <w:t>时</w:t>
      </w:r>
      <w:r>
        <w:rPr>
          <w:rFonts w:ascii="Helvetica Neue" w:hAnsi="Helvetica Neue" w:cs="Helvetica Neue"/>
          <w:color w:val="262626"/>
          <w:sz w:val="28"/>
          <w:szCs w:val="28"/>
        </w:rPr>
        <w:t>候，都</w:t>
      </w:r>
      <w:r>
        <w:rPr>
          <w:rFonts w:ascii="宋体" w:eastAsia="宋体" w:hAnsi="宋体" w:cs="宋体" w:hint="eastAsia"/>
          <w:color w:val="262626"/>
          <w:sz w:val="28"/>
          <w:szCs w:val="28"/>
        </w:rPr>
        <w:t>应该</w:t>
      </w:r>
      <w:r>
        <w:rPr>
          <w:rFonts w:ascii="Helvetica Neue" w:hAnsi="Helvetica Neue" w:cs="Helvetica Neue"/>
          <w:color w:val="262626"/>
          <w:sz w:val="28"/>
          <w:szCs w:val="28"/>
        </w:rPr>
        <w:t>尽量重用</w:t>
      </w:r>
      <w:proofErr w:type="spellStart"/>
      <w:r>
        <w:rPr>
          <w:rFonts w:ascii="Helvetica Neue" w:hAnsi="Helvetica Neue" w:cs="Helvetica Neue"/>
          <w:color w:val="262626"/>
          <w:sz w:val="28"/>
          <w:szCs w:val="28"/>
        </w:rPr>
        <w:t>NSDateFormatters</w:t>
      </w:r>
      <w:proofErr w:type="spellEnd"/>
      <w:r>
        <w:rPr>
          <w:rFonts w:ascii="Helvetica Neue" w:hAnsi="Helvetica Neue" w:cs="Helvetica Neue"/>
          <w:color w:val="262626"/>
          <w:sz w:val="28"/>
          <w:szCs w:val="28"/>
        </w:rPr>
        <w:t>。</w:t>
      </w:r>
    </w:p>
    <w:p w14:paraId="125618A9"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BFCD41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然而，如果你需要更快的速度，那么</w:t>
      </w:r>
      <w:r>
        <w:rPr>
          <w:rFonts w:ascii="宋体" w:eastAsia="宋体" w:hAnsi="宋体" w:cs="宋体" w:hint="eastAsia"/>
          <w:color w:val="262626"/>
          <w:sz w:val="28"/>
          <w:szCs w:val="28"/>
        </w:rPr>
        <w:t>应该</w:t>
      </w:r>
      <w:r>
        <w:rPr>
          <w:rFonts w:ascii="Helvetica Neue" w:hAnsi="Helvetica Neue" w:cs="Helvetica Neue"/>
          <w:color w:val="262626"/>
          <w:sz w:val="28"/>
          <w:szCs w:val="28"/>
        </w:rPr>
        <w:t>使用</w:t>
      </w:r>
      <w:r>
        <w:rPr>
          <w:rFonts w:ascii="Helvetica Neue" w:hAnsi="Helvetica Neue" w:cs="Helvetica Neue"/>
          <w:color w:val="262626"/>
          <w:sz w:val="28"/>
          <w:szCs w:val="28"/>
        </w:rPr>
        <w:t>C</w:t>
      </w:r>
      <w:r>
        <w:rPr>
          <w:rFonts w:ascii="Helvetica Neue" w:hAnsi="Helvetica Neue" w:cs="Helvetica Neue"/>
          <w:color w:val="262626"/>
          <w:sz w:val="28"/>
          <w:szCs w:val="28"/>
        </w:rPr>
        <w:t>来直接解析日期，而不是</w:t>
      </w:r>
      <w:proofErr w:type="spellStart"/>
      <w:r>
        <w:rPr>
          <w:rFonts w:ascii="Helvetica Neue" w:hAnsi="Helvetica Neue" w:cs="Helvetica Neue"/>
          <w:color w:val="262626"/>
          <w:sz w:val="28"/>
          <w:szCs w:val="28"/>
        </w:rPr>
        <w:t>NSDateFormatter</w:t>
      </w:r>
      <w:proofErr w:type="spellEnd"/>
      <w:r>
        <w:rPr>
          <w:rFonts w:ascii="Helvetica Neue" w:hAnsi="Helvetica Neue" w:cs="Helvetica Neue"/>
          <w:color w:val="262626"/>
          <w:sz w:val="28"/>
          <w:szCs w:val="28"/>
        </w:rPr>
        <w:t>。</w:t>
      </w:r>
      <w:r>
        <w:rPr>
          <w:rFonts w:ascii="Helvetica Neue" w:hAnsi="Helvetica Neue" w:cs="Helvetica Neue"/>
          <w:color w:val="262626"/>
          <w:sz w:val="28"/>
          <w:szCs w:val="28"/>
        </w:rPr>
        <w:t xml:space="preserve">Sam </w:t>
      </w:r>
      <w:proofErr w:type="spellStart"/>
      <w:r>
        <w:rPr>
          <w:rFonts w:ascii="Helvetica Neue" w:hAnsi="Helvetica Neue" w:cs="Helvetica Neue"/>
          <w:color w:val="262626"/>
          <w:sz w:val="28"/>
          <w:szCs w:val="28"/>
        </w:rPr>
        <w:t>Soffes</w:t>
      </w:r>
      <w:proofErr w:type="spellEnd"/>
      <w:r>
        <w:rPr>
          <w:rFonts w:ascii="Helvetica Neue" w:hAnsi="Helvetica Neue" w:cs="Helvetica Neue"/>
          <w:color w:val="262626"/>
          <w:sz w:val="28"/>
          <w:szCs w:val="28"/>
        </w:rPr>
        <w:t>写了一篇文章，其中提供了一些解析</w:t>
      </w:r>
      <w:r>
        <w:rPr>
          <w:rFonts w:ascii="Helvetica Neue" w:hAnsi="Helvetica Neue" w:cs="Helvetica Neue"/>
          <w:color w:val="262626"/>
          <w:sz w:val="28"/>
          <w:szCs w:val="28"/>
        </w:rPr>
        <w:t>ISO-8601</w:t>
      </w:r>
      <w:r>
        <w:rPr>
          <w:rFonts w:ascii="Helvetica Neue" w:hAnsi="Helvetica Neue" w:cs="Helvetica Neue"/>
          <w:color w:val="262626"/>
          <w:sz w:val="28"/>
          <w:szCs w:val="28"/>
        </w:rPr>
        <w:t>格式日期字符的串代</w:t>
      </w:r>
      <w:r>
        <w:rPr>
          <w:rFonts w:ascii="宋体" w:eastAsia="宋体" w:hAnsi="宋体" w:cs="宋体" w:hint="eastAsia"/>
          <w:color w:val="262626"/>
          <w:sz w:val="28"/>
          <w:szCs w:val="28"/>
        </w:rPr>
        <w:t>码</w:t>
      </w:r>
      <w:r>
        <w:rPr>
          <w:rFonts w:ascii="Helvetica Neue" w:hAnsi="Helvetica Neue" w:cs="Helvetica Neue"/>
          <w:color w:val="262626"/>
          <w:sz w:val="28"/>
          <w:szCs w:val="28"/>
        </w:rPr>
        <w:t>。你只需要</w:t>
      </w:r>
      <w:r>
        <w:rPr>
          <w:rFonts w:ascii="宋体" w:eastAsia="宋体" w:hAnsi="宋体" w:cs="宋体" w:hint="eastAsia"/>
          <w:color w:val="262626"/>
          <w:sz w:val="28"/>
          <w:szCs w:val="28"/>
        </w:rPr>
        <w:t>简单</w:t>
      </w:r>
      <w:r>
        <w:rPr>
          <w:rFonts w:ascii="Helvetica Neue" w:hAnsi="Helvetica Neue" w:cs="Helvetica Neue"/>
          <w:color w:val="262626"/>
          <w:sz w:val="28"/>
          <w:szCs w:val="28"/>
        </w:rPr>
        <w:t>的</w:t>
      </w:r>
      <w:r>
        <w:rPr>
          <w:rFonts w:ascii="宋体" w:eastAsia="宋体" w:hAnsi="宋体" w:cs="宋体" w:hint="eastAsia"/>
          <w:color w:val="262626"/>
          <w:sz w:val="28"/>
          <w:szCs w:val="28"/>
        </w:rPr>
        <w:t>调</w:t>
      </w:r>
      <w:r>
        <w:rPr>
          <w:rFonts w:ascii="Helvetica Neue" w:hAnsi="Helvetica Neue" w:cs="Helvetica Neue"/>
          <w:color w:val="262626"/>
          <w:sz w:val="28"/>
          <w:szCs w:val="28"/>
        </w:rPr>
        <w:t>整一下其中的代</w:t>
      </w:r>
      <w:r>
        <w:rPr>
          <w:rFonts w:ascii="宋体" w:eastAsia="宋体" w:hAnsi="宋体" w:cs="宋体" w:hint="eastAsia"/>
          <w:color w:val="262626"/>
          <w:sz w:val="28"/>
          <w:szCs w:val="28"/>
        </w:rPr>
        <w:t>码</w:t>
      </w:r>
      <w:r>
        <w:rPr>
          <w:rFonts w:ascii="Helvetica Neue" w:hAnsi="Helvetica Neue" w:cs="Helvetica Neue"/>
          <w:color w:val="262626"/>
          <w:sz w:val="28"/>
          <w:szCs w:val="28"/>
        </w:rPr>
        <w:t>就可以</w:t>
      </w:r>
      <w:r>
        <w:rPr>
          <w:rFonts w:ascii="宋体" w:eastAsia="宋体" w:hAnsi="宋体" w:cs="宋体" w:hint="eastAsia"/>
          <w:color w:val="262626"/>
          <w:sz w:val="28"/>
          <w:szCs w:val="28"/>
        </w:rPr>
        <w:t>满</w:t>
      </w:r>
      <w:r>
        <w:rPr>
          <w:rFonts w:ascii="Helvetica Neue" w:hAnsi="Helvetica Neue" w:cs="Helvetica Neue"/>
          <w:color w:val="262626"/>
          <w:sz w:val="28"/>
          <w:szCs w:val="28"/>
        </w:rPr>
        <w:t>足自己特殊的需求了。</w:t>
      </w:r>
    </w:p>
    <w:p w14:paraId="7D60BE15"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3691C0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这</w:t>
      </w:r>
      <w:r>
        <w:rPr>
          <w:rFonts w:ascii="Helvetica Neue" w:hAnsi="Helvetica Neue" w:cs="Helvetica Neue"/>
          <w:color w:val="262626"/>
          <w:sz w:val="28"/>
          <w:szCs w:val="28"/>
        </w:rPr>
        <w:t>听起来不</w:t>
      </w:r>
      <w:r>
        <w:rPr>
          <w:rFonts w:ascii="宋体" w:eastAsia="宋体" w:hAnsi="宋体" w:cs="宋体" w:hint="eastAsia"/>
          <w:color w:val="262626"/>
          <w:sz w:val="28"/>
          <w:szCs w:val="28"/>
        </w:rPr>
        <w:t>错</w:t>
      </w:r>
      <w:r>
        <w:rPr>
          <w:rFonts w:ascii="Helvetica Neue" w:hAnsi="Helvetica Neue" w:cs="Helvetica Neue"/>
          <w:color w:val="262626"/>
          <w:sz w:val="28"/>
          <w:szCs w:val="28"/>
        </w:rPr>
        <w:t>把</w:t>
      </w:r>
      <w:r>
        <w:rPr>
          <w:rFonts w:ascii="Helvetica Neue" w:hAnsi="Helvetica Neue" w:cs="Helvetica Neue"/>
          <w:color w:val="262626"/>
          <w:sz w:val="28"/>
          <w:szCs w:val="28"/>
        </w:rPr>
        <w:t>——</w:t>
      </w:r>
      <w:r>
        <w:rPr>
          <w:rFonts w:ascii="Helvetica Neue" w:hAnsi="Helvetica Neue" w:cs="Helvetica Neue"/>
          <w:color w:val="262626"/>
          <w:sz w:val="28"/>
          <w:szCs w:val="28"/>
        </w:rPr>
        <w:t>不</w:t>
      </w:r>
      <w:r>
        <w:rPr>
          <w:rFonts w:ascii="宋体" w:eastAsia="宋体" w:hAnsi="宋体" w:cs="宋体" w:hint="eastAsia"/>
          <w:color w:val="262626"/>
          <w:sz w:val="28"/>
          <w:szCs w:val="28"/>
        </w:rPr>
        <w:t>过</w:t>
      </w:r>
      <w:r>
        <w:rPr>
          <w:rFonts w:ascii="Helvetica Neue" w:hAnsi="Helvetica Neue" w:cs="Helvetica Neue"/>
          <w:color w:val="262626"/>
          <w:sz w:val="28"/>
          <w:szCs w:val="28"/>
        </w:rPr>
        <w:t>，你相信</w:t>
      </w:r>
      <w:r>
        <w:rPr>
          <w:rFonts w:ascii="宋体" w:eastAsia="宋体" w:hAnsi="宋体" w:cs="宋体" w:hint="eastAsia"/>
          <w:color w:val="262626"/>
          <w:sz w:val="28"/>
          <w:szCs w:val="28"/>
        </w:rPr>
        <w:t>这还</w:t>
      </w:r>
      <w:r>
        <w:rPr>
          <w:rFonts w:ascii="Helvetica Neue" w:hAnsi="Helvetica Neue" w:cs="Helvetica Neue"/>
          <w:color w:val="262626"/>
          <w:sz w:val="28"/>
          <w:szCs w:val="28"/>
        </w:rPr>
        <w:t>有更好的一个</w:t>
      </w:r>
      <w:r>
        <w:rPr>
          <w:rFonts w:ascii="宋体" w:eastAsia="宋体" w:hAnsi="宋体" w:cs="宋体" w:hint="eastAsia"/>
          <w:color w:val="262626"/>
          <w:sz w:val="28"/>
          <w:szCs w:val="28"/>
        </w:rPr>
        <w:t>办</w:t>
      </w:r>
      <w:r>
        <w:rPr>
          <w:rFonts w:ascii="Helvetica Neue" w:hAnsi="Helvetica Neue" w:cs="Helvetica Neue"/>
          <w:color w:val="262626"/>
          <w:sz w:val="28"/>
          <w:szCs w:val="28"/>
        </w:rPr>
        <w:t>法</w:t>
      </w:r>
      <w:r>
        <w:rPr>
          <w:rFonts w:ascii="宋体" w:eastAsia="宋体" w:hAnsi="宋体" w:cs="宋体" w:hint="eastAsia"/>
          <w:color w:val="262626"/>
          <w:sz w:val="28"/>
          <w:szCs w:val="28"/>
        </w:rPr>
        <w:t>吗</w:t>
      </w:r>
      <w:r>
        <w:rPr>
          <w:rFonts w:ascii="Helvetica Neue" w:hAnsi="Helvetica Neue" w:cs="Helvetica Neue"/>
          <w:color w:val="262626"/>
          <w:sz w:val="28"/>
          <w:szCs w:val="28"/>
        </w:rPr>
        <w:t>？</w:t>
      </w:r>
    </w:p>
    <w:p w14:paraId="7264D75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1A5F12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如果你自己能控制</w:t>
      </w:r>
      <w:r>
        <w:rPr>
          <w:rFonts w:ascii="宋体" w:eastAsia="宋体" w:hAnsi="宋体" w:cs="宋体" w:hint="eastAsia"/>
          <w:color w:val="262626"/>
          <w:sz w:val="28"/>
          <w:szCs w:val="28"/>
        </w:rPr>
        <w:t>处</w:t>
      </w:r>
      <w:r>
        <w:rPr>
          <w:rFonts w:ascii="Helvetica Neue" w:hAnsi="Helvetica Neue" w:cs="Helvetica Neue"/>
          <w:color w:val="262626"/>
          <w:sz w:val="28"/>
          <w:szCs w:val="28"/>
        </w:rPr>
        <w:t>理日期的格式，那么可以</w:t>
      </w:r>
      <w:r>
        <w:rPr>
          <w:rFonts w:ascii="宋体" w:eastAsia="宋体" w:hAnsi="宋体" w:cs="宋体" w:hint="eastAsia"/>
          <w:color w:val="262626"/>
          <w:sz w:val="28"/>
          <w:szCs w:val="28"/>
        </w:rPr>
        <w:t>选择</w:t>
      </w:r>
      <w:r>
        <w:rPr>
          <w:rFonts w:ascii="Helvetica Neue" w:hAnsi="Helvetica Neue" w:cs="Helvetica Neue"/>
          <w:color w:val="262626"/>
          <w:sz w:val="28"/>
          <w:szCs w:val="28"/>
        </w:rPr>
        <w:t xml:space="preserve"> Unix timestamps</w:t>
      </w:r>
      <w:r>
        <w:rPr>
          <w:rFonts w:ascii="Helvetica Neue" w:hAnsi="Helvetica Neue" w:cs="Helvetica Neue"/>
          <w:color w:val="262626"/>
          <w:sz w:val="28"/>
          <w:szCs w:val="28"/>
        </w:rPr>
        <w:t>（</w:t>
      </w:r>
      <w:r>
        <w:rPr>
          <w:rFonts w:ascii="Helvetica Neue" w:hAnsi="Helvetica Neue" w:cs="Helvetica Neue"/>
          <w:color w:val="262626"/>
          <w:sz w:val="28"/>
          <w:szCs w:val="28"/>
        </w:rPr>
        <w:t>http://en.wikipedia.org/wiki/Unix_time</w:t>
      </w:r>
      <w:r>
        <w:rPr>
          <w:rFonts w:ascii="Helvetica Neue" w:hAnsi="Helvetica Neue" w:cs="Helvetica Neue"/>
          <w:color w:val="262626"/>
          <w:sz w:val="28"/>
          <w:szCs w:val="28"/>
        </w:rPr>
        <w:t>）。</w:t>
      </w:r>
      <w:r>
        <w:rPr>
          <w:rFonts w:ascii="Helvetica Neue" w:hAnsi="Helvetica Neue" w:cs="Helvetica Neue"/>
          <w:color w:val="262626"/>
          <w:sz w:val="28"/>
          <w:szCs w:val="28"/>
        </w:rPr>
        <w:t>Unix timestamps</w:t>
      </w:r>
      <w:r>
        <w:rPr>
          <w:rFonts w:ascii="Helvetica Neue" w:hAnsi="Helvetica Neue" w:cs="Helvetica Neue"/>
          <w:color w:val="262626"/>
          <w:sz w:val="28"/>
          <w:szCs w:val="28"/>
        </w:rPr>
        <w:t>是一个</w:t>
      </w:r>
      <w:r>
        <w:rPr>
          <w:rFonts w:ascii="宋体" w:eastAsia="宋体" w:hAnsi="宋体" w:cs="宋体" w:hint="eastAsia"/>
          <w:color w:val="262626"/>
          <w:sz w:val="28"/>
          <w:szCs w:val="28"/>
        </w:rPr>
        <w:t>简单</w:t>
      </w:r>
      <w:r>
        <w:rPr>
          <w:rFonts w:ascii="Helvetica Neue" w:hAnsi="Helvetica Neue" w:cs="Helvetica Neue"/>
          <w:color w:val="262626"/>
          <w:sz w:val="28"/>
          <w:szCs w:val="28"/>
        </w:rPr>
        <w:t>的整数，代表了从新</w:t>
      </w:r>
      <w:r>
        <w:rPr>
          <w:rFonts w:ascii="宋体" w:eastAsia="宋体" w:hAnsi="宋体" w:cs="宋体" w:hint="eastAsia"/>
          <w:color w:val="262626"/>
          <w:sz w:val="28"/>
          <w:szCs w:val="28"/>
        </w:rPr>
        <w:t>纪</w:t>
      </w:r>
      <w:r>
        <w:rPr>
          <w:rFonts w:ascii="Helvetica Neue" w:hAnsi="Helvetica Neue" w:cs="Helvetica Neue"/>
          <w:color w:val="262626"/>
          <w:sz w:val="28"/>
          <w:szCs w:val="28"/>
        </w:rPr>
        <w:t>元</w:t>
      </w:r>
      <w:r>
        <w:rPr>
          <w:rFonts w:ascii="宋体" w:eastAsia="宋体" w:hAnsi="宋体" w:cs="宋体" w:hint="eastAsia"/>
          <w:color w:val="262626"/>
          <w:sz w:val="28"/>
          <w:szCs w:val="28"/>
        </w:rPr>
        <w:t>时间</w:t>
      </w:r>
      <w:r>
        <w:rPr>
          <w:rFonts w:ascii="Helvetica Neue" w:hAnsi="Helvetica Neue" w:cs="Helvetica Neue"/>
          <w:color w:val="262626"/>
          <w:sz w:val="28"/>
          <w:szCs w:val="28"/>
        </w:rPr>
        <w:t>（</w:t>
      </w:r>
      <w:r>
        <w:rPr>
          <w:rFonts w:ascii="Helvetica Neue" w:hAnsi="Helvetica Neue" w:cs="Helvetica Neue"/>
          <w:color w:val="262626"/>
          <w:sz w:val="28"/>
          <w:szCs w:val="28"/>
        </w:rPr>
        <w:t>epoch</w:t>
      </w:r>
      <w:r>
        <w:rPr>
          <w:rFonts w:ascii="Helvetica Neue" w:hAnsi="Helvetica Neue" w:cs="Helvetica Neue"/>
          <w:color w:val="262626"/>
          <w:sz w:val="28"/>
          <w:szCs w:val="28"/>
        </w:rPr>
        <w:t>）开始到</w:t>
      </w:r>
      <w:r>
        <w:rPr>
          <w:rFonts w:ascii="宋体" w:eastAsia="宋体" w:hAnsi="宋体" w:cs="宋体" w:hint="eastAsia"/>
          <w:color w:val="262626"/>
          <w:sz w:val="28"/>
          <w:szCs w:val="28"/>
        </w:rPr>
        <w:t>现</w:t>
      </w:r>
      <w:r>
        <w:rPr>
          <w:rFonts w:ascii="Helvetica Neue" w:hAnsi="Helvetica Neue" w:cs="Helvetica Neue"/>
          <w:color w:val="262626"/>
          <w:sz w:val="28"/>
          <w:szCs w:val="28"/>
        </w:rPr>
        <w:t>在已</w:t>
      </w:r>
      <w:r>
        <w:rPr>
          <w:rFonts w:ascii="宋体" w:eastAsia="宋体" w:hAnsi="宋体" w:cs="宋体" w:hint="eastAsia"/>
          <w:color w:val="262626"/>
          <w:sz w:val="28"/>
          <w:szCs w:val="28"/>
        </w:rPr>
        <w:t>经过</w:t>
      </w:r>
      <w:r>
        <w:rPr>
          <w:rFonts w:ascii="Helvetica Neue" w:hAnsi="Helvetica Neue" w:cs="Helvetica Neue"/>
          <w:color w:val="262626"/>
          <w:sz w:val="28"/>
          <w:szCs w:val="28"/>
        </w:rPr>
        <w:t>了多少秒，通常</w:t>
      </w:r>
      <w:r>
        <w:rPr>
          <w:rFonts w:ascii="宋体" w:eastAsia="宋体" w:hAnsi="宋体" w:cs="宋体" w:hint="eastAsia"/>
          <w:color w:val="262626"/>
          <w:sz w:val="28"/>
          <w:szCs w:val="28"/>
        </w:rPr>
        <w:t>这</w:t>
      </w:r>
      <w:r>
        <w:rPr>
          <w:rFonts w:ascii="Helvetica Neue" w:hAnsi="Helvetica Neue" w:cs="Helvetica Neue"/>
          <w:color w:val="262626"/>
          <w:sz w:val="28"/>
          <w:szCs w:val="28"/>
        </w:rPr>
        <w:t>个新</w:t>
      </w:r>
      <w:r>
        <w:rPr>
          <w:rFonts w:ascii="宋体" w:eastAsia="宋体" w:hAnsi="宋体" w:cs="宋体" w:hint="eastAsia"/>
          <w:color w:val="262626"/>
          <w:sz w:val="28"/>
          <w:szCs w:val="28"/>
        </w:rPr>
        <w:t>纪</w:t>
      </w:r>
      <w:r>
        <w:rPr>
          <w:rFonts w:ascii="Helvetica Neue" w:hAnsi="Helvetica Neue" w:cs="Helvetica Neue"/>
          <w:color w:val="262626"/>
          <w:sz w:val="28"/>
          <w:szCs w:val="28"/>
        </w:rPr>
        <w:t>元参考</w:t>
      </w:r>
      <w:r>
        <w:rPr>
          <w:rFonts w:ascii="宋体" w:eastAsia="宋体" w:hAnsi="宋体" w:cs="宋体" w:hint="eastAsia"/>
          <w:color w:val="262626"/>
          <w:sz w:val="28"/>
          <w:szCs w:val="28"/>
        </w:rPr>
        <w:t>时间</w:t>
      </w:r>
      <w:r>
        <w:rPr>
          <w:rFonts w:ascii="Helvetica Neue" w:hAnsi="Helvetica Neue" w:cs="Helvetica Neue"/>
          <w:color w:val="262626"/>
          <w:sz w:val="28"/>
          <w:szCs w:val="28"/>
        </w:rPr>
        <w:t>是</w:t>
      </w:r>
      <w:r>
        <w:rPr>
          <w:rFonts w:ascii="Helvetica Neue" w:hAnsi="Helvetica Neue" w:cs="Helvetica Neue"/>
          <w:color w:val="262626"/>
          <w:sz w:val="28"/>
          <w:szCs w:val="28"/>
        </w:rPr>
        <w:t>00:00:00 UTC on 1 January 1970</w:t>
      </w:r>
      <w:r>
        <w:rPr>
          <w:rFonts w:ascii="Helvetica Neue" w:hAnsi="Helvetica Neue" w:cs="Helvetica Neue"/>
          <w:color w:val="262626"/>
          <w:sz w:val="28"/>
          <w:szCs w:val="28"/>
        </w:rPr>
        <w:t>。</w:t>
      </w:r>
    </w:p>
    <w:p w14:paraId="7622642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2068077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你可以很容易的</w:t>
      </w:r>
      <w:r>
        <w:rPr>
          <w:rFonts w:ascii="宋体" w:eastAsia="宋体" w:hAnsi="宋体" w:cs="宋体" w:hint="eastAsia"/>
          <w:color w:val="262626"/>
          <w:sz w:val="28"/>
          <w:szCs w:val="28"/>
        </w:rPr>
        <w:t>见这</w:t>
      </w:r>
      <w:r>
        <w:rPr>
          <w:rFonts w:ascii="Helvetica Neue" w:hAnsi="Helvetica Neue" w:cs="Helvetica Neue"/>
          <w:color w:val="262626"/>
          <w:sz w:val="28"/>
          <w:szCs w:val="28"/>
        </w:rPr>
        <w:t>个</w:t>
      </w:r>
      <w:r>
        <w:rPr>
          <w:rFonts w:ascii="宋体" w:eastAsia="宋体" w:hAnsi="宋体" w:cs="宋体" w:hint="eastAsia"/>
          <w:color w:val="262626"/>
          <w:sz w:val="28"/>
          <w:szCs w:val="28"/>
        </w:rPr>
        <w:t>时间</w:t>
      </w:r>
      <w:r>
        <w:rPr>
          <w:rFonts w:ascii="Helvetica Neue" w:hAnsi="Helvetica Neue" w:cs="Helvetica Neue"/>
          <w:color w:val="262626"/>
          <w:sz w:val="28"/>
          <w:szCs w:val="28"/>
        </w:rPr>
        <w:t>戳</w:t>
      </w:r>
      <w:r>
        <w:rPr>
          <w:rFonts w:ascii="宋体" w:eastAsia="宋体" w:hAnsi="宋体" w:cs="宋体" w:hint="eastAsia"/>
          <w:color w:val="262626"/>
          <w:sz w:val="28"/>
          <w:szCs w:val="28"/>
        </w:rPr>
        <w:t>转换为</w:t>
      </w:r>
      <w:proofErr w:type="spellStart"/>
      <w:r>
        <w:rPr>
          <w:rFonts w:ascii="Helvetica Neue" w:hAnsi="Helvetica Neue" w:cs="Helvetica Neue"/>
          <w:color w:val="262626"/>
          <w:sz w:val="28"/>
          <w:szCs w:val="28"/>
        </w:rPr>
        <w:t>NSDate</w:t>
      </w:r>
      <w:proofErr w:type="spellEnd"/>
      <w:r>
        <w:rPr>
          <w:rFonts w:ascii="Helvetica Neue" w:hAnsi="Helvetica Neue" w:cs="Helvetica Neue"/>
          <w:color w:val="262626"/>
          <w:sz w:val="28"/>
          <w:szCs w:val="28"/>
        </w:rPr>
        <w:t>，如下所示：</w:t>
      </w:r>
    </w:p>
    <w:p w14:paraId="51F3A3DE" w14:textId="77777777" w:rsidR="00FE3756" w:rsidRDefault="00FE3756" w:rsidP="00FE3756">
      <w:pPr>
        <w:widowControl w:val="0"/>
        <w:numPr>
          <w:ilvl w:val="0"/>
          <w:numId w:val="4"/>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spellStart"/>
      <w:r>
        <w:rPr>
          <w:rFonts w:ascii="Courier New" w:hAnsi="Courier New" w:cs="Courier New"/>
        </w:rPr>
        <w:t>NSDate</w:t>
      </w:r>
      <w:proofErr w:type="spellEnd"/>
      <w:r>
        <w:rPr>
          <w:rFonts w:ascii="Courier New" w:hAnsi="Courier New" w:cs="Courier New"/>
        </w:rPr>
        <w:t>*</w:t>
      </w:r>
      <w:proofErr w:type="gramStart"/>
      <w:r>
        <w:rPr>
          <w:rFonts w:ascii="Courier New" w:hAnsi="Courier New" w:cs="Courier New"/>
        </w:rPr>
        <w:t>)</w:t>
      </w:r>
      <w:proofErr w:type="spellStart"/>
      <w:r>
        <w:rPr>
          <w:rFonts w:ascii="Courier New" w:hAnsi="Courier New" w:cs="Courier New"/>
        </w:rPr>
        <w:t>dateFromUnixTimestamp</w:t>
      </w:r>
      <w:proofErr w:type="spellEnd"/>
      <w:proofErr w:type="gramEnd"/>
      <w:r>
        <w:rPr>
          <w:rFonts w:ascii="Courier New" w:hAnsi="Courier New" w:cs="Courier New"/>
        </w:rPr>
        <w:t>:(</w:t>
      </w:r>
      <w:proofErr w:type="spellStart"/>
      <w:r>
        <w:rPr>
          <w:rFonts w:ascii="Courier New" w:hAnsi="Courier New" w:cs="Courier New"/>
        </w:rPr>
        <w:t>NSTimeInterval</w:t>
      </w:r>
      <w:proofErr w:type="spellEnd"/>
      <w:r>
        <w:rPr>
          <w:rFonts w:ascii="Courier New" w:hAnsi="Courier New" w:cs="Courier New"/>
        </w:rPr>
        <w:t>)timestamp {  </w:t>
      </w:r>
    </w:p>
    <w:p w14:paraId="0AE25F9B" w14:textId="77777777" w:rsidR="00FE3756" w:rsidRDefault="00FE3756" w:rsidP="00FE3756">
      <w:pPr>
        <w:widowControl w:val="0"/>
        <w:numPr>
          <w:ilvl w:val="0"/>
          <w:numId w:val="4"/>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roofErr w:type="gramStart"/>
      <w:r>
        <w:rPr>
          <w:rFonts w:ascii="Courier New Bold" w:hAnsi="Courier New Bold" w:cs="Courier New Bold"/>
          <w:b/>
          <w:bCs/>
          <w:color w:val="0A5287"/>
        </w:rPr>
        <w:t>return</w:t>
      </w:r>
      <w:proofErr w:type="gramEnd"/>
      <w:r>
        <w:rPr>
          <w:rFonts w:ascii="Courier New" w:hAnsi="Courier New" w:cs="Courier New"/>
        </w:rPr>
        <w:t> [</w:t>
      </w:r>
      <w:proofErr w:type="spellStart"/>
      <w:r>
        <w:rPr>
          <w:rFonts w:ascii="Courier New" w:hAnsi="Courier New" w:cs="Courier New"/>
        </w:rPr>
        <w:t>NSDate</w:t>
      </w:r>
      <w:proofErr w:type="spellEnd"/>
      <w:r>
        <w:rPr>
          <w:rFonts w:ascii="Courier New" w:hAnsi="Courier New" w:cs="Courier New"/>
        </w:rPr>
        <w:t> dateWithTimeIntervalSince1970:timestamp];  </w:t>
      </w:r>
    </w:p>
    <w:p w14:paraId="297A7CA0" w14:textId="77777777" w:rsidR="00FE3756" w:rsidRDefault="00FE3756" w:rsidP="00FE3756">
      <w:pPr>
        <w:widowControl w:val="0"/>
        <w:numPr>
          <w:ilvl w:val="0"/>
          <w:numId w:val="4"/>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rPr>
        <w:t>} </w:t>
      </w:r>
    </w:p>
    <w:p w14:paraId="5B0BCC42"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上面</w:t>
      </w:r>
      <w:r>
        <w:rPr>
          <w:rFonts w:ascii="宋体" w:eastAsia="宋体" w:hAnsi="宋体" w:cs="宋体" w:hint="eastAsia"/>
          <w:color w:val="262626"/>
          <w:sz w:val="28"/>
          <w:szCs w:val="28"/>
        </w:rPr>
        <w:t>这</w:t>
      </w:r>
      <w:r>
        <w:rPr>
          <w:rFonts w:ascii="Helvetica Neue" w:hAnsi="Helvetica Neue" w:cs="Helvetica Neue"/>
          <w:color w:val="262626"/>
          <w:sz w:val="28"/>
          <w:szCs w:val="28"/>
        </w:rPr>
        <w:t>个方法比</w:t>
      </w:r>
      <w:r>
        <w:rPr>
          <w:rFonts w:ascii="Helvetica Neue" w:hAnsi="Helvetica Neue" w:cs="Helvetica Neue"/>
          <w:color w:val="262626"/>
          <w:sz w:val="28"/>
          <w:szCs w:val="28"/>
        </w:rPr>
        <w:t>C</w:t>
      </w:r>
      <w:r>
        <w:rPr>
          <w:rFonts w:ascii="Helvetica Neue" w:hAnsi="Helvetica Neue" w:cs="Helvetica Neue"/>
          <w:color w:val="262626"/>
          <w:sz w:val="28"/>
          <w:szCs w:val="28"/>
        </w:rPr>
        <w:t>函数</w:t>
      </w:r>
      <w:r>
        <w:rPr>
          <w:rFonts w:ascii="宋体" w:eastAsia="宋体" w:hAnsi="宋体" w:cs="宋体" w:hint="eastAsia"/>
          <w:color w:val="262626"/>
          <w:sz w:val="28"/>
          <w:szCs w:val="28"/>
        </w:rPr>
        <w:t>还</w:t>
      </w:r>
      <w:r>
        <w:rPr>
          <w:rFonts w:ascii="Helvetica Neue" w:hAnsi="Helvetica Neue" w:cs="Helvetica Neue"/>
          <w:color w:val="262626"/>
          <w:sz w:val="28"/>
          <w:szCs w:val="28"/>
        </w:rPr>
        <w:t>要快！</w:t>
      </w:r>
    </w:p>
    <w:p w14:paraId="6EA7DA6A"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3872F79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注意：</w:t>
      </w:r>
      <w:r>
        <w:rPr>
          <w:rFonts w:ascii="宋体" w:eastAsia="宋体" w:hAnsi="宋体" w:cs="宋体" w:hint="eastAsia"/>
          <w:color w:val="262626"/>
          <w:sz w:val="28"/>
          <w:szCs w:val="28"/>
        </w:rPr>
        <w:t>许</w:t>
      </w:r>
      <w:r>
        <w:rPr>
          <w:rFonts w:ascii="Helvetica Neue" w:hAnsi="Helvetica Neue" w:cs="Helvetica Neue"/>
          <w:color w:val="262626"/>
          <w:sz w:val="28"/>
          <w:szCs w:val="28"/>
        </w:rPr>
        <w:t>多网</w:t>
      </w:r>
      <w:r>
        <w:rPr>
          <w:rFonts w:ascii="宋体" w:eastAsia="宋体" w:hAnsi="宋体" w:cs="宋体" w:hint="eastAsia"/>
          <w:color w:val="262626"/>
          <w:sz w:val="28"/>
          <w:szCs w:val="28"/>
        </w:rPr>
        <w:t>络</w:t>
      </w:r>
      <w:r>
        <w:rPr>
          <w:rFonts w:ascii="Helvetica Neue" w:hAnsi="Helvetica Neue" w:cs="Helvetica Neue"/>
          <w:color w:val="262626"/>
          <w:sz w:val="28"/>
          <w:szCs w:val="28"/>
        </w:rPr>
        <w:t>APIs</w:t>
      </w:r>
      <w:r>
        <w:rPr>
          <w:rFonts w:ascii="Helvetica Neue" w:hAnsi="Helvetica Neue" w:cs="Helvetica Neue"/>
          <w:color w:val="262626"/>
          <w:sz w:val="28"/>
          <w:szCs w:val="28"/>
        </w:rPr>
        <w:t>返回的</w:t>
      </w:r>
      <w:r>
        <w:rPr>
          <w:rFonts w:ascii="宋体" w:eastAsia="宋体" w:hAnsi="宋体" w:cs="宋体" w:hint="eastAsia"/>
          <w:color w:val="262626"/>
          <w:sz w:val="28"/>
          <w:szCs w:val="28"/>
        </w:rPr>
        <w:t>时间</w:t>
      </w:r>
      <w:r>
        <w:rPr>
          <w:rFonts w:ascii="Helvetica Neue" w:hAnsi="Helvetica Neue" w:cs="Helvetica Neue"/>
          <w:color w:val="262626"/>
          <w:sz w:val="28"/>
          <w:szCs w:val="28"/>
        </w:rPr>
        <w:t>戳都是毫秒，因此需要注意的是在将</w:t>
      </w:r>
      <w:r>
        <w:rPr>
          <w:rFonts w:ascii="宋体" w:eastAsia="宋体" w:hAnsi="宋体" w:cs="宋体" w:hint="eastAsia"/>
          <w:color w:val="262626"/>
          <w:sz w:val="28"/>
          <w:szCs w:val="28"/>
        </w:rPr>
        <w:t>这</w:t>
      </w:r>
      <w:r>
        <w:rPr>
          <w:rFonts w:ascii="Helvetica Neue" w:hAnsi="Helvetica Neue" w:cs="Helvetica Neue"/>
          <w:color w:val="262626"/>
          <w:sz w:val="28"/>
          <w:szCs w:val="28"/>
        </w:rPr>
        <w:t>个</w:t>
      </w:r>
      <w:r>
        <w:rPr>
          <w:rFonts w:ascii="宋体" w:eastAsia="宋体" w:hAnsi="宋体" w:cs="宋体" w:hint="eastAsia"/>
          <w:color w:val="262626"/>
          <w:sz w:val="28"/>
          <w:szCs w:val="28"/>
        </w:rPr>
        <w:t>时间</w:t>
      </w:r>
      <w:r>
        <w:rPr>
          <w:rFonts w:ascii="Helvetica Neue" w:hAnsi="Helvetica Neue" w:cs="Helvetica Neue"/>
          <w:color w:val="262626"/>
          <w:sz w:val="28"/>
          <w:szCs w:val="28"/>
        </w:rPr>
        <w:t>戳</w:t>
      </w:r>
      <w:r>
        <w:rPr>
          <w:rFonts w:ascii="宋体" w:eastAsia="宋体" w:hAnsi="宋体" w:cs="宋体" w:hint="eastAsia"/>
          <w:color w:val="262626"/>
          <w:sz w:val="28"/>
          <w:szCs w:val="28"/>
        </w:rPr>
        <w:t>传递给</w:t>
      </w:r>
      <w:proofErr w:type="spellStart"/>
      <w:r>
        <w:rPr>
          <w:rFonts w:ascii="Helvetica Neue" w:hAnsi="Helvetica Neue" w:cs="Helvetica Neue"/>
          <w:color w:val="262626"/>
          <w:sz w:val="28"/>
          <w:szCs w:val="28"/>
        </w:rPr>
        <w:t>dateFromUnixTimestamp</w:t>
      </w:r>
      <w:proofErr w:type="spellEnd"/>
      <w:r>
        <w:rPr>
          <w:rFonts w:ascii="Helvetica Neue" w:hAnsi="Helvetica Neue" w:cs="Helvetica Neue"/>
          <w:color w:val="262626"/>
          <w:sz w:val="28"/>
          <w:szCs w:val="28"/>
        </w:rPr>
        <w:t>之前需要除以</w:t>
      </w:r>
      <w:r>
        <w:rPr>
          <w:rFonts w:ascii="Helvetica Neue" w:hAnsi="Helvetica Neue" w:cs="Helvetica Neue"/>
          <w:color w:val="262626"/>
          <w:sz w:val="28"/>
          <w:szCs w:val="28"/>
        </w:rPr>
        <w:t>1000</w:t>
      </w:r>
      <w:r>
        <w:rPr>
          <w:rFonts w:ascii="Helvetica Neue" w:hAnsi="Helvetica Neue" w:cs="Helvetica Neue"/>
          <w:color w:val="262626"/>
          <w:sz w:val="28"/>
          <w:szCs w:val="28"/>
        </w:rPr>
        <w:t>。</w:t>
      </w:r>
    </w:p>
    <w:p w14:paraId="2D902E4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0F4B060D"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b/>
          <w:bCs/>
          <w:color w:val="262626"/>
          <w:sz w:val="28"/>
          <w:szCs w:val="28"/>
        </w:rPr>
        <w:t>何去何从？</w:t>
      </w:r>
      <w:r>
        <w:rPr>
          <w:rFonts w:ascii="Helvetica Neue" w:hAnsi="Helvetica Neue" w:cs="Helvetica Neue"/>
          <w:color w:val="262626"/>
          <w:sz w:val="28"/>
          <w:szCs w:val="28"/>
        </w:rPr>
        <w:t> </w:t>
      </w:r>
      <w:r>
        <w:rPr>
          <w:rFonts w:ascii="宋体" w:eastAsia="宋体" w:hAnsi="宋体" w:cs="宋体" w:hint="eastAsia"/>
          <w:color w:val="262626"/>
          <w:sz w:val="28"/>
          <w:szCs w:val="28"/>
        </w:rPr>
        <w:t>强</w:t>
      </w:r>
      <w:r>
        <w:rPr>
          <w:rFonts w:ascii="Helvetica Neue" w:hAnsi="Helvetica Neue" w:cs="Helvetica Neue"/>
          <w:color w:val="262626"/>
          <w:sz w:val="28"/>
          <w:szCs w:val="28"/>
        </w:rPr>
        <w:t>烈建</w:t>
      </w:r>
      <w:r>
        <w:rPr>
          <w:rFonts w:ascii="宋体" w:eastAsia="宋体" w:hAnsi="宋体" w:cs="宋体" w:hint="eastAsia"/>
          <w:color w:val="262626"/>
          <w:sz w:val="28"/>
          <w:szCs w:val="28"/>
        </w:rPr>
        <w:t>议对</w:t>
      </w:r>
      <w:r>
        <w:rPr>
          <w:rFonts w:ascii="Helvetica Neue" w:hAnsi="Helvetica Neue" w:cs="Helvetica Neue"/>
          <w:color w:val="262626"/>
          <w:sz w:val="28"/>
          <w:szCs w:val="28"/>
        </w:rPr>
        <w:t>程序性能</w:t>
      </w:r>
      <w:r>
        <w:rPr>
          <w:rFonts w:ascii="宋体" w:eastAsia="宋体" w:hAnsi="宋体" w:cs="宋体" w:hint="eastAsia"/>
          <w:color w:val="262626"/>
          <w:sz w:val="28"/>
          <w:szCs w:val="28"/>
        </w:rPr>
        <w:t>优</w:t>
      </w:r>
      <w:r>
        <w:rPr>
          <w:rFonts w:ascii="Helvetica Neue" w:hAnsi="Helvetica Neue" w:cs="Helvetica Neue"/>
          <w:color w:val="262626"/>
          <w:sz w:val="28"/>
          <w:szCs w:val="28"/>
        </w:rPr>
        <w:t>化感</w:t>
      </w:r>
      <w:r>
        <w:rPr>
          <w:rFonts w:ascii="宋体" w:eastAsia="宋体" w:hAnsi="宋体" w:cs="宋体" w:hint="eastAsia"/>
          <w:color w:val="262626"/>
          <w:sz w:val="28"/>
          <w:szCs w:val="28"/>
        </w:rPr>
        <w:t>兴</w:t>
      </w:r>
      <w:r>
        <w:rPr>
          <w:rFonts w:ascii="Helvetica Neue" w:hAnsi="Helvetica Neue" w:cs="Helvetica Neue"/>
          <w:color w:val="262626"/>
          <w:sz w:val="28"/>
          <w:szCs w:val="28"/>
        </w:rPr>
        <w:t>趣的</w:t>
      </w:r>
      <w:r>
        <w:rPr>
          <w:rFonts w:ascii="宋体" w:eastAsia="宋体" w:hAnsi="宋体" w:cs="宋体" w:hint="eastAsia"/>
          <w:color w:val="262626"/>
          <w:sz w:val="28"/>
          <w:szCs w:val="28"/>
        </w:rPr>
        <w:t>读</w:t>
      </w:r>
      <w:r>
        <w:rPr>
          <w:rFonts w:ascii="Helvetica Neue" w:hAnsi="Helvetica Neue" w:cs="Helvetica Neue"/>
          <w:color w:val="262626"/>
          <w:sz w:val="28"/>
          <w:szCs w:val="28"/>
        </w:rPr>
        <w:t>者看看下面列出来的</w:t>
      </w:r>
      <w:r>
        <w:rPr>
          <w:rFonts w:ascii="Helvetica Neue" w:hAnsi="Helvetica Neue" w:cs="Helvetica Neue"/>
          <w:color w:val="262626"/>
          <w:sz w:val="28"/>
          <w:szCs w:val="28"/>
        </w:rPr>
        <w:t>WWDC</w:t>
      </w:r>
      <w:r>
        <w:rPr>
          <w:rFonts w:ascii="宋体" w:eastAsia="宋体" w:hAnsi="宋体" w:cs="宋体" w:hint="eastAsia"/>
          <w:color w:val="262626"/>
          <w:sz w:val="28"/>
          <w:szCs w:val="28"/>
        </w:rPr>
        <w:t>视频</w:t>
      </w:r>
      <w:r>
        <w:rPr>
          <w:rFonts w:ascii="Helvetica Neue" w:hAnsi="Helvetica Neue" w:cs="Helvetica Neue"/>
          <w:color w:val="262626"/>
          <w:sz w:val="28"/>
          <w:szCs w:val="28"/>
        </w:rPr>
        <w:t>。在看</w:t>
      </w:r>
      <w:r>
        <w:rPr>
          <w:rFonts w:ascii="宋体" w:eastAsia="宋体" w:hAnsi="宋体" w:cs="宋体" w:hint="eastAsia"/>
          <w:color w:val="262626"/>
          <w:sz w:val="28"/>
          <w:szCs w:val="28"/>
        </w:rPr>
        <w:t>视频</w:t>
      </w:r>
      <w:r>
        <w:rPr>
          <w:rFonts w:ascii="Helvetica Neue" w:hAnsi="Helvetica Neue" w:cs="Helvetica Neue"/>
          <w:color w:val="262626"/>
          <w:sz w:val="28"/>
          <w:szCs w:val="28"/>
        </w:rPr>
        <w:t>之前，你需要注册一个</w:t>
      </w:r>
      <w:r>
        <w:rPr>
          <w:rFonts w:ascii="Helvetica Neue" w:hAnsi="Helvetica Neue" w:cs="Helvetica Neue"/>
          <w:color w:val="262626"/>
          <w:sz w:val="28"/>
          <w:szCs w:val="28"/>
        </w:rPr>
        <w:t>Apple ID</w:t>
      </w:r>
      <w:r>
        <w:rPr>
          <w:rFonts w:ascii="Helvetica Neue" w:hAnsi="Helvetica Neue" w:cs="Helvetica Neue"/>
          <w:color w:val="262626"/>
          <w:sz w:val="28"/>
          <w:szCs w:val="28"/>
        </w:rPr>
        <w:t>（注册后就可以</w:t>
      </w:r>
      <w:r>
        <w:rPr>
          <w:rFonts w:ascii="宋体" w:eastAsia="宋体" w:hAnsi="宋体" w:cs="宋体" w:hint="eastAsia"/>
          <w:color w:val="262626"/>
          <w:sz w:val="28"/>
          <w:szCs w:val="28"/>
        </w:rPr>
        <w:t>观</w:t>
      </w:r>
      <w:r>
        <w:rPr>
          <w:rFonts w:ascii="Helvetica Neue" w:hAnsi="Helvetica Neue" w:cs="Helvetica Neue"/>
          <w:color w:val="262626"/>
          <w:sz w:val="28"/>
          <w:szCs w:val="28"/>
        </w:rPr>
        <w:t>看所有</w:t>
      </w:r>
      <w:r w:rsidR="00211462">
        <w:fldChar w:fldCharType="begin"/>
      </w:r>
      <w:r w:rsidR="00211462">
        <w:instrText xml:space="preserve"> HYPERLINK "https://developer.apple.com/videos/wwdc/2012/" </w:instrText>
      </w:r>
      <w:r w:rsidR="00211462">
        <w:fldChar w:fldCharType="separate"/>
      </w:r>
      <w:r>
        <w:rPr>
          <w:rFonts w:ascii="Helvetica Neue" w:hAnsi="Helvetica Neue" w:cs="Helvetica Neue"/>
          <w:color w:val="0000FF"/>
        </w:rPr>
        <w:t>WWDC2012</w:t>
      </w:r>
      <w:r>
        <w:rPr>
          <w:rFonts w:ascii="Helvetica Neue" w:hAnsi="Helvetica Neue" w:cs="Helvetica Neue"/>
          <w:color w:val="0000FF"/>
        </w:rPr>
        <w:t>的</w:t>
      </w:r>
      <w:r>
        <w:rPr>
          <w:rFonts w:ascii="宋体" w:eastAsia="宋体" w:hAnsi="宋体" w:cs="宋体" w:hint="eastAsia"/>
          <w:color w:val="0000FF"/>
        </w:rPr>
        <w:t>视频</w:t>
      </w:r>
      <w:r w:rsidR="00211462">
        <w:rPr>
          <w:rFonts w:ascii="宋体" w:eastAsia="宋体" w:hAnsi="宋体" w:cs="宋体"/>
          <w:color w:val="0000FF"/>
        </w:rPr>
        <w:fldChar w:fldCharType="end"/>
      </w:r>
      <w:r>
        <w:rPr>
          <w:rFonts w:ascii="Helvetica Neue" w:hAnsi="Helvetica Neue" w:cs="Helvetica Neue"/>
          <w:color w:val="262626"/>
          <w:sz w:val="28"/>
          <w:szCs w:val="28"/>
        </w:rPr>
        <w:t>）：</w:t>
      </w:r>
    </w:p>
    <w:p w14:paraId="4C33C80F"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#406: Adopting Automatic Reference Counting #238: </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App Performance: Graphics and Animations #242: </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App Performance: Memory #235: </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App Performance: Responsiveness #409: Learning Instruments #706: Networking Best Practices #514: OpenGL ES Tools and Techniques #506: Optimizing 2D Graphics and Animation Performance #601: Optimizing Web Content in </w:t>
      </w:r>
      <w:proofErr w:type="spellStart"/>
      <w:r>
        <w:rPr>
          <w:rFonts w:ascii="Helvetica Neue" w:hAnsi="Helvetica Neue" w:cs="Helvetica Neue"/>
          <w:color w:val="262626"/>
          <w:sz w:val="28"/>
          <w:szCs w:val="28"/>
        </w:rPr>
        <w:t>UIWebViews</w:t>
      </w:r>
      <w:proofErr w:type="spellEnd"/>
      <w:r>
        <w:rPr>
          <w:rFonts w:ascii="Helvetica Neue" w:hAnsi="Helvetica Neue" w:cs="Helvetica Neue"/>
          <w:color w:val="262626"/>
          <w:sz w:val="28"/>
          <w:szCs w:val="28"/>
        </w:rPr>
        <w:t xml:space="preserve"> and Websites on </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 #225: Up and Running: Making a Great Impression with Every Launch</w:t>
      </w:r>
    </w:p>
    <w:p w14:paraId="798ECF26"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r>
        <w:rPr>
          <w:rFonts w:ascii="Helvetica Neue" w:hAnsi="Helvetica Neue" w:cs="Helvetica Neue"/>
          <w:color w:val="262626"/>
          <w:sz w:val="28"/>
          <w:szCs w:val="28"/>
        </w:rPr>
        <w:t>下面</w:t>
      </w:r>
      <w:r>
        <w:rPr>
          <w:rFonts w:ascii="宋体" w:eastAsia="宋体" w:hAnsi="宋体" w:cs="宋体" w:hint="eastAsia"/>
          <w:color w:val="262626"/>
          <w:sz w:val="28"/>
          <w:szCs w:val="28"/>
        </w:rPr>
        <w:t>这</w:t>
      </w:r>
      <w:r>
        <w:rPr>
          <w:rFonts w:ascii="Helvetica Neue" w:hAnsi="Helvetica Neue" w:cs="Helvetica Neue"/>
          <w:color w:val="262626"/>
          <w:sz w:val="28"/>
          <w:szCs w:val="28"/>
        </w:rPr>
        <w:t>些</w:t>
      </w:r>
      <w:r>
        <w:rPr>
          <w:rFonts w:ascii="宋体" w:eastAsia="宋体" w:hAnsi="宋体" w:cs="宋体" w:hint="eastAsia"/>
          <w:color w:val="262626"/>
          <w:sz w:val="28"/>
          <w:szCs w:val="28"/>
        </w:rPr>
        <w:t>视频</w:t>
      </w:r>
      <w:r>
        <w:rPr>
          <w:rFonts w:ascii="Helvetica Neue" w:hAnsi="Helvetica Neue" w:cs="Helvetica Neue"/>
          <w:color w:val="262626"/>
          <w:sz w:val="28"/>
          <w:szCs w:val="28"/>
        </w:rPr>
        <w:t>来自</w:t>
      </w:r>
      <w:r w:rsidR="00211462">
        <w:fldChar w:fldCharType="begin"/>
      </w:r>
      <w:r w:rsidR="00211462">
        <w:instrText xml:space="preserve"> HYPERLINK "https://developer.apple.com/videos/wwdc/2011/" </w:instrText>
      </w:r>
      <w:r w:rsidR="00211462">
        <w:fldChar w:fldCharType="separate"/>
      </w:r>
      <w:r>
        <w:rPr>
          <w:rFonts w:ascii="Helvetica Neue" w:hAnsi="Helvetica Neue" w:cs="Helvetica Neue"/>
          <w:color w:val="0000FF"/>
          <w:sz w:val="28"/>
          <w:szCs w:val="28"/>
        </w:rPr>
        <w:t xml:space="preserve">WWDC 2011 </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，也非常有用：</w:t>
      </w:r>
    </w:p>
    <w:p w14:paraId="76ADCDA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#308: Blocks and Grand Central Dispatch in Practice #323: Introducing Automatic Reference Counting #312: </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Performance and Power Optimization with Instruments #105: Polishing Your App: Tips and tricks to improve the responsiveness and performance #121: Understanding </w:t>
      </w:r>
      <w:proofErr w:type="spellStart"/>
      <w:r>
        <w:rPr>
          <w:rFonts w:ascii="Helvetica Neue" w:hAnsi="Helvetica Neue" w:cs="Helvetica Neue"/>
          <w:color w:val="262626"/>
          <w:sz w:val="28"/>
          <w:szCs w:val="28"/>
        </w:rPr>
        <w:t>UIKit</w:t>
      </w:r>
      <w:proofErr w:type="spellEnd"/>
      <w:r>
        <w:rPr>
          <w:rFonts w:ascii="Helvetica Neue" w:hAnsi="Helvetica Neue" w:cs="Helvetica Neue"/>
          <w:color w:val="262626"/>
          <w:sz w:val="28"/>
          <w:szCs w:val="28"/>
        </w:rPr>
        <w:t xml:space="preserve"> Rendering</w:t>
      </w:r>
    </w:p>
    <w:p w14:paraId="04B677D4"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671FA780"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宋体" w:eastAsia="宋体" w:hAnsi="宋体" w:cs="宋体" w:hint="eastAsia"/>
          <w:color w:val="262626"/>
          <w:sz w:val="28"/>
          <w:szCs w:val="28"/>
        </w:rPr>
        <w:t>这</w:t>
      </w:r>
      <w:r>
        <w:rPr>
          <w:rFonts w:ascii="Helvetica Neue" w:hAnsi="Helvetica Neue" w:cs="Helvetica Neue"/>
          <w:color w:val="262626"/>
          <w:sz w:val="28"/>
          <w:szCs w:val="28"/>
        </w:rPr>
        <w:t>里</w:t>
      </w:r>
      <w:r>
        <w:rPr>
          <w:rFonts w:ascii="宋体" w:eastAsia="宋体" w:hAnsi="宋体" w:cs="宋体" w:hint="eastAsia"/>
          <w:color w:val="262626"/>
          <w:sz w:val="28"/>
          <w:szCs w:val="28"/>
        </w:rPr>
        <w:t>还</w:t>
      </w:r>
      <w:r>
        <w:rPr>
          <w:rFonts w:ascii="Helvetica Neue" w:hAnsi="Helvetica Neue" w:cs="Helvetica Neue"/>
          <w:color w:val="262626"/>
          <w:sz w:val="28"/>
          <w:szCs w:val="28"/>
        </w:rPr>
        <w:t>有更多相关</w:t>
      </w:r>
      <w:r>
        <w:rPr>
          <w:rFonts w:ascii="宋体" w:eastAsia="宋体" w:hAnsi="宋体" w:cs="宋体" w:hint="eastAsia"/>
          <w:color w:val="262626"/>
          <w:sz w:val="28"/>
          <w:szCs w:val="28"/>
        </w:rPr>
        <w:t>视频</w:t>
      </w:r>
      <w:r>
        <w:rPr>
          <w:rFonts w:ascii="Helvetica Neue" w:hAnsi="Helvetica Neue" w:cs="Helvetica Neue"/>
          <w:color w:val="262626"/>
          <w:sz w:val="28"/>
          <w:szCs w:val="28"/>
        </w:rPr>
        <w:t>，大多数来自</w:t>
      </w:r>
      <w:r w:rsidR="00211462">
        <w:fldChar w:fldCharType="begin"/>
      </w:r>
      <w:r w:rsidR="00211462">
        <w:instrText xml:space="preserve"> HYPERLINK "http://beyondvincent.com/2013/04/11/25%E4%B8%AA%E5%A2%9E%E5%BC%BAios%E5%BA%94%E7%94%A8%E7%A8%</w:instrText>
      </w:r>
      <w:r w:rsidR="00211462">
        <w:instrText xml:space="preserve">8B%E5%BA%8F%E6%80%A7%E8%83%BD%E7%9A%84%E6%8F%90%E7%A4%BA%E5%92%8C%E6%8A%80%E5%B7%A7-%E9%AB%98%E7%BA%A7%E7%AF%87/" </w:instrText>
      </w:r>
      <w:r w:rsidR="00211462">
        <w:fldChar w:fldCharType="separate"/>
      </w:r>
      <w:proofErr w:type="spellStart"/>
      <w:r>
        <w:rPr>
          <w:rFonts w:ascii="Helvetica Neue" w:hAnsi="Helvetica Neue" w:cs="Helvetica Neue"/>
          <w:color w:val="0000FF"/>
          <w:sz w:val="28"/>
          <w:szCs w:val="28"/>
        </w:rPr>
        <w:t>iOS</w:t>
      </w:r>
      <w:proofErr w:type="spellEnd"/>
      <w:r>
        <w:rPr>
          <w:rFonts w:ascii="Helvetica Neue" w:hAnsi="Helvetica Neue" w:cs="Helvetica Neue"/>
          <w:color w:val="0000FF"/>
          <w:sz w:val="28"/>
          <w:szCs w:val="28"/>
        </w:rPr>
        <w:t xml:space="preserve"> 5</w:t>
      </w:r>
      <w:r>
        <w:rPr>
          <w:rFonts w:ascii="Helvetica Neue" w:hAnsi="Helvetica Neue" w:cs="Helvetica Neue"/>
          <w:color w:val="0000FF"/>
          <w:sz w:val="28"/>
          <w:szCs w:val="28"/>
        </w:rPr>
        <w:t>技</w:t>
      </w:r>
      <w:r>
        <w:rPr>
          <w:rFonts w:ascii="宋体" w:eastAsia="宋体" w:hAnsi="宋体" w:cs="宋体" w:hint="eastAsia"/>
          <w:color w:val="0000FF"/>
          <w:sz w:val="28"/>
          <w:szCs w:val="28"/>
        </w:rPr>
        <w:t>术讲</w:t>
      </w:r>
      <w:r>
        <w:rPr>
          <w:rFonts w:ascii="Helvetica Neue" w:hAnsi="Helvetica Neue" w:cs="Helvetica Neue"/>
          <w:color w:val="0000FF"/>
          <w:sz w:val="28"/>
          <w:szCs w:val="28"/>
        </w:rPr>
        <w:t>座</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w:t>
      </w:r>
    </w:p>
    <w:p w14:paraId="4469CF23" w14:textId="77777777" w:rsidR="00FE3756" w:rsidRDefault="00FE3756" w:rsidP="00FE375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Optimizing App Performance with Instruments Understanding </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View Compositing</w:t>
      </w:r>
    </w:p>
    <w:p w14:paraId="2A3C524D" w14:textId="77777777" w:rsidR="002D3066" w:rsidRDefault="00FE3756" w:rsidP="00FE3756">
      <w:pPr>
        <w:widowControl w:val="0"/>
        <w:autoSpaceDE w:val="0"/>
        <w:autoSpaceDN w:val="0"/>
        <w:adjustRightInd w:val="0"/>
        <w:rPr>
          <w:rFonts w:ascii="Heiti SC Light" w:eastAsia="Heiti SC Light" w:cs="Heiti SC Light"/>
          <w:color w:val="262626"/>
          <w:sz w:val="32"/>
          <w:szCs w:val="32"/>
        </w:rPr>
      </w:pPr>
      <w:r>
        <w:rPr>
          <w:rFonts w:ascii="Helvetica Neue" w:hAnsi="Helvetica Neue" w:cs="Helvetica Neue"/>
          <w:color w:val="262626"/>
          <w:sz w:val="28"/>
          <w:szCs w:val="28"/>
        </w:rPr>
        <w:t> </w:t>
      </w:r>
      <w:r>
        <w:rPr>
          <w:rFonts w:ascii="Helvetica Neue" w:hAnsi="Helvetica Neue" w:cs="Helvetica Neue"/>
          <w:color w:val="262626"/>
          <w:sz w:val="28"/>
          <w:szCs w:val="28"/>
        </w:rPr>
        <w:t>基于</w:t>
      </w:r>
      <w:r>
        <w:rPr>
          <w:rFonts w:ascii="Helvetica Neue" w:hAnsi="Helvetica Neue" w:cs="Helvetica Neue"/>
          <w:color w:val="262626"/>
          <w:sz w:val="28"/>
          <w:szCs w:val="28"/>
        </w:rPr>
        <w:t xml:space="preserve"> “Your </w:t>
      </w:r>
      <w:proofErr w:type="spellStart"/>
      <w:r>
        <w:rPr>
          <w:rFonts w:ascii="Helvetica Neue" w:hAnsi="Helvetica Neue" w:cs="Helvetica Neue"/>
          <w:color w:val="262626"/>
          <w:sz w:val="28"/>
          <w:szCs w:val="28"/>
        </w:rPr>
        <w:t>iOS</w:t>
      </w:r>
      <w:proofErr w:type="spellEnd"/>
      <w:r>
        <w:rPr>
          <w:rFonts w:ascii="Helvetica Neue" w:hAnsi="Helvetica Neue" w:cs="Helvetica Neue"/>
          <w:color w:val="262626"/>
          <w:sz w:val="28"/>
          <w:szCs w:val="28"/>
        </w:rPr>
        <w:t xml:space="preserve"> App Performance </w:t>
      </w:r>
      <w:proofErr w:type="spellStart"/>
      <w:r>
        <w:rPr>
          <w:rFonts w:ascii="Helvetica Neue" w:hAnsi="Helvetica Neue" w:cs="Helvetica Neue"/>
          <w:color w:val="262626"/>
          <w:sz w:val="28"/>
          <w:szCs w:val="28"/>
        </w:rPr>
        <w:t>Hitlist</w:t>
      </w:r>
      <w:proofErr w:type="spellEnd"/>
      <w:r>
        <w:rPr>
          <w:rFonts w:ascii="Helvetica Neue" w:hAnsi="Helvetica Neue" w:cs="Helvetica Neue"/>
          <w:color w:val="262626"/>
          <w:sz w:val="28"/>
          <w:szCs w:val="28"/>
        </w:rPr>
        <w:t xml:space="preserve">” </w:t>
      </w:r>
      <w:r>
        <w:rPr>
          <w:rFonts w:ascii="宋体" w:eastAsia="宋体" w:hAnsi="宋体" w:cs="宋体" w:hint="eastAsia"/>
          <w:color w:val="262626"/>
          <w:sz w:val="28"/>
          <w:szCs w:val="28"/>
        </w:rPr>
        <w:t>视频</w:t>
      </w:r>
      <w:r>
        <w:rPr>
          <w:rFonts w:ascii="Helvetica Neue" w:hAnsi="Helvetica Neue" w:cs="Helvetica Neue"/>
          <w:color w:val="262626"/>
          <w:sz w:val="28"/>
          <w:szCs w:val="28"/>
        </w:rPr>
        <w:t>，</w:t>
      </w:r>
      <w:r w:rsidR="00211462">
        <w:fldChar w:fldCharType="begin"/>
      </w:r>
      <w:r w:rsidR="00211462">
        <w:instrText xml:space="preserve"> HYPERL</w:instrText>
      </w:r>
      <w:r w:rsidR="00211462">
        <w:instrText xml:space="preserve">INK "http://oleb.net/blog/2011/11/ios5-tech-talk-michael-jurewitz-on-performance-measurement/" </w:instrText>
      </w:r>
      <w:r w:rsidR="00211462">
        <w:fldChar w:fldCharType="separate"/>
      </w:r>
      <w:r>
        <w:rPr>
          <w:rFonts w:ascii="Helvetica Neue" w:hAnsi="Helvetica Neue" w:cs="Helvetica Neue"/>
          <w:color w:val="0000FF"/>
          <w:sz w:val="28"/>
          <w:szCs w:val="28"/>
        </w:rPr>
        <w:t xml:space="preserve">Ole </w:t>
      </w:r>
      <w:proofErr w:type="spellStart"/>
      <w:r>
        <w:rPr>
          <w:rFonts w:ascii="Helvetica Neue" w:hAnsi="Helvetica Neue" w:cs="Helvetica Neue"/>
          <w:color w:val="0000FF"/>
          <w:sz w:val="28"/>
          <w:szCs w:val="28"/>
        </w:rPr>
        <w:t>Begemann</w:t>
      </w:r>
      <w:proofErr w:type="spellEnd"/>
      <w:r>
        <w:rPr>
          <w:rFonts w:ascii="Helvetica Neue" w:hAnsi="Helvetica Neue" w:cs="Helvetica Neue"/>
          <w:color w:val="0000FF"/>
          <w:sz w:val="28"/>
          <w:szCs w:val="28"/>
        </w:rPr>
        <w:t>写了一篇文章</w:t>
      </w:r>
      <w:r w:rsidR="00211462">
        <w:rPr>
          <w:rFonts w:ascii="Helvetica Neue" w:hAnsi="Helvetica Neue" w:cs="Helvetica Neue"/>
          <w:color w:val="0000FF"/>
          <w:sz w:val="28"/>
          <w:szCs w:val="28"/>
        </w:rPr>
        <w:fldChar w:fldCharType="end"/>
      </w:r>
      <w:r>
        <w:rPr>
          <w:rFonts w:ascii="Helvetica Neue" w:hAnsi="Helvetica Neue" w:cs="Helvetica Neue"/>
          <w:color w:val="262626"/>
          <w:sz w:val="28"/>
          <w:szCs w:val="28"/>
        </w:rPr>
        <w:t>。苹果</w:t>
      </w:r>
      <w:r>
        <w:rPr>
          <w:rFonts w:ascii="宋体" w:eastAsia="宋体" w:hAnsi="宋体" w:cs="宋体" w:hint="eastAsia"/>
          <w:color w:val="262626"/>
          <w:sz w:val="28"/>
          <w:szCs w:val="28"/>
        </w:rPr>
        <w:t>还</w:t>
      </w:r>
      <w:r>
        <w:rPr>
          <w:rFonts w:ascii="Helvetica Neue" w:hAnsi="Helvetica Neue" w:cs="Helvetica Neue"/>
          <w:color w:val="262626"/>
          <w:sz w:val="28"/>
          <w:szCs w:val="28"/>
        </w:rPr>
        <w:t>提供了一篇非常好的文章：</w:t>
      </w:r>
      <w:hyperlink r:id="rId27" w:anchor="documentation/iphone/conceptual/iphoneosprogrammingguide/PerformanceTuning/PerformanceTuning.html" w:history="1">
        <w:r>
          <w:rPr>
            <w:rFonts w:ascii="Helvetica Neue" w:hAnsi="Helvetica Neue" w:cs="Helvetica Neue"/>
            <w:color w:val="0000FF"/>
            <w:sz w:val="28"/>
            <w:szCs w:val="28"/>
          </w:rPr>
          <w:t>性能</w:t>
        </w:r>
        <w:r>
          <w:rPr>
            <w:rFonts w:ascii="宋体" w:eastAsia="宋体" w:hAnsi="宋体" w:cs="宋体" w:hint="eastAsia"/>
            <w:color w:val="0000FF"/>
            <w:sz w:val="28"/>
            <w:szCs w:val="28"/>
          </w:rPr>
          <w:t>优</w:t>
        </w:r>
        <w:r>
          <w:rPr>
            <w:rFonts w:ascii="Helvetica Neue" w:hAnsi="Helvetica Neue" w:cs="Helvetica Neue"/>
            <w:color w:val="0000FF"/>
            <w:sz w:val="28"/>
            <w:szCs w:val="28"/>
          </w:rPr>
          <w:t>化</w:t>
        </w:r>
      </w:hyperlink>
      <w:r>
        <w:rPr>
          <w:rFonts w:ascii="Helvetica Neue" w:hAnsi="Helvetica Neue" w:cs="Helvetica Neue"/>
          <w:color w:val="262626"/>
          <w:sz w:val="28"/>
          <w:szCs w:val="28"/>
        </w:rPr>
        <w:t>。其中提供的技巧和提示</w:t>
      </w:r>
      <w:r>
        <w:rPr>
          <w:rFonts w:ascii="宋体" w:eastAsia="宋体" w:hAnsi="宋体" w:cs="宋体" w:hint="eastAsia"/>
          <w:color w:val="262626"/>
          <w:sz w:val="28"/>
          <w:szCs w:val="28"/>
        </w:rPr>
        <w:t>对</w:t>
      </w:r>
      <w:r>
        <w:rPr>
          <w:rFonts w:ascii="Helvetica Neue" w:hAnsi="Helvetica Neue" w:cs="Helvetica Neue"/>
          <w:color w:val="262626"/>
          <w:sz w:val="28"/>
          <w:szCs w:val="28"/>
        </w:rPr>
        <w:t>程序性能提升很有帮助。</w:t>
      </w:r>
    </w:p>
    <w:p w14:paraId="672E0C9E" w14:textId="77777777" w:rsidR="002D3066" w:rsidRDefault="002D3066" w:rsidP="00DE4CA4">
      <w:pPr>
        <w:widowControl w:val="0"/>
        <w:autoSpaceDE w:val="0"/>
        <w:autoSpaceDN w:val="0"/>
        <w:adjustRightInd w:val="0"/>
        <w:rPr>
          <w:rFonts w:ascii="Heiti SC Light" w:eastAsia="Heiti SC Light" w:cs="Heiti SC Light"/>
          <w:color w:val="262626"/>
          <w:sz w:val="32"/>
          <w:szCs w:val="32"/>
        </w:rPr>
      </w:pPr>
    </w:p>
    <w:p w14:paraId="6CA6EF86" w14:textId="77777777" w:rsidR="002D3066" w:rsidRDefault="002D3066" w:rsidP="00DE4CA4">
      <w:pPr>
        <w:widowControl w:val="0"/>
        <w:autoSpaceDE w:val="0"/>
        <w:autoSpaceDN w:val="0"/>
        <w:adjustRightInd w:val="0"/>
        <w:rPr>
          <w:rFonts w:ascii="Heiti SC Light" w:eastAsia="Heiti SC Light" w:cs="Heiti SC Light"/>
          <w:color w:val="262626"/>
          <w:sz w:val="32"/>
          <w:szCs w:val="32"/>
        </w:rPr>
      </w:pPr>
    </w:p>
    <w:p w14:paraId="5B3FD79F" w14:textId="77777777" w:rsidR="002D3066" w:rsidRPr="00DE4CA4" w:rsidRDefault="002D3066" w:rsidP="00DE4CA4">
      <w:pPr>
        <w:widowControl w:val="0"/>
        <w:autoSpaceDE w:val="0"/>
        <w:autoSpaceDN w:val="0"/>
        <w:adjustRightInd w:val="0"/>
        <w:rPr>
          <w:rFonts w:ascii="宋体" w:eastAsia="宋体" w:hAnsi="宋体" w:cs="宋体"/>
        </w:rPr>
      </w:pPr>
    </w:p>
    <w:sectPr w:rsidR="002D3066" w:rsidRPr="00DE4CA4" w:rsidSect="00B346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宋体">
    <w:altName w:val="宋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iti SC Light">
    <w:panose1 w:val="02000000000000000000"/>
    <w:charset w:val="50"/>
    <w:family w:val="auto"/>
    <w:pitch w:val="variable"/>
    <w:sig w:usb0="8000002F" w:usb1="080E004A" w:usb2="00000010" w:usb3="00000000" w:csb0="0004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New Bold">
    <w:panose1 w:val="02070609020205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5CB6438"/>
    <w:multiLevelType w:val="hybridMultilevel"/>
    <w:tmpl w:val="91EA69B4"/>
    <w:lvl w:ilvl="0" w:tplc="118A5342">
      <w:start w:val="1"/>
      <w:numFmt w:val="bullet"/>
      <w:lvlText w:val=""/>
      <w:lvlJc w:val="left"/>
      <w:pPr>
        <w:ind w:left="1080" w:hanging="720"/>
      </w:pPr>
      <w:rPr>
        <w:rFonts w:ascii="Symbol" w:eastAsia="宋体" w:hAnsi="Symbol" w:cs="宋体"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CA4"/>
    <w:rsid w:val="000470ED"/>
    <w:rsid w:val="0006574C"/>
    <w:rsid w:val="00185F07"/>
    <w:rsid w:val="001B2657"/>
    <w:rsid w:val="00201DA1"/>
    <w:rsid w:val="00211462"/>
    <w:rsid w:val="002D3066"/>
    <w:rsid w:val="0035662E"/>
    <w:rsid w:val="003A7852"/>
    <w:rsid w:val="00432B69"/>
    <w:rsid w:val="004F56C1"/>
    <w:rsid w:val="00540BD8"/>
    <w:rsid w:val="007B4A86"/>
    <w:rsid w:val="00933081"/>
    <w:rsid w:val="00A36DF1"/>
    <w:rsid w:val="00B34653"/>
    <w:rsid w:val="00BB7EBE"/>
    <w:rsid w:val="00BD0138"/>
    <w:rsid w:val="00C22773"/>
    <w:rsid w:val="00C36BCE"/>
    <w:rsid w:val="00C63C8A"/>
    <w:rsid w:val="00C725D9"/>
    <w:rsid w:val="00D77C8A"/>
    <w:rsid w:val="00DE4CA4"/>
    <w:rsid w:val="00E95E86"/>
    <w:rsid w:val="00FE3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963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73"/>
    <w:pPr>
      <w:ind w:left="720"/>
      <w:contextualSpacing/>
    </w:pPr>
  </w:style>
  <w:style w:type="paragraph" w:styleId="BalloonText">
    <w:name w:val="Balloon Text"/>
    <w:basedOn w:val="Normal"/>
    <w:link w:val="BalloonTextChar"/>
    <w:uiPriority w:val="99"/>
    <w:semiHidden/>
    <w:unhideWhenUsed/>
    <w:rsid w:val="00FE3756"/>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FE3756"/>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73"/>
    <w:pPr>
      <w:ind w:left="720"/>
      <w:contextualSpacing/>
    </w:pPr>
  </w:style>
  <w:style w:type="paragraph" w:styleId="BalloonText">
    <w:name w:val="Balloon Text"/>
    <w:basedOn w:val="Normal"/>
    <w:link w:val="BalloonTextChar"/>
    <w:uiPriority w:val="99"/>
    <w:semiHidden/>
    <w:unhideWhenUsed/>
    <w:rsid w:val="00FE3756"/>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FE3756"/>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veloper.apple.com/library/ios/" TargetMode="External"/><Relationship Id="rId20" Type="http://schemas.openxmlformats.org/officeDocument/2006/relationships/image" Target="media/image10.jpeg"/><Relationship Id="rId21" Type="http://schemas.openxmlformats.org/officeDocument/2006/relationships/hyperlink" Target="http://www.raywenderlich.com/32045/how-to-use-animations-and-sprite-sheets-in-cocos2d-2-x" TargetMode="External"/><Relationship Id="rId22" Type="http://schemas.openxmlformats.org/officeDocument/2006/relationships/hyperlink" Target="http://www.raywenderlich.com/2361/how-to-create-and-optimize-sprite-sheets-in-cocos2d-with-texture-packer-and-pixel-formats" TargetMode="External"/><Relationship Id="rId23" Type="http://schemas.openxmlformats.org/officeDocument/2006/relationships/hyperlink" Target="https://www.youtube.com/watch?v=_KyUqyS5MLA" TargetMode="External"/><Relationship Id="rId24" Type="http://schemas.openxmlformats.org/officeDocument/2006/relationships/image" Target="media/image11.jpeg"/><Relationship Id="rId25" Type="http://schemas.openxmlformats.org/officeDocument/2006/relationships/hyperlink" Target="http://developer.apple.com/videos/wwdc/2012/" TargetMode="External"/><Relationship Id="rId26" Type="http://schemas.openxmlformats.org/officeDocument/2006/relationships/image" Target="media/image12.jpeg"/><Relationship Id="rId27" Type="http://schemas.openxmlformats.org/officeDocument/2006/relationships/hyperlink" Target="http://developer.apple.com/library/ios/"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s://developer.apple.com/library/ios/" TargetMode="External"/><Relationship Id="rId15" Type="http://schemas.openxmlformats.org/officeDocument/2006/relationships/image" Target="media/image7.jpeg"/><Relationship Id="rId16" Type="http://schemas.openxmlformats.org/officeDocument/2006/relationships/hyperlink" Target="https://developers.google.com/appengine/" TargetMode="External"/><Relationship Id="rId17" Type="http://schemas.openxmlformats.org/officeDocument/2006/relationships/hyperlink" Target="http://betterexplained.com/articles/how-to-optimize-your-site-with-gzip-compression/" TargetMode="External"/><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pple.com/library/io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25</Pages>
  <Words>3482</Words>
  <Characters>19851</Characters>
  <Application>Microsoft Macintosh Word</Application>
  <DocSecurity>0</DocSecurity>
  <Lines>165</Lines>
  <Paragraphs>46</Paragraphs>
  <ScaleCrop>false</ScaleCrop>
  <Company>home</Company>
  <LinksUpToDate>false</LinksUpToDate>
  <CharactersWithSpaces>23287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xinyu</dc:creator>
  <cp:keywords/>
  <dc:description/>
  <cp:lastModifiedBy>he xinyu</cp:lastModifiedBy>
  <cp:revision>4</cp:revision>
  <dcterms:created xsi:type="dcterms:W3CDTF">2014-07-19T00:53:00Z</dcterms:created>
  <dcterms:modified xsi:type="dcterms:W3CDTF">2014-07-28T14:10:00Z</dcterms:modified>
</cp:coreProperties>
</file>